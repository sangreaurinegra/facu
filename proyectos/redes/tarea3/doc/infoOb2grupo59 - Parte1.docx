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AB1" w:rsidRPr="00847334" w:rsidRDefault="00534AB1" w:rsidP="009B06E3">
      <w:pPr>
        <w:pStyle w:val="Default"/>
        <w:ind w:left="720" w:hanging="720"/>
        <w:jc w:val="center"/>
        <w:rPr>
          <w:lang w:val="es-ES"/>
        </w:rPr>
      </w:pPr>
      <w:bookmarkStart w:id="0" w:name="h.mosmvspe1tqr"/>
      <w:bookmarkEnd w:id="0"/>
    </w:p>
    <w:p w:rsidR="00534AB1" w:rsidRPr="00847334" w:rsidRDefault="00534AB1" w:rsidP="00534AB1">
      <w:pPr>
        <w:pStyle w:val="Default"/>
        <w:jc w:val="center"/>
        <w:rPr>
          <w:b/>
          <w:bCs/>
          <w:sz w:val="48"/>
          <w:szCs w:val="48"/>
          <w:lang w:val="es-ES"/>
        </w:rPr>
      </w:pPr>
    </w:p>
    <w:p w:rsidR="00534AB1" w:rsidRPr="00847334" w:rsidRDefault="00534AB1" w:rsidP="00E17DDA">
      <w:pPr>
        <w:pStyle w:val="Default"/>
        <w:ind w:left="720" w:hanging="720"/>
        <w:jc w:val="center"/>
        <w:rPr>
          <w:b/>
          <w:bCs/>
          <w:sz w:val="48"/>
          <w:szCs w:val="48"/>
          <w:lang w:val="es-ES"/>
        </w:rPr>
      </w:pPr>
    </w:p>
    <w:p w:rsidR="00534AB1" w:rsidRPr="00847334" w:rsidRDefault="00534AB1" w:rsidP="00534AB1">
      <w:pPr>
        <w:pStyle w:val="Default"/>
        <w:jc w:val="center"/>
        <w:rPr>
          <w:b/>
          <w:bCs/>
          <w:sz w:val="48"/>
          <w:szCs w:val="48"/>
          <w:lang w:val="es-ES"/>
        </w:rPr>
      </w:pPr>
    </w:p>
    <w:p w:rsidR="00534AB1" w:rsidRPr="00847334" w:rsidRDefault="00534AB1" w:rsidP="00534AB1">
      <w:pPr>
        <w:pStyle w:val="Default"/>
        <w:jc w:val="center"/>
        <w:rPr>
          <w:color w:val="365F91" w:themeColor="accent1" w:themeShade="BF"/>
          <w:sz w:val="72"/>
          <w:szCs w:val="72"/>
          <w:lang w:val="es-ES"/>
        </w:rPr>
      </w:pPr>
      <w:r w:rsidRPr="00847334">
        <w:rPr>
          <w:b/>
          <w:bCs/>
          <w:color w:val="365F91" w:themeColor="accent1" w:themeShade="BF"/>
          <w:sz w:val="72"/>
          <w:szCs w:val="72"/>
          <w:lang w:val="es-ES"/>
        </w:rPr>
        <w:t xml:space="preserve">Informe Obligatorio </w:t>
      </w:r>
      <w:r w:rsidR="00A4332B">
        <w:rPr>
          <w:b/>
          <w:bCs/>
          <w:color w:val="365F91" w:themeColor="accent1" w:themeShade="BF"/>
          <w:sz w:val="72"/>
          <w:szCs w:val="72"/>
          <w:lang w:val="es-ES"/>
        </w:rPr>
        <w:t>3</w:t>
      </w:r>
    </w:p>
    <w:p w:rsidR="00534AB1" w:rsidRPr="00847334" w:rsidRDefault="00534AB1" w:rsidP="00534AB1">
      <w:pPr>
        <w:pStyle w:val="Default"/>
        <w:jc w:val="center"/>
        <w:rPr>
          <w:b/>
          <w:bCs/>
          <w:color w:val="365F91" w:themeColor="accent1" w:themeShade="BF"/>
          <w:sz w:val="44"/>
          <w:szCs w:val="44"/>
          <w:lang w:val="es-ES"/>
        </w:rPr>
      </w:pPr>
    </w:p>
    <w:p w:rsidR="00534AB1" w:rsidRPr="00847334" w:rsidRDefault="00534AB1" w:rsidP="00534AB1">
      <w:pPr>
        <w:pStyle w:val="Default"/>
        <w:jc w:val="center"/>
        <w:rPr>
          <w:color w:val="365F91" w:themeColor="accent1" w:themeShade="BF"/>
          <w:sz w:val="44"/>
          <w:szCs w:val="44"/>
          <w:lang w:val="es-ES"/>
        </w:rPr>
      </w:pPr>
      <w:r w:rsidRPr="00847334">
        <w:rPr>
          <w:b/>
          <w:bCs/>
          <w:color w:val="365F91" w:themeColor="accent1" w:themeShade="BF"/>
          <w:sz w:val="44"/>
          <w:szCs w:val="44"/>
          <w:lang w:val="es-ES"/>
        </w:rPr>
        <w:t>Redes de Computadoras 2012</w:t>
      </w:r>
    </w:p>
    <w:p w:rsidR="00534AB1" w:rsidRPr="00847334" w:rsidRDefault="00534AB1" w:rsidP="00534AB1">
      <w:pPr>
        <w:pStyle w:val="Default"/>
        <w:jc w:val="center"/>
        <w:rPr>
          <w:color w:val="365F91" w:themeColor="accent1" w:themeShade="BF"/>
          <w:sz w:val="32"/>
          <w:szCs w:val="32"/>
          <w:lang w:val="es-ES"/>
        </w:rPr>
      </w:pPr>
      <w:r w:rsidRPr="00847334">
        <w:rPr>
          <w:b/>
          <w:bCs/>
          <w:color w:val="365F91" w:themeColor="accent1" w:themeShade="BF"/>
          <w:sz w:val="32"/>
          <w:szCs w:val="32"/>
          <w:lang w:val="es-ES"/>
        </w:rPr>
        <w:t xml:space="preserve">INCO – Facultad de Ingeniería – </w:t>
      </w:r>
      <w:proofErr w:type="spellStart"/>
      <w:r w:rsidRPr="00847334">
        <w:rPr>
          <w:b/>
          <w:bCs/>
          <w:color w:val="365F91" w:themeColor="accent1" w:themeShade="BF"/>
          <w:sz w:val="32"/>
          <w:szCs w:val="32"/>
          <w:lang w:val="es-ES"/>
        </w:rPr>
        <w:t>UdelaR</w:t>
      </w:r>
      <w:proofErr w:type="spellEnd"/>
    </w:p>
    <w:p w:rsidR="00534AB1" w:rsidRPr="00847334" w:rsidRDefault="00A4332B" w:rsidP="00534AB1">
      <w:pPr>
        <w:jc w:val="center"/>
        <w:rPr>
          <w:b/>
          <w:bCs/>
          <w:color w:val="365F91" w:themeColor="accent1" w:themeShade="BF"/>
          <w:sz w:val="28"/>
          <w:szCs w:val="28"/>
        </w:rPr>
      </w:pPr>
      <w:r>
        <w:rPr>
          <w:b/>
          <w:bCs/>
          <w:color w:val="365F91" w:themeColor="accent1" w:themeShade="BF"/>
          <w:sz w:val="28"/>
          <w:szCs w:val="28"/>
        </w:rPr>
        <w:t>Noviembre</w:t>
      </w:r>
      <w:r w:rsidR="00534AB1" w:rsidRPr="00847334">
        <w:rPr>
          <w:b/>
          <w:bCs/>
          <w:color w:val="365F91" w:themeColor="accent1" w:themeShade="BF"/>
          <w:sz w:val="28"/>
          <w:szCs w:val="28"/>
        </w:rPr>
        <w:t xml:space="preserve"> 2012</w:t>
      </w:r>
    </w:p>
    <w:p w:rsidR="00534AB1" w:rsidRPr="00847334" w:rsidRDefault="00534AB1" w:rsidP="00534AB1">
      <w:pPr>
        <w:jc w:val="center"/>
        <w:rPr>
          <w:b/>
          <w:bCs/>
          <w:color w:val="365F91" w:themeColor="accent1" w:themeShade="BF"/>
          <w:sz w:val="28"/>
          <w:szCs w:val="28"/>
        </w:rPr>
      </w:pPr>
    </w:p>
    <w:p w:rsidR="00C14947" w:rsidRPr="00847334" w:rsidRDefault="00C14947" w:rsidP="00534AB1">
      <w:pPr>
        <w:jc w:val="center"/>
        <w:rPr>
          <w:b/>
          <w:bCs/>
          <w:sz w:val="28"/>
          <w:szCs w:val="28"/>
        </w:rPr>
      </w:pPr>
    </w:p>
    <w:p w:rsidR="00C14947" w:rsidRPr="00847334" w:rsidRDefault="00C14947" w:rsidP="00534AB1">
      <w:pPr>
        <w:jc w:val="center"/>
        <w:rPr>
          <w:b/>
          <w:bCs/>
          <w:color w:val="365F91" w:themeColor="accent1" w:themeShade="BF"/>
          <w:sz w:val="28"/>
          <w:szCs w:val="28"/>
        </w:rPr>
      </w:pPr>
    </w:p>
    <w:p w:rsidR="00C14947" w:rsidRPr="00847334" w:rsidRDefault="00C14947" w:rsidP="00C14947">
      <w:pPr>
        <w:ind w:left="3828" w:hanging="284"/>
        <w:rPr>
          <w:rFonts w:cstheme="minorHAnsi"/>
          <w:color w:val="365F91" w:themeColor="accent1" w:themeShade="BF"/>
          <w:sz w:val="24"/>
          <w:szCs w:val="24"/>
        </w:rPr>
      </w:pPr>
      <w:r w:rsidRPr="00847334">
        <w:rPr>
          <w:rFonts w:cstheme="minorHAnsi"/>
          <w:color w:val="365F91" w:themeColor="accent1" w:themeShade="BF"/>
          <w:sz w:val="24"/>
          <w:szCs w:val="24"/>
        </w:rPr>
        <w:t>Grupo 59</w:t>
      </w:r>
    </w:p>
    <w:p w:rsidR="00C14947" w:rsidRPr="00847334" w:rsidRDefault="00C84717" w:rsidP="00C14947">
      <w:pPr>
        <w:ind w:left="3828" w:hanging="284"/>
        <w:rPr>
          <w:rFonts w:cstheme="minorHAnsi"/>
          <w:color w:val="365F91" w:themeColor="accent1" w:themeShade="BF"/>
          <w:sz w:val="24"/>
          <w:szCs w:val="24"/>
        </w:rPr>
      </w:pPr>
      <w:r w:rsidRPr="00847334">
        <w:rPr>
          <w:rFonts w:cstheme="minorHAnsi"/>
          <w:color w:val="365F91" w:themeColor="accent1" w:themeShade="BF"/>
          <w:sz w:val="24"/>
          <w:szCs w:val="24"/>
        </w:rPr>
        <w:t>Álvaro</w:t>
      </w:r>
      <w:r w:rsidR="00495064" w:rsidRPr="00847334">
        <w:rPr>
          <w:rFonts w:cstheme="minorHAnsi"/>
          <w:color w:val="365F91" w:themeColor="accent1" w:themeShade="BF"/>
          <w:sz w:val="24"/>
          <w:szCs w:val="24"/>
        </w:rPr>
        <w:t xml:space="preserve">  Acuña</w:t>
      </w:r>
      <w:r w:rsidR="00495064" w:rsidRPr="00847334">
        <w:rPr>
          <w:rFonts w:cstheme="minorHAnsi"/>
          <w:color w:val="365F91" w:themeColor="accent1" w:themeShade="BF"/>
          <w:sz w:val="24"/>
          <w:szCs w:val="24"/>
        </w:rPr>
        <w:tab/>
      </w:r>
      <w:r w:rsidR="00495064" w:rsidRPr="00847334">
        <w:rPr>
          <w:rFonts w:cstheme="minorHAnsi"/>
          <w:color w:val="365F91" w:themeColor="accent1" w:themeShade="BF"/>
          <w:sz w:val="24"/>
          <w:szCs w:val="24"/>
        </w:rPr>
        <w:tab/>
        <w:t>– CI: 3826062-8</w:t>
      </w:r>
    </w:p>
    <w:p w:rsidR="00C14947" w:rsidRPr="00847334" w:rsidRDefault="00C14947" w:rsidP="00C14947">
      <w:pPr>
        <w:ind w:left="3828" w:hanging="284"/>
        <w:rPr>
          <w:rFonts w:cstheme="minorHAnsi"/>
          <w:color w:val="365F91" w:themeColor="accent1" w:themeShade="BF"/>
          <w:sz w:val="24"/>
          <w:szCs w:val="24"/>
        </w:rPr>
      </w:pPr>
      <w:r w:rsidRPr="00847334">
        <w:rPr>
          <w:rFonts w:cstheme="minorHAnsi"/>
          <w:color w:val="365F91" w:themeColor="accent1" w:themeShade="BF"/>
          <w:sz w:val="24"/>
          <w:szCs w:val="24"/>
        </w:rPr>
        <w:t>G</w:t>
      </w:r>
      <w:r w:rsidR="00495064" w:rsidRPr="00847334">
        <w:rPr>
          <w:rFonts w:cstheme="minorHAnsi"/>
          <w:color w:val="365F91" w:themeColor="accent1" w:themeShade="BF"/>
          <w:sz w:val="24"/>
          <w:szCs w:val="24"/>
        </w:rPr>
        <w:t>abriel Centurión</w:t>
      </w:r>
      <w:r w:rsidR="00495064" w:rsidRPr="00847334">
        <w:rPr>
          <w:rFonts w:cstheme="minorHAnsi"/>
          <w:color w:val="365F91" w:themeColor="accent1" w:themeShade="BF"/>
          <w:sz w:val="24"/>
          <w:szCs w:val="24"/>
        </w:rPr>
        <w:tab/>
        <w:t>– CI: 2793486-8</w:t>
      </w:r>
    </w:p>
    <w:p w:rsidR="00C14947" w:rsidRPr="00847334" w:rsidRDefault="00C14947" w:rsidP="00C14947">
      <w:pPr>
        <w:ind w:left="3828" w:hanging="284"/>
        <w:rPr>
          <w:rFonts w:cstheme="minorHAnsi"/>
          <w:color w:val="365F91" w:themeColor="accent1" w:themeShade="BF"/>
          <w:sz w:val="24"/>
          <w:szCs w:val="24"/>
        </w:rPr>
      </w:pPr>
      <w:r w:rsidRPr="00847334">
        <w:rPr>
          <w:rFonts w:cstheme="minorHAnsi"/>
          <w:color w:val="365F91" w:themeColor="accent1" w:themeShade="BF"/>
          <w:sz w:val="24"/>
          <w:szCs w:val="24"/>
        </w:rPr>
        <w:t xml:space="preserve">Germán </w:t>
      </w:r>
      <w:proofErr w:type="spellStart"/>
      <w:r w:rsidRPr="00847334">
        <w:rPr>
          <w:rFonts w:cstheme="minorHAnsi"/>
          <w:color w:val="365F91" w:themeColor="accent1" w:themeShade="BF"/>
          <w:sz w:val="24"/>
          <w:szCs w:val="24"/>
        </w:rPr>
        <w:t>Mamberto</w:t>
      </w:r>
      <w:proofErr w:type="spellEnd"/>
      <w:r w:rsidRPr="00847334">
        <w:rPr>
          <w:rFonts w:cstheme="minorHAnsi"/>
          <w:color w:val="365F91" w:themeColor="accent1" w:themeShade="BF"/>
          <w:sz w:val="24"/>
          <w:szCs w:val="24"/>
        </w:rPr>
        <w:tab/>
        <w:t>– CI: 3187102-8</w:t>
      </w:r>
    </w:p>
    <w:p w:rsidR="00C14947" w:rsidRPr="00847334" w:rsidRDefault="00495064" w:rsidP="00C14947">
      <w:pPr>
        <w:ind w:left="3828" w:hanging="284"/>
        <w:rPr>
          <w:rFonts w:cstheme="minorHAnsi"/>
          <w:color w:val="365F91" w:themeColor="accent1" w:themeShade="BF"/>
          <w:sz w:val="24"/>
          <w:szCs w:val="24"/>
        </w:rPr>
      </w:pPr>
      <w:r w:rsidRPr="00847334">
        <w:rPr>
          <w:rFonts w:cstheme="minorHAnsi"/>
          <w:color w:val="365F91" w:themeColor="accent1" w:themeShade="BF"/>
          <w:sz w:val="24"/>
          <w:szCs w:val="24"/>
        </w:rPr>
        <w:t xml:space="preserve">Fernando </w:t>
      </w:r>
      <w:proofErr w:type="spellStart"/>
      <w:r w:rsidRPr="00847334">
        <w:rPr>
          <w:rFonts w:cstheme="minorHAnsi"/>
          <w:color w:val="365F91" w:themeColor="accent1" w:themeShade="BF"/>
          <w:sz w:val="24"/>
          <w:szCs w:val="24"/>
        </w:rPr>
        <w:t>Mangino</w:t>
      </w:r>
      <w:proofErr w:type="spellEnd"/>
      <w:r w:rsidRPr="00847334">
        <w:rPr>
          <w:rFonts w:cstheme="minorHAnsi"/>
          <w:color w:val="365F91" w:themeColor="accent1" w:themeShade="BF"/>
          <w:sz w:val="24"/>
          <w:szCs w:val="24"/>
        </w:rPr>
        <w:tab/>
        <w:t>– CI: 3621009-1</w:t>
      </w:r>
    </w:p>
    <w:p w:rsidR="00534AB1" w:rsidRPr="00847334" w:rsidRDefault="00534AB1" w:rsidP="00534AB1">
      <w:pPr>
        <w:jc w:val="center"/>
        <w:rPr>
          <w:b/>
          <w:bCs/>
          <w:sz w:val="28"/>
          <w:szCs w:val="28"/>
        </w:rPr>
      </w:pPr>
    </w:p>
    <w:p w:rsidR="00643CFE" w:rsidRPr="00847334" w:rsidRDefault="00C14947" w:rsidP="00E21AAC">
      <w:pPr>
        <w:pStyle w:val="TtulodeTDC"/>
      </w:pPr>
      <w:r w:rsidRPr="00847334">
        <w:br w:type="page"/>
      </w:r>
    </w:p>
    <w:p w:rsidR="00E21AAC" w:rsidRPr="00847334" w:rsidRDefault="00E21AAC" w:rsidP="00E21AAC">
      <w:pPr>
        <w:rPr>
          <w:lang w:eastAsia="en-US"/>
        </w:rPr>
      </w:pPr>
    </w:p>
    <w:p w:rsidR="00E21AAC" w:rsidRPr="00847334" w:rsidRDefault="00E21AAC" w:rsidP="00E21AAC">
      <w:pPr>
        <w:rPr>
          <w:lang w:eastAsia="en-US"/>
        </w:rPr>
      </w:pPr>
    </w:p>
    <w:sdt>
      <w:sdtPr>
        <w:rPr>
          <w:rFonts w:ascii="Arial" w:eastAsia="Arial" w:hAnsi="Arial" w:cs="Arial"/>
          <w:b w:val="0"/>
          <w:bCs w:val="0"/>
          <w:color w:val="000000"/>
          <w:sz w:val="22"/>
          <w:szCs w:val="22"/>
          <w:lang w:eastAsia="es-UY"/>
        </w:rPr>
        <w:id w:val="552986107"/>
        <w:docPartObj>
          <w:docPartGallery w:val="Table of Contents"/>
          <w:docPartUnique/>
        </w:docPartObj>
      </w:sdtPr>
      <w:sdtEndPr>
        <w:rPr>
          <w:color w:val="1F497D" w:themeColor="text2"/>
        </w:rPr>
      </w:sdtEndPr>
      <w:sdtContent>
        <w:p w:rsidR="00000538" w:rsidRPr="00847334" w:rsidRDefault="00000538">
          <w:pPr>
            <w:pStyle w:val="TtulodeTDC"/>
            <w:rPr>
              <w:color w:val="1F497D" w:themeColor="text2"/>
            </w:rPr>
          </w:pPr>
          <w:r w:rsidRPr="00847334">
            <w:rPr>
              <w:color w:val="1F497D" w:themeColor="text2"/>
            </w:rPr>
            <w:t>Tabla de contenido</w:t>
          </w:r>
        </w:p>
        <w:p w:rsidR="00210554" w:rsidRDefault="00056F65">
          <w:pPr>
            <w:pStyle w:val="TDC1"/>
            <w:tabs>
              <w:tab w:val="right" w:leader="dot" w:pos="10790"/>
            </w:tabs>
            <w:rPr>
              <w:rFonts w:asciiTheme="minorHAnsi" w:eastAsiaTheme="minorEastAsia" w:hAnsiTheme="minorHAnsi" w:cstheme="minorBidi"/>
              <w:noProof/>
              <w:color w:val="auto"/>
              <w:lang w:val="en-US" w:eastAsia="en-US"/>
            </w:rPr>
          </w:pPr>
          <w:r w:rsidRPr="00847334">
            <w:rPr>
              <w:color w:val="1F497D" w:themeColor="text2"/>
            </w:rPr>
            <w:fldChar w:fldCharType="begin"/>
          </w:r>
          <w:r w:rsidR="00000538" w:rsidRPr="00847334">
            <w:rPr>
              <w:color w:val="1F497D" w:themeColor="text2"/>
            </w:rPr>
            <w:instrText xml:space="preserve"> TOC \o "1-3" \h \z \u </w:instrText>
          </w:r>
          <w:r w:rsidRPr="00847334">
            <w:rPr>
              <w:color w:val="1F497D" w:themeColor="text2"/>
            </w:rPr>
            <w:fldChar w:fldCharType="separate"/>
          </w:r>
          <w:hyperlink w:anchor="_Toc339206233" w:history="1">
            <w:r w:rsidR="00210554" w:rsidRPr="00A30FB8">
              <w:rPr>
                <w:rStyle w:val="Hipervnculo"/>
                <w:noProof/>
              </w:rPr>
              <w:t>Objetivo</w:t>
            </w:r>
            <w:r w:rsidR="00210554">
              <w:rPr>
                <w:noProof/>
                <w:webHidden/>
              </w:rPr>
              <w:tab/>
            </w:r>
            <w:r>
              <w:rPr>
                <w:noProof/>
                <w:webHidden/>
              </w:rPr>
              <w:fldChar w:fldCharType="begin"/>
            </w:r>
            <w:r w:rsidR="00210554">
              <w:rPr>
                <w:noProof/>
                <w:webHidden/>
              </w:rPr>
              <w:instrText xml:space="preserve"> PAGEREF _Toc339206233 \h </w:instrText>
            </w:r>
            <w:r>
              <w:rPr>
                <w:noProof/>
                <w:webHidden/>
              </w:rPr>
            </w:r>
            <w:r>
              <w:rPr>
                <w:noProof/>
                <w:webHidden/>
              </w:rPr>
              <w:fldChar w:fldCharType="separate"/>
            </w:r>
            <w:r w:rsidR="00210554">
              <w:rPr>
                <w:noProof/>
                <w:webHidden/>
              </w:rPr>
              <w:t>3</w:t>
            </w:r>
            <w:r>
              <w:rPr>
                <w:noProof/>
                <w:webHidden/>
              </w:rPr>
              <w:fldChar w:fldCharType="end"/>
            </w:r>
          </w:hyperlink>
        </w:p>
        <w:p w:rsidR="00210554" w:rsidRDefault="00056F65">
          <w:pPr>
            <w:pStyle w:val="TDC1"/>
            <w:tabs>
              <w:tab w:val="right" w:leader="dot" w:pos="10790"/>
            </w:tabs>
            <w:rPr>
              <w:rFonts w:asciiTheme="minorHAnsi" w:eastAsiaTheme="minorEastAsia" w:hAnsiTheme="minorHAnsi" w:cstheme="minorBidi"/>
              <w:noProof/>
              <w:color w:val="auto"/>
              <w:lang w:val="en-US" w:eastAsia="en-US"/>
            </w:rPr>
          </w:pPr>
          <w:hyperlink w:anchor="_Toc339206234" w:history="1">
            <w:r w:rsidR="00210554" w:rsidRPr="00A30FB8">
              <w:rPr>
                <w:rStyle w:val="Hipervnculo"/>
                <w:noProof/>
              </w:rPr>
              <w:t>Laboratorio de Routing y Forwarding (rip)</w:t>
            </w:r>
            <w:r w:rsidR="00210554">
              <w:rPr>
                <w:noProof/>
                <w:webHidden/>
              </w:rPr>
              <w:tab/>
            </w:r>
            <w:r>
              <w:rPr>
                <w:noProof/>
                <w:webHidden/>
              </w:rPr>
              <w:fldChar w:fldCharType="begin"/>
            </w:r>
            <w:r w:rsidR="00210554">
              <w:rPr>
                <w:noProof/>
                <w:webHidden/>
              </w:rPr>
              <w:instrText xml:space="preserve"> PAGEREF _Toc339206234 \h </w:instrText>
            </w:r>
            <w:r>
              <w:rPr>
                <w:noProof/>
                <w:webHidden/>
              </w:rPr>
            </w:r>
            <w:r>
              <w:rPr>
                <w:noProof/>
                <w:webHidden/>
              </w:rPr>
              <w:fldChar w:fldCharType="separate"/>
            </w:r>
            <w:r w:rsidR="00210554">
              <w:rPr>
                <w:noProof/>
                <w:webHidden/>
              </w:rPr>
              <w:t>3</w:t>
            </w:r>
            <w:r>
              <w:rPr>
                <w:noProof/>
                <w:webHidden/>
              </w:rPr>
              <w:fldChar w:fldCharType="end"/>
            </w:r>
          </w:hyperlink>
        </w:p>
        <w:p w:rsidR="00210554" w:rsidRDefault="00056F65">
          <w:pPr>
            <w:pStyle w:val="TDC1"/>
            <w:tabs>
              <w:tab w:val="right" w:leader="dot" w:pos="10790"/>
            </w:tabs>
            <w:rPr>
              <w:rFonts w:asciiTheme="minorHAnsi" w:eastAsiaTheme="minorEastAsia" w:hAnsiTheme="minorHAnsi" w:cstheme="minorBidi"/>
              <w:noProof/>
              <w:color w:val="auto"/>
              <w:lang w:val="en-US" w:eastAsia="en-US"/>
            </w:rPr>
          </w:pPr>
          <w:hyperlink w:anchor="_Toc339206235" w:history="1">
            <w:r w:rsidR="00210554" w:rsidRPr="00A30FB8">
              <w:rPr>
                <w:rStyle w:val="Hipervnculo"/>
                <w:noProof/>
                <w:lang w:val="es-UY"/>
              </w:rPr>
              <w:t>Laboratorio de Routing y Forwarding (ospf)</w:t>
            </w:r>
            <w:r w:rsidR="00210554">
              <w:rPr>
                <w:noProof/>
                <w:webHidden/>
              </w:rPr>
              <w:tab/>
            </w:r>
            <w:r>
              <w:rPr>
                <w:noProof/>
                <w:webHidden/>
              </w:rPr>
              <w:fldChar w:fldCharType="begin"/>
            </w:r>
            <w:r w:rsidR="00210554">
              <w:rPr>
                <w:noProof/>
                <w:webHidden/>
              </w:rPr>
              <w:instrText xml:space="preserve"> PAGEREF _Toc339206235 \h </w:instrText>
            </w:r>
            <w:r>
              <w:rPr>
                <w:noProof/>
                <w:webHidden/>
              </w:rPr>
            </w:r>
            <w:r>
              <w:rPr>
                <w:noProof/>
                <w:webHidden/>
              </w:rPr>
              <w:fldChar w:fldCharType="separate"/>
            </w:r>
            <w:r w:rsidR="00210554">
              <w:rPr>
                <w:noProof/>
                <w:webHidden/>
              </w:rPr>
              <w:t>3</w:t>
            </w:r>
            <w:r>
              <w:rPr>
                <w:noProof/>
                <w:webHidden/>
              </w:rPr>
              <w:fldChar w:fldCharType="end"/>
            </w:r>
          </w:hyperlink>
        </w:p>
        <w:p w:rsidR="00210554" w:rsidRDefault="00056F65">
          <w:pPr>
            <w:pStyle w:val="TDC1"/>
            <w:tabs>
              <w:tab w:val="right" w:leader="dot" w:pos="10790"/>
            </w:tabs>
            <w:rPr>
              <w:rFonts w:asciiTheme="minorHAnsi" w:eastAsiaTheme="minorEastAsia" w:hAnsiTheme="minorHAnsi" w:cstheme="minorBidi"/>
              <w:noProof/>
              <w:color w:val="auto"/>
              <w:lang w:val="en-US" w:eastAsia="en-US"/>
            </w:rPr>
          </w:pPr>
          <w:hyperlink w:anchor="_Toc339206236" w:history="1">
            <w:r w:rsidR="00210554" w:rsidRPr="00A30FB8">
              <w:rPr>
                <w:rStyle w:val="Hipervnculo"/>
                <w:noProof/>
                <w:lang w:val="es-UY"/>
              </w:rPr>
              <w:t>Laboratorio de Bridging (two-switches)</w:t>
            </w:r>
            <w:r w:rsidR="00210554">
              <w:rPr>
                <w:noProof/>
                <w:webHidden/>
              </w:rPr>
              <w:tab/>
            </w:r>
            <w:r>
              <w:rPr>
                <w:noProof/>
                <w:webHidden/>
              </w:rPr>
              <w:fldChar w:fldCharType="begin"/>
            </w:r>
            <w:r w:rsidR="00210554">
              <w:rPr>
                <w:noProof/>
                <w:webHidden/>
              </w:rPr>
              <w:instrText xml:space="preserve"> PAGEREF _Toc339206236 \h </w:instrText>
            </w:r>
            <w:r>
              <w:rPr>
                <w:noProof/>
                <w:webHidden/>
              </w:rPr>
            </w:r>
            <w:r>
              <w:rPr>
                <w:noProof/>
                <w:webHidden/>
              </w:rPr>
              <w:fldChar w:fldCharType="separate"/>
            </w:r>
            <w:r w:rsidR="00210554">
              <w:rPr>
                <w:noProof/>
                <w:webHidden/>
              </w:rPr>
              <w:t>3</w:t>
            </w:r>
            <w:r>
              <w:rPr>
                <w:noProof/>
                <w:webHidden/>
              </w:rPr>
              <w:fldChar w:fldCharType="end"/>
            </w:r>
          </w:hyperlink>
        </w:p>
        <w:p w:rsidR="00000538" w:rsidRPr="00847334" w:rsidRDefault="00056F65">
          <w:pPr>
            <w:rPr>
              <w:color w:val="1F497D" w:themeColor="text2"/>
            </w:rPr>
          </w:pPr>
          <w:r w:rsidRPr="00847334">
            <w:rPr>
              <w:color w:val="1F497D" w:themeColor="text2"/>
            </w:rPr>
            <w:fldChar w:fldCharType="end"/>
          </w:r>
        </w:p>
      </w:sdtContent>
    </w:sdt>
    <w:p w:rsidR="00643CFE" w:rsidRPr="00847334" w:rsidRDefault="00643CFE" w:rsidP="00594AB4">
      <w:pPr>
        <w:pStyle w:val="Redes1"/>
      </w:pPr>
    </w:p>
    <w:p w:rsidR="00D056B4" w:rsidRPr="00847334" w:rsidRDefault="00643CFE" w:rsidP="00594AB4">
      <w:pPr>
        <w:pStyle w:val="Redes1"/>
      </w:pPr>
      <w:r w:rsidRPr="00847334">
        <w:br w:type="page"/>
      </w:r>
      <w:bookmarkStart w:id="1" w:name="_Toc339206233"/>
      <w:bookmarkStart w:id="2" w:name="_Toc335473677"/>
      <w:r w:rsidR="00D056B4" w:rsidRPr="00847334">
        <w:lastRenderedPageBreak/>
        <w:t>Objetivo</w:t>
      </w:r>
      <w:bookmarkEnd w:id="1"/>
    </w:p>
    <w:p w:rsidR="004606CB" w:rsidRPr="00847334" w:rsidRDefault="004606CB" w:rsidP="00BD02A3">
      <w:pPr>
        <w:autoSpaceDE w:val="0"/>
        <w:autoSpaceDN w:val="0"/>
        <w:adjustRightInd w:val="0"/>
        <w:spacing w:line="240" w:lineRule="auto"/>
        <w:rPr>
          <w:rFonts w:eastAsia="Times New Roman"/>
          <w:color w:val="auto"/>
          <w:sz w:val="20"/>
          <w:szCs w:val="20"/>
        </w:rPr>
      </w:pPr>
    </w:p>
    <w:p w:rsidR="00BD02A3" w:rsidRPr="00847334" w:rsidRDefault="00BD02A3" w:rsidP="00DD3640">
      <w:pPr>
        <w:autoSpaceDE w:val="0"/>
        <w:autoSpaceDN w:val="0"/>
        <w:adjustRightInd w:val="0"/>
        <w:rPr>
          <w:rFonts w:eastAsia="Times New Roman"/>
          <w:color w:val="auto"/>
          <w:sz w:val="20"/>
          <w:szCs w:val="20"/>
        </w:rPr>
      </w:pPr>
    </w:p>
    <w:p w:rsidR="00DD3640" w:rsidRPr="00847334" w:rsidRDefault="00DD3640" w:rsidP="00DD3640">
      <w:pPr>
        <w:autoSpaceDE w:val="0"/>
        <w:autoSpaceDN w:val="0"/>
        <w:adjustRightInd w:val="0"/>
        <w:rPr>
          <w:rFonts w:eastAsia="Times New Roman"/>
          <w:color w:val="auto"/>
          <w:sz w:val="20"/>
          <w:szCs w:val="20"/>
        </w:rPr>
      </w:pPr>
    </w:p>
    <w:p w:rsidR="00D056B4" w:rsidRPr="00A4332B" w:rsidRDefault="00A4332B" w:rsidP="00594AB4">
      <w:pPr>
        <w:pStyle w:val="Redes1"/>
        <w:rPr>
          <w:lang w:val="es-UY"/>
        </w:rPr>
      </w:pPr>
      <w:bookmarkStart w:id="3" w:name="_Toc339206234"/>
      <w:r w:rsidRPr="00A4332B">
        <w:t xml:space="preserve">Laboratorio de </w:t>
      </w:r>
      <w:proofErr w:type="spellStart"/>
      <w:r w:rsidRPr="00A4332B">
        <w:t>Routing</w:t>
      </w:r>
      <w:proofErr w:type="spellEnd"/>
      <w:r w:rsidRPr="00A4332B">
        <w:t xml:space="preserve"> y </w:t>
      </w:r>
      <w:proofErr w:type="spellStart"/>
      <w:r w:rsidRPr="00A4332B">
        <w:t>Forwarding</w:t>
      </w:r>
      <w:proofErr w:type="spellEnd"/>
      <w:r w:rsidRPr="00A4332B">
        <w:t xml:space="preserve"> (</w:t>
      </w:r>
      <w:proofErr w:type="spellStart"/>
      <w:r w:rsidRPr="00A4332B">
        <w:t>rip</w:t>
      </w:r>
      <w:proofErr w:type="spellEnd"/>
      <w:r w:rsidRPr="00A4332B">
        <w:t>)</w:t>
      </w:r>
      <w:bookmarkEnd w:id="3"/>
    </w:p>
    <w:p w:rsidR="004606CB" w:rsidRPr="00847334" w:rsidRDefault="004606CB" w:rsidP="00F0184F">
      <w:pPr>
        <w:autoSpaceDE w:val="0"/>
        <w:autoSpaceDN w:val="0"/>
        <w:adjustRightInd w:val="0"/>
        <w:rPr>
          <w:rFonts w:eastAsia="Times New Roman"/>
          <w:color w:val="auto"/>
          <w:sz w:val="20"/>
          <w:szCs w:val="20"/>
        </w:rPr>
      </w:pPr>
    </w:p>
    <w:p w:rsidR="007A63BD" w:rsidRPr="000D0202" w:rsidRDefault="00184636" w:rsidP="007A63BD">
      <w:pPr>
        <w:autoSpaceDE w:val="0"/>
        <w:autoSpaceDN w:val="0"/>
        <w:adjustRightInd w:val="0"/>
        <w:spacing w:line="240" w:lineRule="auto"/>
        <w:rPr>
          <w:rFonts w:eastAsia="Times New Roman"/>
          <w:color w:val="auto"/>
          <w:sz w:val="20"/>
          <w:szCs w:val="20"/>
          <w:lang w:val="es-UY"/>
        </w:rPr>
      </w:pPr>
      <w:proofErr w:type="spellStart"/>
      <w:r w:rsidRPr="000D0202">
        <w:rPr>
          <w:rFonts w:eastAsia="Times New Roman"/>
          <w:color w:val="auto"/>
          <w:sz w:val="20"/>
          <w:szCs w:val="20"/>
          <w:lang w:val="es-UY"/>
        </w:rPr>
        <w:t>Rip</w:t>
      </w:r>
      <w:proofErr w:type="spellEnd"/>
      <w:r w:rsidRPr="000D0202">
        <w:rPr>
          <w:rFonts w:eastAsia="Times New Roman"/>
          <w:color w:val="auto"/>
          <w:sz w:val="20"/>
          <w:szCs w:val="20"/>
          <w:lang w:val="es-UY"/>
        </w:rPr>
        <w:t xml:space="preserve"> es un algoritmo de ruteo del tipo vector distancia</w:t>
      </w:r>
    </w:p>
    <w:p w:rsidR="005F5E92" w:rsidRPr="00184636" w:rsidRDefault="005F5E92" w:rsidP="00624DFE">
      <w:pPr>
        <w:autoSpaceDE w:val="0"/>
        <w:autoSpaceDN w:val="0"/>
        <w:adjustRightInd w:val="0"/>
        <w:spacing w:line="240" w:lineRule="auto"/>
        <w:rPr>
          <w:rFonts w:ascii="ArialMT" w:eastAsia="Times New Roman" w:hAnsi="ArialMT" w:cs="ArialMT"/>
          <w:color w:val="auto"/>
          <w:sz w:val="20"/>
          <w:szCs w:val="20"/>
          <w:lang w:val="es-UY"/>
        </w:rPr>
      </w:pPr>
    </w:p>
    <w:p w:rsidR="00471D19" w:rsidRPr="00477EAE" w:rsidRDefault="00471D19" w:rsidP="00184636">
      <w:pPr>
        <w:autoSpaceDE w:val="0"/>
        <w:autoSpaceDN w:val="0"/>
        <w:adjustRightInd w:val="0"/>
        <w:spacing w:line="240" w:lineRule="auto"/>
        <w:rPr>
          <w:rFonts w:ascii="ArialMT" w:eastAsia="Times New Roman" w:hAnsi="ArialMT" w:cs="ArialMT"/>
          <w:color w:val="auto"/>
          <w:sz w:val="20"/>
          <w:szCs w:val="20"/>
          <w:lang w:val="es-UY"/>
        </w:rPr>
      </w:pPr>
      <w:r w:rsidRPr="00471D19">
        <w:rPr>
          <w:rFonts w:ascii="ArialMT" w:eastAsia="Times New Roman" w:hAnsi="ArialMT" w:cs="ArialMT"/>
          <w:color w:val="auto"/>
          <w:sz w:val="20"/>
          <w:szCs w:val="20"/>
          <w:lang w:val="es-UY"/>
        </w:rPr>
        <w:t xml:space="preserve">a) </w:t>
      </w:r>
      <w:r w:rsidR="00184636">
        <w:rPr>
          <w:rFonts w:ascii="ArialMT" w:eastAsia="Times New Roman" w:hAnsi="ArialMT" w:cs="ArialMT"/>
          <w:color w:val="auto"/>
          <w:sz w:val="20"/>
          <w:szCs w:val="20"/>
          <w:lang w:val="es-UY"/>
        </w:rPr>
        <w:t>Instalación del laboratorio</w:t>
      </w:r>
    </w:p>
    <w:p w:rsidR="00477EAE" w:rsidRDefault="00184636" w:rsidP="00471D19">
      <w:pPr>
        <w:autoSpaceDE w:val="0"/>
        <w:autoSpaceDN w:val="0"/>
        <w:adjustRightInd w:val="0"/>
        <w:spacing w:line="240" w:lineRule="auto"/>
        <w:rPr>
          <w:rFonts w:ascii="ArialMT" w:eastAsia="Times New Roman" w:hAnsi="ArialMT" w:cs="ArialMT"/>
          <w:color w:val="auto"/>
          <w:sz w:val="20"/>
          <w:szCs w:val="20"/>
          <w:lang w:val="es-UY"/>
        </w:rPr>
      </w:pPr>
      <w:r>
        <w:rPr>
          <w:rFonts w:ascii="ArialMT" w:eastAsia="Times New Roman" w:hAnsi="ArialMT" w:cs="ArialMT"/>
          <w:color w:val="auto"/>
          <w:sz w:val="20"/>
          <w:szCs w:val="20"/>
          <w:lang w:val="es-UY"/>
        </w:rPr>
        <w:t xml:space="preserve">Descargamos </w:t>
      </w:r>
      <w:proofErr w:type="spellStart"/>
      <w:r>
        <w:rPr>
          <w:rFonts w:ascii="ArialMT" w:eastAsia="Times New Roman" w:hAnsi="ArialMT" w:cs="ArialMT"/>
          <w:color w:val="auto"/>
          <w:sz w:val="20"/>
          <w:szCs w:val="20"/>
          <w:lang w:val="es-UY"/>
        </w:rPr>
        <w:t>NetKit</w:t>
      </w:r>
      <w:proofErr w:type="spellEnd"/>
      <w:r>
        <w:rPr>
          <w:rFonts w:ascii="ArialMT" w:eastAsia="Times New Roman" w:hAnsi="ArialMT" w:cs="ArialMT"/>
          <w:color w:val="auto"/>
          <w:sz w:val="20"/>
          <w:szCs w:val="20"/>
          <w:lang w:val="es-UY"/>
        </w:rPr>
        <w:t xml:space="preserve"> y los archivos correspondientes a </w:t>
      </w:r>
      <w:proofErr w:type="spellStart"/>
      <w:r>
        <w:rPr>
          <w:rFonts w:ascii="ArialMT" w:eastAsia="Times New Roman" w:hAnsi="ArialMT" w:cs="ArialMT"/>
          <w:color w:val="auto"/>
          <w:sz w:val="20"/>
          <w:szCs w:val="20"/>
          <w:lang w:val="es-UY"/>
        </w:rPr>
        <w:t>VMWare</w:t>
      </w:r>
      <w:proofErr w:type="spellEnd"/>
      <w:r>
        <w:rPr>
          <w:rFonts w:ascii="ArialMT" w:eastAsia="Times New Roman" w:hAnsi="ArialMT" w:cs="ArialMT"/>
          <w:color w:val="auto"/>
          <w:sz w:val="20"/>
          <w:szCs w:val="20"/>
          <w:lang w:val="es-UY"/>
        </w:rPr>
        <w:t xml:space="preserve"> </w:t>
      </w:r>
    </w:p>
    <w:p w:rsidR="00184636" w:rsidRDefault="00184636" w:rsidP="00471D19">
      <w:pPr>
        <w:autoSpaceDE w:val="0"/>
        <w:autoSpaceDN w:val="0"/>
        <w:adjustRightInd w:val="0"/>
        <w:spacing w:line="240" w:lineRule="auto"/>
        <w:rPr>
          <w:rFonts w:ascii="ArialMT" w:eastAsia="Times New Roman" w:hAnsi="ArialMT" w:cs="ArialMT"/>
          <w:color w:val="auto"/>
          <w:sz w:val="20"/>
          <w:szCs w:val="20"/>
          <w:lang w:val="es-UY"/>
        </w:rPr>
      </w:pPr>
      <w:r>
        <w:rPr>
          <w:rFonts w:ascii="ArialMT" w:eastAsia="Times New Roman" w:hAnsi="ArialMT" w:cs="ArialMT"/>
          <w:color w:val="auto"/>
          <w:sz w:val="20"/>
          <w:szCs w:val="20"/>
          <w:lang w:val="es-UY"/>
        </w:rPr>
        <w:t xml:space="preserve">Levantamos en </w:t>
      </w:r>
      <w:proofErr w:type="spellStart"/>
      <w:r>
        <w:rPr>
          <w:rFonts w:ascii="ArialMT" w:eastAsia="Times New Roman" w:hAnsi="ArialMT" w:cs="ArialMT"/>
          <w:color w:val="auto"/>
          <w:sz w:val="20"/>
          <w:szCs w:val="20"/>
          <w:lang w:val="es-UY"/>
        </w:rPr>
        <w:t>NetKit</w:t>
      </w:r>
      <w:proofErr w:type="spellEnd"/>
      <w:r>
        <w:rPr>
          <w:rFonts w:ascii="ArialMT" w:eastAsia="Times New Roman" w:hAnsi="ArialMT" w:cs="ArialMT"/>
          <w:color w:val="auto"/>
          <w:sz w:val="20"/>
          <w:szCs w:val="20"/>
          <w:lang w:val="es-UY"/>
        </w:rPr>
        <w:t xml:space="preserve"> un servidor </w:t>
      </w:r>
      <w:proofErr w:type="spellStart"/>
      <w:r>
        <w:rPr>
          <w:rFonts w:ascii="ArialMT" w:eastAsia="Times New Roman" w:hAnsi="ArialMT" w:cs="ArialMT"/>
          <w:color w:val="auto"/>
          <w:sz w:val="20"/>
          <w:szCs w:val="20"/>
          <w:lang w:val="es-UY"/>
        </w:rPr>
        <w:t>ssh</w:t>
      </w:r>
      <w:proofErr w:type="spellEnd"/>
      <w:r>
        <w:rPr>
          <w:rFonts w:ascii="ArialMT" w:eastAsia="Times New Roman" w:hAnsi="ArialMT" w:cs="ArialMT"/>
          <w:color w:val="auto"/>
          <w:sz w:val="20"/>
          <w:szCs w:val="20"/>
          <w:lang w:val="es-UY"/>
        </w:rPr>
        <w:t xml:space="preserve"> para la transmisión de archivos desde el sistema operativo real</w:t>
      </w:r>
    </w:p>
    <w:p w:rsidR="00184636" w:rsidRDefault="00184636" w:rsidP="00471D19">
      <w:pPr>
        <w:autoSpaceDE w:val="0"/>
        <w:autoSpaceDN w:val="0"/>
        <w:adjustRightInd w:val="0"/>
        <w:spacing w:line="240" w:lineRule="auto"/>
        <w:rPr>
          <w:rFonts w:ascii="ArialMT" w:eastAsia="Times New Roman" w:hAnsi="ArialMT" w:cs="ArialMT"/>
          <w:color w:val="auto"/>
          <w:sz w:val="20"/>
          <w:szCs w:val="20"/>
          <w:lang w:val="es-UY"/>
        </w:rPr>
      </w:pPr>
      <w:r>
        <w:rPr>
          <w:rFonts w:ascii="ArialMT" w:eastAsia="Times New Roman" w:hAnsi="ArialMT" w:cs="ArialMT"/>
          <w:color w:val="auto"/>
          <w:sz w:val="20"/>
          <w:szCs w:val="20"/>
          <w:lang w:val="es-UY"/>
        </w:rPr>
        <w:t xml:space="preserve">Copiamos </w:t>
      </w:r>
      <w:proofErr w:type="spellStart"/>
      <w:r w:rsidRPr="00184636">
        <w:rPr>
          <w:rFonts w:ascii="ArialMT" w:eastAsia="Times New Roman" w:hAnsi="ArialMT" w:cs="ArialMT"/>
          <w:color w:val="auto"/>
          <w:sz w:val="20"/>
          <w:szCs w:val="20"/>
          <w:lang w:val="es-UY"/>
        </w:rPr>
        <w:t>netkit-lab_rip.tar.gz</w:t>
      </w:r>
      <w:proofErr w:type="spellEnd"/>
      <w:r>
        <w:rPr>
          <w:rFonts w:ascii="ArialMT" w:eastAsia="Times New Roman" w:hAnsi="ArialMT" w:cs="ArialMT"/>
          <w:color w:val="auto"/>
          <w:sz w:val="20"/>
          <w:szCs w:val="20"/>
          <w:lang w:val="es-UY"/>
        </w:rPr>
        <w:t xml:space="preserve"> y lo descomprimimos</w:t>
      </w:r>
    </w:p>
    <w:p w:rsidR="00184636" w:rsidRDefault="00184636" w:rsidP="00471D19">
      <w:pPr>
        <w:autoSpaceDE w:val="0"/>
        <w:autoSpaceDN w:val="0"/>
        <w:adjustRightInd w:val="0"/>
        <w:spacing w:line="240" w:lineRule="auto"/>
        <w:rPr>
          <w:rFonts w:ascii="ArialMT" w:eastAsia="Times New Roman" w:hAnsi="ArialMT" w:cs="ArialMT"/>
          <w:color w:val="auto"/>
          <w:sz w:val="20"/>
          <w:szCs w:val="20"/>
          <w:lang w:val="es-UY"/>
        </w:rPr>
      </w:pPr>
      <w:r>
        <w:rPr>
          <w:rFonts w:ascii="ArialMT" w:eastAsia="Times New Roman" w:hAnsi="ArialMT" w:cs="ArialMT"/>
          <w:color w:val="auto"/>
          <w:sz w:val="20"/>
          <w:szCs w:val="20"/>
          <w:lang w:val="es-UY"/>
        </w:rPr>
        <w:t xml:space="preserve">Ejecutamos </w:t>
      </w:r>
      <w:proofErr w:type="spellStart"/>
      <w:r>
        <w:rPr>
          <w:rFonts w:ascii="ArialMT" w:eastAsia="Times New Roman" w:hAnsi="ArialMT" w:cs="ArialMT"/>
          <w:color w:val="auto"/>
          <w:sz w:val="20"/>
          <w:szCs w:val="20"/>
          <w:lang w:val="es-UY"/>
        </w:rPr>
        <w:t>ltest</w:t>
      </w:r>
      <w:proofErr w:type="spellEnd"/>
      <w:r>
        <w:rPr>
          <w:rFonts w:ascii="ArialMT" w:eastAsia="Times New Roman" w:hAnsi="ArialMT" w:cs="ArialMT"/>
          <w:color w:val="auto"/>
          <w:sz w:val="20"/>
          <w:szCs w:val="20"/>
          <w:lang w:val="es-UY"/>
        </w:rPr>
        <w:t xml:space="preserve"> para verificar su </w:t>
      </w:r>
      <w:proofErr w:type="spellStart"/>
      <w:r>
        <w:rPr>
          <w:rFonts w:ascii="ArialMT" w:eastAsia="Times New Roman" w:hAnsi="ArialMT" w:cs="ArialMT"/>
          <w:color w:val="auto"/>
          <w:sz w:val="20"/>
          <w:szCs w:val="20"/>
          <w:lang w:val="es-UY"/>
        </w:rPr>
        <w:t>correctitud</w:t>
      </w:r>
      <w:proofErr w:type="spellEnd"/>
      <w:r>
        <w:rPr>
          <w:rFonts w:ascii="ArialMT" w:eastAsia="Times New Roman" w:hAnsi="ArialMT" w:cs="ArialMT"/>
          <w:color w:val="auto"/>
          <w:sz w:val="20"/>
          <w:szCs w:val="20"/>
          <w:lang w:val="es-UY"/>
        </w:rPr>
        <w:t>.</w:t>
      </w:r>
    </w:p>
    <w:p w:rsidR="00184636" w:rsidRDefault="00184636" w:rsidP="00471D19">
      <w:pPr>
        <w:autoSpaceDE w:val="0"/>
        <w:autoSpaceDN w:val="0"/>
        <w:adjustRightInd w:val="0"/>
        <w:spacing w:line="240" w:lineRule="auto"/>
        <w:rPr>
          <w:rFonts w:ascii="ArialMT" w:eastAsia="Times New Roman" w:hAnsi="ArialMT" w:cs="ArialMT"/>
          <w:color w:val="auto"/>
          <w:sz w:val="20"/>
          <w:szCs w:val="20"/>
          <w:lang w:val="es-UY"/>
        </w:rPr>
      </w:pPr>
      <w:r>
        <w:rPr>
          <w:rFonts w:ascii="ArialMT" w:eastAsia="Times New Roman" w:hAnsi="ArialMT" w:cs="ArialMT"/>
          <w:color w:val="auto"/>
          <w:sz w:val="20"/>
          <w:szCs w:val="20"/>
          <w:lang w:val="es-UY"/>
        </w:rPr>
        <w:t xml:space="preserve">Nos pareció interesante la representación grafica que nos brinda </w:t>
      </w:r>
      <w:proofErr w:type="spellStart"/>
      <w:r>
        <w:rPr>
          <w:rFonts w:ascii="ArialMT" w:eastAsia="Times New Roman" w:hAnsi="ArialMT" w:cs="ArialMT"/>
          <w:color w:val="auto"/>
          <w:sz w:val="20"/>
          <w:szCs w:val="20"/>
          <w:lang w:val="es-UY"/>
        </w:rPr>
        <w:t>linfo</w:t>
      </w:r>
      <w:proofErr w:type="spellEnd"/>
      <w:r>
        <w:rPr>
          <w:rFonts w:ascii="ArialMT" w:eastAsia="Times New Roman" w:hAnsi="ArialMT" w:cs="ArialMT"/>
          <w:color w:val="auto"/>
          <w:sz w:val="20"/>
          <w:szCs w:val="20"/>
          <w:lang w:val="es-UY"/>
        </w:rPr>
        <w:t xml:space="preserve">. Para ello hubo que instalar </w:t>
      </w:r>
      <w:proofErr w:type="spellStart"/>
      <w:r>
        <w:rPr>
          <w:rFonts w:ascii="ArialMT" w:eastAsia="Times New Roman" w:hAnsi="ArialMT" w:cs="ArialMT"/>
          <w:color w:val="auto"/>
          <w:sz w:val="20"/>
          <w:szCs w:val="20"/>
          <w:lang w:val="es-UY"/>
        </w:rPr>
        <w:t>graphvis</w:t>
      </w:r>
      <w:proofErr w:type="spellEnd"/>
      <w:r>
        <w:rPr>
          <w:rFonts w:ascii="ArialMT" w:eastAsia="Times New Roman" w:hAnsi="ArialMT" w:cs="ArialMT"/>
          <w:color w:val="auto"/>
          <w:sz w:val="20"/>
          <w:szCs w:val="20"/>
          <w:lang w:val="es-UY"/>
        </w:rPr>
        <w:t xml:space="preserve"> siguiendo los siguientes pasos</w:t>
      </w:r>
      <w:r w:rsidR="009B5EF1">
        <w:rPr>
          <w:rFonts w:ascii="ArialMT" w:eastAsia="Times New Roman" w:hAnsi="ArialMT" w:cs="ArialMT"/>
          <w:color w:val="auto"/>
          <w:sz w:val="20"/>
          <w:szCs w:val="20"/>
          <w:lang w:val="es-UY"/>
        </w:rPr>
        <w:t>:</w:t>
      </w:r>
    </w:p>
    <w:p w:rsidR="00487D76" w:rsidRPr="00487D76" w:rsidRDefault="00487D76" w:rsidP="00487D76">
      <w:pPr>
        <w:numPr>
          <w:ilvl w:val="0"/>
          <w:numId w:val="40"/>
        </w:numPr>
        <w:autoSpaceDE w:val="0"/>
        <w:autoSpaceDN w:val="0"/>
        <w:adjustRightInd w:val="0"/>
        <w:spacing w:line="240" w:lineRule="auto"/>
        <w:rPr>
          <w:rFonts w:ascii="ArialMT" w:eastAsia="Times New Roman" w:hAnsi="ArialMT" w:cs="ArialMT"/>
          <w:color w:val="auto"/>
          <w:sz w:val="20"/>
          <w:szCs w:val="20"/>
          <w:lang w:val="es-UY"/>
        </w:rPr>
      </w:pPr>
      <w:r>
        <w:rPr>
          <w:sz w:val="16"/>
          <w:szCs w:val="16"/>
        </w:rPr>
        <w:t xml:space="preserve">sudo </w:t>
      </w:r>
      <w:proofErr w:type="spellStart"/>
      <w:r>
        <w:rPr>
          <w:sz w:val="16"/>
          <w:szCs w:val="16"/>
        </w:rPr>
        <w:t>apt-get</w:t>
      </w:r>
      <w:proofErr w:type="spellEnd"/>
      <w:r>
        <w:rPr>
          <w:sz w:val="16"/>
          <w:szCs w:val="16"/>
        </w:rPr>
        <w:t xml:space="preserve"> </w:t>
      </w:r>
      <w:proofErr w:type="spellStart"/>
      <w:r>
        <w:rPr>
          <w:sz w:val="16"/>
          <w:szCs w:val="16"/>
        </w:rPr>
        <w:t>update</w:t>
      </w:r>
      <w:proofErr w:type="spellEnd"/>
      <w:r>
        <w:rPr>
          <w:sz w:val="16"/>
          <w:szCs w:val="16"/>
        </w:rPr>
        <w:t xml:space="preserve">    // actualiza las </w:t>
      </w:r>
      <w:proofErr w:type="spellStart"/>
      <w:r>
        <w:rPr>
          <w:sz w:val="16"/>
          <w:szCs w:val="16"/>
        </w:rPr>
        <w:t>dir</w:t>
      </w:r>
      <w:proofErr w:type="spellEnd"/>
      <w:r>
        <w:rPr>
          <w:sz w:val="16"/>
          <w:szCs w:val="16"/>
        </w:rPr>
        <w:t xml:space="preserve"> de descargas</w:t>
      </w:r>
    </w:p>
    <w:p w:rsidR="00487D76" w:rsidRPr="00487D76" w:rsidRDefault="00487D76" w:rsidP="00487D76">
      <w:pPr>
        <w:numPr>
          <w:ilvl w:val="0"/>
          <w:numId w:val="40"/>
        </w:numPr>
        <w:autoSpaceDE w:val="0"/>
        <w:autoSpaceDN w:val="0"/>
        <w:adjustRightInd w:val="0"/>
        <w:spacing w:line="240" w:lineRule="auto"/>
        <w:rPr>
          <w:rFonts w:ascii="ArialMT" w:eastAsia="Times New Roman" w:hAnsi="ArialMT" w:cs="ArialMT"/>
          <w:color w:val="auto"/>
          <w:sz w:val="20"/>
          <w:szCs w:val="20"/>
          <w:lang w:val="es-UY"/>
        </w:rPr>
      </w:pPr>
      <w:r>
        <w:rPr>
          <w:sz w:val="16"/>
          <w:szCs w:val="16"/>
        </w:rPr>
        <w:t xml:space="preserve">sudo </w:t>
      </w:r>
      <w:proofErr w:type="spellStart"/>
      <w:r>
        <w:rPr>
          <w:sz w:val="16"/>
          <w:szCs w:val="16"/>
        </w:rPr>
        <w:t>apt-get</w:t>
      </w:r>
      <w:proofErr w:type="spellEnd"/>
      <w:r>
        <w:rPr>
          <w:sz w:val="16"/>
          <w:szCs w:val="16"/>
        </w:rPr>
        <w:t xml:space="preserve"> </w:t>
      </w:r>
      <w:proofErr w:type="spellStart"/>
      <w:r>
        <w:rPr>
          <w:sz w:val="16"/>
          <w:szCs w:val="16"/>
        </w:rPr>
        <w:t>install</w:t>
      </w:r>
      <w:proofErr w:type="spellEnd"/>
      <w:r>
        <w:rPr>
          <w:sz w:val="16"/>
          <w:szCs w:val="16"/>
        </w:rPr>
        <w:t xml:space="preserve"> </w:t>
      </w:r>
      <w:proofErr w:type="spellStart"/>
      <w:r>
        <w:rPr>
          <w:sz w:val="16"/>
          <w:szCs w:val="16"/>
        </w:rPr>
        <w:t>graphviz</w:t>
      </w:r>
      <w:proofErr w:type="spellEnd"/>
      <w:r>
        <w:rPr>
          <w:sz w:val="16"/>
          <w:szCs w:val="16"/>
        </w:rPr>
        <w:t xml:space="preserve">  // instala la </w:t>
      </w:r>
      <w:proofErr w:type="spellStart"/>
      <w:r>
        <w:rPr>
          <w:sz w:val="16"/>
          <w:szCs w:val="16"/>
        </w:rPr>
        <w:t>libreria</w:t>
      </w:r>
      <w:proofErr w:type="spellEnd"/>
      <w:r>
        <w:rPr>
          <w:sz w:val="16"/>
          <w:szCs w:val="16"/>
        </w:rPr>
        <w:t xml:space="preserve"> </w:t>
      </w:r>
      <w:proofErr w:type="spellStart"/>
      <w:r>
        <w:rPr>
          <w:sz w:val="16"/>
          <w:szCs w:val="16"/>
        </w:rPr>
        <w:t>graphviz</w:t>
      </w:r>
      <w:proofErr w:type="spellEnd"/>
    </w:p>
    <w:p w:rsidR="00487D76" w:rsidRPr="00487D76" w:rsidRDefault="00487D76" w:rsidP="00487D76">
      <w:pPr>
        <w:numPr>
          <w:ilvl w:val="0"/>
          <w:numId w:val="40"/>
        </w:numPr>
        <w:autoSpaceDE w:val="0"/>
        <w:autoSpaceDN w:val="0"/>
        <w:adjustRightInd w:val="0"/>
        <w:spacing w:line="240" w:lineRule="auto"/>
        <w:rPr>
          <w:rFonts w:ascii="ArialMT" w:eastAsia="Times New Roman" w:hAnsi="ArialMT" w:cs="ArialMT"/>
          <w:color w:val="auto"/>
          <w:sz w:val="20"/>
          <w:szCs w:val="20"/>
          <w:lang w:val="es-UY"/>
        </w:rPr>
      </w:pPr>
      <w:r>
        <w:rPr>
          <w:sz w:val="16"/>
          <w:szCs w:val="16"/>
        </w:rPr>
        <w:t xml:space="preserve">luego parados en el directorio del </w:t>
      </w:r>
      <w:proofErr w:type="spellStart"/>
      <w:r>
        <w:rPr>
          <w:sz w:val="16"/>
          <w:szCs w:val="16"/>
        </w:rPr>
        <w:t>lab</w:t>
      </w:r>
      <w:proofErr w:type="spellEnd"/>
      <w:r>
        <w:rPr>
          <w:sz w:val="16"/>
          <w:szCs w:val="16"/>
        </w:rPr>
        <w:t xml:space="preserve"> en </w:t>
      </w:r>
      <w:proofErr w:type="spellStart"/>
      <w:r>
        <w:rPr>
          <w:sz w:val="16"/>
          <w:szCs w:val="16"/>
        </w:rPr>
        <w:t>cuestion</w:t>
      </w:r>
      <w:proofErr w:type="spellEnd"/>
      <w:r>
        <w:rPr>
          <w:sz w:val="16"/>
          <w:szCs w:val="16"/>
        </w:rPr>
        <w:t xml:space="preserve"> </w:t>
      </w:r>
    </w:p>
    <w:p w:rsidR="00487D76" w:rsidRPr="00487D76" w:rsidRDefault="00487D76" w:rsidP="00487D76">
      <w:pPr>
        <w:numPr>
          <w:ilvl w:val="1"/>
          <w:numId w:val="40"/>
        </w:numPr>
        <w:autoSpaceDE w:val="0"/>
        <w:autoSpaceDN w:val="0"/>
        <w:adjustRightInd w:val="0"/>
        <w:spacing w:line="240" w:lineRule="auto"/>
        <w:rPr>
          <w:rFonts w:ascii="ArialMT" w:eastAsia="Times New Roman" w:hAnsi="ArialMT" w:cs="ArialMT"/>
          <w:color w:val="auto"/>
          <w:sz w:val="20"/>
          <w:szCs w:val="20"/>
          <w:lang w:val="es-UY"/>
        </w:rPr>
      </w:pPr>
      <w:proofErr w:type="spellStart"/>
      <w:r>
        <w:rPr>
          <w:sz w:val="16"/>
          <w:szCs w:val="16"/>
        </w:rPr>
        <w:t>linfo</w:t>
      </w:r>
      <w:proofErr w:type="spellEnd"/>
      <w:r>
        <w:rPr>
          <w:sz w:val="16"/>
          <w:szCs w:val="16"/>
        </w:rPr>
        <w:t xml:space="preserve"> -m nombreGrafica.ps // genera un fichero </w:t>
      </w:r>
      <w:proofErr w:type="spellStart"/>
      <w:r>
        <w:rPr>
          <w:sz w:val="16"/>
          <w:szCs w:val="16"/>
        </w:rPr>
        <w:t>postcript</w:t>
      </w:r>
      <w:proofErr w:type="spellEnd"/>
    </w:p>
    <w:p w:rsidR="00184636" w:rsidRPr="00487D76" w:rsidRDefault="00487D76" w:rsidP="00471D19">
      <w:pPr>
        <w:numPr>
          <w:ilvl w:val="1"/>
          <w:numId w:val="40"/>
        </w:numPr>
        <w:autoSpaceDE w:val="0"/>
        <w:autoSpaceDN w:val="0"/>
        <w:adjustRightInd w:val="0"/>
        <w:spacing w:line="240" w:lineRule="auto"/>
        <w:rPr>
          <w:rFonts w:ascii="ArialMT" w:eastAsia="Times New Roman" w:hAnsi="ArialMT" w:cs="ArialMT"/>
          <w:color w:val="auto"/>
          <w:sz w:val="20"/>
          <w:szCs w:val="20"/>
          <w:lang w:val="es-UY"/>
        </w:rPr>
      </w:pPr>
      <w:proofErr w:type="spellStart"/>
      <w:r w:rsidRPr="00487D76">
        <w:rPr>
          <w:sz w:val="16"/>
          <w:szCs w:val="16"/>
        </w:rPr>
        <w:t>gs</w:t>
      </w:r>
      <w:proofErr w:type="spellEnd"/>
      <w:r w:rsidRPr="00487D76">
        <w:rPr>
          <w:sz w:val="16"/>
          <w:szCs w:val="16"/>
        </w:rPr>
        <w:t xml:space="preserve"> nombreGrafica.ps   </w:t>
      </w:r>
    </w:p>
    <w:p w:rsidR="00477EAE" w:rsidRDefault="00487D76" w:rsidP="00471D19">
      <w:pPr>
        <w:autoSpaceDE w:val="0"/>
        <w:autoSpaceDN w:val="0"/>
        <w:adjustRightInd w:val="0"/>
        <w:spacing w:line="240" w:lineRule="auto"/>
        <w:rPr>
          <w:rFonts w:ascii="ArialMT" w:eastAsia="Times New Roman" w:hAnsi="ArialMT" w:cs="ArialMT"/>
          <w:color w:val="auto"/>
          <w:sz w:val="20"/>
          <w:szCs w:val="20"/>
          <w:lang w:val="es-UY"/>
        </w:rPr>
      </w:pPr>
      <w:r>
        <w:rPr>
          <w:rFonts w:ascii="ArialMT" w:eastAsia="Times New Roman" w:hAnsi="ArialMT" w:cs="ArialMT"/>
          <w:color w:val="auto"/>
          <w:sz w:val="20"/>
          <w:szCs w:val="20"/>
          <w:lang w:val="es-UY"/>
        </w:rPr>
        <w:t xml:space="preserve">Obtenemos la </w:t>
      </w:r>
      <w:proofErr w:type="spellStart"/>
      <w:r>
        <w:rPr>
          <w:rFonts w:ascii="ArialMT" w:eastAsia="Times New Roman" w:hAnsi="ArialMT" w:cs="ArialMT"/>
          <w:color w:val="auto"/>
          <w:sz w:val="20"/>
          <w:szCs w:val="20"/>
          <w:lang w:val="es-UY"/>
        </w:rPr>
        <w:t>t</w:t>
      </w:r>
      <w:r w:rsidR="00477EAE">
        <w:rPr>
          <w:rFonts w:ascii="ArialMT" w:eastAsia="Times New Roman" w:hAnsi="ArialMT" w:cs="ArialMT"/>
          <w:color w:val="auto"/>
          <w:sz w:val="20"/>
          <w:szCs w:val="20"/>
          <w:lang w:val="es-UY"/>
        </w:rPr>
        <w:t>opologia</w:t>
      </w:r>
      <w:proofErr w:type="spellEnd"/>
      <w:r w:rsidR="00477EAE">
        <w:rPr>
          <w:rFonts w:ascii="ArialMT" w:eastAsia="Times New Roman" w:hAnsi="ArialMT" w:cs="ArialMT"/>
          <w:color w:val="auto"/>
          <w:sz w:val="20"/>
          <w:szCs w:val="20"/>
          <w:lang w:val="es-UY"/>
        </w:rPr>
        <w:t xml:space="preserve"> generada con </w:t>
      </w:r>
      <w:proofErr w:type="spellStart"/>
      <w:r w:rsidR="00477EAE">
        <w:rPr>
          <w:rFonts w:ascii="ArialMT" w:eastAsia="Times New Roman" w:hAnsi="ArialMT" w:cs="ArialMT"/>
          <w:color w:val="auto"/>
          <w:sz w:val="20"/>
          <w:szCs w:val="20"/>
          <w:lang w:val="es-UY"/>
        </w:rPr>
        <w:t>GraphViz</w:t>
      </w:r>
      <w:proofErr w:type="spellEnd"/>
      <w:r>
        <w:rPr>
          <w:rFonts w:ascii="ArialMT" w:eastAsia="Times New Roman" w:hAnsi="ArialMT" w:cs="ArialMT"/>
          <w:color w:val="auto"/>
          <w:sz w:val="20"/>
          <w:szCs w:val="20"/>
          <w:lang w:val="es-UY"/>
        </w:rPr>
        <w:t>.</w:t>
      </w:r>
    </w:p>
    <w:p w:rsidR="00477EAE" w:rsidRDefault="00477EAE" w:rsidP="00471D19">
      <w:pPr>
        <w:autoSpaceDE w:val="0"/>
        <w:autoSpaceDN w:val="0"/>
        <w:adjustRightInd w:val="0"/>
        <w:spacing w:line="240" w:lineRule="auto"/>
        <w:rPr>
          <w:rFonts w:ascii="ArialMT" w:eastAsia="Times New Roman" w:hAnsi="ArialMT" w:cs="ArialMT"/>
          <w:color w:val="auto"/>
          <w:sz w:val="20"/>
          <w:szCs w:val="20"/>
          <w:lang w:val="es-UY"/>
        </w:rPr>
      </w:pPr>
    </w:p>
    <w:p w:rsidR="00477EAE" w:rsidRPr="00477EAE" w:rsidRDefault="00477EAE" w:rsidP="00471D19">
      <w:pPr>
        <w:autoSpaceDE w:val="0"/>
        <w:autoSpaceDN w:val="0"/>
        <w:adjustRightInd w:val="0"/>
        <w:spacing w:line="240" w:lineRule="auto"/>
        <w:rPr>
          <w:rFonts w:ascii="ArialMT" w:eastAsia="Times New Roman" w:hAnsi="ArialMT" w:cs="ArialMT"/>
          <w:color w:val="auto"/>
          <w:sz w:val="20"/>
          <w:szCs w:val="20"/>
          <w:lang w:val="es-UY"/>
        </w:rPr>
      </w:pPr>
      <w:r>
        <w:rPr>
          <w:rFonts w:ascii="ArialMT" w:eastAsia="Times New Roman" w:hAnsi="ArialMT" w:cs="ArialMT"/>
          <w:noProof/>
          <w:color w:val="auto"/>
          <w:sz w:val="20"/>
          <w:szCs w:val="20"/>
          <w:lang w:val="en-US" w:eastAsia="en-US"/>
        </w:rPr>
        <w:drawing>
          <wp:inline distT="0" distB="0" distL="0" distR="0">
            <wp:extent cx="3440657" cy="3542289"/>
            <wp:effectExtent l="19050" t="0" r="7393"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440651" cy="3542283"/>
                    </a:xfrm>
                    <a:prstGeom prst="rect">
                      <a:avLst/>
                    </a:prstGeom>
                    <a:noFill/>
                    <a:ln w="9525">
                      <a:noFill/>
                      <a:miter lim="800000"/>
                      <a:headEnd/>
                      <a:tailEnd/>
                    </a:ln>
                  </pic:spPr>
                </pic:pic>
              </a:graphicData>
            </a:graphic>
          </wp:inline>
        </w:drawing>
      </w:r>
    </w:p>
    <w:p w:rsidR="00477EAE" w:rsidRPr="00477EAE" w:rsidRDefault="00477EAE" w:rsidP="00471D19">
      <w:pPr>
        <w:autoSpaceDE w:val="0"/>
        <w:autoSpaceDN w:val="0"/>
        <w:adjustRightInd w:val="0"/>
        <w:spacing w:line="240" w:lineRule="auto"/>
        <w:rPr>
          <w:rFonts w:ascii="ArialMT" w:eastAsia="Times New Roman" w:hAnsi="ArialMT" w:cs="ArialMT"/>
          <w:color w:val="auto"/>
          <w:sz w:val="20"/>
          <w:szCs w:val="20"/>
          <w:lang w:val="es-UY"/>
        </w:rPr>
      </w:pPr>
    </w:p>
    <w:p w:rsidR="00471D19" w:rsidRPr="00471D19" w:rsidRDefault="00184636" w:rsidP="00471D19">
      <w:pPr>
        <w:autoSpaceDE w:val="0"/>
        <w:autoSpaceDN w:val="0"/>
        <w:adjustRightInd w:val="0"/>
        <w:spacing w:line="240" w:lineRule="auto"/>
        <w:rPr>
          <w:rFonts w:ascii="ArialMT" w:eastAsia="Times New Roman" w:hAnsi="ArialMT" w:cs="ArialMT"/>
          <w:color w:val="auto"/>
          <w:sz w:val="20"/>
          <w:szCs w:val="20"/>
          <w:lang w:val="es-UY"/>
        </w:rPr>
      </w:pPr>
      <w:r>
        <w:rPr>
          <w:rFonts w:ascii="ArialMT" w:eastAsia="Times New Roman" w:hAnsi="ArialMT" w:cs="ArialMT"/>
          <w:color w:val="auto"/>
          <w:sz w:val="20"/>
          <w:szCs w:val="20"/>
          <w:lang w:val="es-UY"/>
        </w:rPr>
        <w:br w:type="page"/>
      </w:r>
    </w:p>
    <w:p w:rsidR="00D16809" w:rsidRDefault="00471D19" w:rsidP="00471D19">
      <w:pPr>
        <w:autoSpaceDE w:val="0"/>
        <w:autoSpaceDN w:val="0"/>
        <w:adjustRightInd w:val="0"/>
        <w:spacing w:line="240" w:lineRule="auto"/>
        <w:rPr>
          <w:rFonts w:ascii="ArialMT" w:eastAsia="Times New Roman" w:hAnsi="ArialMT" w:cs="ArialMT"/>
          <w:color w:val="auto"/>
          <w:sz w:val="20"/>
          <w:szCs w:val="20"/>
          <w:lang w:val="es-UY"/>
        </w:rPr>
      </w:pPr>
      <w:proofErr w:type="gramStart"/>
      <w:r w:rsidRPr="00471D19">
        <w:rPr>
          <w:rFonts w:ascii="ArialMT" w:eastAsia="Times New Roman" w:hAnsi="ArialMT" w:cs="ArialMT"/>
          <w:color w:val="auto"/>
          <w:sz w:val="20"/>
          <w:szCs w:val="20"/>
          <w:lang w:val="es-UY"/>
        </w:rPr>
        <w:t>b)</w:t>
      </w:r>
      <w:r w:rsidR="00D16809">
        <w:rPr>
          <w:rFonts w:ascii="ArialMT" w:eastAsia="Times New Roman" w:hAnsi="ArialMT" w:cs="ArialMT"/>
          <w:color w:val="auto"/>
          <w:sz w:val="20"/>
          <w:szCs w:val="20"/>
          <w:lang w:val="es-UY"/>
        </w:rPr>
        <w:t>Captura</w:t>
      </w:r>
      <w:proofErr w:type="gramEnd"/>
      <w:r w:rsidR="00D16809">
        <w:rPr>
          <w:rFonts w:ascii="ArialMT" w:eastAsia="Times New Roman" w:hAnsi="ArialMT" w:cs="ArialMT"/>
          <w:color w:val="auto"/>
          <w:sz w:val="20"/>
          <w:szCs w:val="20"/>
          <w:lang w:val="es-UY"/>
        </w:rPr>
        <w:t xml:space="preserve"> de paquetes en las Interfaces de r1.</w:t>
      </w:r>
    </w:p>
    <w:p w:rsidR="00D16809" w:rsidRPr="00D16809" w:rsidRDefault="00D16809" w:rsidP="00D16809">
      <w:pPr>
        <w:autoSpaceDE w:val="0"/>
        <w:autoSpaceDN w:val="0"/>
        <w:adjustRightInd w:val="0"/>
        <w:spacing w:line="240" w:lineRule="auto"/>
        <w:rPr>
          <w:rFonts w:ascii="ArialMT" w:eastAsia="Times New Roman" w:hAnsi="ArialMT" w:cs="ArialMT"/>
          <w:color w:val="auto"/>
          <w:sz w:val="20"/>
          <w:szCs w:val="20"/>
          <w:lang w:val="es-UY"/>
        </w:rPr>
      </w:pPr>
      <w:proofErr w:type="gramStart"/>
      <w:r w:rsidRPr="00D16809">
        <w:rPr>
          <w:rFonts w:ascii="ArialMT" w:eastAsia="Times New Roman" w:hAnsi="ArialMT" w:cs="ArialMT"/>
          <w:color w:val="auto"/>
          <w:sz w:val="20"/>
          <w:szCs w:val="20"/>
          <w:lang w:val="es-UY"/>
        </w:rPr>
        <w:t xml:space="preserve">Con </w:t>
      </w:r>
      <w:r w:rsidRPr="00525A56">
        <w:rPr>
          <w:rFonts w:ascii="ArialMT" w:eastAsia="Times New Roman" w:hAnsi="ArialMT" w:cs="ArialMT"/>
          <w:i/>
          <w:color w:val="auto"/>
          <w:sz w:val="20"/>
          <w:szCs w:val="20"/>
          <w:lang w:val="es-UY"/>
        </w:rPr>
        <w:t>”</w:t>
      </w:r>
      <w:proofErr w:type="gramEnd"/>
      <w:r w:rsidRPr="00525A56">
        <w:rPr>
          <w:rFonts w:ascii="ArialMT" w:eastAsia="Times New Roman" w:hAnsi="ArialMT" w:cs="ArialMT"/>
          <w:i/>
          <w:color w:val="auto"/>
          <w:sz w:val="20"/>
          <w:szCs w:val="20"/>
          <w:lang w:val="es-UY"/>
        </w:rPr>
        <w:t xml:space="preserve"> </w:t>
      </w:r>
      <w:proofErr w:type="spellStart"/>
      <w:r w:rsidRPr="00525A56">
        <w:rPr>
          <w:rFonts w:ascii="ArialMT" w:eastAsia="Times New Roman" w:hAnsi="ArialMT" w:cs="ArialMT"/>
          <w:i/>
          <w:color w:val="auto"/>
          <w:sz w:val="20"/>
          <w:szCs w:val="20"/>
          <w:lang w:val="es-UY"/>
        </w:rPr>
        <w:t>tcpdump</w:t>
      </w:r>
      <w:proofErr w:type="spellEnd"/>
      <w:r w:rsidRPr="00525A56">
        <w:rPr>
          <w:rFonts w:ascii="ArialMT" w:eastAsia="Times New Roman" w:hAnsi="ArialMT" w:cs="ArialMT"/>
          <w:i/>
          <w:color w:val="auto"/>
          <w:sz w:val="20"/>
          <w:szCs w:val="20"/>
          <w:lang w:val="es-UY"/>
        </w:rPr>
        <w:t xml:space="preserve"> -i </w:t>
      </w:r>
      <w:proofErr w:type="spellStart"/>
      <w:r w:rsidRPr="00525A56">
        <w:rPr>
          <w:rFonts w:ascii="ArialMT" w:eastAsia="Times New Roman" w:hAnsi="ArialMT" w:cs="ArialMT"/>
          <w:i/>
          <w:color w:val="auto"/>
          <w:sz w:val="20"/>
          <w:szCs w:val="20"/>
          <w:lang w:val="es-UY"/>
        </w:rPr>
        <w:t>any</w:t>
      </w:r>
      <w:proofErr w:type="spellEnd"/>
      <w:r w:rsidRPr="00525A56">
        <w:rPr>
          <w:rFonts w:ascii="ArialMT" w:eastAsia="Times New Roman" w:hAnsi="ArialMT" w:cs="ArialMT"/>
          <w:i/>
          <w:color w:val="auto"/>
          <w:sz w:val="20"/>
          <w:szCs w:val="20"/>
          <w:lang w:val="es-UY"/>
        </w:rPr>
        <w:t xml:space="preserve"> -w /</w:t>
      </w:r>
      <w:proofErr w:type="spellStart"/>
      <w:r w:rsidRPr="00525A56">
        <w:rPr>
          <w:rFonts w:ascii="ArialMT" w:eastAsia="Times New Roman" w:hAnsi="ArialMT" w:cs="ArialMT"/>
          <w:i/>
          <w:color w:val="auto"/>
          <w:sz w:val="20"/>
          <w:szCs w:val="20"/>
          <w:lang w:val="es-UY"/>
        </w:rPr>
        <w:t>hosthome</w:t>
      </w:r>
      <w:proofErr w:type="spellEnd"/>
      <w:r w:rsidRPr="00525A56">
        <w:rPr>
          <w:rFonts w:ascii="ArialMT" w:eastAsia="Times New Roman" w:hAnsi="ArialMT" w:cs="ArialMT"/>
          <w:i/>
          <w:color w:val="auto"/>
          <w:sz w:val="20"/>
          <w:szCs w:val="20"/>
          <w:lang w:val="es-UY"/>
        </w:rPr>
        <w:t xml:space="preserve">/ripd.startup.r1.cap &amp; </w:t>
      </w:r>
      <w:r w:rsidRPr="00D16809">
        <w:rPr>
          <w:rFonts w:ascii="ArialMT" w:eastAsia="Times New Roman" w:hAnsi="ArialMT" w:cs="ArialMT"/>
          <w:color w:val="auto"/>
          <w:sz w:val="20"/>
          <w:szCs w:val="20"/>
          <w:lang w:val="es-UY"/>
        </w:rPr>
        <w:t xml:space="preserve">“ en la terminal correspondiente a r1 iniciamos la captura de paquetes antes de </w:t>
      </w:r>
      <w:proofErr w:type="spellStart"/>
      <w:r w:rsidRPr="00D16809">
        <w:rPr>
          <w:rFonts w:ascii="ArialMT" w:eastAsia="Times New Roman" w:hAnsi="ArialMT" w:cs="ArialMT"/>
          <w:color w:val="auto"/>
          <w:sz w:val="20"/>
          <w:szCs w:val="20"/>
          <w:lang w:val="es-UY"/>
        </w:rPr>
        <w:t>levanter</w:t>
      </w:r>
      <w:proofErr w:type="spellEnd"/>
      <w:r w:rsidRPr="00D16809">
        <w:rPr>
          <w:rFonts w:ascii="ArialMT" w:eastAsia="Times New Roman" w:hAnsi="ArialMT" w:cs="ArialMT"/>
          <w:color w:val="auto"/>
          <w:sz w:val="20"/>
          <w:szCs w:val="20"/>
          <w:lang w:val="es-UY"/>
        </w:rPr>
        <w:t xml:space="preserve"> el demonio </w:t>
      </w:r>
      <w:proofErr w:type="spellStart"/>
      <w:r w:rsidRPr="00D16809">
        <w:rPr>
          <w:rFonts w:ascii="ArialMT" w:eastAsia="Times New Roman" w:hAnsi="ArialMT" w:cs="ArialMT"/>
          <w:color w:val="auto"/>
          <w:sz w:val="20"/>
          <w:szCs w:val="20"/>
          <w:lang w:val="es-UY"/>
        </w:rPr>
        <w:t>zebra</w:t>
      </w:r>
      <w:proofErr w:type="spellEnd"/>
      <w:r>
        <w:rPr>
          <w:rFonts w:ascii="ArialMT" w:eastAsia="Times New Roman" w:hAnsi="ArialMT" w:cs="ArialMT"/>
          <w:color w:val="auto"/>
          <w:sz w:val="20"/>
          <w:szCs w:val="20"/>
          <w:lang w:val="es-UY"/>
        </w:rPr>
        <w:t xml:space="preserve">, liberando la terminal con &amp; </w:t>
      </w:r>
      <w:r w:rsidRPr="00D16809">
        <w:rPr>
          <w:rFonts w:ascii="ArialMT" w:eastAsia="Times New Roman" w:hAnsi="ArialMT" w:cs="ArialMT"/>
          <w:color w:val="auto"/>
          <w:sz w:val="20"/>
          <w:szCs w:val="20"/>
          <w:lang w:val="es-UY"/>
        </w:rPr>
        <w:t>.</w:t>
      </w:r>
    </w:p>
    <w:p w:rsidR="00D16809" w:rsidRDefault="00D16809" w:rsidP="00D16809">
      <w:pPr>
        <w:autoSpaceDE w:val="0"/>
        <w:autoSpaceDN w:val="0"/>
        <w:adjustRightInd w:val="0"/>
        <w:spacing w:line="240" w:lineRule="auto"/>
        <w:rPr>
          <w:rFonts w:ascii="ArialMT" w:eastAsia="Times New Roman" w:hAnsi="ArialMT" w:cs="ArialMT"/>
          <w:color w:val="auto"/>
          <w:sz w:val="20"/>
          <w:szCs w:val="20"/>
          <w:lang w:val="es-UY"/>
        </w:rPr>
      </w:pPr>
    </w:p>
    <w:p w:rsidR="00D16809" w:rsidRDefault="00D16809" w:rsidP="00D16809">
      <w:pPr>
        <w:autoSpaceDE w:val="0"/>
        <w:autoSpaceDN w:val="0"/>
        <w:adjustRightInd w:val="0"/>
        <w:spacing w:line="240" w:lineRule="auto"/>
        <w:rPr>
          <w:rFonts w:ascii="ArialMT" w:eastAsia="Times New Roman" w:hAnsi="ArialMT" w:cs="ArialMT"/>
          <w:color w:val="auto"/>
          <w:sz w:val="20"/>
          <w:szCs w:val="20"/>
          <w:lang w:val="es-UY"/>
        </w:rPr>
      </w:pPr>
      <w:proofErr w:type="spellStart"/>
      <w:r>
        <w:rPr>
          <w:rFonts w:ascii="ArialMT" w:eastAsia="Times New Roman" w:hAnsi="ArialMT" w:cs="ArialMT"/>
          <w:color w:val="auto"/>
          <w:sz w:val="20"/>
          <w:szCs w:val="20"/>
          <w:lang w:val="es-UY"/>
        </w:rPr>
        <w:t>Analisis</w:t>
      </w:r>
      <w:proofErr w:type="spellEnd"/>
      <w:r>
        <w:rPr>
          <w:rFonts w:ascii="ArialMT" w:eastAsia="Times New Roman" w:hAnsi="ArialMT" w:cs="ArialMT"/>
          <w:color w:val="auto"/>
          <w:sz w:val="20"/>
          <w:szCs w:val="20"/>
          <w:lang w:val="es-UY"/>
        </w:rPr>
        <w:t xml:space="preserve"> de los parámetros de </w:t>
      </w:r>
      <w:proofErr w:type="spellStart"/>
      <w:r>
        <w:rPr>
          <w:rFonts w:ascii="ArialMT" w:eastAsia="Times New Roman" w:hAnsi="ArialMT" w:cs="ArialMT"/>
          <w:color w:val="auto"/>
          <w:sz w:val="20"/>
          <w:szCs w:val="20"/>
          <w:lang w:val="es-UY"/>
        </w:rPr>
        <w:t>tcpdump</w:t>
      </w:r>
      <w:proofErr w:type="spellEnd"/>
    </w:p>
    <w:p w:rsidR="00D16809" w:rsidRDefault="00D16809" w:rsidP="00D16809">
      <w:pPr>
        <w:numPr>
          <w:ilvl w:val="0"/>
          <w:numId w:val="41"/>
        </w:numPr>
        <w:autoSpaceDE w:val="0"/>
        <w:autoSpaceDN w:val="0"/>
        <w:adjustRightInd w:val="0"/>
        <w:spacing w:line="240" w:lineRule="auto"/>
        <w:rPr>
          <w:rFonts w:ascii="ArialMT" w:eastAsia="Times New Roman" w:hAnsi="ArialMT" w:cs="ArialMT"/>
          <w:color w:val="auto"/>
          <w:sz w:val="20"/>
          <w:szCs w:val="20"/>
          <w:lang w:val="es-UY"/>
        </w:rPr>
      </w:pPr>
      <w:r>
        <w:rPr>
          <w:rFonts w:ascii="ArialMT" w:eastAsia="Times New Roman" w:hAnsi="ArialMT" w:cs="ArialMT"/>
          <w:color w:val="auto"/>
          <w:sz w:val="20"/>
          <w:szCs w:val="20"/>
          <w:lang w:val="es-UY"/>
        </w:rPr>
        <w:t>-i indica que interfaces queremos capturar al decirle “</w:t>
      </w:r>
      <w:proofErr w:type="spellStart"/>
      <w:r>
        <w:rPr>
          <w:rFonts w:ascii="ArialMT" w:eastAsia="Times New Roman" w:hAnsi="ArialMT" w:cs="ArialMT"/>
          <w:color w:val="auto"/>
          <w:sz w:val="20"/>
          <w:szCs w:val="20"/>
          <w:lang w:val="es-UY"/>
        </w:rPr>
        <w:t>any</w:t>
      </w:r>
      <w:proofErr w:type="spellEnd"/>
      <w:r>
        <w:rPr>
          <w:rFonts w:ascii="ArialMT" w:eastAsia="Times New Roman" w:hAnsi="ArialMT" w:cs="ArialMT"/>
          <w:color w:val="auto"/>
          <w:sz w:val="20"/>
          <w:szCs w:val="20"/>
          <w:lang w:val="es-UY"/>
        </w:rPr>
        <w:t>” las toma todas</w:t>
      </w:r>
    </w:p>
    <w:p w:rsidR="00D16809" w:rsidRPr="00D16809" w:rsidRDefault="00D16809" w:rsidP="00D16809">
      <w:pPr>
        <w:numPr>
          <w:ilvl w:val="0"/>
          <w:numId w:val="41"/>
        </w:numPr>
        <w:autoSpaceDE w:val="0"/>
        <w:autoSpaceDN w:val="0"/>
        <w:adjustRightInd w:val="0"/>
        <w:spacing w:line="240" w:lineRule="auto"/>
        <w:rPr>
          <w:rFonts w:ascii="ArialMT" w:eastAsia="Times New Roman" w:hAnsi="ArialMT" w:cs="ArialMT"/>
          <w:color w:val="auto"/>
          <w:sz w:val="20"/>
          <w:szCs w:val="20"/>
          <w:lang w:val="es-UY"/>
        </w:rPr>
      </w:pPr>
      <w:r>
        <w:rPr>
          <w:rFonts w:ascii="ArialMT" w:eastAsia="Times New Roman" w:hAnsi="ArialMT" w:cs="ArialMT"/>
          <w:color w:val="auto"/>
          <w:sz w:val="20"/>
          <w:szCs w:val="20"/>
          <w:lang w:val="es-UY"/>
        </w:rPr>
        <w:t xml:space="preserve">-w </w:t>
      </w:r>
      <w:proofErr w:type="spellStart"/>
      <w:proofErr w:type="gramStart"/>
      <w:r>
        <w:rPr>
          <w:rFonts w:ascii="ArialMT" w:eastAsia="Times New Roman" w:hAnsi="ArialMT" w:cs="ArialMT"/>
          <w:color w:val="auto"/>
          <w:sz w:val="20"/>
          <w:szCs w:val="20"/>
          <w:lang w:val="es-UY"/>
        </w:rPr>
        <w:t>nombreArchivo</w:t>
      </w:r>
      <w:proofErr w:type="spellEnd"/>
      <w:r>
        <w:rPr>
          <w:rFonts w:ascii="ArialMT" w:eastAsia="Times New Roman" w:hAnsi="ArialMT" w:cs="ArialMT"/>
          <w:color w:val="auto"/>
          <w:sz w:val="20"/>
          <w:szCs w:val="20"/>
          <w:lang w:val="es-UY"/>
        </w:rPr>
        <w:t xml:space="preserve"> ,</w:t>
      </w:r>
      <w:proofErr w:type="gramEnd"/>
      <w:r>
        <w:rPr>
          <w:rFonts w:ascii="ArialMT" w:eastAsia="Times New Roman" w:hAnsi="ArialMT" w:cs="ArialMT"/>
          <w:color w:val="auto"/>
          <w:sz w:val="20"/>
          <w:szCs w:val="20"/>
          <w:lang w:val="es-UY"/>
        </w:rPr>
        <w:t xml:space="preserve"> nos permite indicarle el archivo de salida de la captura.</w:t>
      </w:r>
    </w:p>
    <w:p w:rsidR="00471D19" w:rsidRDefault="00471D19" w:rsidP="00471D19">
      <w:pPr>
        <w:autoSpaceDE w:val="0"/>
        <w:autoSpaceDN w:val="0"/>
        <w:adjustRightInd w:val="0"/>
        <w:spacing w:line="240" w:lineRule="auto"/>
        <w:rPr>
          <w:rFonts w:ascii="ArialMT" w:eastAsia="Times New Roman" w:hAnsi="ArialMT" w:cs="ArialMT"/>
          <w:color w:val="auto"/>
          <w:sz w:val="20"/>
          <w:szCs w:val="20"/>
          <w:lang w:val="es-UY"/>
        </w:rPr>
      </w:pPr>
    </w:p>
    <w:p w:rsidR="00A55ABE" w:rsidRDefault="00A55ABE" w:rsidP="00471D19">
      <w:pPr>
        <w:autoSpaceDE w:val="0"/>
        <w:autoSpaceDN w:val="0"/>
        <w:adjustRightInd w:val="0"/>
        <w:spacing w:line="240" w:lineRule="auto"/>
        <w:rPr>
          <w:rFonts w:ascii="ArialMT" w:eastAsia="Times New Roman" w:hAnsi="ArialMT" w:cs="ArialMT"/>
          <w:color w:val="auto"/>
          <w:sz w:val="20"/>
          <w:szCs w:val="20"/>
          <w:lang w:val="es-UY"/>
        </w:rPr>
      </w:pPr>
      <w:r>
        <w:rPr>
          <w:rFonts w:ascii="ArialMT" w:eastAsia="Times New Roman" w:hAnsi="ArialMT" w:cs="ArialMT"/>
          <w:color w:val="auto"/>
          <w:sz w:val="20"/>
          <w:szCs w:val="20"/>
          <w:lang w:val="es-UY"/>
        </w:rPr>
        <w:t xml:space="preserve">Luego levantamos el demonio de </w:t>
      </w:r>
      <w:proofErr w:type="spellStart"/>
      <w:r>
        <w:rPr>
          <w:rFonts w:ascii="ArialMT" w:eastAsia="Times New Roman" w:hAnsi="ArialMT" w:cs="ArialMT"/>
          <w:color w:val="auto"/>
          <w:sz w:val="20"/>
          <w:szCs w:val="20"/>
          <w:lang w:val="es-UY"/>
        </w:rPr>
        <w:t>zebra</w:t>
      </w:r>
      <w:proofErr w:type="spellEnd"/>
      <w:r>
        <w:rPr>
          <w:rFonts w:ascii="ArialMT" w:eastAsia="Times New Roman" w:hAnsi="ArialMT" w:cs="ArialMT"/>
          <w:color w:val="auto"/>
          <w:sz w:val="20"/>
          <w:szCs w:val="20"/>
          <w:lang w:val="es-UY"/>
        </w:rPr>
        <w:t xml:space="preserve"> en cada terminal con </w:t>
      </w:r>
      <w:r w:rsidRPr="00525A56">
        <w:rPr>
          <w:rFonts w:ascii="ArialMT" w:eastAsia="Times New Roman" w:hAnsi="ArialMT" w:cs="ArialMT"/>
          <w:i/>
          <w:color w:val="auto"/>
          <w:sz w:val="20"/>
          <w:szCs w:val="20"/>
          <w:lang w:val="es-UY"/>
        </w:rPr>
        <w:t>“/</w:t>
      </w:r>
      <w:proofErr w:type="spellStart"/>
      <w:r w:rsidRPr="00525A56">
        <w:rPr>
          <w:rFonts w:ascii="ArialMT" w:eastAsia="Times New Roman" w:hAnsi="ArialMT" w:cs="ArialMT"/>
          <w:i/>
          <w:color w:val="auto"/>
          <w:sz w:val="20"/>
          <w:szCs w:val="20"/>
          <w:lang w:val="es-UY"/>
        </w:rPr>
        <w:t>etc</w:t>
      </w:r>
      <w:proofErr w:type="spellEnd"/>
      <w:r w:rsidRPr="00525A56">
        <w:rPr>
          <w:rFonts w:ascii="ArialMT" w:eastAsia="Times New Roman" w:hAnsi="ArialMT" w:cs="ArialMT"/>
          <w:i/>
          <w:color w:val="auto"/>
          <w:sz w:val="20"/>
          <w:szCs w:val="20"/>
          <w:lang w:val="es-UY"/>
        </w:rPr>
        <w:t>/</w:t>
      </w:r>
      <w:proofErr w:type="spellStart"/>
      <w:r w:rsidRPr="00525A56">
        <w:rPr>
          <w:rFonts w:ascii="ArialMT" w:eastAsia="Times New Roman" w:hAnsi="ArialMT" w:cs="ArialMT"/>
          <w:i/>
          <w:color w:val="auto"/>
          <w:sz w:val="20"/>
          <w:szCs w:val="20"/>
          <w:lang w:val="es-UY"/>
        </w:rPr>
        <w:t>init.d</w:t>
      </w:r>
      <w:proofErr w:type="spellEnd"/>
      <w:r w:rsidRPr="00525A56">
        <w:rPr>
          <w:rFonts w:ascii="ArialMT" w:eastAsia="Times New Roman" w:hAnsi="ArialMT" w:cs="ArialMT"/>
          <w:i/>
          <w:color w:val="auto"/>
          <w:sz w:val="20"/>
          <w:szCs w:val="20"/>
          <w:lang w:val="es-UY"/>
        </w:rPr>
        <w:t>/</w:t>
      </w:r>
      <w:proofErr w:type="spellStart"/>
      <w:r w:rsidRPr="00525A56">
        <w:rPr>
          <w:rFonts w:ascii="ArialMT" w:eastAsia="Times New Roman" w:hAnsi="ArialMT" w:cs="ArialMT"/>
          <w:i/>
          <w:color w:val="auto"/>
          <w:sz w:val="20"/>
          <w:szCs w:val="20"/>
          <w:lang w:val="es-UY"/>
        </w:rPr>
        <w:t>zebra</w:t>
      </w:r>
      <w:proofErr w:type="spellEnd"/>
      <w:r w:rsidRPr="00525A56">
        <w:rPr>
          <w:rFonts w:ascii="ArialMT" w:eastAsia="Times New Roman" w:hAnsi="ArialMT" w:cs="ArialMT"/>
          <w:i/>
          <w:color w:val="auto"/>
          <w:sz w:val="20"/>
          <w:szCs w:val="20"/>
          <w:lang w:val="es-UY"/>
        </w:rPr>
        <w:t xml:space="preserve"> </w:t>
      </w:r>
      <w:proofErr w:type="spellStart"/>
      <w:r w:rsidRPr="00525A56">
        <w:rPr>
          <w:rFonts w:ascii="ArialMT" w:eastAsia="Times New Roman" w:hAnsi="ArialMT" w:cs="ArialMT"/>
          <w:i/>
          <w:color w:val="auto"/>
          <w:sz w:val="20"/>
          <w:szCs w:val="20"/>
          <w:lang w:val="es-UY"/>
        </w:rPr>
        <w:t>start</w:t>
      </w:r>
      <w:proofErr w:type="spellEnd"/>
      <w:r w:rsidRPr="00525A56">
        <w:rPr>
          <w:rFonts w:ascii="ArialMT" w:eastAsia="Times New Roman" w:hAnsi="ArialMT" w:cs="ArialMT"/>
          <w:i/>
          <w:color w:val="auto"/>
          <w:sz w:val="20"/>
          <w:szCs w:val="20"/>
          <w:lang w:val="es-UY"/>
        </w:rPr>
        <w:t>”</w:t>
      </w:r>
      <w:r>
        <w:rPr>
          <w:rFonts w:ascii="ArialMT" w:eastAsia="Times New Roman" w:hAnsi="ArialMT" w:cs="ArialMT"/>
          <w:color w:val="auto"/>
          <w:sz w:val="20"/>
          <w:szCs w:val="20"/>
          <w:lang w:val="es-UY"/>
        </w:rPr>
        <w:t xml:space="preserve"> </w:t>
      </w:r>
    </w:p>
    <w:p w:rsidR="00525A56" w:rsidRDefault="00525A56" w:rsidP="00471D19">
      <w:pPr>
        <w:autoSpaceDE w:val="0"/>
        <w:autoSpaceDN w:val="0"/>
        <w:adjustRightInd w:val="0"/>
        <w:spacing w:line="240" w:lineRule="auto"/>
        <w:rPr>
          <w:rFonts w:ascii="ArialMT" w:eastAsia="Times New Roman" w:hAnsi="ArialMT" w:cs="ArialMT"/>
          <w:color w:val="auto"/>
          <w:sz w:val="20"/>
          <w:szCs w:val="20"/>
          <w:lang w:val="es-UY"/>
        </w:rPr>
      </w:pPr>
    </w:p>
    <w:p w:rsidR="00A55ABE" w:rsidRPr="00471D19" w:rsidRDefault="00A55ABE" w:rsidP="00471D19">
      <w:pPr>
        <w:autoSpaceDE w:val="0"/>
        <w:autoSpaceDN w:val="0"/>
        <w:adjustRightInd w:val="0"/>
        <w:spacing w:line="240" w:lineRule="auto"/>
        <w:rPr>
          <w:rFonts w:ascii="ArialMT" w:eastAsia="Times New Roman" w:hAnsi="ArialMT" w:cs="ArialMT"/>
          <w:color w:val="auto"/>
          <w:sz w:val="20"/>
          <w:szCs w:val="20"/>
          <w:lang w:val="es-UY"/>
        </w:rPr>
      </w:pPr>
    </w:p>
    <w:p w:rsidR="00471D19" w:rsidRDefault="00471D19" w:rsidP="00F96A3D">
      <w:pPr>
        <w:autoSpaceDE w:val="0"/>
        <w:autoSpaceDN w:val="0"/>
        <w:adjustRightInd w:val="0"/>
        <w:spacing w:line="240" w:lineRule="auto"/>
        <w:rPr>
          <w:rFonts w:ascii="CourierNewPSMT" w:eastAsia="Times New Roman" w:hAnsi="CourierNewPSMT" w:cs="CourierNewPSMT"/>
          <w:color w:val="auto"/>
          <w:sz w:val="20"/>
          <w:szCs w:val="20"/>
          <w:lang w:val="es-UY"/>
        </w:rPr>
      </w:pPr>
      <w:r w:rsidRPr="00471D19">
        <w:rPr>
          <w:rFonts w:ascii="ArialMT" w:eastAsia="Times New Roman" w:hAnsi="ArialMT" w:cs="ArialMT"/>
          <w:color w:val="auto"/>
          <w:sz w:val="20"/>
          <w:szCs w:val="20"/>
          <w:lang w:val="es-UY"/>
        </w:rPr>
        <w:t xml:space="preserve">c) </w:t>
      </w:r>
      <w:r w:rsidR="0049122C">
        <w:rPr>
          <w:rFonts w:ascii="ArialMT" w:eastAsia="Times New Roman" w:hAnsi="ArialMT" w:cs="ArialMT"/>
          <w:color w:val="auto"/>
          <w:sz w:val="20"/>
          <w:szCs w:val="20"/>
          <w:lang w:val="es-UY"/>
        </w:rPr>
        <w:t>Análisis</w:t>
      </w:r>
      <w:r w:rsidR="00F96A3D">
        <w:rPr>
          <w:rFonts w:ascii="ArialMT" w:eastAsia="Times New Roman" w:hAnsi="ArialMT" w:cs="ArialMT"/>
          <w:color w:val="auto"/>
          <w:sz w:val="20"/>
          <w:szCs w:val="20"/>
          <w:lang w:val="es-UY"/>
        </w:rPr>
        <w:t xml:space="preserve"> del archivo</w:t>
      </w:r>
      <w:r w:rsidRPr="00471D19">
        <w:rPr>
          <w:rFonts w:ascii="ArialMT" w:eastAsia="Times New Roman" w:hAnsi="ArialMT" w:cs="ArialMT"/>
          <w:color w:val="auto"/>
          <w:sz w:val="20"/>
          <w:szCs w:val="20"/>
          <w:lang w:val="es-UY"/>
        </w:rPr>
        <w:t xml:space="preserve"> </w:t>
      </w:r>
      <w:r w:rsidRPr="00471D19">
        <w:rPr>
          <w:rFonts w:ascii="CourierNewPSMT" w:eastAsia="Times New Roman" w:hAnsi="CourierNewPSMT" w:cs="CourierNewPSMT"/>
          <w:color w:val="auto"/>
          <w:sz w:val="20"/>
          <w:szCs w:val="20"/>
          <w:lang w:val="es-UY"/>
        </w:rPr>
        <w:t>ripd.startup.r1.</w:t>
      </w:r>
    </w:p>
    <w:p w:rsidR="00F96A3D" w:rsidRPr="00471D19" w:rsidRDefault="00776CF0" w:rsidP="00F96A3D">
      <w:pPr>
        <w:autoSpaceDE w:val="0"/>
        <w:autoSpaceDN w:val="0"/>
        <w:adjustRightInd w:val="0"/>
        <w:spacing w:line="240" w:lineRule="auto"/>
        <w:rPr>
          <w:rFonts w:ascii="ArialMT" w:eastAsia="Times New Roman" w:hAnsi="ArialMT" w:cs="ArialMT"/>
          <w:color w:val="auto"/>
          <w:sz w:val="20"/>
          <w:szCs w:val="20"/>
          <w:lang w:val="es-UY"/>
        </w:rPr>
      </w:pPr>
      <w:r>
        <w:rPr>
          <w:rFonts w:ascii="ArialMT" w:eastAsia="Times New Roman" w:hAnsi="ArialMT" w:cs="ArialMT"/>
          <w:noProof/>
          <w:color w:val="auto"/>
          <w:sz w:val="20"/>
          <w:szCs w:val="20"/>
          <w:lang w:val="en-US" w:eastAsia="en-US"/>
        </w:rPr>
        <w:drawing>
          <wp:inline distT="0" distB="0" distL="0" distR="0">
            <wp:extent cx="3877623" cy="2545308"/>
            <wp:effectExtent l="19050" t="0" r="8577"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877737" cy="2545383"/>
                    </a:xfrm>
                    <a:prstGeom prst="rect">
                      <a:avLst/>
                    </a:prstGeom>
                    <a:noFill/>
                    <a:ln w="9525">
                      <a:noFill/>
                      <a:miter lim="800000"/>
                      <a:headEnd/>
                      <a:tailEnd/>
                    </a:ln>
                  </pic:spPr>
                </pic:pic>
              </a:graphicData>
            </a:graphic>
          </wp:inline>
        </w:drawing>
      </w:r>
    </w:p>
    <w:p w:rsidR="00471D19" w:rsidRDefault="00471D19" w:rsidP="001129A0">
      <w:pPr>
        <w:numPr>
          <w:ilvl w:val="0"/>
          <w:numId w:val="42"/>
        </w:numPr>
        <w:autoSpaceDE w:val="0"/>
        <w:autoSpaceDN w:val="0"/>
        <w:adjustRightInd w:val="0"/>
        <w:spacing w:line="240" w:lineRule="auto"/>
        <w:rPr>
          <w:rFonts w:ascii="ArialMT" w:eastAsia="Times New Roman" w:hAnsi="ArialMT" w:cs="ArialMT"/>
          <w:color w:val="auto"/>
          <w:sz w:val="20"/>
          <w:szCs w:val="20"/>
          <w:lang w:val="es-UY"/>
        </w:rPr>
      </w:pPr>
      <w:r w:rsidRPr="00471D19">
        <w:rPr>
          <w:rFonts w:ascii="ArialMT" w:eastAsia="Times New Roman" w:hAnsi="ArialMT" w:cs="ArialMT"/>
          <w:color w:val="auto"/>
          <w:sz w:val="20"/>
          <w:szCs w:val="20"/>
          <w:lang w:val="es-UY"/>
        </w:rPr>
        <w:t xml:space="preserve">¿Cuál es el contenido de los mensajes </w:t>
      </w:r>
      <w:proofErr w:type="spellStart"/>
      <w:r w:rsidRPr="00471D19">
        <w:rPr>
          <w:rFonts w:ascii="Arial-ItalicMT" w:eastAsia="Arial-ItalicMT" w:hAnsi="ArialMT" w:cs="Arial-ItalicMT"/>
          <w:i/>
          <w:iCs/>
          <w:color w:val="auto"/>
          <w:sz w:val="20"/>
          <w:szCs w:val="20"/>
          <w:lang w:val="es-UY"/>
        </w:rPr>
        <w:t>Request</w:t>
      </w:r>
      <w:proofErr w:type="spellEnd"/>
      <w:r w:rsidRPr="00471D19">
        <w:rPr>
          <w:rFonts w:ascii="ArialMT" w:eastAsia="Times New Roman" w:hAnsi="ArialMT" w:cs="ArialMT"/>
          <w:color w:val="auto"/>
          <w:sz w:val="20"/>
          <w:szCs w:val="20"/>
          <w:lang w:val="es-UY"/>
        </w:rPr>
        <w:t>?</w:t>
      </w:r>
    </w:p>
    <w:p w:rsidR="001129A0" w:rsidRDefault="001129A0" w:rsidP="001129A0">
      <w:pPr>
        <w:autoSpaceDE w:val="0"/>
        <w:autoSpaceDN w:val="0"/>
        <w:adjustRightInd w:val="0"/>
        <w:spacing w:line="240" w:lineRule="auto"/>
        <w:ind w:left="720"/>
        <w:rPr>
          <w:rFonts w:ascii="ArialMT" w:eastAsia="Times New Roman" w:hAnsi="ArialMT" w:cs="ArialMT"/>
          <w:color w:val="auto"/>
          <w:sz w:val="20"/>
          <w:szCs w:val="20"/>
          <w:lang w:val="es-UY"/>
        </w:rPr>
      </w:pPr>
      <w:r>
        <w:rPr>
          <w:rFonts w:ascii="ArialMT" w:eastAsia="Times New Roman" w:hAnsi="ArialMT" w:cs="ArialMT"/>
          <w:color w:val="auto"/>
          <w:sz w:val="20"/>
          <w:szCs w:val="20"/>
          <w:lang w:val="es-UY"/>
        </w:rPr>
        <w:t xml:space="preserve">El contenido de los mensajes </w:t>
      </w:r>
      <w:proofErr w:type="spellStart"/>
      <w:r>
        <w:rPr>
          <w:rFonts w:ascii="ArialMT" w:eastAsia="Times New Roman" w:hAnsi="ArialMT" w:cs="ArialMT"/>
          <w:color w:val="auto"/>
          <w:sz w:val="20"/>
          <w:szCs w:val="20"/>
          <w:lang w:val="es-UY"/>
        </w:rPr>
        <w:t>Request</w:t>
      </w:r>
      <w:proofErr w:type="spellEnd"/>
      <w:r>
        <w:rPr>
          <w:rFonts w:ascii="ArialMT" w:eastAsia="Times New Roman" w:hAnsi="ArialMT" w:cs="ArialMT"/>
          <w:color w:val="auto"/>
          <w:sz w:val="20"/>
          <w:szCs w:val="20"/>
          <w:lang w:val="es-UY"/>
        </w:rPr>
        <w:t xml:space="preserve"> de RipV2 es</w:t>
      </w:r>
    </w:p>
    <w:p w:rsidR="001129A0" w:rsidRDefault="001129A0" w:rsidP="001129A0">
      <w:pPr>
        <w:autoSpaceDE w:val="0"/>
        <w:autoSpaceDN w:val="0"/>
        <w:adjustRightInd w:val="0"/>
        <w:spacing w:line="240" w:lineRule="auto"/>
        <w:ind w:left="720"/>
        <w:rPr>
          <w:rFonts w:ascii="ArialMT" w:eastAsia="Times New Roman" w:hAnsi="ArialMT" w:cs="ArialMT"/>
          <w:color w:val="auto"/>
          <w:sz w:val="20"/>
          <w:szCs w:val="20"/>
          <w:lang w:val="es-UY"/>
        </w:rPr>
      </w:pPr>
    </w:p>
    <w:p w:rsidR="00AB0CF8" w:rsidRPr="00C84722" w:rsidRDefault="0056348D" w:rsidP="00AB0CF8">
      <w:pPr>
        <w:numPr>
          <w:ilvl w:val="0"/>
          <w:numId w:val="44"/>
        </w:numPr>
        <w:autoSpaceDE w:val="0"/>
        <w:autoSpaceDN w:val="0"/>
        <w:adjustRightInd w:val="0"/>
        <w:spacing w:line="240" w:lineRule="auto"/>
        <w:rPr>
          <w:rFonts w:ascii="ArialMT" w:eastAsia="Times New Roman" w:hAnsi="ArialMT" w:cs="ArialMT"/>
          <w:color w:val="auto"/>
          <w:sz w:val="20"/>
          <w:szCs w:val="20"/>
          <w:lang w:val="es-UY"/>
        </w:rPr>
      </w:pPr>
      <w:r>
        <w:rPr>
          <w:rFonts w:ascii="ArialMT" w:eastAsia="Times New Roman" w:hAnsi="ArialMT" w:cs="ArialMT"/>
          <w:color w:val="auto"/>
          <w:sz w:val="20"/>
          <w:szCs w:val="20"/>
          <w:lang w:val="es-UY"/>
        </w:rPr>
        <w:t>Comando</w:t>
      </w:r>
      <w:r>
        <w:rPr>
          <w:rFonts w:ascii="ArialMT" w:eastAsia="Times New Roman" w:hAnsi="ArialMT" w:cs="ArialMT"/>
          <w:color w:val="auto"/>
          <w:sz w:val="20"/>
          <w:szCs w:val="20"/>
          <w:lang w:val="es-UY"/>
        </w:rPr>
        <w:br/>
      </w:r>
      <w:r w:rsidRPr="0056348D">
        <w:rPr>
          <w:rFonts w:ascii="ArialMT" w:eastAsia="Times New Roman" w:hAnsi="ArialMT" w:cs="ArialMT"/>
          <w:color w:val="auto"/>
          <w:sz w:val="20"/>
          <w:szCs w:val="20"/>
          <w:lang w:val="es-UY"/>
        </w:rPr>
        <w:t xml:space="preserve">Campo de 1 byte </w:t>
      </w:r>
      <w:r w:rsidR="00B36976">
        <w:rPr>
          <w:rFonts w:ascii="ArialMT" w:eastAsia="Times New Roman" w:hAnsi="ArialMT" w:cs="ArialMT"/>
          <w:color w:val="auto"/>
          <w:sz w:val="20"/>
          <w:szCs w:val="20"/>
          <w:lang w:val="es-UY"/>
        </w:rPr>
        <w:t xml:space="preserve"> con valor 0x01 indicando que es un </w:t>
      </w:r>
      <w:proofErr w:type="spellStart"/>
      <w:r w:rsidR="00B36976">
        <w:rPr>
          <w:rFonts w:ascii="ArialMT" w:eastAsia="Times New Roman" w:hAnsi="ArialMT" w:cs="ArialMT"/>
          <w:color w:val="auto"/>
          <w:sz w:val="20"/>
          <w:szCs w:val="20"/>
          <w:lang w:val="es-UY"/>
        </w:rPr>
        <w:t>Request</w:t>
      </w:r>
      <w:proofErr w:type="spellEnd"/>
      <w:r w:rsidR="00AB0CF8">
        <w:rPr>
          <w:rFonts w:ascii="ArialMT" w:eastAsia="Times New Roman" w:hAnsi="ArialMT" w:cs="ArialMT"/>
          <w:color w:val="auto"/>
          <w:sz w:val="20"/>
          <w:szCs w:val="20"/>
          <w:lang w:val="es-UY"/>
        </w:rPr>
        <w:t xml:space="preserve"> [</w:t>
      </w:r>
      <w:r w:rsidR="00AB0CF8" w:rsidRPr="00AB0CF8">
        <w:rPr>
          <w:rFonts w:ascii="ArialMT" w:eastAsia="Times New Roman" w:hAnsi="ArialMT" w:cs="ArialMT"/>
          <w:color w:val="auto"/>
          <w:sz w:val="20"/>
          <w:szCs w:val="20"/>
          <w:lang w:val="es-UY"/>
        </w:rPr>
        <w:t>http://www.networksorcery.com/enp/protocol/rip.htm#Command</w:t>
      </w:r>
      <w:r w:rsidR="00AB0CF8">
        <w:rPr>
          <w:rFonts w:ascii="ArialMT" w:eastAsia="Times New Roman" w:hAnsi="ArialMT" w:cs="ArialMT"/>
          <w:color w:val="auto"/>
          <w:sz w:val="20"/>
          <w:szCs w:val="20"/>
          <w:lang w:val="es-UY"/>
        </w:rPr>
        <w:t>]</w:t>
      </w:r>
    </w:p>
    <w:p w:rsidR="00581300" w:rsidRDefault="00AE33B4" w:rsidP="00581300">
      <w:pPr>
        <w:numPr>
          <w:ilvl w:val="0"/>
          <w:numId w:val="43"/>
        </w:numPr>
        <w:autoSpaceDE w:val="0"/>
        <w:autoSpaceDN w:val="0"/>
        <w:adjustRightInd w:val="0"/>
        <w:spacing w:line="240" w:lineRule="auto"/>
        <w:rPr>
          <w:rFonts w:ascii="ArialMT" w:eastAsia="Times New Roman" w:hAnsi="ArialMT" w:cs="ArialMT"/>
          <w:color w:val="auto"/>
          <w:sz w:val="20"/>
          <w:szCs w:val="20"/>
          <w:lang w:val="es-UY"/>
        </w:rPr>
      </w:pPr>
      <w:r w:rsidRPr="00581300">
        <w:rPr>
          <w:rFonts w:ascii="ArialMT" w:eastAsia="Times New Roman" w:hAnsi="ArialMT" w:cs="ArialMT"/>
          <w:color w:val="auto"/>
          <w:sz w:val="20"/>
          <w:szCs w:val="20"/>
          <w:lang w:val="es-UY"/>
        </w:rPr>
        <w:t>Versión</w:t>
      </w:r>
      <w:r w:rsidR="00581300" w:rsidRPr="00581300">
        <w:rPr>
          <w:rFonts w:ascii="ArialMT" w:eastAsia="Times New Roman" w:hAnsi="ArialMT" w:cs="ArialMT"/>
          <w:color w:val="auto"/>
          <w:sz w:val="20"/>
          <w:szCs w:val="20"/>
          <w:lang w:val="es-UY"/>
        </w:rPr>
        <w:t xml:space="preserve"> </w:t>
      </w:r>
    </w:p>
    <w:p w:rsidR="0056348D" w:rsidRPr="00581300" w:rsidRDefault="00B36976" w:rsidP="00581300">
      <w:pPr>
        <w:autoSpaceDE w:val="0"/>
        <w:autoSpaceDN w:val="0"/>
        <w:adjustRightInd w:val="0"/>
        <w:spacing w:line="240" w:lineRule="auto"/>
        <w:ind w:left="1440"/>
        <w:rPr>
          <w:rFonts w:ascii="ArialMT" w:eastAsia="Times New Roman" w:hAnsi="ArialMT" w:cs="ArialMT"/>
          <w:color w:val="auto"/>
          <w:sz w:val="20"/>
          <w:szCs w:val="20"/>
          <w:lang w:val="es-UY"/>
        </w:rPr>
      </w:pPr>
      <w:r w:rsidRPr="0056348D">
        <w:rPr>
          <w:rFonts w:ascii="ArialMT" w:eastAsia="Times New Roman" w:hAnsi="ArialMT" w:cs="ArialMT"/>
          <w:color w:val="auto"/>
          <w:sz w:val="20"/>
          <w:szCs w:val="20"/>
          <w:lang w:val="es-UY"/>
        </w:rPr>
        <w:t xml:space="preserve">Campo de 1 byte </w:t>
      </w:r>
      <w:r>
        <w:rPr>
          <w:rFonts w:ascii="ArialMT" w:eastAsia="Times New Roman" w:hAnsi="ArialMT" w:cs="ArialMT"/>
          <w:color w:val="auto"/>
          <w:sz w:val="20"/>
          <w:szCs w:val="20"/>
          <w:lang w:val="es-UY"/>
        </w:rPr>
        <w:t xml:space="preserve"> con valor 0x02 indicando </w:t>
      </w:r>
      <w:r w:rsidR="00581300">
        <w:rPr>
          <w:rFonts w:ascii="ArialMT" w:eastAsia="Times New Roman" w:hAnsi="ArialMT" w:cs="ArialMT"/>
          <w:color w:val="auto"/>
          <w:sz w:val="20"/>
          <w:szCs w:val="20"/>
          <w:lang w:val="es-UY"/>
        </w:rPr>
        <w:t>que es RipV2</w:t>
      </w:r>
    </w:p>
    <w:p w:rsidR="00661A2E" w:rsidRDefault="00661A2E" w:rsidP="0056348D">
      <w:pPr>
        <w:numPr>
          <w:ilvl w:val="0"/>
          <w:numId w:val="43"/>
        </w:numPr>
        <w:autoSpaceDE w:val="0"/>
        <w:autoSpaceDN w:val="0"/>
        <w:adjustRightInd w:val="0"/>
        <w:spacing w:line="240" w:lineRule="auto"/>
        <w:rPr>
          <w:rFonts w:ascii="ArialMT" w:eastAsia="Times New Roman" w:hAnsi="ArialMT" w:cs="ArialMT"/>
          <w:color w:val="auto"/>
          <w:sz w:val="20"/>
          <w:szCs w:val="20"/>
          <w:lang w:val="es-UY"/>
        </w:rPr>
      </w:pPr>
      <w:r>
        <w:rPr>
          <w:rFonts w:ascii="ArialMT" w:eastAsia="Times New Roman" w:hAnsi="ArialMT" w:cs="ArialMT"/>
          <w:color w:val="auto"/>
          <w:sz w:val="20"/>
          <w:szCs w:val="20"/>
          <w:lang w:val="es-UY"/>
        </w:rPr>
        <w:t>Datos de la tabla de entradas de RipV2 (si corresponde)</w:t>
      </w:r>
      <w:r w:rsidR="00EA1587">
        <w:rPr>
          <w:rFonts w:ascii="ArialMT" w:eastAsia="Times New Roman" w:hAnsi="ArialMT" w:cs="ArialMT"/>
          <w:color w:val="auto"/>
          <w:sz w:val="20"/>
          <w:szCs w:val="20"/>
          <w:lang w:val="es-UY"/>
        </w:rPr>
        <w:t>[</w:t>
      </w:r>
      <w:r w:rsidR="00EA1587" w:rsidRPr="00EA1587">
        <w:t xml:space="preserve"> </w:t>
      </w:r>
      <w:r w:rsidR="00EA1587" w:rsidRPr="00EA1587">
        <w:rPr>
          <w:rFonts w:ascii="ArialMT" w:eastAsia="Times New Roman" w:hAnsi="ArialMT" w:cs="ArialMT"/>
          <w:color w:val="auto"/>
          <w:sz w:val="20"/>
          <w:szCs w:val="20"/>
          <w:lang w:val="es-UY"/>
        </w:rPr>
        <w:t>http://www.networksorcery.com/enp/protocol/rip.htm#RIPv2%20entry%20table</w:t>
      </w:r>
      <w:r w:rsidR="00EA1587">
        <w:rPr>
          <w:rFonts w:ascii="ArialMT" w:eastAsia="Times New Roman" w:hAnsi="ArialMT" w:cs="ArialMT"/>
          <w:color w:val="auto"/>
          <w:sz w:val="20"/>
          <w:szCs w:val="20"/>
          <w:lang w:val="es-UY"/>
        </w:rPr>
        <w:t>]</w:t>
      </w:r>
    </w:p>
    <w:p w:rsidR="00EA1587" w:rsidRPr="00EA1587" w:rsidRDefault="00EA1587" w:rsidP="00EA1587">
      <w:pPr>
        <w:numPr>
          <w:ilvl w:val="1"/>
          <w:numId w:val="43"/>
        </w:numPr>
        <w:autoSpaceDE w:val="0"/>
        <w:autoSpaceDN w:val="0"/>
        <w:adjustRightInd w:val="0"/>
        <w:spacing w:line="240" w:lineRule="auto"/>
        <w:rPr>
          <w:rFonts w:ascii="ArialMT" w:eastAsia="Times New Roman" w:hAnsi="ArialMT" w:cs="ArialMT"/>
          <w:color w:val="auto"/>
          <w:sz w:val="20"/>
          <w:szCs w:val="20"/>
          <w:lang w:val="en-US"/>
        </w:rPr>
      </w:pPr>
      <w:r w:rsidRPr="00EA1587">
        <w:rPr>
          <w:rFonts w:ascii="ArialMT" w:eastAsia="Times New Roman" w:hAnsi="ArialMT" w:cs="ArialMT"/>
          <w:color w:val="auto"/>
          <w:sz w:val="20"/>
          <w:szCs w:val="20"/>
          <w:lang w:val="en-US"/>
        </w:rPr>
        <w:t>Address family. 16 bits.</w:t>
      </w:r>
    </w:p>
    <w:p w:rsidR="00EA1587" w:rsidRDefault="00EA1587" w:rsidP="00EA1587">
      <w:pPr>
        <w:numPr>
          <w:ilvl w:val="1"/>
          <w:numId w:val="43"/>
        </w:numPr>
        <w:autoSpaceDE w:val="0"/>
        <w:autoSpaceDN w:val="0"/>
        <w:adjustRightInd w:val="0"/>
        <w:spacing w:line="240" w:lineRule="auto"/>
        <w:rPr>
          <w:rFonts w:ascii="ArialMT" w:eastAsia="Times New Roman" w:hAnsi="ArialMT" w:cs="ArialMT"/>
          <w:color w:val="auto"/>
          <w:sz w:val="20"/>
          <w:szCs w:val="20"/>
          <w:lang w:val="en-US"/>
        </w:rPr>
      </w:pPr>
      <w:r w:rsidRPr="00EA1587">
        <w:rPr>
          <w:rFonts w:ascii="ArialMT" w:eastAsia="Times New Roman" w:hAnsi="ArialMT" w:cs="ArialMT"/>
          <w:color w:val="auto"/>
          <w:sz w:val="20"/>
          <w:szCs w:val="20"/>
          <w:lang w:val="en-US"/>
        </w:rPr>
        <w:t>Route tag. 16 bits.</w:t>
      </w:r>
    </w:p>
    <w:p w:rsidR="00EA1587" w:rsidRPr="00795EE1" w:rsidRDefault="00FA19D1" w:rsidP="00C92BC9">
      <w:pPr>
        <w:autoSpaceDE w:val="0"/>
        <w:autoSpaceDN w:val="0"/>
        <w:adjustRightInd w:val="0"/>
        <w:spacing w:line="240" w:lineRule="auto"/>
        <w:ind w:left="2160"/>
        <w:rPr>
          <w:rFonts w:ascii="ArialMT" w:eastAsia="Times New Roman" w:hAnsi="ArialMT" w:cs="ArialMT"/>
          <w:color w:val="auto"/>
          <w:sz w:val="20"/>
          <w:szCs w:val="20"/>
          <w:lang w:val="es-UY"/>
        </w:rPr>
      </w:pPr>
      <w:r w:rsidRPr="008C7BC5">
        <w:rPr>
          <w:rFonts w:ascii="ArialMT" w:eastAsia="Times New Roman" w:hAnsi="ArialMT" w:cs="ArialMT"/>
          <w:color w:val="auto"/>
          <w:sz w:val="20"/>
          <w:szCs w:val="20"/>
          <w:lang w:val="es-UY"/>
        </w:rPr>
        <w:t xml:space="preserve">Este es un atributo asignado a una ruta que debe ser preservado. </w:t>
      </w:r>
      <w:r w:rsidRPr="00795EE1">
        <w:rPr>
          <w:rFonts w:ascii="ArialMT" w:eastAsia="Times New Roman" w:hAnsi="ArialMT" w:cs="ArialMT"/>
          <w:color w:val="auto"/>
          <w:sz w:val="20"/>
          <w:szCs w:val="20"/>
          <w:lang w:val="es-UY"/>
        </w:rPr>
        <w:t xml:space="preserve">El uso previsto de esta etiqueta es proporcionar un método para separar rutas de las redes en el dominio de enrutamiento RIP, de rutas que pueden haber sido importados de un EGP (protocolo exterior a un sistema autónomo) </w:t>
      </w:r>
      <w:proofErr w:type="gramStart"/>
      <w:r w:rsidRPr="00795EE1">
        <w:rPr>
          <w:rFonts w:ascii="ArialMT" w:eastAsia="Times New Roman" w:hAnsi="ArialMT" w:cs="ArialMT"/>
          <w:color w:val="auto"/>
          <w:sz w:val="20"/>
          <w:szCs w:val="20"/>
          <w:lang w:val="es-UY"/>
        </w:rPr>
        <w:t>o</w:t>
      </w:r>
      <w:proofErr w:type="gramEnd"/>
      <w:r w:rsidRPr="00795EE1">
        <w:rPr>
          <w:rFonts w:ascii="ArialMT" w:eastAsia="Times New Roman" w:hAnsi="ArialMT" w:cs="ArialMT"/>
          <w:color w:val="auto"/>
          <w:sz w:val="20"/>
          <w:szCs w:val="20"/>
          <w:lang w:val="es-UY"/>
        </w:rPr>
        <w:t xml:space="preserve"> Otro IGP (protocolo interior a un sistema autónomo).</w:t>
      </w:r>
    </w:p>
    <w:p w:rsidR="00EA1587" w:rsidRPr="00FA19D1" w:rsidRDefault="00EA1587" w:rsidP="00FA19D1">
      <w:pPr>
        <w:numPr>
          <w:ilvl w:val="1"/>
          <w:numId w:val="43"/>
        </w:numPr>
        <w:autoSpaceDE w:val="0"/>
        <w:autoSpaceDN w:val="0"/>
        <w:adjustRightInd w:val="0"/>
        <w:spacing w:line="240" w:lineRule="auto"/>
        <w:rPr>
          <w:rFonts w:ascii="ArialMT" w:eastAsia="Times New Roman" w:hAnsi="ArialMT" w:cs="ArialMT"/>
          <w:color w:val="auto"/>
          <w:sz w:val="20"/>
          <w:szCs w:val="20"/>
          <w:lang w:val="en-US"/>
        </w:rPr>
      </w:pPr>
      <w:r w:rsidRPr="00EA1587">
        <w:rPr>
          <w:rFonts w:ascii="ArialMT" w:eastAsia="Times New Roman" w:hAnsi="ArialMT" w:cs="ArialMT"/>
          <w:color w:val="auto"/>
          <w:sz w:val="20"/>
          <w:szCs w:val="20"/>
          <w:lang w:val="en-US"/>
        </w:rPr>
        <w:t>IPv4 address. 32 bits.</w:t>
      </w:r>
    </w:p>
    <w:p w:rsidR="00EA1587" w:rsidRPr="00EA1587" w:rsidRDefault="00EA1587" w:rsidP="00EA1587">
      <w:pPr>
        <w:numPr>
          <w:ilvl w:val="1"/>
          <w:numId w:val="43"/>
        </w:numPr>
        <w:autoSpaceDE w:val="0"/>
        <w:autoSpaceDN w:val="0"/>
        <w:adjustRightInd w:val="0"/>
        <w:spacing w:line="240" w:lineRule="auto"/>
        <w:rPr>
          <w:rFonts w:ascii="ArialMT" w:eastAsia="Times New Roman" w:hAnsi="ArialMT" w:cs="ArialMT"/>
          <w:color w:val="auto"/>
          <w:sz w:val="20"/>
          <w:szCs w:val="20"/>
          <w:lang w:val="en-US"/>
        </w:rPr>
      </w:pPr>
      <w:r w:rsidRPr="00EA1587">
        <w:rPr>
          <w:rFonts w:ascii="ArialMT" w:eastAsia="Times New Roman" w:hAnsi="ArialMT" w:cs="ArialMT"/>
          <w:color w:val="auto"/>
          <w:sz w:val="20"/>
          <w:szCs w:val="20"/>
          <w:lang w:val="en-US"/>
        </w:rPr>
        <w:t>Subnet mask. 32 bits.</w:t>
      </w:r>
    </w:p>
    <w:p w:rsidR="00EA1587" w:rsidRPr="000D0202" w:rsidRDefault="00B955A7" w:rsidP="00C92BC9">
      <w:pPr>
        <w:autoSpaceDE w:val="0"/>
        <w:autoSpaceDN w:val="0"/>
        <w:adjustRightInd w:val="0"/>
        <w:spacing w:line="240" w:lineRule="auto"/>
        <w:ind w:left="2160"/>
        <w:rPr>
          <w:rFonts w:ascii="ArialMT" w:eastAsia="Times New Roman" w:hAnsi="ArialMT" w:cs="ArialMT"/>
          <w:color w:val="auto"/>
          <w:sz w:val="20"/>
          <w:szCs w:val="20"/>
          <w:lang w:val="es-UY"/>
        </w:rPr>
      </w:pPr>
      <w:r w:rsidRPr="00C92BC9">
        <w:rPr>
          <w:rFonts w:eastAsia="Times New Roman" w:cs="ArialMT"/>
          <w:color w:val="auto"/>
          <w:sz w:val="20"/>
          <w:szCs w:val="20"/>
          <w:lang w:val="es-UY"/>
        </w:rPr>
        <w:t>Esta</w:t>
      </w:r>
      <w:r w:rsidRPr="00C92BC9">
        <w:rPr>
          <w:rFonts w:ascii="ArialMT" w:eastAsia="Times New Roman" w:hAnsi="ArialMT" w:cs="ArialMT"/>
          <w:color w:val="auto"/>
          <w:sz w:val="20"/>
          <w:szCs w:val="20"/>
          <w:lang w:val="es-UY"/>
        </w:rPr>
        <w:t xml:space="preserve"> </w:t>
      </w:r>
      <w:r w:rsidRPr="00C92BC9">
        <w:rPr>
          <w:rFonts w:eastAsia="Times New Roman" w:cs="ArialMT"/>
          <w:color w:val="auto"/>
          <w:sz w:val="20"/>
          <w:szCs w:val="20"/>
          <w:lang w:val="es-UY"/>
        </w:rPr>
        <w:t>es la máscara de</w:t>
      </w:r>
      <w:r w:rsidRPr="00C92BC9">
        <w:rPr>
          <w:rFonts w:ascii="ArialMT" w:eastAsia="Times New Roman" w:hAnsi="ArialMT" w:cs="ArialMT"/>
          <w:color w:val="auto"/>
          <w:sz w:val="20"/>
          <w:szCs w:val="20"/>
          <w:lang w:val="es-UY"/>
        </w:rPr>
        <w:t xml:space="preserve"> </w:t>
      </w:r>
      <w:r w:rsidRPr="00C92BC9">
        <w:rPr>
          <w:rFonts w:eastAsia="Times New Roman" w:cs="ArialMT"/>
          <w:color w:val="auto"/>
          <w:sz w:val="20"/>
          <w:szCs w:val="20"/>
          <w:lang w:val="es-UY"/>
        </w:rPr>
        <w:t>subred en la que</w:t>
      </w:r>
      <w:r w:rsidRPr="00C92BC9">
        <w:rPr>
          <w:rFonts w:ascii="ArialMT" w:eastAsia="Times New Roman" w:hAnsi="ArialMT" w:cs="ArialMT"/>
          <w:color w:val="auto"/>
          <w:sz w:val="20"/>
          <w:szCs w:val="20"/>
          <w:lang w:val="es-UY"/>
        </w:rPr>
        <w:t xml:space="preserve"> </w:t>
      </w:r>
      <w:r w:rsidRPr="00C92BC9">
        <w:rPr>
          <w:rFonts w:eastAsia="Times New Roman" w:cs="ArialMT"/>
          <w:color w:val="auto"/>
          <w:sz w:val="20"/>
          <w:szCs w:val="20"/>
          <w:lang w:val="es-UY"/>
        </w:rPr>
        <w:t>se puede aplicar a</w:t>
      </w:r>
      <w:r w:rsidRPr="00C92BC9">
        <w:rPr>
          <w:rFonts w:ascii="ArialMT" w:eastAsia="Times New Roman" w:hAnsi="ArialMT" w:cs="ArialMT"/>
          <w:color w:val="auto"/>
          <w:sz w:val="20"/>
          <w:szCs w:val="20"/>
          <w:lang w:val="es-UY"/>
        </w:rPr>
        <w:t xml:space="preserve"> </w:t>
      </w:r>
      <w:r w:rsidRPr="00C92BC9">
        <w:rPr>
          <w:rFonts w:eastAsia="Times New Roman" w:cs="ArialMT"/>
          <w:color w:val="auto"/>
          <w:sz w:val="20"/>
          <w:szCs w:val="20"/>
          <w:lang w:val="es-UY"/>
        </w:rPr>
        <w:t>la dirección IPv4</w:t>
      </w:r>
      <w:r w:rsidRPr="00C92BC9">
        <w:rPr>
          <w:rFonts w:ascii="ArialMT" w:eastAsia="Times New Roman" w:hAnsi="ArialMT" w:cs="ArialMT"/>
          <w:color w:val="auto"/>
          <w:sz w:val="20"/>
          <w:szCs w:val="20"/>
          <w:lang w:val="es-UY"/>
        </w:rPr>
        <w:t xml:space="preserve"> </w:t>
      </w:r>
      <w:r w:rsidRPr="00C92BC9">
        <w:rPr>
          <w:rFonts w:eastAsia="Times New Roman" w:cs="ArialMT"/>
          <w:color w:val="auto"/>
          <w:sz w:val="20"/>
          <w:szCs w:val="20"/>
          <w:lang w:val="es-UY"/>
        </w:rPr>
        <w:t>para resolver la</w:t>
      </w:r>
      <w:r w:rsidRPr="00C92BC9">
        <w:rPr>
          <w:rFonts w:ascii="ArialMT" w:eastAsia="Times New Roman" w:hAnsi="ArialMT" w:cs="ArialMT"/>
          <w:color w:val="auto"/>
          <w:sz w:val="20"/>
          <w:szCs w:val="20"/>
          <w:lang w:val="es-UY"/>
        </w:rPr>
        <w:t xml:space="preserve"> </w:t>
      </w:r>
      <w:r w:rsidRPr="00C92BC9">
        <w:rPr>
          <w:rFonts w:eastAsia="Times New Roman" w:cs="ArialMT"/>
          <w:color w:val="auto"/>
          <w:sz w:val="20"/>
          <w:szCs w:val="20"/>
          <w:lang w:val="es-UY"/>
        </w:rPr>
        <w:t>parte de red de</w:t>
      </w:r>
      <w:r w:rsidRPr="00C92BC9">
        <w:rPr>
          <w:rFonts w:ascii="ArialMT" w:eastAsia="Times New Roman" w:hAnsi="ArialMT" w:cs="ArialMT"/>
          <w:color w:val="auto"/>
          <w:sz w:val="20"/>
          <w:szCs w:val="20"/>
          <w:lang w:val="es-UY"/>
        </w:rPr>
        <w:t xml:space="preserve"> </w:t>
      </w:r>
      <w:r w:rsidRPr="00C92BC9">
        <w:rPr>
          <w:rFonts w:eastAsia="Times New Roman" w:cs="ArialMT"/>
          <w:color w:val="auto"/>
          <w:sz w:val="20"/>
          <w:szCs w:val="20"/>
          <w:lang w:val="es-UY"/>
        </w:rPr>
        <w:t>la dirección</w:t>
      </w:r>
      <w:r w:rsidRPr="00C92BC9">
        <w:rPr>
          <w:rFonts w:ascii="ArialMT" w:eastAsia="Times New Roman" w:hAnsi="ArialMT" w:cs="ArialMT"/>
          <w:color w:val="auto"/>
          <w:sz w:val="20"/>
          <w:szCs w:val="20"/>
          <w:lang w:val="es-UY"/>
        </w:rPr>
        <w:t xml:space="preserve">. </w:t>
      </w:r>
      <w:r w:rsidRPr="00795EE1">
        <w:rPr>
          <w:rFonts w:eastAsia="Times New Roman" w:cs="ArialMT"/>
          <w:color w:val="auto"/>
          <w:sz w:val="20"/>
          <w:szCs w:val="20"/>
          <w:lang w:val="es-UY"/>
        </w:rPr>
        <w:t>Si el campo</w:t>
      </w:r>
      <w:r w:rsidRPr="00795EE1">
        <w:rPr>
          <w:rFonts w:ascii="ArialMT" w:eastAsia="Times New Roman" w:hAnsi="ArialMT" w:cs="ArialMT"/>
          <w:color w:val="auto"/>
          <w:sz w:val="20"/>
          <w:szCs w:val="20"/>
          <w:lang w:val="es-UY"/>
        </w:rPr>
        <w:t xml:space="preserve"> </w:t>
      </w:r>
      <w:r w:rsidRPr="00795EE1">
        <w:rPr>
          <w:rFonts w:eastAsia="Times New Roman" w:cs="ArialMT"/>
          <w:color w:val="auto"/>
          <w:sz w:val="20"/>
          <w:szCs w:val="20"/>
          <w:lang w:val="es-UY"/>
        </w:rPr>
        <w:t>se pone a</w:t>
      </w:r>
      <w:r w:rsidRPr="00795EE1">
        <w:rPr>
          <w:rFonts w:ascii="ArialMT" w:eastAsia="Times New Roman" w:hAnsi="ArialMT" w:cs="ArialMT"/>
          <w:color w:val="auto"/>
          <w:sz w:val="20"/>
          <w:szCs w:val="20"/>
          <w:lang w:val="es-UY"/>
        </w:rPr>
        <w:t xml:space="preserve"> </w:t>
      </w:r>
      <w:r w:rsidRPr="00795EE1">
        <w:rPr>
          <w:rFonts w:eastAsia="Times New Roman" w:cs="ArialMT"/>
          <w:color w:val="auto"/>
          <w:sz w:val="20"/>
          <w:szCs w:val="20"/>
          <w:lang w:val="es-UY"/>
        </w:rPr>
        <w:t>0, no</w:t>
      </w:r>
      <w:r w:rsidRPr="00795EE1">
        <w:rPr>
          <w:rFonts w:ascii="ArialMT" w:eastAsia="Times New Roman" w:hAnsi="ArialMT" w:cs="ArialMT"/>
          <w:color w:val="auto"/>
          <w:sz w:val="20"/>
          <w:szCs w:val="20"/>
          <w:lang w:val="es-UY"/>
        </w:rPr>
        <w:t xml:space="preserve"> </w:t>
      </w:r>
      <w:r w:rsidRPr="00795EE1">
        <w:rPr>
          <w:rFonts w:eastAsia="Times New Roman" w:cs="ArialMT"/>
          <w:color w:val="auto"/>
          <w:sz w:val="20"/>
          <w:szCs w:val="20"/>
          <w:lang w:val="es-UY"/>
        </w:rPr>
        <w:t>se especifica</w:t>
      </w:r>
      <w:r w:rsidRPr="00795EE1">
        <w:rPr>
          <w:rFonts w:ascii="ArialMT" w:eastAsia="Times New Roman" w:hAnsi="ArialMT" w:cs="ArialMT"/>
          <w:color w:val="auto"/>
          <w:sz w:val="20"/>
          <w:szCs w:val="20"/>
          <w:lang w:val="es-UY"/>
        </w:rPr>
        <w:t xml:space="preserve"> </w:t>
      </w:r>
      <w:r w:rsidRPr="00795EE1">
        <w:rPr>
          <w:rFonts w:eastAsia="Times New Roman" w:cs="ArialMT"/>
          <w:color w:val="auto"/>
          <w:sz w:val="20"/>
          <w:szCs w:val="20"/>
          <w:lang w:val="es-UY"/>
        </w:rPr>
        <w:t>la máscara de subred</w:t>
      </w:r>
      <w:r w:rsidRPr="00795EE1">
        <w:rPr>
          <w:rFonts w:ascii="ArialMT" w:eastAsia="Times New Roman" w:hAnsi="ArialMT" w:cs="ArialMT"/>
          <w:color w:val="auto"/>
          <w:sz w:val="20"/>
          <w:szCs w:val="20"/>
          <w:lang w:val="es-UY"/>
        </w:rPr>
        <w:t>.</w:t>
      </w:r>
    </w:p>
    <w:p w:rsidR="00EA1587" w:rsidRPr="00EA1587" w:rsidRDefault="00EA1587" w:rsidP="00EA1587">
      <w:pPr>
        <w:numPr>
          <w:ilvl w:val="1"/>
          <w:numId w:val="43"/>
        </w:numPr>
        <w:autoSpaceDE w:val="0"/>
        <w:autoSpaceDN w:val="0"/>
        <w:adjustRightInd w:val="0"/>
        <w:spacing w:line="240" w:lineRule="auto"/>
        <w:rPr>
          <w:rFonts w:ascii="ArialMT" w:eastAsia="Times New Roman" w:hAnsi="ArialMT" w:cs="ArialMT"/>
          <w:color w:val="auto"/>
          <w:sz w:val="20"/>
          <w:szCs w:val="20"/>
          <w:lang w:val="en-US"/>
        </w:rPr>
      </w:pPr>
      <w:r w:rsidRPr="00EA1587">
        <w:rPr>
          <w:rFonts w:ascii="ArialMT" w:eastAsia="Times New Roman" w:hAnsi="ArialMT" w:cs="ArialMT"/>
          <w:color w:val="auto"/>
          <w:sz w:val="20"/>
          <w:szCs w:val="20"/>
          <w:lang w:val="en-US"/>
        </w:rPr>
        <w:t>Next hop. 32 bits.</w:t>
      </w:r>
    </w:p>
    <w:p w:rsidR="00EA1587" w:rsidRPr="00885456" w:rsidRDefault="00885456" w:rsidP="00885456">
      <w:pPr>
        <w:autoSpaceDE w:val="0"/>
        <w:autoSpaceDN w:val="0"/>
        <w:adjustRightInd w:val="0"/>
        <w:spacing w:line="240" w:lineRule="auto"/>
        <w:ind w:left="2160"/>
        <w:rPr>
          <w:rFonts w:ascii="ArialMT" w:eastAsia="Times New Roman" w:hAnsi="ArialMT" w:cs="ArialMT"/>
          <w:color w:val="auto"/>
          <w:sz w:val="20"/>
          <w:szCs w:val="20"/>
          <w:lang w:val="es-UY"/>
        </w:rPr>
      </w:pPr>
      <w:r w:rsidRPr="00885456">
        <w:rPr>
          <w:rFonts w:ascii="ArialMT" w:eastAsia="Times New Roman" w:hAnsi="ArialMT" w:cs="ArialMT"/>
          <w:color w:val="auto"/>
          <w:sz w:val="20"/>
          <w:szCs w:val="20"/>
          <w:lang w:val="es-UY"/>
        </w:rPr>
        <w:t xml:space="preserve">Indica la </w:t>
      </w:r>
      <w:proofErr w:type="spellStart"/>
      <w:r w:rsidRPr="00885456">
        <w:rPr>
          <w:rFonts w:ascii="ArialMT" w:eastAsia="Times New Roman" w:hAnsi="ArialMT" w:cs="ArialMT"/>
          <w:color w:val="auto"/>
          <w:sz w:val="20"/>
          <w:szCs w:val="20"/>
          <w:lang w:val="es-UY"/>
        </w:rPr>
        <w:t>ip</w:t>
      </w:r>
      <w:proofErr w:type="spellEnd"/>
      <w:r w:rsidRPr="00885456">
        <w:rPr>
          <w:rFonts w:ascii="ArialMT" w:eastAsia="Times New Roman" w:hAnsi="ArialMT" w:cs="ArialMT"/>
          <w:color w:val="auto"/>
          <w:sz w:val="20"/>
          <w:szCs w:val="20"/>
          <w:lang w:val="es-UY"/>
        </w:rPr>
        <w:t xml:space="preserve"> donde los paquetes para esta entrada </w:t>
      </w:r>
      <w:r w:rsidR="008C7BC5" w:rsidRPr="00885456">
        <w:rPr>
          <w:rFonts w:ascii="ArialMT" w:eastAsia="Times New Roman" w:hAnsi="ArialMT" w:cs="ArialMT"/>
          <w:color w:val="auto"/>
          <w:sz w:val="20"/>
          <w:szCs w:val="20"/>
          <w:lang w:val="es-UY"/>
        </w:rPr>
        <w:t>deberían</w:t>
      </w:r>
      <w:r w:rsidRPr="00885456">
        <w:rPr>
          <w:rFonts w:ascii="ArialMT" w:eastAsia="Times New Roman" w:hAnsi="ArialMT" w:cs="ArialMT"/>
          <w:color w:val="auto"/>
          <w:sz w:val="20"/>
          <w:szCs w:val="20"/>
          <w:lang w:val="es-UY"/>
        </w:rPr>
        <w:t xml:space="preserve"> de ser transferidos. </w:t>
      </w:r>
    </w:p>
    <w:p w:rsidR="00EA1587" w:rsidRPr="00EA1587" w:rsidRDefault="00D3716E" w:rsidP="00EA1587">
      <w:pPr>
        <w:numPr>
          <w:ilvl w:val="1"/>
          <w:numId w:val="43"/>
        </w:numPr>
        <w:autoSpaceDE w:val="0"/>
        <w:autoSpaceDN w:val="0"/>
        <w:adjustRightInd w:val="0"/>
        <w:spacing w:line="240" w:lineRule="auto"/>
        <w:rPr>
          <w:rFonts w:ascii="ArialMT" w:eastAsia="Times New Roman" w:hAnsi="ArialMT" w:cs="ArialMT"/>
          <w:color w:val="auto"/>
          <w:sz w:val="20"/>
          <w:szCs w:val="20"/>
          <w:lang w:val="en-US"/>
        </w:rPr>
      </w:pPr>
      <w:r>
        <w:rPr>
          <w:rFonts w:ascii="ArialMT" w:eastAsia="Times New Roman" w:hAnsi="ArialMT" w:cs="ArialMT"/>
          <w:color w:val="auto"/>
          <w:sz w:val="20"/>
          <w:szCs w:val="20"/>
          <w:lang w:val="es-UY"/>
        </w:rPr>
        <w:t xml:space="preserve"> </w:t>
      </w:r>
      <w:r w:rsidR="00EA1587" w:rsidRPr="00EA1587">
        <w:rPr>
          <w:rFonts w:ascii="ArialMT" w:eastAsia="Times New Roman" w:hAnsi="ArialMT" w:cs="ArialMT"/>
          <w:color w:val="auto"/>
          <w:sz w:val="20"/>
          <w:szCs w:val="20"/>
          <w:lang w:val="en-US"/>
        </w:rPr>
        <w:t>Metric. 32 bits.</w:t>
      </w:r>
    </w:p>
    <w:p w:rsidR="0056348D" w:rsidRPr="009C18F2" w:rsidRDefault="009C18F2" w:rsidP="00D3716E">
      <w:pPr>
        <w:autoSpaceDE w:val="0"/>
        <w:autoSpaceDN w:val="0"/>
        <w:adjustRightInd w:val="0"/>
        <w:spacing w:line="240" w:lineRule="auto"/>
        <w:ind w:left="2160"/>
        <w:rPr>
          <w:rFonts w:ascii="ArialMT" w:eastAsia="Times New Roman" w:hAnsi="ArialMT" w:cs="ArialMT"/>
          <w:color w:val="auto"/>
          <w:sz w:val="20"/>
          <w:szCs w:val="20"/>
          <w:lang w:val="es-UY"/>
        </w:rPr>
      </w:pPr>
      <w:r w:rsidRPr="009C18F2">
        <w:rPr>
          <w:rFonts w:ascii="ArialMT" w:eastAsia="Times New Roman" w:hAnsi="ArialMT" w:cs="ArialMT"/>
          <w:color w:val="auto"/>
          <w:sz w:val="20"/>
          <w:szCs w:val="20"/>
          <w:lang w:val="es-UY"/>
        </w:rPr>
        <w:t>Contiene un valor del</w:t>
      </w:r>
      <w:r w:rsidR="00EA1587" w:rsidRPr="009C18F2">
        <w:rPr>
          <w:rFonts w:ascii="ArialMT" w:eastAsia="Times New Roman" w:hAnsi="ArialMT" w:cs="ArialMT"/>
          <w:color w:val="auto"/>
          <w:sz w:val="20"/>
          <w:szCs w:val="20"/>
          <w:lang w:val="es-UY"/>
        </w:rPr>
        <w:t xml:space="preserve"> 1 </w:t>
      </w:r>
      <w:proofErr w:type="spellStart"/>
      <w:r w:rsidR="00EA1587" w:rsidRPr="009C18F2">
        <w:rPr>
          <w:rFonts w:ascii="ArialMT" w:eastAsia="Times New Roman" w:hAnsi="ArialMT" w:cs="ArialMT"/>
          <w:color w:val="auto"/>
          <w:sz w:val="20"/>
          <w:szCs w:val="20"/>
          <w:lang w:val="es-UY"/>
        </w:rPr>
        <w:t>to</w:t>
      </w:r>
      <w:proofErr w:type="spellEnd"/>
      <w:r w:rsidR="00EA1587" w:rsidRPr="009C18F2">
        <w:rPr>
          <w:rFonts w:ascii="ArialMT" w:eastAsia="Times New Roman" w:hAnsi="ArialMT" w:cs="ArialMT"/>
          <w:color w:val="auto"/>
          <w:sz w:val="20"/>
          <w:szCs w:val="20"/>
          <w:lang w:val="es-UY"/>
        </w:rPr>
        <w:t xml:space="preserve"> 15 </w:t>
      </w:r>
      <w:r>
        <w:rPr>
          <w:rFonts w:ascii="ArialMT" w:eastAsia="Times New Roman" w:hAnsi="ArialMT" w:cs="ArialMT"/>
          <w:color w:val="auto"/>
          <w:sz w:val="20"/>
          <w:szCs w:val="20"/>
          <w:lang w:val="es-UY"/>
        </w:rPr>
        <w:t>que indica la actual métrica para el destino</w:t>
      </w:r>
      <w:r w:rsidR="00EA1587" w:rsidRPr="009C18F2">
        <w:rPr>
          <w:rFonts w:ascii="ArialMT" w:eastAsia="Times New Roman" w:hAnsi="ArialMT" w:cs="ArialMT"/>
          <w:color w:val="auto"/>
          <w:sz w:val="20"/>
          <w:szCs w:val="20"/>
          <w:lang w:val="es-UY"/>
        </w:rPr>
        <w:t xml:space="preserve">. </w:t>
      </w:r>
      <w:r w:rsidR="00D3716E" w:rsidRPr="009C18F2">
        <w:rPr>
          <w:rFonts w:ascii="ArialMT" w:eastAsia="Times New Roman" w:hAnsi="ArialMT" w:cs="ArialMT"/>
          <w:color w:val="auto"/>
          <w:sz w:val="20"/>
          <w:szCs w:val="20"/>
          <w:lang w:val="es-UY"/>
        </w:rPr>
        <w:t>El valor</w:t>
      </w:r>
      <w:r w:rsidR="00EA1587" w:rsidRPr="009C18F2">
        <w:rPr>
          <w:rFonts w:ascii="ArialMT" w:eastAsia="Times New Roman" w:hAnsi="ArialMT" w:cs="ArialMT"/>
          <w:color w:val="auto"/>
          <w:sz w:val="20"/>
          <w:szCs w:val="20"/>
          <w:lang w:val="es-UY"/>
        </w:rPr>
        <w:t xml:space="preserve"> 16 </w:t>
      </w:r>
      <w:r w:rsidR="00D3716E" w:rsidRPr="009C18F2">
        <w:rPr>
          <w:rFonts w:ascii="ArialMT" w:eastAsia="Times New Roman" w:hAnsi="ArialMT" w:cs="ArialMT"/>
          <w:color w:val="auto"/>
          <w:sz w:val="20"/>
          <w:szCs w:val="20"/>
          <w:lang w:val="es-UY"/>
        </w:rPr>
        <w:t>indica que el destino no es alcanzable</w:t>
      </w:r>
      <w:r w:rsidR="00EA1587" w:rsidRPr="009C18F2">
        <w:rPr>
          <w:rFonts w:ascii="ArialMT" w:eastAsia="Times New Roman" w:hAnsi="ArialMT" w:cs="ArialMT"/>
          <w:color w:val="auto"/>
          <w:sz w:val="20"/>
          <w:szCs w:val="20"/>
          <w:lang w:val="es-UY"/>
        </w:rPr>
        <w:t>.</w:t>
      </w:r>
      <w:r w:rsidR="0056348D" w:rsidRPr="009C18F2">
        <w:rPr>
          <w:rFonts w:ascii="ArialMT" w:eastAsia="Times New Roman" w:hAnsi="ArialMT" w:cs="ArialMT"/>
          <w:color w:val="auto"/>
          <w:sz w:val="20"/>
          <w:szCs w:val="20"/>
          <w:lang w:val="es-UY"/>
        </w:rPr>
        <w:br/>
      </w:r>
    </w:p>
    <w:p w:rsidR="001129A0" w:rsidRPr="009C18F2" w:rsidRDefault="001129A0" w:rsidP="001129A0">
      <w:pPr>
        <w:autoSpaceDE w:val="0"/>
        <w:autoSpaceDN w:val="0"/>
        <w:adjustRightInd w:val="0"/>
        <w:spacing w:line="240" w:lineRule="auto"/>
        <w:ind w:left="720"/>
        <w:rPr>
          <w:rFonts w:ascii="ArialMT" w:eastAsia="Times New Roman" w:hAnsi="ArialMT" w:cs="ArialMT"/>
          <w:color w:val="auto"/>
          <w:sz w:val="20"/>
          <w:szCs w:val="20"/>
          <w:lang w:val="es-UY"/>
        </w:rPr>
      </w:pPr>
    </w:p>
    <w:p w:rsidR="00471D19" w:rsidRDefault="00471D19" w:rsidP="000E0707">
      <w:pPr>
        <w:numPr>
          <w:ilvl w:val="0"/>
          <w:numId w:val="42"/>
        </w:numPr>
        <w:autoSpaceDE w:val="0"/>
        <w:autoSpaceDN w:val="0"/>
        <w:adjustRightInd w:val="0"/>
        <w:spacing w:line="240" w:lineRule="auto"/>
        <w:rPr>
          <w:rFonts w:ascii="ArialMT" w:eastAsia="Times New Roman" w:hAnsi="ArialMT" w:cs="ArialMT"/>
          <w:color w:val="auto"/>
          <w:sz w:val="20"/>
          <w:szCs w:val="20"/>
          <w:lang w:val="es-UY"/>
        </w:rPr>
      </w:pPr>
      <w:r w:rsidRPr="00471D19">
        <w:rPr>
          <w:rFonts w:ascii="ArialMT" w:eastAsia="Times New Roman" w:hAnsi="ArialMT" w:cs="ArialMT"/>
          <w:color w:val="auto"/>
          <w:sz w:val="20"/>
          <w:szCs w:val="20"/>
          <w:lang w:val="es-UY"/>
        </w:rPr>
        <w:lastRenderedPageBreak/>
        <w:t xml:space="preserve">¿Cuál es la dirección de destino de los mensajes </w:t>
      </w:r>
      <w:proofErr w:type="spellStart"/>
      <w:r w:rsidRPr="00471D19">
        <w:rPr>
          <w:rFonts w:ascii="Arial-ItalicMT" w:eastAsia="Arial-ItalicMT" w:hAnsi="ArialMT" w:cs="Arial-ItalicMT"/>
          <w:i/>
          <w:iCs/>
          <w:color w:val="auto"/>
          <w:sz w:val="20"/>
          <w:szCs w:val="20"/>
          <w:lang w:val="es-UY"/>
        </w:rPr>
        <w:t>Request</w:t>
      </w:r>
      <w:proofErr w:type="spellEnd"/>
      <w:r w:rsidRPr="00471D19">
        <w:rPr>
          <w:rFonts w:ascii="ArialMT" w:eastAsia="Times New Roman" w:hAnsi="ArialMT" w:cs="ArialMT"/>
          <w:color w:val="auto"/>
          <w:sz w:val="20"/>
          <w:szCs w:val="20"/>
          <w:lang w:val="es-UY"/>
        </w:rPr>
        <w:t>? ¿Por qué?</w:t>
      </w:r>
    </w:p>
    <w:p w:rsidR="0058642C" w:rsidRDefault="0058642C" w:rsidP="0058642C">
      <w:pPr>
        <w:autoSpaceDE w:val="0"/>
        <w:autoSpaceDN w:val="0"/>
        <w:adjustRightInd w:val="0"/>
        <w:spacing w:line="240" w:lineRule="auto"/>
        <w:rPr>
          <w:rFonts w:ascii="ArialMT" w:eastAsia="Times New Roman" w:hAnsi="ArialMT" w:cs="ArialMT"/>
          <w:color w:val="auto"/>
          <w:sz w:val="20"/>
          <w:szCs w:val="20"/>
          <w:lang w:val="es-UY"/>
        </w:rPr>
      </w:pPr>
    </w:p>
    <w:p w:rsidR="0058642C" w:rsidRDefault="0058642C" w:rsidP="0058642C">
      <w:pPr>
        <w:autoSpaceDE w:val="0"/>
        <w:autoSpaceDN w:val="0"/>
        <w:adjustRightInd w:val="0"/>
        <w:spacing w:line="240" w:lineRule="auto"/>
        <w:rPr>
          <w:rFonts w:ascii="ArialMT" w:eastAsia="Times New Roman" w:hAnsi="ArialMT" w:cs="ArialMT"/>
          <w:color w:val="auto"/>
          <w:sz w:val="20"/>
          <w:szCs w:val="20"/>
          <w:lang w:val="es-UY"/>
        </w:rPr>
      </w:pPr>
      <w:r w:rsidRPr="0058642C">
        <w:rPr>
          <w:rFonts w:ascii="ArialMT" w:eastAsia="Times New Roman" w:hAnsi="ArialMT" w:cs="ArialMT"/>
          <w:color w:val="auto"/>
          <w:sz w:val="20"/>
          <w:szCs w:val="20"/>
          <w:lang w:val="es-UY"/>
        </w:rPr>
        <w:t xml:space="preserve">La dirección de destino de los mensajes de </w:t>
      </w:r>
      <w:proofErr w:type="spellStart"/>
      <w:r w:rsidRPr="0058642C">
        <w:rPr>
          <w:rFonts w:ascii="ArialMT" w:eastAsia="Times New Roman" w:hAnsi="ArialMT" w:cs="ArialMT"/>
          <w:color w:val="auto"/>
          <w:sz w:val="20"/>
          <w:szCs w:val="20"/>
          <w:lang w:val="es-UY"/>
        </w:rPr>
        <w:t>Request</w:t>
      </w:r>
      <w:proofErr w:type="spellEnd"/>
      <w:r w:rsidRPr="0058642C">
        <w:rPr>
          <w:rFonts w:ascii="ArialMT" w:eastAsia="Times New Roman" w:hAnsi="ArialMT" w:cs="ArialMT"/>
          <w:color w:val="auto"/>
          <w:sz w:val="20"/>
          <w:szCs w:val="20"/>
          <w:lang w:val="es-UY"/>
        </w:rPr>
        <w:t xml:space="preserve"> es </w:t>
      </w:r>
      <w:r>
        <w:rPr>
          <w:rFonts w:ascii="ArialMT" w:eastAsia="Times New Roman" w:hAnsi="ArialMT" w:cs="ArialMT"/>
          <w:color w:val="auto"/>
          <w:sz w:val="20"/>
          <w:szCs w:val="20"/>
          <w:lang w:val="es-UY"/>
        </w:rPr>
        <w:t xml:space="preserve">la </w:t>
      </w:r>
      <w:r w:rsidRPr="0058642C">
        <w:rPr>
          <w:rFonts w:ascii="ArialMT" w:eastAsia="Times New Roman" w:hAnsi="ArialMT" w:cs="ArialMT"/>
          <w:color w:val="auto"/>
          <w:sz w:val="20"/>
          <w:szCs w:val="20"/>
          <w:lang w:val="es-UY"/>
        </w:rPr>
        <w:t>224.0</w:t>
      </w:r>
      <w:r>
        <w:rPr>
          <w:rFonts w:ascii="ArialMT" w:eastAsia="Times New Roman" w:hAnsi="ArialMT" w:cs="ArialMT"/>
          <w:color w:val="auto"/>
          <w:sz w:val="20"/>
          <w:szCs w:val="20"/>
          <w:lang w:val="es-UY"/>
        </w:rPr>
        <w:t>.0.9.</w:t>
      </w:r>
    </w:p>
    <w:p w:rsidR="00A20F26" w:rsidRDefault="0058642C" w:rsidP="0058642C">
      <w:pPr>
        <w:autoSpaceDE w:val="0"/>
        <w:autoSpaceDN w:val="0"/>
        <w:adjustRightInd w:val="0"/>
        <w:spacing w:line="240" w:lineRule="auto"/>
        <w:rPr>
          <w:rFonts w:ascii="ArialMT" w:eastAsia="Times New Roman" w:hAnsi="ArialMT" w:cs="ArialMT"/>
          <w:color w:val="auto"/>
          <w:sz w:val="20"/>
          <w:szCs w:val="20"/>
          <w:lang w:val="es-UY"/>
        </w:rPr>
      </w:pPr>
      <w:r>
        <w:rPr>
          <w:rFonts w:ascii="ArialMT" w:eastAsia="Times New Roman" w:hAnsi="ArialMT" w:cs="ArialMT"/>
          <w:color w:val="auto"/>
          <w:sz w:val="20"/>
          <w:szCs w:val="20"/>
          <w:lang w:val="es-UY"/>
        </w:rPr>
        <w:t xml:space="preserve">Es una dirección </w:t>
      </w:r>
      <w:proofErr w:type="spellStart"/>
      <w:r w:rsidR="00A20F26">
        <w:rPr>
          <w:rFonts w:ascii="ArialMT" w:eastAsia="Times New Roman" w:hAnsi="ArialMT" w:cs="ArialMT"/>
          <w:color w:val="auto"/>
          <w:sz w:val="20"/>
          <w:szCs w:val="20"/>
          <w:lang w:val="es-UY"/>
        </w:rPr>
        <w:t>Multicast</w:t>
      </w:r>
      <w:proofErr w:type="spellEnd"/>
      <w:r w:rsidR="00A20F26">
        <w:rPr>
          <w:rFonts w:ascii="ArialMT" w:eastAsia="Times New Roman" w:hAnsi="ArialMT" w:cs="ArialMT"/>
          <w:color w:val="auto"/>
          <w:sz w:val="20"/>
          <w:szCs w:val="20"/>
          <w:lang w:val="es-UY"/>
        </w:rPr>
        <w:t xml:space="preserve"> particular del protocolo </w:t>
      </w:r>
      <w:proofErr w:type="spellStart"/>
      <w:r w:rsidR="00A20F26">
        <w:rPr>
          <w:rFonts w:ascii="ArialMT" w:eastAsia="Times New Roman" w:hAnsi="ArialMT" w:cs="ArialMT"/>
          <w:color w:val="auto"/>
          <w:sz w:val="20"/>
          <w:szCs w:val="20"/>
          <w:lang w:val="es-UY"/>
        </w:rPr>
        <w:t>Rip</w:t>
      </w:r>
      <w:proofErr w:type="spellEnd"/>
      <w:r w:rsidR="00A20F26">
        <w:rPr>
          <w:rFonts w:ascii="ArialMT" w:eastAsia="Times New Roman" w:hAnsi="ArialMT" w:cs="ArialMT"/>
          <w:color w:val="auto"/>
          <w:sz w:val="20"/>
          <w:szCs w:val="20"/>
          <w:lang w:val="es-UY"/>
        </w:rPr>
        <w:t xml:space="preserve"> versión 2</w:t>
      </w:r>
      <w:proofErr w:type="gramStart"/>
      <w:r w:rsidRPr="0058642C">
        <w:rPr>
          <w:rFonts w:ascii="ArialMT" w:eastAsia="Times New Roman" w:hAnsi="ArialMT" w:cs="ArialMT"/>
          <w:color w:val="auto"/>
          <w:sz w:val="20"/>
          <w:szCs w:val="20"/>
          <w:lang w:val="es-UY"/>
        </w:rPr>
        <w:t>.</w:t>
      </w:r>
      <w:r w:rsidR="00A20F26">
        <w:rPr>
          <w:rFonts w:ascii="ArialMT" w:eastAsia="Times New Roman" w:hAnsi="ArialMT" w:cs="ArialMT"/>
          <w:color w:val="auto"/>
          <w:sz w:val="20"/>
          <w:szCs w:val="20"/>
          <w:lang w:val="es-UY"/>
        </w:rPr>
        <w:t>[</w:t>
      </w:r>
      <w:proofErr w:type="gramEnd"/>
      <w:r w:rsidR="00A20F26" w:rsidRPr="00A20F26">
        <w:t xml:space="preserve"> </w:t>
      </w:r>
      <w:r w:rsidR="00A20F26" w:rsidRPr="00A20F26">
        <w:rPr>
          <w:rFonts w:ascii="ArialMT" w:eastAsia="Times New Roman" w:hAnsi="ArialMT" w:cs="ArialMT"/>
          <w:color w:val="auto"/>
          <w:sz w:val="20"/>
          <w:szCs w:val="20"/>
          <w:lang w:val="es-UY"/>
        </w:rPr>
        <w:t>http://en.wikipedia.org/wiki/Multicast_address</w:t>
      </w:r>
      <w:r w:rsidR="00A20F26">
        <w:rPr>
          <w:rFonts w:ascii="ArialMT" w:eastAsia="Times New Roman" w:hAnsi="ArialMT" w:cs="ArialMT"/>
          <w:color w:val="auto"/>
          <w:sz w:val="20"/>
          <w:szCs w:val="20"/>
          <w:lang w:val="es-UY"/>
        </w:rPr>
        <w:t>]</w:t>
      </w:r>
      <w:r w:rsidRPr="0058642C">
        <w:rPr>
          <w:rFonts w:ascii="ArialMT" w:eastAsia="Times New Roman" w:hAnsi="ArialMT" w:cs="ArialMT"/>
          <w:color w:val="auto"/>
          <w:sz w:val="20"/>
          <w:szCs w:val="20"/>
          <w:lang w:val="es-UY"/>
        </w:rPr>
        <w:t xml:space="preserve"> </w:t>
      </w:r>
    </w:p>
    <w:p w:rsidR="002A17FE" w:rsidRDefault="002A17FE" w:rsidP="0058642C">
      <w:pPr>
        <w:autoSpaceDE w:val="0"/>
        <w:autoSpaceDN w:val="0"/>
        <w:adjustRightInd w:val="0"/>
        <w:spacing w:line="240" w:lineRule="auto"/>
        <w:rPr>
          <w:rFonts w:ascii="ArialMT" w:eastAsia="Times New Roman" w:hAnsi="ArialMT" w:cs="ArialMT"/>
          <w:color w:val="auto"/>
          <w:sz w:val="20"/>
          <w:szCs w:val="20"/>
          <w:lang w:val="es-UY"/>
        </w:rPr>
      </w:pPr>
      <w:r>
        <w:rPr>
          <w:rFonts w:ascii="ArialMT" w:eastAsia="Times New Roman" w:hAnsi="ArialMT" w:cs="ArialMT"/>
          <w:color w:val="auto"/>
          <w:sz w:val="20"/>
          <w:szCs w:val="20"/>
          <w:lang w:val="es-UY"/>
        </w:rPr>
        <w:t>S</w:t>
      </w:r>
      <w:r w:rsidRPr="002A17FE">
        <w:rPr>
          <w:rFonts w:ascii="ArialMT" w:eastAsia="Times New Roman" w:hAnsi="ArialMT" w:cs="ArialMT"/>
          <w:color w:val="auto"/>
          <w:sz w:val="20"/>
          <w:szCs w:val="20"/>
          <w:lang w:val="es-UY"/>
        </w:rPr>
        <w:t xml:space="preserve">e utiliza para enviar información de </w:t>
      </w:r>
      <w:proofErr w:type="spellStart"/>
      <w:r>
        <w:rPr>
          <w:rFonts w:ascii="ArialMT" w:eastAsia="Times New Roman" w:hAnsi="ArialMT" w:cs="ArialMT"/>
          <w:color w:val="auto"/>
          <w:sz w:val="20"/>
          <w:szCs w:val="20"/>
          <w:lang w:val="es-UY"/>
        </w:rPr>
        <w:t>routing</w:t>
      </w:r>
      <w:proofErr w:type="spellEnd"/>
      <w:r w:rsidRPr="002A17FE">
        <w:rPr>
          <w:rFonts w:ascii="ArialMT" w:eastAsia="Times New Roman" w:hAnsi="ArialMT" w:cs="ArialMT"/>
          <w:color w:val="auto"/>
          <w:sz w:val="20"/>
          <w:szCs w:val="20"/>
          <w:lang w:val="es-UY"/>
        </w:rPr>
        <w:t xml:space="preserve"> a todos los </w:t>
      </w:r>
      <w:proofErr w:type="spellStart"/>
      <w:r w:rsidRPr="002A17FE">
        <w:rPr>
          <w:rFonts w:ascii="ArialMT" w:eastAsia="Times New Roman" w:hAnsi="ArialMT" w:cs="ArialMT"/>
          <w:color w:val="auto"/>
          <w:sz w:val="20"/>
          <w:szCs w:val="20"/>
          <w:lang w:val="es-UY"/>
        </w:rPr>
        <w:t>routers</w:t>
      </w:r>
      <w:proofErr w:type="spellEnd"/>
      <w:r w:rsidRPr="002A17FE">
        <w:rPr>
          <w:rFonts w:ascii="ArialMT" w:eastAsia="Times New Roman" w:hAnsi="ArialMT" w:cs="ArialMT"/>
          <w:color w:val="auto"/>
          <w:sz w:val="20"/>
          <w:szCs w:val="20"/>
          <w:lang w:val="es-UY"/>
        </w:rPr>
        <w:t xml:space="preserve"> RIP2</w:t>
      </w:r>
      <w:r>
        <w:rPr>
          <w:rFonts w:ascii="ArialMT" w:eastAsia="Times New Roman" w:hAnsi="ArialMT" w:cs="ArialMT"/>
          <w:color w:val="auto"/>
          <w:sz w:val="20"/>
          <w:szCs w:val="20"/>
          <w:lang w:val="es-UY"/>
        </w:rPr>
        <w:t xml:space="preserve"> </w:t>
      </w:r>
      <w:r w:rsidRPr="002A17FE">
        <w:rPr>
          <w:rFonts w:ascii="ArialMT" w:eastAsia="Times New Roman" w:hAnsi="ArialMT" w:cs="ArialMT"/>
          <w:color w:val="auto"/>
          <w:sz w:val="20"/>
          <w:szCs w:val="20"/>
          <w:lang w:val="es-UY"/>
        </w:rPr>
        <w:t>en un segmento de red</w:t>
      </w:r>
      <w:r>
        <w:rPr>
          <w:rFonts w:ascii="ArialMT" w:eastAsia="Times New Roman" w:hAnsi="ArialMT" w:cs="ArialMT"/>
          <w:color w:val="auto"/>
          <w:sz w:val="20"/>
          <w:szCs w:val="20"/>
          <w:lang w:val="es-UY"/>
        </w:rPr>
        <w:t>.</w:t>
      </w:r>
    </w:p>
    <w:p w:rsidR="002A17FE" w:rsidRDefault="002A17FE" w:rsidP="0058642C">
      <w:pPr>
        <w:autoSpaceDE w:val="0"/>
        <w:autoSpaceDN w:val="0"/>
        <w:adjustRightInd w:val="0"/>
        <w:spacing w:line="240" w:lineRule="auto"/>
        <w:rPr>
          <w:rFonts w:ascii="ArialMT" w:eastAsia="Times New Roman" w:hAnsi="ArialMT" w:cs="ArialMT"/>
          <w:color w:val="auto"/>
          <w:sz w:val="20"/>
          <w:szCs w:val="20"/>
          <w:lang w:val="es-UY"/>
        </w:rPr>
      </w:pPr>
      <w:r>
        <w:rPr>
          <w:rFonts w:ascii="ArialMT" w:eastAsia="Times New Roman" w:hAnsi="ArialMT" w:cs="ArialMT"/>
          <w:color w:val="auto"/>
          <w:sz w:val="20"/>
          <w:szCs w:val="20"/>
          <w:lang w:val="es-UY"/>
        </w:rPr>
        <w:t xml:space="preserve">Utilizando esta dirección los </w:t>
      </w:r>
      <w:proofErr w:type="spellStart"/>
      <w:r>
        <w:rPr>
          <w:rFonts w:ascii="ArialMT" w:eastAsia="Times New Roman" w:hAnsi="ArialMT" w:cs="ArialMT"/>
          <w:color w:val="auto"/>
          <w:sz w:val="20"/>
          <w:szCs w:val="20"/>
          <w:lang w:val="es-UY"/>
        </w:rPr>
        <w:t>routers</w:t>
      </w:r>
      <w:proofErr w:type="spellEnd"/>
      <w:r>
        <w:rPr>
          <w:rFonts w:ascii="ArialMT" w:eastAsia="Times New Roman" w:hAnsi="ArialMT" w:cs="ArialMT"/>
          <w:color w:val="auto"/>
          <w:sz w:val="20"/>
          <w:szCs w:val="20"/>
          <w:lang w:val="es-UY"/>
        </w:rPr>
        <w:t xml:space="preserve"> </w:t>
      </w:r>
      <w:proofErr w:type="spellStart"/>
      <w:r>
        <w:rPr>
          <w:rFonts w:ascii="ArialMT" w:eastAsia="Times New Roman" w:hAnsi="ArialMT" w:cs="ArialMT"/>
          <w:color w:val="auto"/>
          <w:sz w:val="20"/>
          <w:szCs w:val="20"/>
          <w:lang w:val="es-UY"/>
        </w:rPr>
        <w:t>Rip</w:t>
      </w:r>
      <w:proofErr w:type="spellEnd"/>
      <w:r>
        <w:rPr>
          <w:rFonts w:ascii="ArialMT" w:eastAsia="Times New Roman" w:hAnsi="ArialMT" w:cs="ArialMT"/>
          <w:color w:val="auto"/>
          <w:sz w:val="20"/>
          <w:szCs w:val="20"/>
          <w:lang w:val="es-UY"/>
        </w:rPr>
        <w:t xml:space="preserve"> puede coexistir con los </w:t>
      </w:r>
      <w:proofErr w:type="spellStart"/>
      <w:r>
        <w:rPr>
          <w:rFonts w:ascii="ArialMT" w:eastAsia="Times New Roman" w:hAnsi="ArialMT" w:cs="ArialMT"/>
          <w:color w:val="auto"/>
          <w:sz w:val="20"/>
          <w:szCs w:val="20"/>
          <w:lang w:val="es-UY"/>
        </w:rPr>
        <w:t>routers</w:t>
      </w:r>
      <w:proofErr w:type="spellEnd"/>
      <w:r>
        <w:rPr>
          <w:rFonts w:ascii="ArialMT" w:eastAsia="Times New Roman" w:hAnsi="ArialMT" w:cs="ArialMT"/>
          <w:color w:val="auto"/>
          <w:sz w:val="20"/>
          <w:szCs w:val="20"/>
          <w:lang w:val="es-UY"/>
        </w:rPr>
        <w:t xml:space="preserve"> que no son </w:t>
      </w:r>
      <w:proofErr w:type="spellStart"/>
      <w:r>
        <w:rPr>
          <w:rFonts w:ascii="ArialMT" w:eastAsia="Times New Roman" w:hAnsi="ArialMT" w:cs="ArialMT"/>
          <w:color w:val="auto"/>
          <w:sz w:val="20"/>
          <w:szCs w:val="20"/>
          <w:lang w:val="es-UY"/>
        </w:rPr>
        <w:t>Rip</w:t>
      </w:r>
      <w:proofErr w:type="spellEnd"/>
      <w:r>
        <w:rPr>
          <w:rFonts w:ascii="ArialMT" w:eastAsia="Times New Roman" w:hAnsi="ArialMT" w:cs="ArialMT"/>
          <w:color w:val="auto"/>
          <w:sz w:val="20"/>
          <w:szCs w:val="20"/>
          <w:lang w:val="es-UY"/>
        </w:rPr>
        <w:t xml:space="preserve"> puesto que estarían asociados a otra </w:t>
      </w:r>
      <w:proofErr w:type="spellStart"/>
      <w:r>
        <w:rPr>
          <w:rFonts w:ascii="ArialMT" w:eastAsia="Times New Roman" w:hAnsi="ArialMT" w:cs="ArialMT"/>
          <w:color w:val="auto"/>
          <w:sz w:val="20"/>
          <w:szCs w:val="20"/>
          <w:lang w:val="es-UY"/>
        </w:rPr>
        <w:t>Multicast</w:t>
      </w:r>
      <w:proofErr w:type="spellEnd"/>
      <w:r>
        <w:rPr>
          <w:rFonts w:ascii="ArialMT" w:eastAsia="Times New Roman" w:hAnsi="ArialMT" w:cs="ArialMT"/>
          <w:color w:val="auto"/>
          <w:sz w:val="20"/>
          <w:szCs w:val="20"/>
          <w:lang w:val="es-UY"/>
        </w:rPr>
        <w:t>.</w:t>
      </w:r>
    </w:p>
    <w:p w:rsidR="000E0707" w:rsidRPr="00471D19" w:rsidRDefault="000E0707" w:rsidP="000E0707">
      <w:pPr>
        <w:autoSpaceDE w:val="0"/>
        <w:autoSpaceDN w:val="0"/>
        <w:adjustRightInd w:val="0"/>
        <w:spacing w:line="240" w:lineRule="auto"/>
        <w:ind w:left="720"/>
        <w:rPr>
          <w:rFonts w:ascii="ArialMT" w:eastAsia="Times New Roman" w:hAnsi="ArialMT" w:cs="ArialMT"/>
          <w:color w:val="auto"/>
          <w:sz w:val="20"/>
          <w:szCs w:val="20"/>
          <w:lang w:val="es-UY"/>
        </w:rPr>
      </w:pPr>
    </w:p>
    <w:p w:rsidR="00471D19" w:rsidRPr="00471D19" w:rsidRDefault="00471D19" w:rsidP="00471D19">
      <w:pPr>
        <w:autoSpaceDE w:val="0"/>
        <w:autoSpaceDN w:val="0"/>
        <w:adjustRightInd w:val="0"/>
        <w:spacing w:line="240" w:lineRule="auto"/>
        <w:rPr>
          <w:rFonts w:ascii="ArialMT" w:eastAsia="Times New Roman" w:hAnsi="ArialMT" w:cs="ArialMT"/>
          <w:color w:val="auto"/>
          <w:sz w:val="20"/>
          <w:szCs w:val="20"/>
          <w:lang w:val="es-UY"/>
        </w:rPr>
      </w:pPr>
      <w:r w:rsidRPr="00471D19">
        <w:rPr>
          <w:rFonts w:ascii="TimesNewRomanPSMT" w:eastAsia="Times New Roman" w:hAnsi="TimesNewRomanPSMT" w:cs="TimesNewRomanPSMT"/>
          <w:color w:val="auto"/>
          <w:lang w:val="es-UY"/>
        </w:rPr>
        <w:t xml:space="preserve">3. </w:t>
      </w:r>
      <w:r w:rsidRPr="00471D19">
        <w:rPr>
          <w:rFonts w:ascii="ArialMT" w:eastAsia="Times New Roman" w:hAnsi="ArialMT" w:cs="ArialMT"/>
          <w:color w:val="auto"/>
          <w:sz w:val="20"/>
          <w:szCs w:val="20"/>
          <w:lang w:val="es-UY"/>
        </w:rPr>
        <w:t xml:space="preserve">¿Cuál es el </w:t>
      </w:r>
      <w:proofErr w:type="spellStart"/>
      <w:r w:rsidRPr="00471D19">
        <w:rPr>
          <w:rFonts w:ascii="Arial-ItalicMT" w:eastAsia="Arial-ItalicMT" w:hAnsi="ArialMT" w:cs="Arial-ItalicMT"/>
          <w:i/>
          <w:iCs/>
          <w:color w:val="auto"/>
          <w:sz w:val="20"/>
          <w:szCs w:val="20"/>
          <w:lang w:val="es-UY"/>
        </w:rPr>
        <w:t>Next</w:t>
      </w:r>
      <w:proofErr w:type="spellEnd"/>
      <w:r w:rsidRPr="00471D19">
        <w:rPr>
          <w:rFonts w:ascii="Arial-ItalicMT" w:eastAsia="Arial-ItalicMT" w:hAnsi="ArialMT" w:cs="Arial-ItalicMT"/>
          <w:i/>
          <w:iCs/>
          <w:color w:val="auto"/>
          <w:sz w:val="20"/>
          <w:szCs w:val="20"/>
          <w:lang w:val="es-UY"/>
        </w:rPr>
        <w:t xml:space="preserve"> Hop </w:t>
      </w:r>
      <w:r w:rsidRPr="00471D19">
        <w:rPr>
          <w:rFonts w:ascii="ArialMT" w:eastAsia="Times New Roman" w:hAnsi="ArialMT" w:cs="ArialMT"/>
          <w:color w:val="auto"/>
          <w:sz w:val="20"/>
          <w:szCs w:val="20"/>
          <w:lang w:val="es-UY"/>
        </w:rPr>
        <w:t xml:space="preserve">especificado en las entradas de un comando </w:t>
      </w:r>
      <w:r w:rsidRPr="00471D19">
        <w:rPr>
          <w:rFonts w:ascii="Arial-ItalicMT" w:eastAsia="Arial-ItalicMT" w:hAnsi="ArialMT" w:cs="Arial-ItalicMT"/>
          <w:i/>
          <w:iCs/>
          <w:color w:val="auto"/>
          <w:sz w:val="20"/>
          <w:szCs w:val="20"/>
          <w:lang w:val="es-UY"/>
        </w:rPr>
        <w:t>Response</w:t>
      </w:r>
      <w:r w:rsidRPr="00471D19">
        <w:rPr>
          <w:rFonts w:ascii="ArialMT" w:eastAsia="Times New Roman" w:hAnsi="ArialMT" w:cs="ArialMT"/>
          <w:color w:val="auto"/>
          <w:sz w:val="20"/>
          <w:szCs w:val="20"/>
          <w:lang w:val="es-UY"/>
        </w:rPr>
        <w:t xml:space="preserve">? </w:t>
      </w:r>
      <w:proofErr w:type="gramStart"/>
      <w:r w:rsidRPr="00471D19">
        <w:rPr>
          <w:rFonts w:ascii="ArialMT" w:eastAsia="Times New Roman" w:hAnsi="ArialMT" w:cs="ArialMT"/>
          <w:color w:val="auto"/>
          <w:sz w:val="20"/>
          <w:szCs w:val="20"/>
          <w:lang w:val="es-UY"/>
        </w:rPr>
        <w:t>¿</w:t>
      </w:r>
      <w:proofErr w:type="gramEnd"/>
      <w:r w:rsidRPr="00471D19">
        <w:rPr>
          <w:rFonts w:ascii="ArialMT" w:eastAsia="Times New Roman" w:hAnsi="ArialMT" w:cs="ArialMT"/>
          <w:color w:val="auto"/>
          <w:sz w:val="20"/>
          <w:szCs w:val="20"/>
          <w:lang w:val="es-UY"/>
        </w:rPr>
        <w:t>Por</w:t>
      </w:r>
    </w:p>
    <w:p w:rsidR="00471D19" w:rsidRDefault="00471D19" w:rsidP="00471D19">
      <w:pPr>
        <w:autoSpaceDE w:val="0"/>
        <w:autoSpaceDN w:val="0"/>
        <w:adjustRightInd w:val="0"/>
        <w:spacing w:line="240" w:lineRule="auto"/>
        <w:rPr>
          <w:rFonts w:ascii="ArialMT" w:eastAsia="Times New Roman" w:hAnsi="ArialMT" w:cs="ArialMT"/>
          <w:color w:val="auto"/>
          <w:sz w:val="20"/>
          <w:szCs w:val="20"/>
          <w:lang w:val="es-UY"/>
        </w:rPr>
      </w:pPr>
      <w:proofErr w:type="gramStart"/>
      <w:r w:rsidRPr="00471D19">
        <w:rPr>
          <w:rFonts w:ascii="ArialMT" w:eastAsia="Times New Roman" w:hAnsi="ArialMT" w:cs="ArialMT"/>
          <w:color w:val="auto"/>
          <w:sz w:val="20"/>
          <w:szCs w:val="20"/>
          <w:lang w:val="es-UY"/>
        </w:rPr>
        <w:t>qué</w:t>
      </w:r>
      <w:proofErr w:type="gramEnd"/>
      <w:r w:rsidRPr="00471D19">
        <w:rPr>
          <w:rFonts w:ascii="ArialMT" w:eastAsia="Times New Roman" w:hAnsi="ArialMT" w:cs="ArialMT"/>
          <w:color w:val="auto"/>
          <w:sz w:val="20"/>
          <w:szCs w:val="20"/>
          <w:lang w:val="es-UY"/>
        </w:rPr>
        <w:t>?</w:t>
      </w:r>
    </w:p>
    <w:p w:rsidR="000E0707" w:rsidRDefault="000E0707" w:rsidP="00471D19">
      <w:pPr>
        <w:autoSpaceDE w:val="0"/>
        <w:autoSpaceDN w:val="0"/>
        <w:adjustRightInd w:val="0"/>
        <w:spacing w:line="240" w:lineRule="auto"/>
        <w:rPr>
          <w:rFonts w:ascii="ArialMT" w:eastAsia="Times New Roman" w:hAnsi="ArialMT" w:cs="ArialMT"/>
          <w:color w:val="auto"/>
          <w:sz w:val="20"/>
          <w:szCs w:val="20"/>
          <w:lang w:val="es-UY"/>
        </w:rPr>
      </w:pPr>
    </w:p>
    <w:p w:rsidR="00675E8B" w:rsidRDefault="00675E8B" w:rsidP="00675E8B">
      <w:pPr>
        <w:autoSpaceDE w:val="0"/>
        <w:autoSpaceDN w:val="0"/>
        <w:adjustRightInd w:val="0"/>
        <w:spacing w:line="240" w:lineRule="auto"/>
        <w:rPr>
          <w:rFonts w:ascii="ArialMT" w:eastAsia="Times New Roman" w:hAnsi="ArialMT" w:cs="ArialMT"/>
          <w:color w:val="auto"/>
          <w:sz w:val="20"/>
          <w:szCs w:val="20"/>
          <w:lang w:val="es-UY"/>
        </w:rPr>
      </w:pPr>
      <w:r w:rsidRPr="00675E8B">
        <w:rPr>
          <w:rFonts w:ascii="ArialMT" w:eastAsia="Times New Roman" w:hAnsi="ArialMT" w:cs="ArialMT"/>
          <w:color w:val="auto"/>
          <w:sz w:val="20"/>
          <w:szCs w:val="20"/>
          <w:lang w:val="es-UY"/>
        </w:rPr>
        <w:t xml:space="preserve">El </w:t>
      </w:r>
      <w:proofErr w:type="spellStart"/>
      <w:r w:rsidRPr="00675E8B">
        <w:rPr>
          <w:rFonts w:ascii="ArialMT" w:eastAsia="Times New Roman" w:hAnsi="ArialMT" w:cs="ArialMT"/>
          <w:color w:val="auto"/>
          <w:sz w:val="20"/>
          <w:szCs w:val="20"/>
          <w:lang w:val="es-UY"/>
        </w:rPr>
        <w:t>Next</w:t>
      </w:r>
      <w:proofErr w:type="spellEnd"/>
      <w:r w:rsidRPr="00675E8B">
        <w:rPr>
          <w:rFonts w:ascii="ArialMT" w:eastAsia="Times New Roman" w:hAnsi="ArialMT" w:cs="ArialMT"/>
          <w:color w:val="auto"/>
          <w:sz w:val="20"/>
          <w:szCs w:val="20"/>
          <w:lang w:val="es-UY"/>
        </w:rPr>
        <w:t xml:space="preserve"> Hop especificado en las entradas de un</w:t>
      </w:r>
      <w:r>
        <w:rPr>
          <w:rFonts w:ascii="ArialMT" w:eastAsia="Times New Roman" w:hAnsi="ArialMT" w:cs="ArialMT"/>
          <w:color w:val="auto"/>
          <w:sz w:val="20"/>
          <w:szCs w:val="20"/>
          <w:lang w:val="es-UY"/>
        </w:rPr>
        <w:t xml:space="preserve"> comando</w:t>
      </w:r>
      <w:r w:rsidRPr="00675E8B">
        <w:rPr>
          <w:rFonts w:ascii="ArialMT" w:eastAsia="Times New Roman" w:hAnsi="ArialMT" w:cs="ArialMT"/>
          <w:color w:val="auto"/>
          <w:sz w:val="20"/>
          <w:szCs w:val="20"/>
          <w:lang w:val="es-UY"/>
        </w:rPr>
        <w:t xml:space="preserve"> Response es 0.0.0.0. </w:t>
      </w:r>
    </w:p>
    <w:p w:rsidR="00675E8B" w:rsidRDefault="005E7536" w:rsidP="00675E8B">
      <w:pPr>
        <w:autoSpaceDE w:val="0"/>
        <w:autoSpaceDN w:val="0"/>
        <w:adjustRightInd w:val="0"/>
        <w:spacing w:line="240" w:lineRule="auto"/>
        <w:rPr>
          <w:rFonts w:ascii="ArialMT" w:eastAsia="Times New Roman" w:hAnsi="ArialMT" w:cs="ArialMT"/>
          <w:color w:val="auto"/>
          <w:sz w:val="20"/>
          <w:szCs w:val="20"/>
          <w:lang w:val="es-UY"/>
        </w:rPr>
      </w:pPr>
      <w:r>
        <w:rPr>
          <w:rFonts w:ascii="ArialMT" w:eastAsia="Times New Roman" w:hAnsi="ArialMT" w:cs="ArialMT"/>
          <w:color w:val="auto"/>
          <w:sz w:val="20"/>
          <w:szCs w:val="20"/>
          <w:lang w:val="es-UY"/>
        </w:rPr>
        <w:t xml:space="preserve">Esto es porque está indicando que el ruteo lo efectúa el </w:t>
      </w:r>
      <w:proofErr w:type="spellStart"/>
      <w:r>
        <w:rPr>
          <w:rFonts w:ascii="ArialMT" w:eastAsia="Times New Roman" w:hAnsi="ArialMT" w:cs="ArialMT"/>
          <w:color w:val="auto"/>
          <w:sz w:val="20"/>
          <w:szCs w:val="20"/>
          <w:lang w:val="es-UY"/>
        </w:rPr>
        <w:t>router</w:t>
      </w:r>
      <w:proofErr w:type="spellEnd"/>
      <w:r>
        <w:rPr>
          <w:rFonts w:ascii="ArialMT" w:eastAsia="Times New Roman" w:hAnsi="ArialMT" w:cs="ArialMT"/>
          <w:color w:val="auto"/>
          <w:sz w:val="20"/>
          <w:szCs w:val="20"/>
          <w:lang w:val="es-UY"/>
        </w:rPr>
        <w:t xml:space="preserve"> en cuestión y no a través de la subred lógica indicada.</w:t>
      </w:r>
    </w:p>
    <w:p w:rsidR="000E0707" w:rsidRPr="00471D19" w:rsidRDefault="000E0707" w:rsidP="00471D19">
      <w:pPr>
        <w:autoSpaceDE w:val="0"/>
        <w:autoSpaceDN w:val="0"/>
        <w:adjustRightInd w:val="0"/>
        <w:spacing w:line="240" w:lineRule="auto"/>
        <w:rPr>
          <w:rFonts w:ascii="ArialMT" w:eastAsia="Times New Roman" w:hAnsi="ArialMT" w:cs="ArialMT"/>
          <w:color w:val="auto"/>
          <w:sz w:val="20"/>
          <w:szCs w:val="20"/>
          <w:lang w:val="es-UY"/>
        </w:rPr>
      </w:pPr>
    </w:p>
    <w:p w:rsidR="00471D19" w:rsidRPr="00471D19" w:rsidRDefault="00471D19" w:rsidP="00471D19">
      <w:pPr>
        <w:autoSpaceDE w:val="0"/>
        <w:autoSpaceDN w:val="0"/>
        <w:adjustRightInd w:val="0"/>
        <w:spacing w:line="240" w:lineRule="auto"/>
        <w:rPr>
          <w:rFonts w:ascii="ArialMT" w:eastAsia="Times New Roman" w:hAnsi="ArialMT" w:cs="ArialMT"/>
          <w:color w:val="auto"/>
          <w:sz w:val="20"/>
          <w:szCs w:val="20"/>
          <w:lang w:val="es-UY"/>
        </w:rPr>
      </w:pPr>
      <w:r w:rsidRPr="00471D19">
        <w:rPr>
          <w:rFonts w:ascii="TimesNewRomanPSMT" w:eastAsia="Times New Roman" w:hAnsi="TimesNewRomanPSMT" w:cs="TimesNewRomanPSMT"/>
          <w:color w:val="auto"/>
          <w:lang w:val="es-UY"/>
        </w:rPr>
        <w:t xml:space="preserve">4. </w:t>
      </w:r>
      <w:r w:rsidRPr="00471D19">
        <w:rPr>
          <w:rFonts w:ascii="ArialMT" w:eastAsia="Times New Roman" w:hAnsi="ArialMT" w:cs="ArialMT"/>
          <w:color w:val="auto"/>
          <w:sz w:val="20"/>
          <w:szCs w:val="20"/>
          <w:lang w:val="es-UY"/>
        </w:rPr>
        <w:t>Especifique cómo visualizar la información de mensajería de RIP utilizando la utilidad</w:t>
      </w:r>
    </w:p>
    <w:p w:rsidR="00471D19" w:rsidRPr="00471D19" w:rsidRDefault="00471D19" w:rsidP="00471D19">
      <w:pPr>
        <w:autoSpaceDE w:val="0"/>
        <w:autoSpaceDN w:val="0"/>
        <w:adjustRightInd w:val="0"/>
        <w:spacing w:line="240" w:lineRule="auto"/>
        <w:rPr>
          <w:rFonts w:ascii="ArialMT" w:eastAsia="Times New Roman" w:hAnsi="ArialMT" w:cs="ArialMT"/>
          <w:color w:val="auto"/>
          <w:sz w:val="20"/>
          <w:szCs w:val="20"/>
          <w:lang w:val="es-UY"/>
        </w:rPr>
      </w:pPr>
      <w:proofErr w:type="spellStart"/>
      <w:proofErr w:type="gramStart"/>
      <w:r w:rsidRPr="00471D19">
        <w:rPr>
          <w:rFonts w:ascii="CourierNewPSMT" w:eastAsia="Times New Roman" w:hAnsi="CourierNewPSMT" w:cs="CourierNewPSMT"/>
          <w:color w:val="auto"/>
          <w:sz w:val="20"/>
          <w:szCs w:val="20"/>
          <w:lang w:val="es-UY"/>
        </w:rPr>
        <w:t>debug</w:t>
      </w:r>
      <w:proofErr w:type="spellEnd"/>
      <w:proofErr w:type="gramEnd"/>
      <w:r w:rsidRPr="00471D19">
        <w:rPr>
          <w:rFonts w:ascii="CourierNewPSMT" w:eastAsia="Times New Roman" w:hAnsi="CourierNewPSMT" w:cs="CourierNewPSMT"/>
          <w:color w:val="auto"/>
          <w:sz w:val="20"/>
          <w:szCs w:val="20"/>
          <w:lang w:val="es-UY"/>
        </w:rPr>
        <w:t xml:space="preserve"> </w:t>
      </w:r>
      <w:r w:rsidRPr="00471D19">
        <w:rPr>
          <w:rFonts w:ascii="ArialMT" w:eastAsia="Times New Roman" w:hAnsi="ArialMT" w:cs="ArialMT"/>
          <w:color w:val="auto"/>
          <w:sz w:val="20"/>
          <w:szCs w:val="20"/>
          <w:lang w:val="es-UY"/>
        </w:rPr>
        <w:t xml:space="preserve">del demonio </w:t>
      </w:r>
      <w:proofErr w:type="spellStart"/>
      <w:r w:rsidRPr="00471D19">
        <w:rPr>
          <w:rFonts w:ascii="CourierNewPSMT" w:eastAsia="Times New Roman" w:hAnsi="CourierNewPSMT" w:cs="CourierNewPSMT"/>
          <w:color w:val="auto"/>
          <w:sz w:val="20"/>
          <w:szCs w:val="20"/>
          <w:lang w:val="es-UY"/>
        </w:rPr>
        <w:t>ripd</w:t>
      </w:r>
      <w:proofErr w:type="spellEnd"/>
      <w:r w:rsidRPr="00471D19">
        <w:rPr>
          <w:rFonts w:ascii="ArialMT" w:eastAsia="Times New Roman" w:hAnsi="ArialMT" w:cs="ArialMT"/>
          <w:color w:val="auto"/>
          <w:sz w:val="20"/>
          <w:szCs w:val="20"/>
          <w:lang w:val="es-UY"/>
        </w:rPr>
        <w:t xml:space="preserve">. Implemente el </w:t>
      </w:r>
      <w:proofErr w:type="spellStart"/>
      <w:r w:rsidRPr="00471D19">
        <w:rPr>
          <w:rFonts w:ascii="CourierNewPSMT" w:eastAsia="Times New Roman" w:hAnsi="CourierNewPSMT" w:cs="CourierNewPSMT"/>
          <w:color w:val="auto"/>
          <w:sz w:val="20"/>
          <w:szCs w:val="20"/>
          <w:lang w:val="es-UY"/>
        </w:rPr>
        <w:t>debug</w:t>
      </w:r>
      <w:proofErr w:type="spellEnd"/>
      <w:r w:rsidRPr="00471D19">
        <w:rPr>
          <w:rFonts w:ascii="CourierNewPSMT" w:eastAsia="Times New Roman" w:hAnsi="CourierNewPSMT" w:cs="CourierNewPSMT"/>
          <w:color w:val="auto"/>
          <w:sz w:val="20"/>
          <w:szCs w:val="20"/>
          <w:lang w:val="es-UY"/>
        </w:rPr>
        <w:t xml:space="preserve"> </w:t>
      </w:r>
      <w:r w:rsidRPr="00471D19">
        <w:rPr>
          <w:rFonts w:ascii="ArialMT" w:eastAsia="Times New Roman" w:hAnsi="ArialMT" w:cs="ArialMT"/>
          <w:color w:val="auto"/>
          <w:sz w:val="20"/>
          <w:szCs w:val="20"/>
          <w:lang w:val="es-UY"/>
        </w:rPr>
        <w:t xml:space="preserve">en </w:t>
      </w:r>
      <w:r w:rsidRPr="00471D19">
        <w:rPr>
          <w:rFonts w:ascii="Arial-BoldMT" w:eastAsia="Times New Roman" w:hAnsi="Arial-BoldMT" w:cs="Arial-BoldMT"/>
          <w:b/>
          <w:bCs/>
          <w:color w:val="auto"/>
          <w:sz w:val="20"/>
          <w:szCs w:val="20"/>
          <w:lang w:val="es-UY"/>
        </w:rPr>
        <w:t xml:space="preserve">r1 </w:t>
      </w:r>
      <w:r w:rsidRPr="00471D19">
        <w:rPr>
          <w:rFonts w:ascii="ArialMT" w:eastAsia="Times New Roman" w:hAnsi="ArialMT" w:cs="ArialMT"/>
          <w:color w:val="auto"/>
          <w:sz w:val="20"/>
          <w:szCs w:val="20"/>
          <w:lang w:val="es-UY"/>
        </w:rPr>
        <w:t>y capture los mensajes en el</w:t>
      </w:r>
    </w:p>
    <w:p w:rsidR="00471D19" w:rsidRDefault="00471D19" w:rsidP="00471D19">
      <w:pPr>
        <w:autoSpaceDE w:val="0"/>
        <w:autoSpaceDN w:val="0"/>
        <w:adjustRightInd w:val="0"/>
        <w:spacing w:line="240" w:lineRule="auto"/>
        <w:rPr>
          <w:rFonts w:ascii="ArialMT" w:eastAsia="Times New Roman" w:hAnsi="ArialMT" w:cs="ArialMT"/>
          <w:color w:val="auto"/>
          <w:sz w:val="20"/>
          <w:szCs w:val="20"/>
          <w:lang w:val="en-US"/>
        </w:rPr>
      </w:pPr>
      <w:proofErr w:type="spellStart"/>
      <w:proofErr w:type="gramStart"/>
      <w:r>
        <w:rPr>
          <w:rFonts w:ascii="ArialMT" w:eastAsia="Times New Roman" w:hAnsi="ArialMT" w:cs="ArialMT"/>
          <w:color w:val="auto"/>
          <w:sz w:val="20"/>
          <w:szCs w:val="20"/>
          <w:lang w:val="en-US"/>
        </w:rPr>
        <w:t>archivo</w:t>
      </w:r>
      <w:proofErr w:type="spellEnd"/>
      <w:proofErr w:type="gramEnd"/>
      <w:r>
        <w:rPr>
          <w:rFonts w:ascii="ArialMT" w:eastAsia="Times New Roman" w:hAnsi="ArialMT" w:cs="ArialMT"/>
          <w:color w:val="auto"/>
          <w:sz w:val="20"/>
          <w:szCs w:val="20"/>
          <w:lang w:val="en-US"/>
        </w:rPr>
        <w:t xml:space="preserve"> </w:t>
      </w:r>
      <w:r>
        <w:rPr>
          <w:rFonts w:ascii="CourierNewPSMT" w:eastAsia="Times New Roman" w:hAnsi="CourierNewPSMT" w:cs="CourierNewPSMT"/>
          <w:color w:val="auto"/>
          <w:sz w:val="20"/>
          <w:szCs w:val="20"/>
          <w:lang w:val="en-US"/>
        </w:rPr>
        <w:t>/</w:t>
      </w:r>
      <w:proofErr w:type="spellStart"/>
      <w:r>
        <w:rPr>
          <w:rFonts w:ascii="CourierNewPSMT" w:eastAsia="Times New Roman" w:hAnsi="CourierNewPSMT" w:cs="CourierNewPSMT"/>
          <w:color w:val="auto"/>
          <w:sz w:val="20"/>
          <w:szCs w:val="20"/>
          <w:lang w:val="en-US"/>
        </w:rPr>
        <w:t>hosthome</w:t>
      </w:r>
      <w:proofErr w:type="spellEnd"/>
      <w:r>
        <w:rPr>
          <w:rFonts w:ascii="CourierNewPSMT" w:eastAsia="Times New Roman" w:hAnsi="CourierNewPSMT" w:cs="CourierNewPSMT"/>
          <w:color w:val="auto"/>
          <w:sz w:val="20"/>
          <w:szCs w:val="20"/>
          <w:lang w:val="en-US"/>
        </w:rPr>
        <w:t>/ripd.log.r1.cap</w:t>
      </w:r>
      <w:r>
        <w:rPr>
          <w:rFonts w:ascii="ArialMT" w:eastAsia="Times New Roman" w:hAnsi="ArialMT" w:cs="ArialMT"/>
          <w:color w:val="auto"/>
          <w:sz w:val="20"/>
          <w:szCs w:val="20"/>
          <w:lang w:val="en-US"/>
        </w:rPr>
        <w:t>.</w:t>
      </w:r>
    </w:p>
    <w:p w:rsidR="00BE4552" w:rsidRDefault="00BE4552" w:rsidP="00471D19">
      <w:pPr>
        <w:autoSpaceDE w:val="0"/>
        <w:autoSpaceDN w:val="0"/>
        <w:adjustRightInd w:val="0"/>
        <w:spacing w:line="240" w:lineRule="auto"/>
        <w:rPr>
          <w:rFonts w:ascii="ArialMT" w:eastAsia="Times New Roman" w:hAnsi="ArialMT" w:cs="ArialMT"/>
          <w:color w:val="auto"/>
          <w:sz w:val="20"/>
          <w:szCs w:val="20"/>
          <w:lang w:val="en-US"/>
        </w:rPr>
      </w:pPr>
    </w:p>
    <w:p w:rsidR="00E34E51" w:rsidRDefault="0041160E" w:rsidP="00471D19">
      <w:pPr>
        <w:autoSpaceDE w:val="0"/>
        <w:autoSpaceDN w:val="0"/>
        <w:adjustRightInd w:val="0"/>
        <w:spacing w:line="240" w:lineRule="auto"/>
        <w:rPr>
          <w:rFonts w:ascii="ArialMT" w:eastAsia="Times New Roman" w:hAnsi="ArialMT" w:cs="ArialMT"/>
          <w:color w:val="auto"/>
          <w:sz w:val="20"/>
          <w:szCs w:val="20"/>
          <w:lang w:val="es-UY"/>
        </w:rPr>
      </w:pPr>
      <w:r w:rsidRPr="0041160E">
        <w:rPr>
          <w:rFonts w:ascii="ArialMT" w:eastAsia="Times New Roman" w:hAnsi="ArialMT" w:cs="ArialMT"/>
          <w:color w:val="auto"/>
          <w:sz w:val="20"/>
          <w:szCs w:val="20"/>
          <w:lang w:val="es-UY"/>
        </w:rPr>
        <w:t xml:space="preserve">Para visualizar la </w:t>
      </w:r>
      <w:r w:rsidR="00E34E51" w:rsidRPr="0041160E">
        <w:rPr>
          <w:rFonts w:ascii="ArialMT" w:eastAsia="Times New Roman" w:hAnsi="ArialMT" w:cs="ArialMT"/>
          <w:color w:val="auto"/>
          <w:sz w:val="20"/>
          <w:szCs w:val="20"/>
          <w:lang w:val="es-UY"/>
        </w:rPr>
        <w:t>información</w:t>
      </w:r>
      <w:r w:rsidRPr="0041160E">
        <w:rPr>
          <w:rFonts w:ascii="ArialMT" w:eastAsia="Times New Roman" w:hAnsi="ArialMT" w:cs="ArialMT"/>
          <w:color w:val="auto"/>
          <w:sz w:val="20"/>
          <w:szCs w:val="20"/>
          <w:lang w:val="es-UY"/>
        </w:rPr>
        <w:t xml:space="preserve"> de </w:t>
      </w:r>
      <w:r w:rsidR="00E34E51" w:rsidRPr="0041160E">
        <w:rPr>
          <w:rFonts w:ascii="ArialMT" w:eastAsia="Times New Roman" w:hAnsi="ArialMT" w:cs="ArialMT"/>
          <w:color w:val="auto"/>
          <w:sz w:val="20"/>
          <w:szCs w:val="20"/>
          <w:lang w:val="es-UY"/>
        </w:rPr>
        <w:t>mensajería</w:t>
      </w:r>
      <w:r w:rsidRPr="0041160E">
        <w:rPr>
          <w:rFonts w:ascii="ArialMT" w:eastAsia="Times New Roman" w:hAnsi="ArialMT" w:cs="ArialMT"/>
          <w:color w:val="auto"/>
          <w:sz w:val="20"/>
          <w:szCs w:val="20"/>
          <w:lang w:val="es-UY"/>
        </w:rPr>
        <w:t xml:space="preserve"> de RIP utilizando la utilidad </w:t>
      </w:r>
      <w:proofErr w:type="spellStart"/>
      <w:r w:rsidRPr="0041160E">
        <w:rPr>
          <w:rFonts w:ascii="ArialMT" w:eastAsia="Times New Roman" w:hAnsi="ArialMT" w:cs="ArialMT"/>
          <w:color w:val="auto"/>
          <w:sz w:val="20"/>
          <w:szCs w:val="20"/>
          <w:lang w:val="es-UY"/>
        </w:rPr>
        <w:t>debug</w:t>
      </w:r>
      <w:proofErr w:type="spellEnd"/>
      <w:r w:rsidRPr="0041160E">
        <w:rPr>
          <w:rFonts w:ascii="ArialMT" w:eastAsia="Times New Roman" w:hAnsi="ArialMT" w:cs="ArialMT"/>
          <w:color w:val="auto"/>
          <w:sz w:val="20"/>
          <w:szCs w:val="20"/>
          <w:lang w:val="es-UY"/>
        </w:rPr>
        <w:t xml:space="preserve"> </w:t>
      </w:r>
      <w:r w:rsidR="00E34E51">
        <w:rPr>
          <w:rFonts w:ascii="ArialMT" w:eastAsia="Times New Roman" w:hAnsi="ArialMT" w:cs="ArialMT"/>
          <w:color w:val="auto"/>
          <w:sz w:val="20"/>
          <w:szCs w:val="20"/>
          <w:lang w:val="es-UY"/>
        </w:rPr>
        <w:t xml:space="preserve"> tenemos dos maneras de hacerlo. La primera es modificando el archivo </w:t>
      </w:r>
      <w:proofErr w:type="spellStart"/>
      <w:r w:rsidR="00E34E51">
        <w:rPr>
          <w:rFonts w:ascii="ArialMT" w:eastAsia="Times New Roman" w:hAnsi="ArialMT" w:cs="ArialMT"/>
          <w:color w:val="auto"/>
          <w:sz w:val="20"/>
          <w:szCs w:val="20"/>
          <w:lang w:val="es-UY"/>
        </w:rPr>
        <w:t>ripd.conf</w:t>
      </w:r>
      <w:proofErr w:type="spellEnd"/>
      <w:r w:rsidR="00E34E51">
        <w:rPr>
          <w:rFonts w:ascii="ArialMT" w:eastAsia="Times New Roman" w:hAnsi="ArialMT" w:cs="ArialMT"/>
          <w:color w:val="auto"/>
          <w:sz w:val="20"/>
          <w:szCs w:val="20"/>
          <w:lang w:val="es-UY"/>
        </w:rPr>
        <w:t xml:space="preserve"> </w:t>
      </w:r>
      <w:r w:rsidR="00166A7A">
        <w:rPr>
          <w:rFonts w:ascii="ArialMT" w:eastAsia="Times New Roman" w:hAnsi="ArialMT" w:cs="ArialMT"/>
          <w:color w:val="auto"/>
          <w:sz w:val="20"/>
          <w:szCs w:val="20"/>
          <w:lang w:val="es-UY"/>
        </w:rPr>
        <w:t xml:space="preserve">agregando las líneas </w:t>
      </w:r>
      <w:proofErr w:type="spellStart"/>
      <w:r w:rsidR="00166A7A">
        <w:rPr>
          <w:rFonts w:ascii="ArialMT" w:eastAsia="Times New Roman" w:hAnsi="ArialMT" w:cs="ArialMT"/>
          <w:color w:val="auto"/>
          <w:sz w:val="20"/>
          <w:szCs w:val="20"/>
          <w:lang w:val="es-UY"/>
        </w:rPr>
        <w:t>debug</w:t>
      </w:r>
      <w:proofErr w:type="spellEnd"/>
      <w:r w:rsidR="00166A7A">
        <w:rPr>
          <w:rFonts w:ascii="ArialMT" w:eastAsia="Times New Roman" w:hAnsi="ArialMT" w:cs="ArialMT"/>
          <w:color w:val="auto"/>
          <w:sz w:val="20"/>
          <w:szCs w:val="20"/>
          <w:lang w:val="es-UY"/>
        </w:rPr>
        <w:t xml:space="preserve"> </w:t>
      </w:r>
      <w:proofErr w:type="spellStart"/>
      <w:r w:rsidR="00166A7A">
        <w:rPr>
          <w:rFonts w:ascii="ArialMT" w:eastAsia="Times New Roman" w:hAnsi="ArialMT" w:cs="ArialMT"/>
          <w:color w:val="auto"/>
          <w:sz w:val="20"/>
          <w:szCs w:val="20"/>
          <w:lang w:val="es-UY"/>
        </w:rPr>
        <w:t>rip</w:t>
      </w:r>
      <w:proofErr w:type="spellEnd"/>
      <w:r w:rsidR="00166A7A">
        <w:rPr>
          <w:rFonts w:ascii="ArialMT" w:eastAsia="Times New Roman" w:hAnsi="ArialMT" w:cs="ArialMT"/>
          <w:color w:val="auto"/>
          <w:sz w:val="20"/>
          <w:szCs w:val="20"/>
          <w:lang w:val="es-UY"/>
        </w:rPr>
        <w:t xml:space="preserve"> </w:t>
      </w:r>
      <w:proofErr w:type="spellStart"/>
      <w:proofErr w:type="gramStart"/>
      <w:r w:rsidR="00166A7A">
        <w:rPr>
          <w:rFonts w:ascii="ArialMT" w:eastAsia="Times New Roman" w:hAnsi="ArialMT" w:cs="ArialMT"/>
          <w:color w:val="auto"/>
          <w:sz w:val="20"/>
          <w:szCs w:val="20"/>
          <w:lang w:val="es-UY"/>
        </w:rPr>
        <w:t>events</w:t>
      </w:r>
      <w:proofErr w:type="spellEnd"/>
      <w:r w:rsidR="00166A7A">
        <w:rPr>
          <w:rFonts w:ascii="ArialMT" w:eastAsia="Times New Roman" w:hAnsi="ArialMT" w:cs="ArialMT"/>
          <w:color w:val="auto"/>
          <w:sz w:val="20"/>
          <w:szCs w:val="20"/>
          <w:lang w:val="es-UY"/>
        </w:rPr>
        <w:t xml:space="preserve"> ,</w:t>
      </w:r>
      <w:proofErr w:type="gramEnd"/>
      <w:r w:rsidR="00166A7A">
        <w:rPr>
          <w:rFonts w:ascii="ArialMT" w:eastAsia="Times New Roman" w:hAnsi="ArialMT" w:cs="ArialMT"/>
          <w:color w:val="auto"/>
          <w:sz w:val="20"/>
          <w:szCs w:val="20"/>
          <w:lang w:val="es-UY"/>
        </w:rPr>
        <w:t xml:space="preserve"> </w:t>
      </w:r>
      <w:proofErr w:type="spellStart"/>
      <w:r w:rsidR="00166A7A">
        <w:rPr>
          <w:rFonts w:ascii="ArialMT" w:eastAsia="Times New Roman" w:hAnsi="ArialMT" w:cs="ArialMT"/>
          <w:color w:val="auto"/>
          <w:sz w:val="20"/>
          <w:szCs w:val="20"/>
          <w:lang w:val="es-UY"/>
        </w:rPr>
        <w:t>debug</w:t>
      </w:r>
      <w:proofErr w:type="spellEnd"/>
      <w:r w:rsidR="00166A7A">
        <w:rPr>
          <w:rFonts w:ascii="ArialMT" w:eastAsia="Times New Roman" w:hAnsi="ArialMT" w:cs="ArialMT"/>
          <w:color w:val="auto"/>
          <w:sz w:val="20"/>
          <w:szCs w:val="20"/>
          <w:lang w:val="es-UY"/>
        </w:rPr>
        <w:t xml:space="preserve"> </w:t>
      </w:r>
      <w:proofErr w:type="spellStart"/>
      <w:r w:rsidR="00166A7A">
        <w:rPr>
          <w:rFonts w:ascii="ArialMT" w:eastAsia="Times New Roman" w:hAnsi="ArialMT" w:cs="ArialMT"/>
          <w:color w:val="auto"/>
          <w:sz w:val="20"/>
          <w:szCs w:val="20"/>
          <w:lang w:val="es-UY"/>
        </w:rPr>
        <w:t>rip</w:t>
      </w:r>
      <w:proofErr w:type="spellEnd"/>
      <w:r w:rsidR="00166A7A">
        <w:rPr>
          <w:rFonts w:ascii="ArialMT" w:eastAsia="Times New Roman" w:hAnsi="ArialMT" w:cs="ArialMT"/>
          <w:color w:val="auto"/>
          <w:sz w:val="20"/>
          <w:szCs w:val="20"/>
          <w:lang w:val="es-UY"/>
        </w:rPr>
        <w:t xml:space="preserve"> </w:t>
      </w:r>
      <w:proofErr w:type="spellStart"/>
      <w:r w:rsidR="00166A7A">
        <w:rPr>
          <w:rFonts w:ascii="ArialMT" w:eastAsia="Times New Roman" w:hAnsi="ArialMT" w:cs="ArialMT"/>
          <w:color w:val="auto"/>
          <w:sz w:val="20"/>
          <w:szCs w:val="20"/>
          <w:lang w:val="es-UY"/>
        </w:rPr>
        <w:t>packet</w:t>
      </w:r>
      <w:proofErr w:type="spellEnd"/>
      <w:r w:rsidR="00166A7A">
        <w:rPr>
          <w:rFonts w:ascii="ArialMT" w:eastAsia="Times New Roman" w:hAnsi="ArialMT" w:cs="ArialMT"/>
          <w:color w:val="auto"/>
          <w:sz w:val="20"/>
          <w:szCs w:val="20"/>
          <w:lang w:val="es-UY"/>
        </w:rPr>
        <w:t xml:space="preserve"> y </w:t>
      </w:r>
      <w:proofErr w:type="spellStart"/>
      <w:r w:rsidR="00166A7A">
        <w:rPr>
          <w:rFonts w:ascii="ArialMT" w:eastAsia="Times New Roman" w:hAnsi="ArialMT" w:cs="ArialMT"/>
          <w:color w:val="auto"/>
          <w:sz w:val="20"/>
          <w:szCs w:val="20"/>
          <w:lang w:val="es-UY"/>
        </w:rPr>
        <w:t>debug</w:t>
      </w:r>
      <w:proofErr w:type="spellEnd"/>
      <w:r w:rsidR="00166A7A">
        <w:rPr>
          <w:rFonts w:ascii="ArialMT" w:eastAsia="Times New Roman" w:hAnsi="ArialMT" w:cs="ArialMT"/>
          <w:color w:val="auto"/>
          <w:sz w:val="20"/>
          <w:szCs w:val="20"/>
          <w:lang w:val="es-UY"/>
        </w:rPr>
        <w:t xml:space="preserve"> </w:t>
      </w:r>
      <w:proofErr w:type="spellStart"/>
      <w:r w:rsidR="00166A7A">
        <w:rPr>
          <w:rFonts w:ascii="ArialMT" w:eastAsia="Times New Roman" w:hAnsi="ArialMT" w:cs="ArialMT"/>
          <w:color w:val="auto"/>
          <w:sz w:val="20"/>
          <w:szCs w:val="20"/>
          <w:lang w:val="es-UY"/>
        </w:rPr>
        <w:t>rip</w:t>
      </w:r>
      <w:proofErr w:type="spellEnd"/>
      <w:r w:rsidR="00166A7A">
        <w:rPr>
          <w:rFonts w:ascii="ArialMT" w:eastAsia="Times New Roman" w:hAnsi="ArialMT" w:cs="ArialMT"/>
          <w:color w:val="auto"/>
          <w:sz w:val="20"/>
          <w:szCs w:val="20"/>
          <w:lang w:val="es-UY"/>
        </w:rPr>
        <w:t xml:space="preserve"> </w:t>
      </w:r>
      <w:proofErr w:type="spellStart"/>
      <w:r w:rsidR="00166A7A">
        <w:rPr>
          <w:rFonts w:ascii="ArialMT" w:eastAsia="Times New Roman" w:hAnsi="ArialMT" w:cs="ArialMT"/>
          <w:color w:val="auto"/>
          <w:sz w:val="20"/>
          <w:szCs w:val="20"/>
          <w:lang w:val="es-UY"/>
        </w:rPr>
        <w:t>zebra</w:t>
      </w:r>
      <w:proofErr w:type="spellEnd"/>
      <w:r w:rsidR="00166A7A">
        <w:rPr>
          <w:rFonts w:ascii="ArialMT" w:eastAsia="Times New Roman" w:hAnsi="ArialMT" w:cs="ArialMT"/>
          <w:color w:val="auto"/>
          <w:sz w:val="20"/>
          <w:szCs w:val="20"/>
          <w:lang w:val="es-UY"/>
        </w:rPr>
        <w:t xml:space="preserve"> y reiniciando el demonio para que </w:t>
      </w:r>
      <w:proofErr w:type="spellStart"/>
      <w:r w:rsidR="00166A7A">
        <w:rPr>
          <w:rFonts w:ascii="ArialMT" w:eastAsia="Times New Roman" w:hAnsi="ArialMT" w:cs="ArialMT"/>
          <w:color w:val="auto"/>
          <w:sz w:val="20"/>
          <w:szCs w:val="20"/>
          <w:lang w:val="es-UY"/>
        </w:rPr>
        <w:t>lso</w:t>
      </w:r>
      <w:proofErr w:type="spellEnd"/>
      <w:r w:rsidR="00166A7A">
        <w:rPr>
          <w:rFonts w:ascii="ArialMT" w:eastAsia="Times New Roman" w:hAnsi="ArialMT" w:cs="ArialMT"/>
          <w:color w:val="auto"/>
          <w:sz w:val="20"/>
          <w:szCs w:val="20"/>
          <w:lang w:val="es-UY"/>
        </w:rPr>
        <w:t xml:space="preserve"> cambios surjan efecto.</w:t>
      </w:r>
    </w:p>
    <w:p w:rsidR="00BC34D0" w:rsidRDefault="00166A7A" w:rsidP="00471D19">
      <w:pPr>
        <w:autoSpaceDE w:val="0"/>
        <w:autoSpaceDN w:val="0"/>
        <w:adjustRightInd w:val="0"/>
        <w:spacing w:line="240" w:lineRule="auto"/>
        <w:rPr>
          <w:rFonts w:ascii="ArialMT" w:eastAsia="Times New Roman" w:hAnsi="ArialMT" w:cs="ArialMT"/>
          <w:color w:val="auto"/>
          <w:sz w:val="20"/>
          <w:szCs w:val="20"/>
          <w:lang w:val="es-UY"/>
        </w:rPr>
      </w:pPr>
      <w:r>
        <w:rPr>
          <w:rFonts w:ascii="ArialMT" w:eastAsia="Times New Roman" w:hAnsi="ArialMT" w:cs="ArialMT"/>
          <w:color w:val="auto"/>
          <w:sz w:val="20"/>
          <w:szCs w:val="20"/>
          <w:lang w:val="es-UY"/>
        </w:rPr>
        <w:t>La segunda es conectándose por</w:t>
      </w:r>
      <w:r w:rsidR="0041160E" w:rsidRPr="0041160E">
        <w:rPr>
          <w:rFonts w:ascii="ArialMT" w:eastAsia="Times New Roman" w:hAnsi="ArialMT" w:cs="ArialMT"/>
          <w:color w:val="auto"/>
          <w:sz w:val="20"/>
          <w:szCs w:val="20"/>
          <w:lang w:val="es-UY"/>
        </w:rPr>
        <w:t xml:space="preserve"> telnet contra el demonio </w:t>
      </w:r>
      <w:proofErr w:type="spellStart"/>
      <w:r w:rsidR="00BC34D0">
        <w:rPr>
          <w:rFonts w:ascii="ArialMT" w:eastAsia="Times New Roman" w:hAnsi="ArialMT" w:cs="ArialMT"/>
          <w:color w:val="auto"/>
          <w:sz w:val="20"/>
          <w:szCs w:val="20"/>
          <w:lang w:val="es-UY"/>
        </w:rPr>
        <w:t>ripd</w:t>
      </w:r>
      <w:proofErr w:type="spellEnd"/>
      <w:r w:rsidR="00BC34D0">
        <w:rPr>
          <w:rFonts w:ascii="ArialMT" w:eastAsia="Times New Roman" w:hAnsi="ArialMT" w:cs="ArialMT"/>
          <w:color w:val="auto"/>
          <w:sz w:val="20"/>
          <w:szCs w:val="20"/>
          <w:lang w:val="es-UY"/>
        </w:rPr>
        <w:t>.</w:t>
      </w:r>
      <w:r w:rsidR="003A4433">
        <w:rPr>
          <w:rFonts w:ascii="ArialMT" w:eastAsia="Times New Roman" w:hAnsi="ArialMT" w:cs="ArialMT"/>
          <w:color w:val="auto"/>
          <w:sz w:val="20"/>
          <w:szCs w:val="20"/>
          <w:lang w:val="es-UY"/>
        </w:rPr>
        <w:t xml:space="preserve"> Esto es posible porque </w:t>
      </w:r>
      <w:proofErr w:type="spellStart"/>
      <w:r w:rsidR="003A4433">
        <w:rPr>
          <w:rFonts w:ascii="ArialMT" w:eastAsia="Times New Roman" w:hAnsi="ArialMT" w:cs="ArialMT"/>
          <w:color w:val="auto"/>
          <w:sz w:val="20"/>
          <w:szCs w:val="20"/>
          <w:lang w:val="es-UY"/>
        </w:rPr>
        <w:t>ripd</w:t>
      </w:r>
      <w:proofErr w:type="spellEnd"/>
      <w:r w:rsidR="003A4433">
        <w:rPr>
          <w:rFonts w:ascii="ArialMT" w:eastAsia="Times New Roman" w:hAnsi="ArialMT" w:cs="ArialMT"/>
          <w:color w:val="auto"/>
          <w:sz w:val="20"/>
          <w:szCs w:val="20"/>
          <w:lang w:val="es-UY"/>
        </w:rPr>
        <w:t xml:space="preserve"> es </w:t>
      </w:r>
      <w:r w:rsidR="003A4433" w:rsidRPr="003A4433">
        <w:rPr>
          <w:rFonts w:ascii="ArialMT" w:eastAsia="Times New Roman" w:hAnsi="ArialMT" w:cs="ArialMT"/>
          <w:color w:val="auto"/>
          <w:sz w:val="20"/>
          <w:szCs w:val="20"/>
          <w:lang w:val="es-UY"/>
        </w:rPr>
        <w:t xml:space="preserve">VTY </w:t>
      </w:r>
      <w:r w:rsidR="003A4433">
        <w:rPr>
          <w:rFonts w:ascii="ArialMT" w:eastAsia="Times New Roman" w:hAnsi="ArialMT" w:cs="ArialMT"/>
          <w:color w:val="auto"/>
          <w:sz w:val="20"/>
          <w:szCs w:val="20"/>
          <w:lang w:val="es-UY"/>
        </w:rPr>
        <w:t xml:space="preserve"> (</w:t>
      </w:r>
      <w:r w:rsidR="003A4433" w:rsidRPr="003A4433">
        <w:rPr>
          <w:rFonts w:ascii="ArialMT" w:eastAsia="Times New Roman" w:hAnsi="ArialMT" w:cs="ArialMT"/>
          <w:color w:val="auto"/>
          <w:sz w:val="20"/>
          <w:szCs w:val="20"/>
          <w:lang w:val="es-UY"/>
        </w:rPr>
        <w:t xml:space="preserve">Virtual </w:t>
      </w:r>
      <w:proofErr w:type="spellStart"/>
      <w:r w:rsidR="003A4433" w:rsidRPr="003A4433">
        <w:rPr>
          <w:rFonts w:ascii="ArialMT" w:eastAsia="Times New Roman" w:hAnsi="ArialMT" w:cs="ArialMT"/>
          <w:color w:val="auto"/>
          <w:sz w:val="20"/>
          <w:szCs w:val="20"/>
          <w:lang w:val="es-UY"/>
        </w:rPr>
        <w:t>TeletYpe</w:t>
      </w:r>
      <w:proofErr w:type="spellEnd"/>
      <w:r w:rsidR="003A4433" w:rsidRPr="003A4433">
        <w:rPr>
          <w:rFonts w:ascii="ArialMT" w:eastAsia="Times New Roman" w:hAnsi="ArialMT" w:cs="ArialMT"/>
          <w:color w:val="auto"/>
          <w:sz w:val="20"/>
          <w:szCs w:val="20"/>
          <w:lang w:val="es-UY"/>
        </w:rPr>
        <w:t xml:space="preserve"> interface</w:t>
      </w:r>
      <w:r w:rsidR="003A4433">
        <w:rPr>
          <w:rFonts w:ascii="ArialMT" w:eastAsia="Times New Roman" w:hAnsi="ArialMT" w:cs="ArialMT"/>
          <w:color w:val="auto"/>
          <w:sz w:val="20"/>
          <w:szCs w:val="20"/>
          <w:lang w:val="es-UY"/>
        </w:rPr>
        <w:t>)</w:t>
      </w:r>
      <w:r w:rsidR="003A4433" w:rsidRPr="003A4433">
        <w:rPr>
          <w:rFonts w:ascii="ArialMT" w:eastAsia="Times New Roman" w:hAnsi="ArialMT" w:cs="ArialMT"/>
          <w:color w:val="auto"/>
          <w:sz w:val="20"/>
          <w:szCs w:val="20"/>
          <w:lang w:val="es-UY"/>
        </w:rPr>
        <w:t>.</w:t>
      </w:r>
      <w:r w:rsidR="00BC34D0">
        <w:rPr>
          <w:rFonts w:ascii="ArialMT" w:eastAsia="Times New Roman" w:hAnsi="ArialMT" w:cs="ArialMT"/>
          <w:color w:val="auto"/>
          <w:sz w:val="20"/>
          <w:szCs w:val="20"/>
          <w:lang w:val="es-UY"/>
        </w:rPr>
        <w:t xml:space="preserve"> Utilizando los comandos de </w:t>
      </w:r>
      <w:proofErr w:type="spellStart"/>
      <w:r w:rsidR="00BC34D0">
        <w:rPr>
          <w:rFonts w:ascii="ArialMT" w:eastAsia="Times New Roman" w:hAnsi="ArialMT" w:cs="ArialMT"/>
          <w:color w:val="auto"/>
          <w:sz w:val="20"/>
          <w:szCs w:val="20"/>
          <w:lang w:val="es-UY"/>
        </w:rPr>
        <w:t>debug</w:t>
      </w:r>
      <w:proofErr w:type="spellEnd"/>
      <w:r w:rsidR="00BC34D0">
        <w:rPr>
          <w:rFonts w:ascii="ArialMT" w:eastAsia="Times New Roman" w:hAnsi="ArialMT" w:cs="ArialMT"/>
          <w:color w:val="auto"/>
          <w:sz w:val="20"/>
          <w:szCs w:val="20"/>
          <w:lang w:val="es-UY"/>
        </w:rPr>
        <w:t xml:space="preserve"> de </w:t>
      </w:r>
      <w:proofErr w:type="spellStart"/>
      <w:r w:rsidR="00BC34D0">
        <w:rPr>
          <w:rFonts w:ascii="ArialMT" w:eastAsia="Times New Roman" w:hAnsi="ArialMT" w:cs="ArialMT"/>
          <w:color w:val="auto"/>
          <w:sz w:val="20"/>
          <w:szCs w:val="20"/>
          <w:lang w:val="es-UY"/>
        </w:rPr>
        <w:t>ripd</w:t>
      </w:r>
      <w:proofErr w:type="spellEnd"/>
      <w:r w:rsidR="00BC34D0">
        <w:rPr>
          <w:rFonts w:ascii="ArialMT" w:eastAsia="Times New Roman" w:hAnsi="ArialMT" w:cs="ArialMT"/>
          <w:color w:val="auto"/>
          <w:sz w:val="20"/>
          <w:szCs w:val="20"/>
          <w:lang w:val="es-UY"/>
        </w:rPr>
        <w:t xml:space="preserve"> [</w:t>
      </w:r>
      <w:r w:rsidR="00BC34D0" w:rsidRPr="00BC34D0">
        <w:rPr>
          <w:rFonts w:ascii="ArialMT" w:eastAsia="Times New Roman" w:hAnsi="ArialMT" w:cs="ArialMT"/>
          <w:color w:val="auto"/>
          <w:sz w:val="20"/>
          <w:szCs w:val="20"/>
          <w:lang w:val="es-UY"/>
        </w:rPr>
        <w:t>http://pf.itd.nrl.navy.mil/ospf-manet/quagga.pdf</w:t>
      </w:r>
      <w:r w:rsidR="002D0D1A">
        <w:rPr>
          <w:rFonts w:ascii="ArialMT" w:eastAsia="Times New Roman" w:hAnsi="ArialMT" w:cs="ArialMT"/>
          <w:color w:val="auto"/>
          <w:sz w:val="20"/>
          <w:szCs w:val="20"/>
          <w:lang w:val="es-UY"/>
        </w:rPr>
        <w:t xml:space="preserve"> </w:t>
      </w:r>
      <w:proofErr w:type="spellStart"/>
      <w:r w:rsidR="002D0D1A">
        <w:rPr>
          <w:rFonts w:ascii="ArialMT" w:eastAsia="Times New Roman" w:hAnsi="ArialMT" w:cs="ArialMT"/>
          <w:color w:val="auto"/>
          <w:sz w:val="20"/>
          <w:szCs w:val="20"/>
          <w:lang w:val="es-UY"/>
        </w:rPr>
        <w:t>pag</w:t>
      </w:r>
      <w:proofErr w:type="spellEnd"/>
      <w:r w:rsidR="002D0D1A">
        <w:rPr>
          <w:rFonts w:ascii="ArialMT" w:eastAsia="Times New Roman" w:hAnsi="ArialMT" w:cs="ArialMT"/>
          <w:color w:val="auto"/>
          <w:sz w:val="20"/>
          <w:szCs w:val="20"/>
          <w:lang w:val="es-UY"/>
        </w:rPr>
        <w:t xml:space="preserve"> 31</w:t>
      </w:r>
      <w:r w:rsidR="00BC34D0">
        <w:rPr>
          <w:rFonts w:ascii="ArialMT" w:eastAsia="Times New Roman" w:hAnsi="ArialMT" w:cs="ArialMT"/>
          <w:color w:val="auto"/>
          <w:sz w:val="20"/>
          <w:szCs w:val="20"/>
          <w:lang w:val="es-UY"/>
        </w:rPr>
        <w:t>]</w:t>
      </w:r>
      <w:r>
        <w:rPr>
          <w:rFonts w:ascii="ArialMT" w:eastAsia="Times New Roman" w:hAnsi="ArialMT" w:cs="ArialMT"/>
          <w:color w:val="auto"/>
          <w:sz w:val="20"/>
          <w:szCs w:val="20"/>
          <w:lang w:val="es-UY"/>
        </w:rPr>
        <w:t xml:space="preserve"> [</w:t>
      </w:r>
      <w:r w:rsidRPr="00E34E51">
        <w:rPr>
          <w:rFonts w:ascii="ArialMT" w:eastAsia="Times New Roman" w:hAnsi="ArialMT" w:cs="ArialMT"/>
          <w:color w:val="auto"/>
          <w:sz w:val="20"/>
          <w:szCs w:val="20"/>
          <w:lang w:val="es-UY"/>
        </w:rPr>
        <w:t>http://www.ige.unicamp.br/manuais/zebra/zebra.info.RIP_Debug_Commands.html</w:t>
      </w:r>
      <w:r>
        <w:rPr>
          <w:rFonts w:ascii="ArialMT" w:eastAsia="Times New Roman" w:hAnsi="ArialMT" w:cs="ArialMT"/>
          <w:color w:val="auto"/>
          <w:sz w:val="20"/>
          <w:szCs w:val="20"/>
          <w:lang w:val="es-UY"/>
        </w:rPr>
        <w:t>]</w:t>
      </w:r>
    </w:p>
    <w:p w:rsidR="00BE4552" w:rsidRDefault="00BC34D0" w:rsidP="00471D19">
      <w:pPr>
        <w:autoSpaceDE w:val="0"/>
        <w:autoSpaceDN w:val="0"/>
        <w:adjustRightInd w:val="0"/>
        <w:spacing w:line="240" w:lineRule="auto"/>
        <w:rPr>
          <w:rFonts w:ascii="ArialMT" w:eastAsia="Times New Roman" w:hAnsi="ArialMT" w:cs="ArialMT"/>
          <w:color w:val="auto"/>
          <w:sz w:val="20"/>
          <w:szCs w:val="20"/>
          <w:lang w:val="es-UY"/>
        </w:rPr>
      </w:pPr>
      <w:r>
        <w:rPr>
          <w:rFonts w:ascii="ArialMT" w:eastAsia="Times New Roman" w:hAnsi="ArialMT" w:cs="ArialMT"/>
          <w:color w:val="auto"/>
          <w:sz w:val="20"/>
          <w:szCs w:val="20"/>
          <w:lang w:val="es-UY"/>
        </w:rPr>
        <w:t xml:space="preserve"> </w:t>
      </w:r>
      <w:proofErr w:type="gramStart"/>
      <w:r>
        <w:rPr>
          <w:rFonts w:ascii="ArialMT" w:eastAsia="Times New Roman" w:hAnsi="ArialMT" w:cs="ArialMT"/>
          <w:color w:val="auto"/>
          <w:sz w:val="20"/>
          <w:szCs w:val="20"/>
          <w:lang w:val="es-UY"/>
        </w:rPr>
        <w:t>levantamos</w:t>
      </w:r>
      <w:proofErr w:type="gramEnd"/>
      <w:r>
        <w:rPr>
          <w:rFonts w:ascii="ArialMT" w:eastAsia="Times New Roman" w:hAnsi="ArialMT" w:cs="ArialMT"/>
          <w:color w:val="auto"/>
          <w:sz w:val="20"/>
          <w:szCs w:val="20"/>
          <w:lang w:val="es-UY"/>
        </w:rPr>
        <w:t xml:space="preserve"> los modos </w:t>
      </w:r>
      <w:proofErr w:type="spellStart"/>
      <w:r>
        <w:rPr>
          <w:rFonts w:ascii="ArialMT" w:eastAsia="Times New Roman" w:hAnsi="ArialMT" w:cs="ArialMT"/>
          <w:color w:val="auto"/>
          <w:sz w:val="20"/>
          <w:szCs w:val="20"/>
          <w:lang w:val="es-UY"/>
        </w:rPr>
        <w:t>debug</w:t>
      </w:r>
      <w:proofErr w:type="spellEnd"/>
      <w:r>
        <w:rPr>
          <w:rFonts w:ascii="ArialMT" w:eastAsia="Times New Roman" w:hAnsi="ArialMT" w:cs="ArialMT"/>
          <w:color w:val="auto"/>
          <w:sz w:val="20"/>
          <w:szCs w:val="20"/>
          <w:lang w:val="es-UY"/>
        </w:rPr>
        <w:t xml:space="preserve"> necesarios</w:t>
      </w:r>
      <w:r w:rsidR="00166A7A">
        <w:rPr>
          <w:rFonts w:ascii="ArialMT" w:eastAsia="Times New Roman" w:hAnsi="ArialMT" w:cs="ArialMT"/>
          <w:color w:val="auto"/>
          <w:sz w:val="20"/>
          <w:szCs w:val="20"/>
          <w:lang w:val="es-UY"/>
        </w:rPr>
        <w:t xml:space="preserve"> (</w:t>
      </w:r>
      <w:proofErr w:type="spellStart"/>
      <w:r w:rsidR="00166A7A">
        <w:rPr>
          <w:rFonts w:ascii="ArialMT" w:eastAsia="Times New Roman" w:hAnsi="ArialMT" w:cs="ArialMT"/>
          <w:color w:val="auto"/>
          <w:sz w:val="20"/>
          <w:szCs w:val="20"/>
          <w:lang w:val="es-UY"/>
        </w:rPr>
        <w:t>events</w:t>
      </w:r>
      <w:proofErr w:type="spellEnd"/>
      <w:r w:rsidR="00166A7A">
        <w:rPr>
          <w:rFonts w:ascii="ArialMT" w:eastAsia="Times New Roman" w:hAnsi="ArialMT" w:cs="ArialMT"/>
          <w:color w:val="auto"/>
          <w:sz w:val="20"/>
          <w:szCs w:val="20"/>
          <w:lang w:val="es-UY"/>
        </w:rPr>
        <w:t xml:space="preserve">, </w:t>
      </w:r>
      <w:proofErr w:type="spellStart"/>
      <w:r w:rsidR="00166A7A">
        <w:rPr>
          <w:rFonts w:ascii="ArialMT" w:eastAsia="Times New Roman" w:hAnsi="ArialMT" w:cs="ArialMT"/>
          <w:color w:val="auto"/>
          <w:sz w:val="20"/>
          <w:szCs w:val="20"/>
          <w:lang w:val="es-UY"/>
        </w:rPr>
        <w:t>packet</w:t>
      </w:r>
      <w:proofErr w:type="spellEnd"/>
      <w:r w:rsidR="00166A7A">
        <w:rPr>
          <w:rFonts w:ascii="ArialMT" w:eastAsia="Times New Roman" w:hAnsi="ArialMT" w:cs="ArialMT"/>
          <w:color w:val="auto"/>
          <w:sz w:val="20"/>
          <w:szCs w:val="20"/>
          <w:lang w:val="es-UY"/>
        </w:rPr>
        <w:t xml:space="preserve">, </w:t>
      </w:r>
      <w:proofErr w:type="spellStart"/>
      <w:r w:rsidR="00166A7A">
        <w:rPr>
          <w:rFonts w:ascii="ArialMT" w:eastAsia="Times New Roman" w:hAnsi="ArialMT" w:cs="ArialMT"/>
          <w:color w:val="auto"/>
          <w:sz w:val="20"/>
          <w:szCs w:val="20"/>
          <w:lang w:val="es-UY"/>
        </w:rPr>
        <w:t>zebra</w:t>
      </w:r>
      <w:proofErr w:type="spellEnd"/>
      <w:r w:rsidR="00166A7A">
        <w:rPr>
          <w:rFonts w:ascii="ArialMT" w:eastAsia="Times New Roman" w:hAnsi="ArialMT" w:cs="ArialMT"/>
          <w:color w:val="auto"/>
          <w:sz w:val="20"/>
          <w:szCs w:val="20"/>
          <w:lang w:val="es-UY"/>
        </w:rPr>
        <w:t>)</w:t>
      </w:r>
      <w:r>
        <w:rPr>
          <w:rFonts w:ascii="ArialMT" w:eastAsia="Times New Roman" w:hAnsi="ArialMT" w:cs="ArialMT"/>
          <w:color w:val="auto"/>
          <w:sz w:val="20"/>
          <w:szCs w:val="20"/>
          <w:lang w:val="es-UY"/>
        </w:rPr>
        <w:t xml:space="preserve"> y cambiando la configuración</w:t>
      </w:r>
      <w:r w:rsidR="002D0D1A">
        <w:rPr>
          <w:rFonts w:ascii="ArialMT" w:eastAsia="Times New Roman" w:hAnsi="ArialMT" w:cs="ArialMT"/>
          <w:color w:val="auto"/>
          <w:sz w:val="20"/>
          <w:szCs w:val="20"/>
          <w:lang w:val="es-UY"/>
        </w:rPr>
        <w:t xml:space="preserve">   [</w:t>
      </w:r>
      <w:r w:rsidR="002D0D1A" w:rsidRPr="00BC34D0">
        <w:rPr>
          <w:rFonts w:ascii="ArialMT" w:eastAsia="Times New Roman" w:hAnsi="ArialMT" w:cs="ArialMT"/>
          <w:color w:val="auto"/>
          <w:sz w:val="20"/>
          <w:szCs w:val="20"/>
          <w:lang w:val="es-UY"/>
        </w:rPr>
        <w:t>http://pf.itd.nrl.navy.mil/ospf-manet/quagga.pdf</w:t>
      </w:r>
      <w:r w:rsidR="002D0D1A">
        <w:rPr>
          <w:rFonts w:ascii="ArialMT" w:eastAsia="Times New Roman" w:hAnsi="ArialMT" w:cs="ArialMT"/>
          <w:color w:val="auto"/>
          <w:sz w:val="20"/>
          <w:szCs w:val="20"/>
          <w:lang w:val="es-UY"/>
        </w:rPr>
        <w:t xml:space="preserve"> </w:t>
      </w:r>
      <w:proofErr w:type="spellStart"/>
      <w:r w:rsidR="002D0D1A">
        <w:rPr>
          <w:rFonts w:ascii="ArialMT" w:eastAsia="Times New Roman" w:hAnsi="ArialMT" w:cs="ArialMT"/>
          <w:color w:val="auto"/>
          <w:sz w:val="20"/>
          <w:szCs w:val="20"/>
          <w:lang w:val="es-UY"/>
        </w:rPr>
        <w:t>pag</w:t>
      </w:r>
      <w:proofErr w:type="spellEnd"/>
      <w:r w:rsidR="002D0D1A">
        <w:rPr>
          <w:rFonts w:ascii="ArialMT" w:eastAsia="Times New Roman" w:hAnsi="ArialMT" w:cs="ArialMT"/>
          <w:color w:val="auto"/>
          <w:sz w:val="20"/>
          <w:szCs w:val="20"/>
          <w:lang w:val="es-UY"/>
        </w:rPr>
        <w:t xml:space="preserve"> 24]</w:t>
      </w:r>
      <w:r>
        <w:rPr>
          <w:rFonts w:ascii="ArialMT" w:eastAsia="Times New Roman" w:hAnsi="ArialMT" w:cs="ArialMT"/>
          <w:color w:val="auto"/>
          <w:sz w:val="20"/>
          <w:szCs w:val="20"/>
          <w:lang w:val="es-UY"/>
        </w:rPr>
        <w:t xml:space="preserve"> indicamos en que archivo realizar la captura.</w:t>
      </w:r>
    </w:p>
    <w:p w:rsidR="00471D19" w:rsidRDefault="00471D19" w:rsidP="00471D19">
      <w:pPr>
        <w:autoSpaceDE w:val="0"/>
        <w:autoSpaceDN w:val="0"/>
        <w:adjustRightInd w:val="0"/>
        <w:spacing w:line="240" w:lineRule="auto"/>
        <w:rPr>
          <w:rFonts w:ascii="ArialMT" w:eastAsia="Times New Roman" w:hAnsi="ArialMT" w:cs="ArialMT"/>
          <w:color w:val="auto"/>
          <w:sz w:val="20"/>
          <w:szCs w:val="20"/>
          <w:lang w:val="es-UY"/>
        </w:rPr>
      </w:pPr>
    </w:p>
    <w:p w:rsidR="00BC34D0" w:rsidRDefault="002D0D1A" w:rsidP="00471D19">
      <w:pPr>
        <w:autoSpaceDE w:val="0"/>
        <w:autoSpaceDN w:val="0"/>
        <w:adjustRightInd w:val="0"/>
        <w:spacing w:line="240" w:lineRule="auto"/>
        <w:rPr>
          <w:rFonts w:ascii="ArialMT" w:eastAsia="Times New Roman" w:hAnsi="ArialMT" w:cs="ArialMT"/>
          <w:color w:val="auto"/>
          <w:sz w:val="20"/>
          <w:szCs w:val="20"/>
          <w:lang w:val="es-UY"/>
        </w:rPr>
      </w:pPr>
      <w:r>
        <w:rPr>
          <w:rFonts w:ascii="ArialMT" w:eastAsia="Times New Roman" w:hAnsi="ArialMT" w:cs="ArialMT"/>
          <w:color w:val="auto"/>
          <w:sz w:val="20"/>
          <w:szCs w:val="20"/>
          <w:lang w:val="es-UY"/>
        </w:rPr>
        <w:t>En nuestro primer intento nos encontramos con qu</w:t>
      </w:r>
      <w:r w:rsidR="00B429B3">
        <w:rPr>
          <w:rFonts w:ascii="ArialMT" w:eastAsia="Times New Roman" w:hAnsi="ArialMT" w:cs="ArialMT"/>
          <w:color w:val="auto"/>
          <w:sz w:val="20"/>
          <w:szCs w:val="20"/>
          <w:lang w:val="es-UY"/>
        </w:rPr>
        <w:t>e debemos crear y dar permisos a</w:t>
      </w:r>
      <w:r>
        <w:rPr>
          <w:rFonts w:ascii="ArialMT" w:eastAsia="Times New Roman" w:hAnsi="ArialMT" w:cs="ArialMT"/>
          <w:color w:val="auto"/>
          <w:sz w:val="20"/>
          <w:szCs w:val="20"/>
          <w:lang w:val="es-UY"/>
        </w:rPr>
        <w:t>l archivo donde vamos a realizar la captura.</w:t>
      </w:r>
      <w:r w:rsidR="00B429B3">
        <w:rPr>
          <w:rFonts w:ascii="ArialMT" w:eastAsia="Times New Roman" w:hAnsi="ArialMT" w:cs="ArialMT"/>
          <w:color w:val="auto"/>
          <w:sz w:val="20"/>
          <w:szCs w:val="20"/>
          <w:lang w:val="es-UY"/>
        </w:rPr>
        <w:t xml:space="preserve"> </w:t>
      </w:r>
      <w:r w:rsidR="003A4433">
        <w:rPr>
          <w:rFonts w:ascii="ArialMT" w:eastAsia="Times New Roman" w:hAnsi="ArialMT" w:cs="ArialMT"/>
          <w:color w:val="auto"/>
          <w:sz w:val="20"/>
          <w:szCs w:val="20"/>
          <w:lang w:val="es-UY"/>
        </w:rPr>
        <w:t>Reintentamos luego de creado el archivo y brindados los permisos.</w:t>
      </w:r>
    </w:p>
    <w:p w:rsidR="003A4433" w:rsidRDefault="003A4433" w:rsidP="00471D19">
      <w:pPr>
        <w:autoSpaceDE w:val="0"/>
        <w:autoSpaceDN w:val="0"/>
        <w:adjustRightInd w:val="0"/>
        <w:spacing w:line="240" w:lineRule="auto"/>
        <w:rPr>
          <w:rFonts w:ascii="ArialMT" w:eastAsia="Times New Roman" w:hAnsi="ArialMT" w:cs="ArialMT"/>
          <w:color w:val="auto"/>
          <w:sz w:val="20"/>
          <w:szCs w:val="20"/>
          <w:lang w:val="es-UY"/>
        </w:rPr>
      </w:pPr>
    </w:p>
    <w:p w:rsidR="00111D1E" w:rsidRPr="00111D1E" w:rsidRDefault="00111D1E" w:rsidP="00111D1E">
      <w:pPr>
        <w:autoSpaceDE w:val="0"/>
        <w:autoSpaceDN w:val="0"/>
        <w:adjustRightInd w:val="0"/>
        <w:spacing w:line="240" w:lineRule="auto"/>
        <w:rPr>
          <w:rFonts w:ascii="ArialMT" w:eastAsia="Times New Roman" w:hAnsi="ArialMT" w:cs="ArialMT"/>
          <w:color w:val="auto"/>
          <w:sz w:val="20"/>
          <w:szCs w:val="20"/>
          <w:lang w:val="es-UY"/>
        </w:rPr>
      </w:pPr>
      <w:proofErr w:type="gramStart"/>
      <w:r w:rsidRPr="00111D1E">
        <w:rPr>
          <w:rFonts w:ascii="ArialMT" w:eastAsia="Times New Roman" w:hAnsi="ArialMT" w:cs="ArialMT"/>
          <w:color w:val="auto"/>
          <w:sz w:val="20"/>
          <w:szCs w:val="20"/>
          <w:lang w:val="es-UY"/>
        </w:rPr>
        <w:t>telnet</w:t>
      </w:r>
      <w:proofErr w:type="gramEnd"/>
      <w:r w:rsidRPr="00111D1E">
        <w:rPr>
          <w:rFonts w:ascii="ArialMT" w:eastAsia="Times New Roman" w:hAnsi="ArialMT" w:cs="ArialMT"/>
          <w:color w:val="auto"/>
          <w:sz w:val="20"/>
          <w:szCs w:val="20"/>
          <w:lang w:val="es-UY"/>
        </w:rPr>
        <w:t xml:space="preserve"> </w:t>
      </w:r>
      <w:proofErr w:type="spellStart"/>
      <w:r w:rsidRPr="00111D1E">
        <w:rPr>
          <w:rFonts w:ascii="ArialMT" w:eastAsia="Times New Roman" w:hAnsi="ArialMT" w:cs="ArialMT"/>
          <w:color w:val="auto"/>
          <w:sz w:val="20"/>
          <w:szCs w:val="20"/>
          <w:lang w:val="es-UY"/>
        </w:rPr>
        <w:t>localhost</w:t>
      </w:r>
      <w:proofErr w:type="spellEnd"/>
      <w:r w:rsidRPr="00111D1E">
        <w:rPr>
          <w:rFonts w:ascii="ArialMT" w:eastAsia="Times New Roman" w:hAnsi="ArialMT" w:cs="ArialMT"/>
          <w:color w:val="auto"/>
          <w:sz w:val="20"/>
          <w:szCs w:val="20"/>
          <w:lang w:val="es-UY"/>
        </w:rPr>
        <w:t xml:space="preserve"> </w:t>
      </w:r>
      <w:proofErr w:type="spellStart"/>
      <w:r w:rsidRPr="00111D1E">
        <w:rPr>
          <w:rFonts w:ascii="ArialMT" w:eastAsia="Times New Roman" w:hAnsi="ArialMT" w:cs="ArialMT"/>
          <w:color w:val="auto"/>
          <w:sz w:val="20"/>
          <w:szCs w:val="20"/>
          <w:lang w:val="es-UY"/>
        </w:rPr>
        <w:t>ripd</w:t>
      </w:r>
      <w:proofErr w:type="spellEnd"/>
      <w:r w:rsidRPr="00111D1E">
        <w:rPr>
          <w:rFonts w:ascii="ArialMT" w:eastAsia="Times New Roman" w:hAnsi="ArialMT" w:cs="ArialMT"/>
          <w:color w:val="auto"/>
          <w:sz w:val="20"/>
          <w:szCs w:val="20"/>
          <w:lang w:val="es-UY"/>
        </w:rPr>
        <w:t xml:space="preserve">  // levantamos la consola contra </w:t>
      </w:r>
      <w:proofErr w:type="spellStart"/>
      <w:r w:rsidRPr="00111D1E">
        <w:rPr>
          <w:rFonts w:ascii="ArialMT" w:eastAsia="Times New Roman" w:hAnsi="ArialMT" w:cs="ArialMT"/>
          <w:color w:val="auto"/>
          <w:sz w:val="20"/>
          <w:szCs w:val="20"/>
          <w:lang w:val="es-UY"/>
        </w:rPr>
        <w:t>ripd</w:t>
      </w:r>
      <w:proofErr w:type="spellEnd"/>
      <w:r w:rsidRPr="00111D1E">
        <w:rPr>
          <w:rFonts w:ascii="ArialMT" w:eastAsia="Times New Roman" w:hAnsi="ArialMT" w:cs="ArialMT"/>
          <w:color w:val="auto"/>
          <w:sz w:val="20"/>
          <w:szCs w:val="20"/>
          <w:lang w:val="es-UY"/>
        </w:rPr>
        <w:t xml:space="preserve"> en r1</w:t>
      </w:r>
    </w:p>
    <w:p w:rsidR="00111D1E" w:rsidRPr="00111D1E" w:rsidRDefault="00111D1E" w:rsidP="00111D1E">
      <w:pPr>
        <w:autoSpaceDE w:val="0"/>
        <w:autoSpaceDN w:val="0"/>
        <w:adjustRightInd w:val="0"/>
        <w:spacing w:line="240" w:lineRule="auto"/>
        <w:rPr>
          <w:rFonts w:ascii="ArialMT" w:eastAsia="Times New Roman" w:hAnsi="ArialMT" w:cs="ArialMT"/>
          <w:color w:val="auto"/>
          <w:sz w:val="20"/>
          <w:szCs w:val="20"/>
          <w:lang w:val="es-UY"/>
        </w:rPr>
      </w:pPr>
      <w:proofErr w:type="spellStart"/>
      <w:proofErr w:type="gramStart"/>
      <w:r w:rsidRPr="00111D1E">
        <w:rPr>
          <w:rFonts w:ascii="ArialMT" w:eastAsia="Times New Roman" w:hAnsi="ArialMT" w:cs="ArialMT"/>
          <w:color w:val="auto"/>
          <w:sz w:val="20"/>
          <w:szCs w:val="20"/>
          <w:lang w:val="es-UY"/>
        </w:rPr>
        <w:t>zebra</w:t>
      </w:r>
      <w:proofErr w:type="spellEnd"/>
      <w:proofErr w:type="gramEnd"/>
      <w:r w:rsidRPr="00111D1E">
        <w:rPr>
          <w:rFonts w:ascii="ArialMT" w:eastAsia="Times New Roman" w:hAnsi="ArialMT" w:cs="ArialMT"/>
          <w:color w:val="auto"/>
          <w:sz w:val="20"/>
          <w:szCs w:val="20"/>
          <w:lang w:val="es-UY"/>
        </w:rPr>
        <w:t xml:space="preserve"> // ingresamos </w:t>
      </w:r>
      <w:proofErr w:type="spellStart"/>
      <w:r w:rsidRPr="00111D1E">
        <w:rPr>
          <w:rFonts w:ascii="ArialMT" w:eastAsia="Times New Roman" w:hAnsi="ArialMT" w:cs="ArialMT"/>
          <w:color w:val="auto"/>
          <w:sz w:val="20"/>
          <w:szCs w:val="20"/>
          <w:lang w:val="es-UY"/>
        </w:rPr>
        <w:t>password</w:t>
      </w:r>
      <w:proofErr w:type="spellEnd"/>
    </w:p>
    <w:p w:rsidR="00111D1E" w:rsidRPr="00111D1E" w:rsidRDefault="00111D1E" w:rsidP="00111D1E">
      <w:pPr>
        <w:autoSpaceDE w:val="0"/>
        <w:autoSpaceDN w:val="0"/>
        <w:adjustRightInd w:val="0"/>
        <w:spacing w:line="240" w:lineRule="auto"/>
        <w:rPr>
          <w:rFonts w:ascii="ArialMT" w:eastAsia="Times New Roman" w:hAnsi="ArialMT" w:cs="ArialMT"/>
          <w:color w:val="auto"/>
          <w:sz w:val="20"/>
          <w:szCs w:val="20"/>
          <w:lang w:val="es-UY"/>
        </w:rPr>
      </w:pPr>
      <w:proofErr w:type="spellStart"/>
      <w:proofErr w:type="gramStart"/>
      <w:r w:rsidRPr="00111D1E">
        <w:rPr>
          <w:rFonts w:ascii="ArialMT" w:eastAsia="Times New Roman" w:hAnsi="ArialMT" w:cs="ArialMT"/>
          <w:color w:val="auto"/>
          <w:sz w:val="20"/>
          <w:szCs w:val="20"/>
          <w:lang w:val="es-UY"/>
        </w:rPr>
        <w:t>enable</w:t>
      </w:r>
      <w:proofErr w:type="spellEnd"/>
      <w:proofErr w:type="gramEnd"/>
      <w:r w:rsidRPr="00111D1E">
        <w:rPr>
          <w:rFonts w:ascii="ArialMT" w:eastAsia="Times New Roman" w:hAnsi="ArialMT" w:cs="ArialMT"/>
          <w:color w:val="auto"/>
          <w:sz w:val="20"/>
          <w:szCs w:val="20"/>
          <w:lang w:val="es-UY"/>
        </w:rPr>
        <w:t xml:space="preserve"> // habilitamos usuario con privilegios </w:t>
      </w:r>
    </w:p>
    <w:p w:rsidR="00111D1E" w:rsidRPr="00111D1E" w:rsidRDefault="00111D1E" w:rsidP="00111D1E">
      <w:pPr>
        <w:autoSpaceDE w:val="0"/>
        <w:autoSpaceDN w:val="0"/>
        <w:adjustRightInd w:val="0"/>
        <w:spacing w:line="240" w:lineRule="auto"/>
        <w:rPr>
          <w:rFonts w:ascii="ArialMT" w:eastAsia="Times New Roman" w:hAnsi="ArialMT" w:cs="ArialMT"/>
          <w:color w:val="auto"/>
          <w:sz w:val="20"/>
          <w:szCs w:val="20"/>
          <w:lang w:val="es-UY"/>
        </w:rPr>
      </w:pPr>
      <w:proofErr w:type="spellStart"/>
      <w:proofErr w:type="gramStart"/>
      <w:r w:rsidRPr="00111D1E">
        <w:rPr>
          <w:rFonts w:ascii="ArialMT" w:eastAsia="Times New Roman" w:hAnsi="ArialMT" w:cs="ArialMT"/>
          <w:color w:val="auto"/>
          <w:sz w:val="20"/>
          <w:szCs w:val="20"/>
          <w:lang w:val="es-UY"/>
        </w:rPr>
        <w:t>zebra</w:t>
      </w:r>
      <w:proofErr w:type="spellEnd"/>
      <w:proofErr w:type="gramEnd"/>
      <w:r w:rsidRPr="00111D1E">
        <w:rPr>
          <w:rFonts w:ascii="ArialMT" w:eastAsia="Times New Roman" w:hAnsi="ArialMT" w:cs="ArialMT"/>
          <w:color w:val="auto"/>
          <w:sz w:val="20"/>
          <w:szCs w:val="20"/>
          <w:lang w:val="es-UY"/>
        </w:rPr>
        <w:t xml:space="preserve"> // ingresamos </w:t>
      </w:r>
      <w:proofErr w:type="spellStart"/>
      <w:r w:rsidRPr="00111D1E">
        <w:rPr>
          <w:rFonts w:ascii="ArialMT" w:eastAsia="Times New Roman" w:hAnsi="ArialMT" w:cs="ArialMT"/>
          <w:color w:val="auto"/>
          <w:sz w:val="20"/>
          <w:szCs w:val="20"/>
          <w:lang w:val="es-UY"/>
        </w:rPr>
        <w:t>password</w:t>
      </w:r>
      <w:proofErr w:type="spellEnd"/>
    </w:p>
    <w:p w:rsidR="00111D1E" w:rsidRPr="00111D1E" w:rsidRDefault="00111D1E" w:rsidP="00111D1E">
      <w:pPr>
        <w:autoSpaceDE w:val="0"/>
        <w:autoSpaceDN w:val="0"/>
        <w:adjustRightInd w:val="0"/>
        <w:spacing w:line="240" w:lineRule="auto"/>
        <w:rPr>
          <w:rFonts w:ascii="ArialMT" w:eastAsia="Times New Roman" w:hAnsi="ArialMT" w:cs="ArialMT"/>
          <w:color w:val="auto"/>
          <w:sz w:val="20"/>
          <w:szCs w:val="20"/>
          <w:lang w:val="es-UY"/>
        </w:rPr>
      </w:pPr>
      <w:proofErr w:type="spellStart"/>
      <w:proofErr w:type="gramStart"/>
      <w:r w:rsidRPr="00111D1E">
        <w:rPr>
          <w:rFonts w:ascii="ArialMT" w:eastAsia="Times New Roman" w:hAnsi="ArialMT" w:cs="ArialMT"/>
          <w:color w:val="auto"/>
          <w:sz w:val="20"/>
          <w:szCs w:val="20"/>
          <w:lang w:val="es-UY"/>
        </w:rPr>
        <w:t>debug</w:t>
      </w:r>
      <w:proofErr w:type="spellEnd"/>
      <w:proofErr w:type="gramEnd"/>
      <w:r w:rsidRPr="00111D1E">
        <w:rPr>
          <w:rFonts w:ascii="ArialMT" w:eastAsia="Times New Roman" w:hAnsi="ArialMT" w:cs="ArialMT"/>
          <w:color w:val="auto"/>
          <w:sz w:val="20"/>
          <w:szCs w:val="20"/>
          <w:lang w:val="es-UY"/>
        </w:rPr>
        <w:t xml:space="preserve"> </w:t>
      </w:r>
      <w:proofErr w:type="spellStart"/>
      <w:r w:rsidRPr="00111D1E">
        <w:rPr>
          <w:rFonts w:ascii="ArialMT" w:eastAsia="Times New Roman" w:hAnsi="ArialMT" w:cs="ArialMT"/>
          <w:color w:val="auto"/>
          <w:sz w:val="20"/>
          <w:szCs w:val="20"/>
          <w:lang w:val="es-UY"/>
        </w:rPr>
        <w:t>rip</w:t>
      </w:r>
      <w:proofErr w:type="spellEnd"/>
      <w:r w:rsidRPr="00111D1E">
        <w:rPr>
          <w:rFonts w:ascii="ArialMT" w:eastAsia="Times New Roman" w:hAnsi="ArialMT" w:cs="ArialMT"/>
          <w:color w:val="auto"/>
          <w:sz w:val="20"/>
          <w:szCs w:val="20"/>
          <w:lang w:val="es-UY"/>
        </w:rPr>
        <w:t xml:space="preserve"> </w:t>
      </w:r>
      <w:proofErr w:type="spellStart"/>
      <w:r w:rsidRPr="00111D1E">
        <w:rPr>
          <w:rFonts w:ascii="ArialMT" w:eastAsia="Times New Roman" w:hAnsi="ArialMT" w:cs="ArialMT"/>
          <w:color w:val="auto"/>
          <w:sz w:val="20"/>
          <w:szCs w:val="20"/>
          <w:lang w:val="es-UY"/>
        </w:rPr>
        <w:t>packet</w:t>
      </w:r>
      <w:proofErr w:type="spellEnd"/>
      <w:r w:rsidRPr="00111D1E">
        <w:rPr>
          <w:rFonts w:ascii="ArialMT" w:eastAsia="Times New Roman" w:hAnsi="ArialMT" w:cs="ArialMT"/>
          <w:color w:val="auto"/>
          <w:sz w:val="20"/>
          <w:szCs w:val="20"/>
          <w:lang w:val="es-UY"/>
        </w:rPr>
        <w:t xml:space="preserve"> // le indicamos al </w:t>
      </w:r>
      <w:proofErr w:type="spellStart"/>
      <w:r w:rsidRPr="00111D1E">
        <w:rPr>
          <w:rFonts w:ascii="ArialMT" w:eastAsia="Times New Roman" w:hAnsi="ArialMT" w:cs="ArialMT"/>
          <w:color w:val="auto"/>
          <w:sz w:val="20"/>
          <w:szCs w:val="20"/>
          <w:lang w:val="es-UY"/>
        </w:rPr>
        <w:t>debug</w:t>
      </w:r>
      <w:proofErr w:type="spellEnd"/>
      <w:r w:rsidRPr="00111D1E">
        <w:rPr>
          <w:rFonts w:ascii="ArialMT" w:eastAsia="Times New Roman" w:hAnsi="ArialMT" w:cs="ArialMT"/>
          <w:color w:val="auto"/>
          <w:sz w:val="20"/>
          <w:szCs w:val="20"/>
          <w:lang w:val="es-UY"/>
        </w:rPr>
        <w:t xml:space="preserve"> que nos </w:t>
      </w:r>
      <w:proofErr w:type="spellStart"/>
      <w:r w:rsidRPr="00111D1E">
        <w:rPr>
          <w:rFonts w:ascii="ArialMT" w:eastAsia="Times New Roman" w:hAnsi="ArialMT" w:cs="ArialMT"/>
          <w:color w:val="auto"/>
          <w:sz w:val="20"/>
          <w:szCs w:val="20"/>
          <w:lang w:val="es-UY"/>
        </w:rPr>
        <w:t>loguee</w:t>
      </w:r>
      <w:proofErr w:type="spellEnd"/>
      <w:r w:rsidRPr="00111D1E">
        <w:rPr>
          <w:rFonts w:ascii="ArialMT" w:eastAsia="Times New Roman" w:hAnsi="ArialMT" w:cs="ArialMT"/>
          <w:color w:val="auto"/>
          <w:sz w:val="20"/>
          <w:szCs w:val="20"/>
          <w:lang w:val="es-UY"/>
        </w:rPr>
        <w:t xml:space="preserve"> los paquetes </w:t>
      </w:r>
      <w:proofErr w:type="spellStart"/>
      <w:r w:rsidRPr="00111D1E">
        <w:rPr>
          <w:rFonts w:ascii="ArialMT" w:eastAsia="Times New Roman" w:hAnsi="ArialMT" w:cs="ArialMT"/>
          <w:color w:val="auto"/>
          <w:sz w:val="20"/>
          <w:szCs w:val="20"/>
          <w:lang w:val="es-UY"/>
        </w:rPr>
        <w:t>rip</w:t>
      </w:r>
      <w:proofErr w:type="spellEnd"/>
      <w:r w:rsidRPr="00111D1E">
        <w:rPr>
          <w:rFonts w:ascii="ArialMT" w:eastAsia="Times New Roman" w:hAnsi="ArialMT" w:cs="ArialMT"/>
          <w:color w:val="auto"/>
          <w:sz w:val="20"/>
          <w:szCs w:val="20"/>
          <w:lang w:val="es-UY"/>
        </w:rPr>
        <w:t xml:space="preserve"> con </w:t>
      </w:r>
      <w:proofErr w:type="spellStart"/>
      <w:r w:rsidRPr="00111D1E">
        <w:rPr>
          <w:rFonts w:ascii="ArialMT" w:eastAsia="Times New Roman" w:hAnsi="ArialMT" w:cs="ArialMT"/>
          <w:color w:val="auto"/>
          <w:sz w:val="20"/>
          <w:szCs w:val="20"/>
          <w:lang w:val="es-UY"/>
        </w:rPr>
        <w:t>info</w:t>
      </w:r>
      <w:proofErr w:type="spellEnd"/>
      <w:r w:rsidRPr="00111D1E">
        <w:rPr>
          <w:rFonts w:ascii="ArialMT" w:eastAsia="Times New Roman" w:hAnsi="ArialMT" w:cs="ArialMT"/>
          <w:color w:val="auto"/>
          <w:sz w:val="20"/>
          <w:szCs w:val="20"/>
          <w:lang w:val="es-UY"/>
        </w:rPr>
        <w:t xml:space="preserve"> detallada origen, </w:t>
      </w:r>
      <w:proofErr w:type="spellStart"/>
      <w:r w:rsidRPr="00111D1E">
        <w:rPr>
          <w:rFonts w:ascii="ArialMT" w:eastAsia="Times New Roman" w:hAnsi="ArialMT" w:cs="ArialMT"/>
          <w:color w:val="auto"/>
          <w:sz w:val="20"/>
          <w:szCs w:val="20"/>
          <w:lang w:val="es-UY"/>
        </w:rPr>
        <w:t>nro</w:t>
      </w:r>
      <w:proofErr w:type="spellEnd"/>
      <w:r w:rsidRPr="00111D1E">
        <w:rPr>
          <w:rFonts w:ascii="ArialMT" w:eastAsia="Times New Roman" w:hAnsi="ArialMT" w:cs="ArialMT"/>
          <w:color w:val="auto"/>
          <w:sz w:val="20"/>
          <w:szCs w:val="20"/>
          <w:lang w:val="es-UY"/>
        </w:rPr>
        <w:t xml:space="preserve"> de puerto etc.</w:t>
      </w:r>
    </w:p>
    <w:p w:rsidR="00111D1E" w:rsidRPr="00111D1E" w:rsidRDefault="00111D1E" w:rsidP="00111D1E">
      <w:pPr>
        <w:autoSpaceDE w:val="0"/>
        <w:autoSpaceDN w:val="0"/>
        <w:adjustRightInd w:val="0"/>
        <w:spacing w:line="240" w:lineRule="auto"/>
        <w:rPr>
          <w:rFonts w:ascii="ArialMT" w:eastAsia="Times New Roman" w:hAnsi="ArialMT" w:cs="ArialMT"/>
          <w:color w:val="auto"/>
          <w:sz w:val="20"/>
          <w:szCs w:val="20"/>
          <w:lang w:val="es-UY"/>
        </w:rPr>
      </w:pPr>
      <w:proofErr w:type="spellStart"/>
      <w:proofErr w:type="gramStart"/>
      <w:r w:rsidRPr="00111D1E">
        <w:rPr>
          <w:rFonts w:ascii="ArialMT" w:eastAsia="Times New Roman" w:hAnsi="ArialMT" w:cs="ArialMT"/>
          <w:color w:val="auto"/>
          <w:sz w:val="20"/>
          <w:szCs w:val="20"/>
          <w:lang w:val="es-UY"/>
        </w:rPr>
        <w:t>debug</w:t>
      </w:r>
      <w:proofErr w:type="spellEnd"/>
      <w:proofErr w:type="gramEnd"/>
      <w:r w:rsidRPr="00111D1E">
        <w:rPr>
          <w:rFonts w:ascii="ArialMT" w:eastAsia="Times New Roman" w:hAnsi="ArialMT" w:cs="ArialMT"/>
          <w:color w:val="auto"/>
          <w:sz w:val="20"/>
          <w:szCs w:val="20"/>
          <w:lang w:val="es-UY"/>
        </w:rPr>
        <w:t xml:space="preserve"> </w:t>
      </w:r>
      <w:proofErr w:type="spellStart"/>
      <w:r w:rsidRPr="00111D1E">
        <w:rPr>
          <w:rFonts w:ascii="ArialMT" w:eastAsia="Times New Roman" w:hAnsi="ArialMT" w:cs="ArialMT"/>
          <w:color w:val="auto"/>
          <w:sz w:val="20"/>
          <w:szCs w:val="20"/>
          <w:lang w:val="es-UY"/>
        </w:rPr>
        <w:t>rip</w:t>
      </w:r>
      <w:proofErr w:type="spellEnd"/>
      <w:r w:rsidRPr="00111D1E">
        <w:rPr>
          <w:rFonts w:ascii="ArialMT" w:eastAsia="Times New Roman" w:hAnsi="ArialMT" w:cs="ArialMT"/>
          <w:color w:val="auto"/>
          <w:sz w:val="20"/>
          <w:szCs w:val="20"/>
          <w:lang w:val="es-UY"/>
        </w:rPr>
        <w:t xml:space="preserve"> </w:t>
      </w:r>
      <w:proofErr w:type="spellStart"/>
      <w:r w:rsidRPr="00111D1E">
        <w:rPr>
          <w:rFonts w:ascii="ArialMT" w:eastAsia="Times New Roman" w:hAnsi="ArialMT" w:cs="ArialMT"/>
          <w:color w:val="auto"/>
          <w:sz w:val="20"/>
          <w:szCs w:val="20"/>
          <w:lang w:val="es-UY"/>
        </w:rPr>
        <w:t>zebra</w:t>
      </w:r>
      <w:proofErr w:type="spellEnd"/>
      <w:r w:rsidRPr="00111D1E">
        <w:rPr>
          <w:rFonts w:ascii="ArialMT" w:eastAsia="Times New Roman" w:hAnsi="ArialMT" w:cs="ArialMT"/>
          <w:color w:val="auto"/>
          <w:sz w:val="20"/>
          <w:szCs w:val="20"/>
          <w:lang w:val="es-UY"/>
        </w:rPr>
        <w:t xml:space="preserve">  // le indicamos al </w:t>
      </w:r>
      <w:proofErr w:type="spellStart"/>
      <w:r w:rsidRPr="00111D1E">
        <w:rPr>
          <w:rFonts w:ascii="ArialMT" w:eastAsia="Times New Roman" w:hAnsi="ArialMT" w:cs="ArialMT"/>
          <w:color w:val="auto"/>
          <w:sz w:val="20"/>
          <w:szCs w:val="20"/>
          <w:lang w:val="es-UY"/>
        </w:rPr>
        <w:t>debug</w:t>
      </w:r>
      <w:proofErr w:type="spellEnd"/>
      <w:r w:rsidRPr="00111D1E">
        <w:rPr>
          <w:rFonts w:ascii="ArialMT" w:eastAsia="Times New Roman" w:hAnsi="ArialMT" w:cs="ArialMT"/>
          <w:color w:val="auto"/>
          <w:sz w:val="20"/>
          <w:szCs w:val="20"/>
          <w:lang w:val="es-UY"/>
        </w:rPr>
        <w:t xml:space="preserve"> que nos </w:t>
      </w:r>
      <w:proofErr w:type="spellStart"/>
      <w:r w:rsidRPr="00111D1E">
        <w:rPr>
          <w:rFonts w:ascii="ArialMT" w:eastAsia="Times New Roman" w:hAnsi="ArialMT" w:cs="ArialMT"/>
          <w:color w:val="auto"/>
          <w:sz w:val="20"/>
          <w:szCs w:val="20"/>
          <w:lang w:val="es-UY"/>
        </w:rPr>
        <w:t>loguee</w:t>
      </w:r>
      <w:proofErr w:type="spellEnd"/>
      <w:r w:rsidRPr="00111D1E">
        <w:rPr>
          <w:rFonts w:ascii="ArialMT" w:eastAsia="Times New Roman" w:hAnsi="ArialMT" w:cs="ArialMT"/>
          <w:color w:val="auto"/>
          <w:sz w:val="20"/>
          <w:szCs w:val="20"/>
          <w:lang w:val="es-UY"/>
        </w:rPr>
        <w:t xml:space="preserve"> la </w:t>
      </w:r>
      <w:proofErr w:type="spellStart"/>
      <w:r w:rsidRPr="00111D1E">
        <w:rPr>
          <w:rFonts w:ascii="ArialMT" w:eastAsia="Times New Roman" w:hAnsi="ArialMT" w:cs="ArialMT"/>
          <w:color w:val="auto"/>
          <w:sz w:val="20"/>
          <w:szCs w:val="20"/>
          <w:lang w:val="es-UY"/>
        </w:rPr>
        <w:t>comunicacion</w:t>
      </w:r>
      <w:proofErr w:type="spellEnd"/>
      <w:r w:rsidRPr="00111D1E">
        <w:rPr>
          <w:rFonts w:ascii="ArialMT" w:eastAsia="Times New Roman" w:hAnsi="ArialMT" w:cs="ArialMT"/>
          <w:color w:val="auto"/>
          <w:sz w:val="20"/>
          <w:szCs w:val="20"/>
          <w:lang w:val="es-UY"/>
        </w:rPr>
        <w:t xml:space="preserve"> entre </w:t>
      </w:r>
      <w:proofErr w:type="spellStart"/>
      <w:r w:rsidRPr="00111D1E">
        <w:rPr>
          <w:rFonts w:ascii="ArialMT" w:eastAsia="Times New Roman" w:hAnsi="ArialMT" w:cs="ArialMT"/>
          <w:color w:val="auto"/>
          <w:sz w:val="20"/>
          <w:szCs w:val="20"/>
          <w:lang w:val="es-UY"/>
        </w:rPr>
        <w:t>ripd</w:t>
      </w:r>
      <w:proofErr w:type="spellEnd"/>
      <w:r w:rsidRPr="00111D1E">
        <w:rPr>
          <w:rFonts w:ascii="ArialMT" w:eastAsia="Times New Roman" w:hAnsi="ArialMT" w:cs="ArialMT"/>
          <w:color w:val="auto"/>
          <w:sz w:val="20"/>
          <w:szCs w:val="20"/>
          <w:lang w:val="es-UY"/>
        </w:rPr>
        <w:t xml:space="preserve"> y </w:t>
      </w:r>
      <w:proofErr w:type="spellStart"/>
      <w:r w:rsidRPr="00111D1E">
        <w:rPr>
          <w:rFonts w:ascii="ArialMT" w:eastAsia="Times New Roman" w:hAnsi="ArialMT" w:cs="ArialMT"/>
          <w:color w:val="auto"/>
          <w:sz w:val="20"/>
          <w:szCs w:val="20"/>
          <w:lang w:val="es-UY"/>
        </w:rPr>
        <w:t>zebra</w:t>
      </w:r>
      <w:proofErr w:type="spellEnd"/>
    </w:p>
    <w:p w:rsidR="00111D1E" w:rsidRPr="00111D1E" w:rsidRDefault="00111D1E" w:rsidP="00111D1E">
      <w:pPr>
        <w:autoSpaceDE w:val="0"/>
        <w:autoSpaceDN w:val="0"/>
        <w:adjustRightInd w:val="0"/>
        <w:spacing w:line="240" w:lineRule="auto"/>
        <w:rPr>
          <w:rFonts w:ascii="ArialMT" w:eastAsia="Times New Roman" w:hAnsi="ArialMT" w:cs="ArialMT"/>
          <w:color w:val="auto"/>
          <w:sz w:val="20"/>
          <w:szCs w:val="20"/>
          <w:lang w:val="es-UY"/>
        </w:rPr>
      </w:pPr>
      <w:proofErr w:type="spellStart"/>
      <w:proofErr w:type="gramStart"/>
      <w:r w:rsidRPr="00111D1E">
        <w:rPr>
          <w:rFonts w:ascii="ArialMT" w:eastAsia="Times New Roman" w:hAnsi="ArialMT" w:cs="ArialMT"/>
          <w:color w:val="auto"/>
          <w:sz w:val="20"/>
          <w:szCs w:val="20"/>
          <w:lang w:val="es-UY"/>
        </w:rPr>
        <w:t>debug</w:t>
      </w:r>
      <w:proofErr w:type="spellEnd"/>
      <w:proofErr w:type="gramEnd"/>
      <w:r w:rsidRPr="00111D1E">
        <w:rPr>
          <w:rFonts w:ascii="ArialMT" w:eastAsia="Times New Roman" w:hAnsi="ArialMT" w:cs="ArialMT"/>
          <w:color w:val="auto"/>
          <w:sz w:val="20"/>
          <w:szCs w:val="20"/>
          <w:lang w:val="es-UY"/>
        </w:rPr>
        <w:t xml:space="preserve"> </w:t>
      </w:r>
      <w:proofErr w:type="spellStart"/>
      <w:r w:rsidRPr="00111D1E">
        <w:rPr>
          <w:rFonts w:ascii="ArialMT" w:eastAsia="Times New Roman" w:hAnsi="ArialMT" w:cs="ArialMT"/>
          <w:color w:val="auto"/>
          <w:sz w:val="20"/>
          <w:szCs w:val="20"/>
          <w:lang w:val="es-UY"/>
        </w:rPr>
        <w:t>rip</w:t>
      </w:r>
      <w:proofErr w:type="spellEnd"/>
      <w:r w:rsidRPr="00111D1E">
        <w:rPr>
          <w:rFonts w:ascii="ArialMT" w:eastAsia="Times New Roman" w:hAnsi="ArialMT" w:cs="ArialMT"/>
          <w:color w:val="auto"/>
          <w:sz w:val="20"/>
          <w:szCs w:val="20"/>
          <w:lang w:val="es-UY"/>
        </w:rPr>
        <w:t xml:space="preserve"> </w:t>
      </w:r>
      <w:proofErr w:type="spellStart"/>
      <w:r w:rsidRPr="00111D1E">
        <w:rPr>
          <w:rFonts w:ascii="ArialMT" w:eastAsia="Times New Roman" w:hAnsi="ArialMT" w:cs="ArialMT"/>
          <w:color w:val="auto"/>
          <w:sz w:val="20"/>
          <w:szCs w:val="20"/>
          <w:lang w:val="es-UY"/>
        </w:rPr>
        <w:t>events</w:t>
      </w:r>
      <w:proofErr w:type="spellEnd"/>
      <w:r w:rsidRPr="00111D1E">
        <w:rPr>
          <w:rFonts w:ascii="ArialMT" w:eastAsia="Times New Roman" w:hAnsi="ArialMT" w:cs="ArialMT"/>
          <w:color w:val="auto"/>
          <w:sz w:val="20"/>
          <w:szCs w:val="20"/>
          <w:lang w:val="es-UY"/>
        </w:rPr>
        <w:t xml:space="preserve"> // le indicamos al </w:t>
      </w:r>
      <w:proofErr w:type="spellStart"/>
      <w:r w:rsidRPr="00111D1E">
        <w:rPr>
          <w:rFonts w:ascii="ArialMT" w:eastAsia="Times New Roman" w:hAnsi="ArialMT" w:cs="ArialMT"/>
          <w:color w:val="auto"/>
          <w:sz w:val="20"/>
          <w:szCs w:val="20"/>
          <w:lang w:val="es-UY"/>
        </w:rPr>
        <w:t>debug</w:t>
      </w:r>
      <w:proofErr w:type="spellEnd"/>
      <w:r w:rsidRPr="00111D1E">
        <w:rPr>
          <w:rFonts w:ascii="ArialMT" w:eastAsia="Times New Roman" w:hAnsi="ArialMT" w:cs="ArialMT"/>
          <w:color w:val="auto"/>
          <w:sz w:val="20"/>
          <w:szCs w:val="20"/>
          <w:lang w:val="es-UY"/>
        </w:rPr>
        <w:t xml:space="preserve"> que nos </w:t>
      </w:r>
      <w:proofErr w:type="spellStart"/>
      <w:r w:rsidRPr="00111D1E">
        <w:rPr>
          <w:rFonts w:ascii="ArialMT" w:eastAsia="Times New Roman" w:hAnsi="ArialMT" w:cs="ArialMT"/>
          <w:color w:val="auto"/>
          <w:sz w:val="20"/>
          <w:szCs w:val="20"/>
          <w:lang w:val="es-UY"/>
        </w:rPr>
        <w:t>loguee</w:t>
      </w:r>
      <w:proofErr w:type="spellEnd"/>
      <w:r w:rsidRPr="00111D1E">
        <w:rPr>
          <w:rFonts w:ascii="ArialMT" w:eastAsia="Times New Roman" w:hAnsi="ArialMT" w:cs="ArialMT"/>
          <w:color w:val="auto"/>
          <w:sz w:val="20"/>
          <w:szCs w:val="20"/>
          <w:lang w:val="es-UY"/>
        </w:rPr>
        <w:t xml:space="preserve"> los eventos </w:t>
      </w:r>
      <w:proofErr w:type="spellStart"/>
      <w:r w:rsidRPr="00111D1E">
        <w:rPr>
          <w:rFonts w:ascii="ArialMT" w:eastAsia="Times New Roman" w:hAnsi="ArialMT" w:cs="ArialMT"/>
          <w:color w:val="auto"/>
          <w:sz w:val="20"/>
          <w:szCs w:val="20"/>
          <w:lang w:val="es-UY"/>
        </w:rPr>
        <w:t>rip</w:t>
      </w:r>
      <w:proofErr w:type="spellEnd"/>
      <w:r w:rsidRPr="00111D1E">
        <w:rPr>
          <w:rFonts w:ascii="ArialMT" w:eastAsia="Times New Roman" w:hAnsi="ArialMT" w:cs="ArialMT"/>
          <w:color w:val="auto"/>
          <w:sz w:val="20"/>
          <w:szCs w:val="20"/>
          <w:lang w:val="es-UY"/>
        </w:rPr>
        <w:t xml:space="preserve"> , </w:t>
      </w:r>
      <w:proofErr w:type="spellStart"/>
      <w:r w:rsidRPr="00111D1E">
        <w:rPr>
          <w:rFonts w:ascii="ArialMT" w:eastAsia="Times New Roman" w:hAnsi="ArialMT" w:cs="ArialMT"/>
          <w:color w:val="auto"/>
          <w:sz w:val="20"/>
          <w:szCs w:val="20"/>
          <w:lang w:val="es-UY"/>
        </w:rPr>
        <w:t>envios</w:t>
      </w:r>
      <w:proofErr w:type="spellEnd"/>
      <w:r w:rsidRPr="00111D1E">
        <w:rPr>
          <w:rFonts w:ascii="ArialMT" w:eastAsia="Times New Roman" w:hAnsi="ArialMT" w:cs="ArialMT"/>
          <w:color w:val="auto"/>
          <w:sz w:val="20"/>
          <w:szCs w:val="20"/>
          <w:lang w:val="es-UY"/>
        </w:rPr>
        <w:t xml:space="preserve"> </w:t>
      </w:r>
      <w:proofErr w:type="spellStart"/>
      <w:r w:rsidRPr="00111D1E">
        <w:rPr>
          <w:rFonts w:ascii="ArialMT" w:eastAsia="Times New Roman" w:hAnsi="ArialMT" w:cs="ArialMT"/>
          <w:color w:val="auto"/>
          <w:sz w:val="20"/>
          <w:szCs w:val="20"/>
          <w:lang w:val="es-UY"/>
        </w:rPr>
        <w:t>recepcion</w:t>
      </w:r>
      <w:proofErr w:type="spellEnd"/>
      <w:r w:rsidRPr="00111D1E">
        <w:rPr>
          <w:rFonts w:ascii="ArialMT" w:eastAsia="Times New Roman" w:hAnsi="ArialMT" w:cs="ArialMT"/>
          <w:color w:val="auto"/>
          <w:sz w:val="20"/>
          <w:szCs w:val="20"/>
          <w:lang w:val="es-UY"/>
        </w:rPr>
        <w:t xml:space="preserve"> de paquetes </w:t>
      </w:r>
      <w:proofErr w:type="spellStart"/>
      <w:r w:rsidRPr="00111D1E">
        <w:rPr>
          <w:rFonts w:ascii="ArialMT" w:eastAsia="Times New Roman" w:hAnsi="ArialMT" w:cs="ArialMT"/>
          <w:color w:val="auto"/>
          <w:sz w:val="20"/>
          <w:szCs w:val="20"/>
          <w:lang w:val="es-UY"/>
        </w:rPr>
        <w:t>timers</w:t>
      </w:r>
      <w:proofErr w:type="spellEnd"/>
      <w:r w:rsidRPr="00111D1E">
        <w:rPr>
          <w:rFonts w:ascii="ArialMT" w:eastAsia="Times New Roman" w:hAnsi="ArialMT" w:cs="ArialMT"/>
          <w:color w:val="auto"/>
          <w:sz w:val="20"/>
          <w:szCs w:val="20"/>
          <w:lang w:val="es-UY"/>
        </w:rPr>
        <w:t xml:space="preserve"> y cambios en la interface.</w:t>
      </w:r>
    </w:p>
    <w:p w:rsidR="00111D1E" w:rsidRPr="00111D1E" w:rsidRDefault="00111D1E" w:rsidP="00111D1E">
      <w:pPr>
        <w:autoSpaceDE w:val="0"/>
        <w:autoSpaceDN w:val="0"/>
        <w:adjustRightInd w:val="0"/>
        <w:spacing w:line="240" w:lineRule="auto"/>
        <w:rPr>
          <w:rFonts w:ascii="ArialMT" w:eastAsia="Times New Roman" w:hAnsi="ArialMT" w:cs="ArialMT"/>
          <w:color w:val="auto"/>
          <w:sz w:val="20"/>
          <w:szCs w:val="20"/>
          <w:lang w:val="es-UY"/>
        </w:rPr>
      </w:pPr>
      <w:proofErr w:type="gramStart"/>
      <w:r w:rsidRPr="00111D1E">
        <w:rPr>
          <w:rFonts w:ascii="ArialMT" w:eastAsia="Times New Roman" w:hAnsi="ArialMT" w:cs="ArialMT"/>
          <w:color w:val="auto"/>
          <w:sz w:val="20"/>
          <w:szCs w:val="20"/>
          <w:lang w:val="es-UY"/>
        </w:rPr>
        <w:t>configure</w:t>
      </w:r>
      <w:proofErr w:type="gramEnd"/>
      <w:r w:rsidRPr="00111D1E">
        <w:rPr>
          <w:rFonts w:ascii="ArialMT" w:eastAsia="Times New Roman" w:hAnsi="ArialMT" w:cs="ArialMT"/>
          <w:color w:val="auto"/>
          <w:sz w:val="20"/>
          <w:szCs w:val="20"/>
          <w:lang w:val="es-UY"/>
        </w:rPr>
        <w:t xml:space="preserve"> terminal // ingresamos </w:t>
      </w:r>
      <w:r>
        <w:rPr>
          <w:rFonts w:ascii="ArialMT" w:eastAsia="Times New Roman" w:hAnsi="ArialMT" w:cs="ArialMT"/>
          <w:color w:val="auto"/>
          <w:sz w:val="20"/>
          <w:szCs w:val="20"/>
          <w:lang w:val="es-UY"/>
        </w:rPr>
        <w:t xml:space="preserve">a modo </w:t>
      </w:r>
      <w:proofErr w:type="spellStart"/>
      <w:r>
        <w:rPr>
          <w:rFonts w:ascii="ArialMT" w:eastAsia="Times New Roman" w:hAnsi="ArialMT" w:cs="ArialMT"/>
          <w:color w:val="auto"/>
          <w:sz w:val="20"/>
          <w:szCs w:val="20"/>
          <w:lang w:val="es-UY"/>
        </w:rPr>
        <w:t>configuracion</w:t>
      </w:r>
      <w:proofErr w:type="spellEnd"/>
    </w:p>
    <w:p w:rsidR="00111D1E" w:rsidRPr="00111D1E" w:rsidRDefault="00111D1E" w:rsidP="00111D1E">
      <w:pPr>
        <w:autoSpaceDE w:val="0"/>
        <w:autoSpaceDN w:val="0"/>
        <w:adjustRightInd w:val="0"/>
        <w:spacing w:line="240" w:lineRule="auto"/>
        <w:rPr>
          <w:rFonts w:ascii="ArialMT" w:eastAsia="Times New Roman" w:hAnsi="ArialMT" w:cs="ArialMT"/>
          <w:color w:val="auto"/>
          <w:sz w:val="20"/>
          <w:szCs w:val="20"/>
          <w:lang w:val="es-UY"/>
        </w:rPr>
      </w:pPr>
      <w:proofErr w:type="gramStart"/>
      <w:r w:rsidRPr="00111D1E">
        <w:rPr>
          <w:rFonts w:ascii="ArialMT" w:eastAsia="Times New Roman" w:hAnsi="ArialMT" w:cs="ArialMT"/>
          <w:color w:val="auto"/>
          <w:sz w:val="20"/>
          <w:szCs w:val="20"/>
          <w:lang w:val="es-UY"/>
        </w:rPr>
        <w:t>log</w:t>
      </w:r>
      <w:proofErr w:type="gramEnd"/>
      <w:r w:rsidRPr="00111D1E">
        <w:rPr>
          <w:rFonts w:ascii="ArialMT" w:eastAsia="Times New Roman" w:hAnsi="ArialMT" w:cs="ArialMT"/>
          <w:color w:val="auto"/>
          <w:sz w:val="20"/>
          <w:szCs w:val="20"/>
          <w:lang w:val="es-UY"/>
        </w:rPr>
        <w:t xml:space="preserve"> </w:t>
      </w:r>
      <w:proofErr w:type="spellStart"/>
      <w:r w:rsidRPr="00111D1E">
        <w:rPr>
          <w:rFonts w:ascii="ArialMT" w:eastAsia="Times New Roman" w:hAnsi="ArialMT" w:cs="ArialMT"/>
          <w:color w:val="auto"/>
          <w:sz w:val="20"/>
          <w:szCs w:val="20"/>
          <w:lang w:val="es-UY"/>
        </w:rPr>
        <w:t>file</w:t>
      </w:r>
      <w:proofErr w:type="spellEnd"/>
      <w:r w:rsidRPr="00111D1E">
        <w:rPr>
          <w:rFonts w:ascii="ArialMT" w:eastAsia="Times New Roman" w:hAnsi="ArialMT" w:cs="ArialMT"/>
          <w:color w:val="auto"/>
          <w:sz w:val="20"/>
          <w:szCs w:val="20"/>
          <w:lang w:val="es-UY"/>
        </w:rPr>
        <w:t xml:space="preserve"> /</w:t>
      </w:r>
      <w:proofErr w:type="spellStart"/>
      <w:r w:rsidRPr="00111D1E">
        <w:rPr>
          <w:rFonts w:ascii="ArialMT" w:eastAsia="Times New Roman" w:hAnsi="ArialMT" w:cs="ArialMT"/>
          <w:color w:val="auto"/>
          <w:sz w:val="20"/>
          <w:szCs w:val="20"/>
          <w:lang w:val="es-UY"/>
        </w:rPr>
        <w:t>hosthome</w:t>
      </w:r>
      <w:proofErr w:type="spellEnd"/>
      <w:r w:rsidRPr="00111D1E">
        <w:rPr>
          <w:rFonts w:ascii="ArialMT" w:eastAsia="Times New Roman" w:hAnsi="ArialMT" w:cs="ArialMT"/>
          <w:color w:val="auto"/>
          <w:sz w:val="20"/>
          <w:szCs w:val="20"/>
          <w:lang w:val="es-UY"/>
        </w:rPr>
        <w:t xml:space="preserve">/ripd.log.r1.cap // indicamos el Nuevo archive de </w:t>
      </w:r>
      <w:proofErr w:type="spellStart"/>
      <w:r w:rsidRPr="00111D1E">
        <w:rPr>
          <w:rFonts w:ascii="ArialMT" w:eastAsia="Times New Roman" w:hAnsi="ArialMT" w:cs="ArialMT"/>
          <w:color w:val="auto"/>
          <w:sz w:val="20"/>
          <w:szCs w:val="20"/>
          <w:lang w:val="es-UY"/>
        </w:rPr>
        <w:t>logueo</w:t>
      </w:r>
      <w:proofErr w:type="spellEnd"/>
    </w:p>
    <w:p w:rsidR="00111D1E" w:rsidRPr="00111D1E" w:rsidRDefault="00111D1E" w:rsidP="00111D1E">
      <w:pPr>
        <w:autoSpaceDE w:val="0"/>
        <w:autoSpaceDN w:val="0"/>
        <w:adjustRightInd w:val="0"/>
        <w:spacing w:line="240" w:lineRule="auto"/>
        <w:rPr>
          <w:rFonts w:ascii="ArialMT" w:eastAsia="Times New Roman" w:hAnsi="ArialMT" w:cs="ArialMT"/>
          <w:color w:val="auto"/>
          <w:sz w:val="20"/>
          <w:szCs w:val="20"/>
          <w:lang w:val="es-UY"/>
        </w:rPr>
      </w:pPr>
      <w:proofErr w:type="spellStart"/>
      <w:proofErr w:type="gramStart"/>
      <w:r w:rsidRPr="00111D1E">
        <w:rPr>
          <w:rFonts w:ascii="ArialMT" w:eastAsia="Times New Roman" w:hAnsi="ArialMT" w:cs="ArialMT"/>
          <w:color w:val="auto"/>
          <w:sz w:val="20"/>
          <w:szCs w:val="20"/>
          <w:lang w:val="es-UY"/>
        </w:rPr>
        <w:t>quit</w:t>
      </w:r>
      <w:proofErr w:type="spellEnd"/>
      <w:proofErr w:type="gramEnd"/>
      <w:r w:rsidRPr="00111D1E">
        <w:rPr>
          <w:rFonts w:ascii="ArialMT" w:eastAsia="Times New Roman" w:hAnsi="ArialMT" w:cs="ArialMT"/>
          <w:color w:val="auto"/>
          <w:sz w:val="20"/>
          <w:szCs w:val="20"/>
          <w:lang w:val="es-UY"/>
        </w:rPr>
        <w:t xml:space="preserve"> // cerramos modo </w:t>
      </w:r>
      <w:proofErr w:type="spellStart"/>
      <w:r w:rsidRPr="00111D1E">
        <w:rPr>
          <w:rFonts w:ascii="ArialMT" w:eastAsia="Times New Roman" w:hAnsi="ArialMT" w:cs="ArialMT"/>
          <w:color w:val="auto"/>
          <w:sz w:val="20"/>
          <w:szCs w:val="20"/>
          <w:lang w:val="es-UY"/>
        </w:rPr>
        <w:t>configuracion</w:t>
      </w:r>
      <w:proofErr w:type="spellEnd"/>
      <w:r w:rsidRPr="00111D1E">
        <w:rPr>
          <w:rFonts w:ascii="ArialMT" w:eastAsia="Times New Roman" w:hAnsi="ArialMT" w:cs="ArialMT"/>
          <w:color w:val="auto"/>
          <w:sz w:val="20"/>
          <w:szCs w:val="20"/>
          <w:lang w:val="es-UY"/>
        </w:rPr>
        <w:t xml:space="preserve"> </w:t>
      </w:r>
    </w:p>
    <w:p w:rsidR="00111D1E" w:rsidRPr="00111D1E" w:rsidRDefault="00111D1E" w:rsidP="00111D1E">
      <w:pPr>
        <w:autoSpaceDE w:val="0"/>
        <w:autoSpaceDN w:val="0"/>
        <w:adjustRightInd w:val="0"/>
        <w:spacing w:line="240" w:lineRule="auto"/>
        <w:rPr>
          <w:rFonts w:ascii="ArialMT" w:eastAsia="Times New Roman" w:hAnsi="ArialMT" w:cs="ArialMT"/>
          <w:color w:val="auto"/>
          <w:sz w:val="20"/>
          <w:szCs w:val="20"/>
          <w:lang w:val="es-UY"/>
        </w:rPr>
      </w:pPr>
      <w:proofErr w:type="spellStart"/>
      <w:proofErr w:type="gramStart"/>
      <w:r w:rsidRPr="00111D1E">
        <w:rPr>
          <w:rFonts w:ascii="ArialMT" w:eastAsia="Times New Roman" w:hAnsi="ArialMT" w:cs="ArialMT"/>
          <w:color w:val="auto"/>
          <w:sz w:val="20"/>
          <w:szCs w:val="20"/>
          <w:lang w:val="es-UY"/>
        </w:rPr>
        <w:t>disable</w:t>
      </w:r>
      <w:proofErr w:type="spellEnd"/>
      <w:proofErr w:type="gramEnd"/>
      <w:r w:rsidRPr="00111D1E">
        <w:rPr>
          <w:rFonts w:ascii="ArialMT" w:eastAsia="Times New Roman" w:hAnsi="ArialMT" w:cs="ArialMT"/>
          <w:color w:val="auto"/>
          <w:sz w:val="20"/>
          <w:szCs w:val="20"/>
          <w:lang w:val="es-UY"/>
        </w:rPr>
        <w:t xml:space="preserve"> // deshabilitamos usuario con privilegios</w:t>
      </w:r>
    </w:p>
    <w:p w:rsidR="00111D1E" w:rsidRDefault="00111D1E" w:rsidP="00471D19">
      <w:pPr>
        <w:autoSpaceDE w:val="0"/>
        <w:autoSpaceDN w:val="0"/>
        <w:adjustRightInd w:val="0"/>
        <w:spacing w:line="240" w:lineRule="auto"/>
        <w:rPr>
          <w:rFonts w:ascii="ArialMT" w:eastAsia="Times New Roman" w:hAnsi="ArialMT" w:cs="ArialMT"/>
          <w:color w:val="auto"/>
          <w:sz w:val="20"/>
          <w:szCs w:val="20"/>
          <w:lang w:val="es-UY"/>
        </w:rPr>
      </w:pPr>
    </w:p>
    <w:p w:rsidR="00111D1E" w:rsidRDefault="00111D1E" w:rsidP="00471D19">
      <w:pPr>
        <w:autoSpaceDE w:val="0"/>
        <w:autoSpaceDN w:val="0"/>
        <w:adjustRightInd w:val="0"/>
        <w:spacing w:line="240" w:lineRule="auto"/>
        <w:rPr>
          <w:rFonts w:ascii="ArialMT" w:eastAsia="Times New Roman" w:hAnsi="ArialMT" w:cs="ArialMT"/>
          <w:color w:val="auto"/>
          <w:sz w:val="20"/>
          <w:szCs w:val="20"/>
          <w:lang w:val="es-UY"/>
        </w:rPr>
      </w:pPr>
      <w:proofErr w:type="gramStart"/>
      <w:r>
        <w:rPr>
          <w:rFonts w:ascii="ArialMT" w:eastAsia="Times New Roman" w:hAnsi="ArialMT" w:cs="ArialMT"/>
          <w:color w:val="auto"/>
          <w:sz w:val="20"/>
          <w:szCs w:val="20"/>
          <w:lang w:val="es-UY"/>
        </w:rPr>
        <w:t>realizamos</w:t>
      </w:r>
      <w:proofErr w:type="gramEnd"/>
      <w:r>
        <w:rPr>
          <w:rFonts w:ascii="ArialMT" w:eastAsia="Times New Roman" w:hAnsi="ArialMT" w:cs="ArialMT"/>
          <w:color w:val="auto"/>
          <w:sz w:val="20"/>
          <w:szCs w:val="20"/>
          <w:lang w:val="es-UY"/>
        </w:rPr>
        <w:t xml:space="preserve"> una prueba ejecutando el comando </w:t>
      </w:r>
      <w:proofErr w:type="spellStart"/>
      <w:r>
        <w:rPr>
          <w:rFonts w:ascii="ArialMT" w:eastAsia="Times New Roman" w:hAnsi="ArialMT" w:cs="ArialMT"/>
          <w:color w:val="auto"/>
          <w:sz w:val="20"/>
          <w:szCs w:val="20"/>
          <w:lang w:val="es-UY"/>
        </w:rPr>
        <w:t>write</w:t>
      </w:r>
      <w:proofErr w:type="spellEnd"/>
      <w:r>
        <w:rPr>
          <w:rFonts w:ascii="ArialMT" w:eastAsia="Times New Roman" w:hAnsi="ArialMT" w:cs="ArialMT"/>
          <w:color w:val="auto"/>
          <w:sz w:val="20"/>
          <w:szCs w:val="20"/>
          <w:lang w:val="es-UY"/>
        </w:rPr>
        <w:t xml:space="preserve"> </w:t>
      </w:r>
      <w:proofErr w:type="spellStart"/>
      <w:r>
        <w:rPr>
          <w:rFonts w:ascii="ArialMT" w:eastAsia="Times New Roman" w:hAnsi="ArialMT" w:cs="ArialMT"/>
          <w:color w:val="auto"/>
          <w:sz w:val="20"/>
          <w:szCs w:val="20"/>
          <w:lang w:val="es-UY"/>
        </w:rPr>
        <w:t>file</w:t>
      </w:r>
      <w:proofErr w:type="spellEnd"/>
      <w:r>
        <w:rPr>
          <w:rFonts w:ascii="ArialMT" w:eastAsia="Times New Roman" w:hAnsi="ArialMT" w:cs="ArialMT"/>
          <w:color w:val="auto"/>
          <w:sz w:val="20"/>
          <w:szCs w:val="20"/>
          <w:lang w:val="es-UY"/>
        </w:rPr>
        <w:t xml:space="preserve"> con la intención de </w:t>
      </w:r>
      <w:proofErr w:type="spellStart"/>
      <w:r>
        <w:rPr>
          <w:rFonts w:ascii="ArialMT" w:eastAsia="Times New Roman" w:hAnsi="ArialMT" w:cs="ArialMT"/>
          <w:color w:val="auto"/>
          <w:sz w:val="20"/>
          <w:szCs w:val="20"/>
          <w:lang w:val="es-UY"/>
        </w:rPr>
        <w:t>comitear</w:t>
      </w:r>
      <w:proofErr w:type="spellEnd"/>
      <w:r>
        <w:rPr>
          <w:rFonts w:ascii="ArialMT" w:eastAsia="Times New Roman" w:hAnsi="ArialMT" w:cs="ArialMT"/>
          <w:color w:val="auto"/>
          <w:sz w:val="20"/>
          <w:szCs w:val="20"/>
          <w:lang w:val="es-UY"/>
        </w:rPr>
        <w:t xml:space="preserve"> los cambios en el archivo </w:t>
      </w:r>
      <w:proofErr w:type="spellStart"/>
      <w:r>
        <w:rPr>
          <w:rFonts w:ascii="ArialMT" w:eastAsia="Times New Roman" w:hAnsi="ArialMT" w:cs="ArialMT"/>
          <w:color w:val="auto"/>
          <w:sz w:val="20"/>
          <w:szCs w:val="20"/>
          <w:lang w:val="es-UY"/>
        </w:rPr>
        <w:t>ripd.conf</w:t>
      </w:r>
      <w:proofErr w:type="spellEnd"/>
      <w:r>
        <w:rPr>
          <w:rFonts w:ascii="ArialMT" w:eastAsia="Times New Roman" w:hAnsi="ArialMT" w:cs="ArialMT"/>
          <w:color w:val="auto"/>
          <w:sz w:val="20"/>
          <w:szCs w:val="20"/>
          <w:lang w:val="es-UY"/>
        </w:rPr>
        <w:t xml:space="preserve"> del laboratorio , sin embargo los cambios se guardaron /</w:t>
      </w:r>
      <w:proofErr w:type="spellStart"/>
      <w:r>
        <w:rPr>
          <w:rFonts w:ascii="ArialMT" w:eastAsia="Times New Roman" w:hAnsi="ArialMT" w:cs="ArialMT"/>
          <w:color w:val="auto"/>
          <w:sz w:val="20"/>
          <w:szCs w:val="20"/>
          <w:lang w:val="es-UY"/>
        </w:rPr>
        <w:t>etc</w:t>
      </w:r>
      <w:proofErr w:type="spellEnd"/>
      <w:r>
        <w:rPr>
          <w:rFonts w:ascii="ArialMT" w:eastAsia="Times New Roman" w:hAnsi="ArialMT" w:cs="ArialMT"/>
          <w:color w:val="auto"/>
          <w:sz w:val="20"/>
          <w:szCs w:val="20"/>
          <w:lang w:val="es-UY"/>
        </w:rPr>
        <w:t>/</w:t>
      </w:r>
      <w:proofErr w:type="spellStart"/>
      <w:r>
        <w:rPr>
          <w:rFonts w:ascii="ArialMT" w:eastAsia="Times New Roman" w:hAnsi="ArialMT" w:cs="ArialMT"/>
          <w:color w:val="auto"/>
          <w:sz w:val="20"/>
          <w:szCs w:val="20"/>
          <w:lang w:val="es-UY"/>
        </w:rPr>
        <w:t>quagga</w:t>
      </w:r>
      <w:proofErr w:type="spellEnd"/>
      <w:r>
        <w:rPr>
          <w:rFonts w:ascii="ArialMT" w:eastAsia="Times New Roman" w:hAnsi="ArialMT" w:cs="ArialMT"/>
          <w:color w:val="auto"/>
          <w:sz w:val="20"/>
          <w:szCs w:val="20"/>
          <w:lang w:val="es-UY"/>
        </w:rPr>
        <w:t>/</w:t>
      </w:r>
      <w:proofErr w:type="spellStart"/>
      <w:r>
        <w:rPr>
          <w:rFonts w:ascii="ArialMT" w:eastAsia="Times New Roman" w:hAnsi="ArialMT" w:cs="ArialMT"/>
          <w:color w:val="auto"/>
          <w:sz w:val="20"/>
          <w:szCs w:val="20"/>
          <w:lang w:val="es-UY"/>
        </w:rPr>
        <w:t>ripd.conf</w:t>
      </w:r>
      <w:proofErr w:type="spellEnd"/>
      <w:r>
        <w:rPr>
          <w:rFonts w:ascii="ArialMT" w:eastAsia="Times New Roman" w:hAnsi="ArialMT" w:cs="ArialMT"/>
          <w:color w:val="auto"/>
          <w:sz w:val="20"/>
          <w:szCs w:val="20"/>
          <w:lang w:val="es-UY"/>
        </w:rPr>
        <w:t xml:space="preserve"> , lo que creemos que es una copia de la versión de laboratorio , por lo que los cambios realizados por los comandos anteriores no se verán </w:t>
      </w:r>
      <w:proofErr w:type="spellStart"/>
      <w:r>
        <w:rPr>
          <w:rFonts w:ascii="ArialMT" w:eastAsia="Times New Roman" w:hAnsi="ArialMT" w:cs="ArialMT"/>
          <w:color w:val="auto"/>
          <w:sz w:val="20"/>
          <w:szCs w:val="20"/>
          <w:lang w:val="es-UY"/>
        </w:rPr>
        <w:t>reflajados</w:t>
      </w:r>
      <w:proofErr w:type="spellEnd"/>
      <w:r>
        <w:rPr>
          <w:rFonts w:ascii="ArialMT" w:eastAsia="Times New Roman" w:hAnsi="ArialMT" w:cs="ArialMT"/>
          <w:color w:val="auto"/>
          <w:sz w:val="20"/>
          <w:szCs w:val="20"/>
          <w:lang w:val="es-UY"/>
        </w:rPr>
        <w:t xml:space="preserve"> en </w:t>
      </w:r>
      <w:proofErr w:type="spellStart"/>
      <w:r>
        <w:rPr>
          <w:rFonts w:ascii="ArialMT" w:eastAsia="Times New Roman" w:hAnsi="ArialMT" w:cs="ArialMT"/>
          <w:color w:val="auto"/>
          <w:sz w:val="20"/>
          <w:szCs w:val="20"/>
          <w:lang w:val="es-UY"/>
        </w:rPr>
        <w:t>ripd.conf</w:t>
      </w:r>
      <w:proofErr w:type="spellEnd"/>
      <w:r>
        <w:rPr>
          <w:rFonts w:ascii="ArialMT" w:eastAsia="Times New Roman" w:hAnsi="ArialMT" w:cs="ArialMT"/>
          <w:color w:val="auto"/>
          <w:sz w:val="20"/>
          <w:szCs w:val="20"/>
          <w:lang w:val="es-UY"/>
        </w:rPr>
        <w:t xml:space="preserve"> del laboratorio.</w:t>
      </w:r>
    </w:p>
    <w:p w:rsidR="00111D1E" w:rsidRDefault="00453768" w:rsidP="00471D19">
      <w:pPr>
        <w:autoSpaceDE w:val="0"/>
        <w:autoSpaceDN w:val="0"/>
        <w:adjustRightInd w:val="0"/>
        <w:spacing w:line="240" w:lineRule="auto"/>
        <w:rPr>
          <w:rFonts w:ascii="ArialMT" w:eastAsia="Times New Roman" w:hAnsi="ArialMT" w:cs="ArialMT"/>
          <w:color w:val="auto"/>
          <w:sz w:val="20"/>
          <w:szCs w:val="20"/>
          <w:lang w:val="es-UY"/>
        </w:rPr>
      </w:pPr>
      <w:r>
        <w:rPr>
          <w:rFonts w:ascii="ArialMT" w:eastAsia="Times New Roman" w:hAnsi="ArialMT" w:cs="ArialMT"/>
          <w:noProof/>
          <w:color w:val="auto"/>
          <w:sz w:val="20"/>
          <w:szCs w:val="20"/>
          <w:lang w:val="en-US" w:eastAsia="en-US"/>
        </w:rPr>
        <w:drawing>
          <wp:inline distT="0" distB="0" distL="0" distR="0">
            <wp:extent cx="3089910" cy="1521553"/>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092002" cy="1522583"/>
                    </a:xfrm>
                    <a:prstGeom prst="rect">
                      <a:avLst/>
                    </a:prstGeom>
                    <a:noFill/>
                    <a:ln w="9525">
                      <a:noFill/>
                      <a:miter lim="800000"/>
                      <a:headEnd/>
                      <a:tailEnd/>
                    </a:ln>
                  </pic:spPr>
                </pic:pic>
              </a:graphicData>
            </a:graphic>
          </wp:inline>
        </w:drawing>
      </w:r>
    </w:p>
    <w:p w:rsidR="00E34E51" w:rsidRDefault="00E34E51" w:rsidP="00471D19">
      <w:pPr>
        <w:autoSpaceDE w:val="0"/>
        <w:autoSpaceDN w:val="0"/>
        <w:adjustRightInd w:val="0"/>
        <w:spacing w:line="240" w:lineRule="auto"/>
        <w:rPr>
          <w:rFonts w:ascii="ArialMT" w:eastAsia="Times New Roman" w:hAnsi="ArialMT" w:cs="ArialMT"/>
          <w:color w:val="auto"/>
          <w:sz w:val="20"/>
          <w:szCs w:val="20"/>
          <w:lang w:val="es-UY"/>
        </w:rPr>
      </w:pPr>
    </w:p>
    <w:p w:rsidR="00BC34D0" w:rsidRPr="0041160E" w:rsidRDefault="00BC34D0" w:rsidP="00471D19">
      <w:pPr>
        <w:autoSpaceDE w:val="0"/>
        <w:autoSpaceDN w:val="0"/>
        <w:adjustRightInd w:val="0"/>
        <w:spacing w:line="240" w:lineRule="auto"/>
        <w:rPr>
          <w:rFonts w:ascii="ArialMT" w:eastAsia="Times New Roman" w:hAnsi="ArialMT" w:cs="ArialMT"/>
          <w:color w:val="auto"/>
          <w:sz w:val="20"/>
          <w:szCs w:val="20"/>
          <w:lang w:val="es-UY"/>
        </w:rPr>
      </w:pPr>
    </w:p>
    <w:p w:rsidR="00471D19" w:rsidRPr="00471D19" w:rsidRDefault="00471D19" w:rsidP="00471D19">
      <w:pPr>
        <w:autoSpaceDE w:val="0"/>
        <w:autoSpaceDN w:val="0"/>
        <w:adjustRightInd w:val="0"/>
        <w:spacing w:line="240" w:lineRule="auto"/>
        <w:rPr>
          <w:rFonts w:ascii="ArialMT" w:eastAsia="Times New Roman" w:hAnsi="ArialMT" w:cs="ArialMT"/>
          <w:color w:val="auto"/>
          <w:sz w:val="20"/>
          <w:szCs w:val="20"/>
          <w:lang w:val="es-UY"/>
        </w:rPr>
      </w:pPr>
      <w:r w:rsidRPr="00471D19">
        <w:rPr>
          <w:rFonts w:ascii="ArialMT" w:eastAsia="Times New Roman" w:hAnsi="ArialMT" w:cs="ArialMT"/>
          <w:color w:val="auto"/>
          <w:sz w:val="20"/>
          <w:szCs w:val="20"/>
          <w:lang w:val="es-UY"/>
        </w:rPr>
        <w:t>d) Siga adelante con el laboratorio según lo especificado en [6].</w:t>
      </w:r>
    </w:p>
    <w:p w:rsidR="00471D19" w:rsidRDefault="00471D19" w:rsidP="00471D19">
      <w:pPr>
        <w:autoSpaceDE w:val="0"/>
        <w:autoSpaceDN w:val="0"/>
        <w:adjustRightInd w:val="0"/>
        <w:spacing w:line="240" w:lineRule="auto"/>
        <w:rPr>
          <w:rFonts w:ascii="ArialMT" w:eastAsia="Times New Roman" w:hAnsi="ArialMT" w:cs="ArialMT"/>
          <w:color w:val="auto"/>
          <w:sz w:val="20"/>
          <w:szCs w:val="20"/>
          <w:lang w:val="es-UY"/>
        </w:rPr>
      </w:pPr>
    </w:p>
    <w:p w:rsidR="00C95DA9" w:rsidRDefault="00056F65" w:rsidP="00C95DA9">
      <w:pPr>
        <w:pStyle w:val="Epgrafe"/>
        <w:keepNext/>
      </w:pPr>
      <w:fldSimple w:instr=" SEQ Equation \* ARABIC ">
        <w:r w:rsidR="00A83EF6">
          <w:rPr>
            <w:noProof/>
          </w:rPr>
          <w:t>1</w:t>
        </w:r>
      </w:fldSimple>
      <w:r w:rsidR="00C95DA9">
        <w:t>- Verificando conectividad</w:t>
      </w:r>
      <w:r w:rsidR="00C95DA9">
        <w:tab/>
      </w:r>
      <w:r w:rsidR="00C95DA9">
        <w:tab/>
      </w:r>
      <w:r w:rsidR="00C95DA9">
        <w:tab/>
      </w:r>
      <w:r w:rsidR="00C95DA9">
        <w:tab/>
        <w:t xml:space="preserve">  </w:t>
      </w:r>
      <w:fldSimple w:instr=" SEQ Equation \* ARABIC ">
        <w:r w:rsidR="00A83EF6">
          <w:rPr>
            <w:noProof/>
          </w:rPr>
          <w:t>2</w:t>
        </w:r>
      </w:fldSimple>
      <w:r w:rsidR="006064FB">
        <w:t xml:space="preserve">- </w:t>
      </w:r>
      <w:proofErr w:type="spellStart"/>
      <w:r w:rsidR="006064FB">
        <w:t>Sniffing</w:t>
      </w:r>
      <w:proofErr w:type="spellEnd"/>
      <w:r w:rsidR="006064FB">
        <w:t xml:space="preserve"> con </w:t>
      </w:r>
      <w:proofErr w:type="spellStart"/>
      <w:r w:rsidR="006064FB">
        <w:t>Tcpdump</w:t>
      </w:r>
      <w:proofErr w:type="spellEnd"/>
    </w:p>
    <w:p w:rsidR="004D0627" w:rsidRPr="005B0B2F" w:rsidRDefault="004D0627" w:rsidP="00471D19">
      <w:pPr>
        <w:autoSpaceDE w:val="0"/>
        <w:autoSpaceDN w:val="0"/>
        <w:adjustRightInd w:val="0"/>
        <w:spacing w:line="240" w:lineRule="auto"/>
      </w:pPr>
      <w:r>
        <w:rPr>
          <w:rFonts w:ascii="ArialMT" w:eastAsia="Times New Roman" w:hAnsi="ArialMT" w:cs="ArialMT"/>
          <w:noProof/>
          <w:color w:val="auto"/>
          <w:sz w:val="20"/>
          <w:szCs w:val="20"/>
          <w:lang w:val="en-US" w:eastAsia="en-US"/>
        </w:rPr>
        <w:drawing>
          <wp:inline distT="0" distB="0" distL="0" distR="0">
            <wp:extent cx="3240984" cy="216223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240844" cy="2162141"/>
                    </a:xfrm>
                    <a:prstGeom prst="rect">
                      <a:avLst/>
                    </a:prstGeom>
                    <a:noFill/>
                    <a:ln w="9525">
                      <a:noFill/>
                      <a:miter lim="800000"/>
                      <a:headEnd/>
                      <a:tailEnd/>
                    </a:ln>
                  </pic:spPr>
                </pic:pic>
              </a:graphicData>
            </a:graphic>
          </wp:inline>
        </w:drawing>
      </w:r>
      <w:r w:rsidR="00C95DA9">
        <w:rPr>
          <w:rFonts w:ascii="ArialMT" w:eastAsia="Times New Roman" w:hAnsi="ArialMT" w:cs="ArialMT"/>
          <w:noProof/>
          <w:color w:val="auto"/>
          <w:sz w:val="20"/>
          <w:szCs w:val="20"/>
          <w:lang w:val="en-US" w:eastAsia="en-US"/>
        </w:rPr>
        <w:drawing>
          <wp:inline distT="0" distB="0" distL="0" distR="0">
            <wp:extent cx="3269053" cy="2186608"/>
            <wp:effectExtent l="19050" t="0" r="7547"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269223" cy="2186722"/>
                    </a:xfrm>
                    <a:prstGeom prst="rect">
                      <a:avLst/>
                    </a:prstGeom>
                    <a:noFill/>
                    <a:ln w="9525">
                      <a:noFill/>
                      <a:miter lim="800000"/>
                      <a:headEnd/>
                      <a:tailEnd/>
                    </a:ln>
                  </pic:spPr>
                </pic:pic>
              </a:graphicData>
            </a:graphic>
          </wp:inline>
        </w:drawing>
      </w:r>
    </w:p>
    <w:p w:rsidR="00853BD4" w:rsidRDefault="00853BD4" w:rsidP="00471D19">
      <w:pPr>
        <w:autoSpaceDE w:val="0"/>
        <w:autoSpaceDN w:val="0"/>
        <w:adjustRightInd w:val="0"/>
        <w:spacing w:line="240" w:lineRule="auto"/>
        <w:rPr>
          <w:rFonts w:ascii="ArialMT" w:eastAsia="Times New Roman" w:hAnsi="ArialMT" w:cs="ArialMT"/>
          <w:color w:val="auto"/>
          <w:sz w:val="20"/>
          <w:szCs w:val="20"/>
          <w:lang w:val="es-UY"/>
        </w:rPr>
      </w:pPr>
    </w:p>
    <w:p w:rsidR="006064FB" w:rsidRDefault="00056F65" w:rsidP="006064FB">
      <w:pPr>
        <w:pStyle w:val="Epgrafe"/>
        <w:keepNext/>
      </w:pPr>
      <w:fldSimple w:instr=" SEQ Equation \* ARABIC ">
        <w:r w:rsidR="00A83EF6">
          <w:rPr>
            <w:noProof/>
          </w:rPr>
          <w:t>3</w:t>
        </w:r>
      </w:fldSimple>
      <w:r w:rsidR="006064FB">
        <w:t xml:space="preserve"> - Conectando con </w:t>
      </w:r>
      <w:proofErr w:type="spellStart"/>
      <w:r w:rsidR="006064FB">
        <w:t>Zebra</w:t>
      </w:r>
      <w:proofErr w:type="spellEnd"/>
      <w:r w:rsidR="006064FB">
        <w:t xml:space="preserve"> telnet</w:t>
      </w:r>
      <w:r w:rsidR="006064FB">
        <w:tab/>
      </w:r>
      <w:r w:rsidR="006064FB">
        <w:tab/>
      </w:r>
      <w:r w:rsidR="006064FB">
        <w:tab/>
      </w:r>
      <w:r w:rsidR="006064FB">
        <w:tab/>
      </w:r>
      <w:fldSimple w:instr=" SEQ Equation \* ARABIC ">
        <w:r w:rsidR="00A83EF6">
          <w:rPr>
            <w:noProof/>
          </w:rPr>
          <w:t>4</w:t>
        </w:r>
      </w:fldSimple>
      <w:r w:rsidR="006064FB">
        <w:t xml:space="preserve"> - Inspección de interface</w:t>
      </w:r>
    </w:p>
    <w:p w:rsidR="006064FB" w:rsidRDefault="00C95DA9" w:rsidP="00471D19">
      <w:pPr>
        <w:autoSpaceDE w:val="0"/>
        <w:autoSpaceDN w:val="0"/>
        <w:adjustRightInd w:val="0"/>
        <w:spacing w:line="240" w:lineRule="auto"/>
      </w:pPr>
      <w:r>
        <w:rPr>
          <w:rFonts w:ascii="ArialMT" w:eastAsia="Times New Roman" w:hAnsi="ArialMT" w:cs="ArialMT"/>
          <w:noProof/>
          <w:color w:val="auto"/>
          <w:sz w:val="20"/>
          <w:szCs w:val="20"/>
          <w:lang w:val="en-US" w:eastAsia="en-US"/>
        </w:rPr>
        <w:drawing>
          <wp:inline distT="0" distB="0" distL="0" distR="0">
            <wp:extent cx="3145569" cy="2129925"/>
            <wp:effectExtent l="19050" t="0" r="0" b="0"/>
            <wp:docPr id="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3145621" cy="2129960"/>
                    </a:xfrm>
                    <a:prstGeom prst="rect">
                      <a:avLst/>
                    </a:prstGeom>
                    <a:noFill/>
                    <a:ln w="9525">
                      <a:noFill/>
                      <a:miter lim="800000"/>
                      <a:headEnd/>
                      <a:tailEnd/>
                    </a:ln>
                  </pic:spPr>
                </pic:pic>
              </a:graphicData>
            </a:graphic>
          </wp:inline>
        </w:drawing>
      </w:r>
      <w:r w:rsidR="006064FB">
        <w:rPr>
          <w:rFonts w:ascii="ArialMT" w:eastAsia="Times New Roman" w:hAnsi="ArialMT" w:cs="ArialMT"/>
          <w:noProof/>
          <w:color w:val="auto"/>
          <w:sz w:val="20"/>
          <w:szCs w:val="20"/>
          <w:lang w:val="en-US" w:eastAsia="en-US"/>
        </w:rPr>
        <w:drawing>
          <wp:inline distT="0" distB="0" distL="0" distR="0">
            <wp:extent cx="3139073" cy="2130949"/>
            <wp:effectExtent l="19050" t="0" r="4177" b="0"/>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3139153" cy="2131004"/>
                    </a:xfrm>
                    <a:prstGeom prst="rect">
                      <a:avLst/>
                    </a:prstGeom>
                    <a:noFill/>
                    <a:ln w="9525">
                      <a:noFill/>
                      <a:miter lim="800000"/>
                      <a:headEnd/>
                      <a:tailEnd/>
                    </a:ln>
                  </pic:spPr>
                </pic:pic>
              </a:graphicData>
            </a:graphic>
          </wp:inline>
        </w:drawing>
      </w:r>
    </w:p>
    <w:p w:rsidR="00524DBD" w:rsidRDefault="00524DBD" w:rsidP="00471D19">
      <w:pPr>
        <w:autoSpaceDE w:val="0"/>
        <w:autoSpaceDN w:val="0"/>
        <w:adjustRightInd w:val="0"/>
        <w:spacing w:line="240" w:lineRule="auto"/>
        <w:rPr>
          <w:rFonts w:ascii="ArialMT" w:eastAsia="Times New Roman" w:hAnsi="ArialMT" w:cs="ArialMT"/>
          <w:color w:val="auto"/>
          <w:sz w:val="20"/>
          <w:szCs w:val="20"/>
          <w:lang w:val="es-UY"/>
        </w:rPr>
      </w:pPr>
    </w:p>
    <w:p w:rsidR="00524DBD" w:rsidRDefault="00056F65" w:rsidP="00524DBD">
      <w:pPr>
        <w:pStyle w:val="Epgrafe"/>
        <w:keepNext/>
      </w:pPr>
      <w:fldSimple w:instr=" SEQ Equation \* ARABIC ">
        <w:r w:rsidR="00A83EF6">
          <w:rPr>
            <w:noProof/>
          </w:rPr>
          <w:t>5</w:t>
        </w:r>
      </w:fldSimple>
      <w:r w:rsidR="00524DBD">
        <w:t xml:space="preserve"> - Configurando </w:t>
      </w:r>
      <w:proofErr w:type="spellStart"/>
      <w:r w:rsidR="00524DBD">
        <w:t>Zebra</w:t>
      </w:r>
      <w:proofErr w:type="spellEnd"/>
      <w:r w:rsidR="005F0AF8">
        <w:tab/>
      </w:r>
      <w:r w:rsidR="005F0AF8">
        <w:tab/>
      </w:r>
      <w:r w:rsidR="005F0AF8">
        <w:tab/>
      </w:r>
      <w:r w:rsidR="005F0AF8">
        <w:tab/>
      </w:r>
      <w:r w:rsidR="005F0AF8">
        <w:tab/>
      </w:r>
      <w:fldSimple w:instr=" SEQ Equation \* ARABIC ">
        <w:r w:rsidR="00A83EF6">
          <w:rPr>
            <w:noProof/>
          </w:rPr>
          <w:t>6</w:t>
        </w:r>
      </w:fldSimple>
      <w:r w:rsidR="005F0AF8">
        <w:t xml:space="preserve"> - Agregando ruta estático a R5</w:t>
      </w:r>
    </w:p>
    <w:p w:rsidR="005F0AF8" w:rsidRDefault="00524DBD" w:rsidP="00471D19">
      <w:pPr>
        <w:autoSpaceDE w:val="0"/>
        <w:autoSpaceDN w:val="0"/>
        <w:adjustRightInd w:val="0"/>
        <w:spacing w:line="240" w:lineRule="auto"/>
      </w:pPr>
      <w:r>
        <w:rPr>
          <w:rFonts w:ascii="ArialMT" w:eastAsia="Times New Roman" w:hAnsi="ArialMT" w:cs="ArialMT"/>
          <w:noProof/>
          <w:color w:val="auto"/>
          <w:sz w:val="20"/>
          <w:szCs w:val="20"/>
          <w:lang w:val="en-US" w:eastAsia="en-US"/>
        </w:rPr>
        <w:drawing>
          <wp:inline distT="0" distB="0" distL="0" distR="0">
            <wp:extent cx="3156667" cy="2128750"/>
            <wp:effectExtent l="19050" t="0" r="5633" b="0"/>
            <wp:docPr id="1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3155732" cy="2128119"/>
                    </a:xfrm>
                    <a:prstGeom prst="rect">
                      <a:avLst/>
                    </a:prstGeom>
                    <a:noFill/>
                    <a:ln w="9525">
                      <a:noFill/>
                      <a:miter lim="800000"/>
                      <a:headEnd/>
                      <a:tailEnd/>
                    </a:ln>
                  </pic:spPr>
                </pic:pic>
              </a:graphicData>
            </a:graphic>
          </wp:inline>
        </w:drawing>
      </w:r>
      <w:r w:rsidR="005F0AF8">
        <w:rPr>
          <w:rFonts w:ascii="ArialMT" w:eastAsia="Times New Roman" w:hAnsi="ArialMT" w:cs="ArialMT"/>
          <w:noProof/>
          <w:color w:val="auto"/>
          <w:sz w:val="20"/>
          <w:szCs w:val="20"/>
          <w:lang w:val="en-US" w:eastAsia="en-US"/>
        </w:rPr>
        <w:drawing>
          <wp:inline distT="0" distB="0" distL="0" distR="0">
            <wp:extent cx="3152090" cy="2130949"/>
            <wp:effectExtent l="19050" t="0" r="0" b="0"/>
            <wp:docPr id="1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3154375" cy="2132494"/>
                    </a:xfrm>
                    <a:prstGeom prst="rect">
                      <a:avLst/>
                    </a:prstGeom>
                    <a:noFill/>
                    <a:ln w="9525">
                      <a:noFill/>
                      <a:miter lim="800000"/>
                      <a:headEnd/>
                      <a:tailEnd/>
                    </a:ln>
                  </pic:spPr>
                </pic:pic>
              </a:graphicData>
            </a:graphic>
          </wp:inline>
        </w:drawing>
      </w:r>
    </w:p>
    <w:p w:rsidR="009C75B0" w:rsidRDefault="00056F65" w:rsidP="009C75B0">
      <w:pPr>
        <w:pStyle w:val="Epgrafe"/>
        <w:keepNext/>
      </w:pPr>
      <w:fldSimple w:instr=" SEQ Equation \* ARABIC ">
        <w:r w:rsidR="00A83EF6">
          <w:rPr>
            <w:noProof/>
          </w:rPr>
          <w:t>7</w:t>
        </w:r>
      </w:fldSimple>
      <w:r w:rsidR="009C75B0">
        <w:t xml:space="preserve">- </w:t>
      </w:r>
      <w:proofErr w:type="spellStart"/>
      <w:r w:rsidR="009C75B0">
        <w:t>Conf</w:t>
      </w:r>
      <w:proofErr w:type="spellEnd"/>
      <w:r w:rsidR="009C75B0">
        <w:t xml:space="preserve"> ruta por defecto en r4</w:t>
      </w:r>
      <w:r w:rsidR="002B051F">
        <w:tab/>
      </w:r>
      <w:r w:rsidR="002B051F">
        <w:tab/>
      </w:r>
      <w:r w:rsidR="002B051F">
        <w:tab/>
      </w:r>
      <w:r w:rsidR="002B051F">
        <w:tab/>
      </w:r>
      <w:fldSimple w:instr=" SEQ Equation \* ARABIC ">
        <w:r w:rsidR="00A83EF6">
          <w:rPr>
            <w:noProof/>
          </w:rPr>
          <w:t>8</w:t>
        </w:r>
      </w:fldSimple>
      <w:r w:rsidR="002B051F">
        <w:t>- Propagamos la ruta por defecto</w:t>
      </w:r>
    </w:p>
    <w:p w:rsidR="002B051F" w:rsidRDefault="009C75B0" w:rsidP="00471D19">
      <w:pPr>
        <w:autoSpaceDE w:val="0"/>
        <w:autoSpaceDN w:val="0"/>
        <w:adjustRightInd w:val="0"/>
        <w:spacing w:line="240" w:lineRule="auto"/>
      </w:pPr>
      <w:r>
        <w:rPr>
          <w:noProof/>
          <w:lang w:val="en-US" w:eastAsia="en-US"/>
        </w:rPr>
        <w:drawing>
          <wp:inline distT="0" distB="0" distL="0" distR="0">
            <wp:extent cx="3145569" cy="2145707"/>
            <wp:effectExtent l="19050" t="0" r="0" b="0"/>
            <wp:docPr id="1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srcRect/>
                    <a:stretch>
                      <a:fillRect/>
                    </a:stretch>
                  </pic:blipFill>
                  <pic:spPr bwMode="auto">
                    <a:xfrm>
                      <a:off x="0" y="0"/>
                      <a:ext cx="3147577" cy="2147077"/>
                    </a:xfrm>
                    <a:prstGeom prst="rect">
                      <a:avLst/>
                    </a:prstGeom>
                    <a:noFill/>
                    <a:ln w="9525">
                      <a:noFill/>
                      <a:miter lim="800000"/>
                      <a:headEnd/>
                      <a:tailEnd/>
                    </a:ln>
                  </pic:spPr>
                </pic:pic>
              </a:graphicData>
            </a:graphic>
          </wp:inline>
        </w:drawing>
      </w:r>
      <w:r w:rsidR="002B051F">
        <w:rPr>
          <w:noProof/>
          <w:lang w:val="en-US" w:eastAsia="en-US"/>
        </w:rPr>
        <w:drawing>
          <wp:inline distT="0" distB="0" distL="0" distR="0">
            <wp:extent cx="2789987" cy="2165299"/>
            <wp:effectExtent l="19050" t="0" r="0" b="0"/>
            <wp:docPr id="2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2791926" cy="2166804"/>
                    </a:xfrm>
                    <a:prstGeom prst="rect">
                      <a:avLst/>
                    </a:prstGeom>
                    <a:noFill/>
                    <a:ln w="9525">
                      <a:noFill/>
                      <a:miter lim="800000"/>
                      <a:headEnd/>
                      <a:tailEnd/>
                    </a:ln>
                  </pic:spPr>
                </pic:pic>
              </a:graphicData>
            </a:graphic>
          </wp:inline>
        </w:drawing>
      </w:r>
    </w:p>
    <w:p w:rsidR="002B051F" w:rsidRDefault="002B051F" w:rsidP="00471D19">
      <w:pPr>
        <w:autoSpaceDE w:val="0"/>
        <w:autoSpaceDN w:val="0"/>
        <w:adjustRightInd w:val="0"/>
        <w:spacing w:line="240" w:lineRule="auto"/>
      </w:pPr>
    </w:p>
    <w:p w:rsidR="00EC7234" w:rsidRDefault="00056F65" w:rsidP="00EC7234">
      <w:pPr>
        <w:pStyle w:val="Epgrafe"/>
        <w:keepNext/>
      </w:pPr>
      <w:fldSimple w:instr=" SEQ Equation \* ARABIC ">
        <w:r w:rsidR="00A83EF6">
          <w:rPr>
            <w:noProof/>
          </w:rPr>
          <w:t>9</w:t>
        </w:r>
      </w:fldSimple>
      <w:r w:rsidR="00EC7234">
        <w:t xml:space="preserve"> - </w:t>
      </w:r>
      <w:proofErr w:type="spellStart"/>
      <w:r w:rsidR="00EC7234">
        <w:t>Recepcion</w:t>
      </w:r>
      <w:proofErr w:type="spellEnd"/>
      <w:r w:rsidR="00EC7234">
        <w:t xml:space="preserve"> de echo </w:t>
      </w:r>
      <w:proofErr w:type="spellStart"/>
      <w:r w:rsidR="00EC7234">
        <w:t>request</w:t>
      </w:r>
      <w:proofErr w:type="spellEnd"/>
      <w:r w:rsidR="00EC7234">
        <w:t xml:space="preserve"> en r5</w:t>
      </w:r>
      <w:r w:rsidR="00001258">
        <w:tab/>
      </w:r>
      <w:r w:rsidR="00001258">
        <w:tab/>
      </w:r>
      <w:r w:rsidR="00001258">
        <w:tab/>
      </w:r>
      <w:fldSimple w:instr=" SEQ Equation \* ARABIC ">
        <w:r w:rsidR="00A83EF6">
          <w:rPr>
            <w:noProof/>
          </w:rPr>
          <w:t>10</w:t>
        </w:r>
      </w:fldSimple>
      <w:r w:rsidR="00001258">
        <w:t xml:space="preserve"> - Eliminamos eth1 de r1</w:t>
      </w:r>
    </w:p>
    <w:p w:rsidR="00001258" w:rsidRDefault="00EC7234" w:rsidP="00471D19">
      <w:pPr>
        <w:autoSpaceDE w:val="0"/>
        <w:autoSpaceDN w:val="0"/>
        <w:adjustRightInd w:val="0"/>
        <w:spacing w:line="240" w:lineRule="auto"/>
      </w:pPr>
      <w:r>
        <w:rPr>
          <w:noProof/>
          <w:lang w:val="en-US" w:eastAsia="en-US"/>
        </w:rPr>
        <w:drawing>
          <wp:inline distT="0" distB="0" distL="0" distR="0">
            <wp:extent cx="3111855" cy="2117307"/>
            <wp:effectExtent l="19050" t="0" r="0" b="0"/>
            <wp:docPr id="22"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a:stretch>
                      <a:fillRect/>
                    </a:stretch>
                  </pic:blipFill>
                  <pic:spPr bwMode="auto">
                    <a:xfrm>
                      <a:off x="0" y="0"/>
                      <a:ext cx="3113405" cy="2118362"/>
                    </a:xfrm>
                    <a:prstGeom prst="rect">
                      <a:avLst/>
                    </a:prstGeom>
                    <a:noFill/>
                    <a:ln w="9525">
                      <a:noFill/>
                      <a:miter lim="800000"/>
                      <a:headEnd/>
                      <a:tailEnd/>
                    </a:ln>
                  </pic:spPr>
                </pic:pic>
              </a:graphicData>
            </a:graphic>
          </wp:inline>
        </w:drawing>
      </w:r>
      <w:r w:rsidR="00001258">
        <w:rPr>
          <w:noProof/>
          <w:lang w:val="en-US" w:eastAsia="en-US"/>
        </w:rPr>
        <w:drawing>
          <wp:inline distT="0" distB="0" distL="0" distR="0">
            <wp:extent cx="3111856" cy="2120011"/>
            <wp:effectExtent l="19050" t="0" r="0" b="0"/>
            <wp:docPr id="2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a:stretch>
                      <a:fillRect/>
                    </a:stretch>
                  </pic:blipFill>
                  <pic:spPr bwMode="auto">
                    <a:xfrm>
                      <a:off x="0" y="0"/>
                      <a:ext cx="3111817" cy="2119984"/>
                    </a:xfrm>
                    <a:prstGeom prst="rect">
                      <a:avLst/>
                    </a:prstGeom>
                    <a:noFill/>
                    <a:ln w="9525">
                      <a:noFill/>
                      <a:miter lim="800000"/>
                      <a:headEnd/>
                      <a:tailEnd/>
                    </a:ln>
                  </pic:spPr>
                </pic:pic>
              </a:graphicData>
            </a:graphic>
          </wp:inline>
        </w:drawing>
      </w:r>
    </w:p>
    <w:p w:rsidR="002B051F" w:rsidRDefault="002B051F" w:rsidP="00471D19">
      <w:pPr>
        <w:autoSpaceDE w:val="0"/>
        <w:autoSpaceDN w:val="0"/>
        <w:adjustRightInd w:val="0"/>
        <w:spacing w:line="240" w:lineRule="auto"/>
      </w:pPr>
    </w:p>
    <w:p w:rsidR="00001258" w:rsidRDefault="00001258" w:rsidP="00471D19">
      <w:pPr>
        <w:autoSpaceDE w:val="0"/>
        <w:autoSpaceDN w:val="0"/>
        <w:adjustRightInd w:val="0"/>
        <w:spacing w:line="240" w:lineRule="auto"/>
      </w:pPr>
    </w:p>
    <w:p w:rsidR="00A83EF6" w:rsidRDefault="00056F65" w:rsidP="00A83EF6">
      <w:pPr>
        <w:pStyle w:val="Epgrafe"/>
        <w:keepNext/>
      </w:pPr>
      <w:fldSimple w:instr=" SEQ Equation \* ARABIC ">
        <w:r w:rsidR="00A83EF6">
          <w:rPr>
            <w:noProof/>
          </w:rPr>
          <w:t>11</w:t>
        </w:r>
      </w:fldSimple>
      <w:r w:rsidR="00A83EF6">
        <w:t xml:space="preserve"> - Actualización de tabla ruteo</w:t>
      </w:r>
    </w:p>
    <w:p w:rsidR="00001258" w:rsidRDefault="00A83EF6" w:rsidP="00471D19">
      <w:pPr>
        <w:autoSpaceDE w:val="0"/>
        <w:autoSpaceDN w:val="0"/>
        <w:adjustRightInd w:val="0"/>
        <w:spacing w:line="240" w:lineRule="auto"/>
      </w:pPr>
      <w:r>
        <w:rPr>
          <w:noProof/>
          <w:lang w:val="en-US" w:eastAsia="en-US"/>
        </w:rPr>
        <w:drawing>
          <wp:inline distT="0" distB="0" distL="0" distR="0">
            <wp:extent cx="3148431" cy="1747527"/>
            <wp:effectExtent l="19050" t="0" r="0" b="0"/>
            <wp:docPr id="28"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srcRect/>
                    <a:stretch>
                      <a:fillRect/>
                    </a:stretch>
                  </pic:blipFill>
                  <pic:spPr bwMode="auto">
                    <a:xfrm>
                      <a:off x="0" y="0"/>
                      <a:ext cx="3150569" cy="1748713"/>
                    </a:xfrm>
                    <a:prstGeom prst="rect">
                      <a:avLst/>
                    </a:prstGeom>
                    <a:noFill/>
                    <a:ln w="9525">
                      <a:noFill/>
                      <a:miter lim="800000"/>
                      <a:headEnd/>
                      <a:tailEnd/>
                    </a:ln>
                  </pic:spPr>
                </pic:pic>
              </a:graphicData>
            </a:graphic>
          </wp:inline>
        </w:drawing>
      </w:r>
    </w:p>
    <w:p w:rsidR="00524DBD" w:rsidRDefault="00524DBD" w:rsidP="00471D19">
      <w:pPr>
        <w:autoSpaceDE w:val="0"/>
        <w:autoSpaceDN w:val="0"/>
        <w:adjustRightInd w:val="0"/>
        <w:spacing w:line="240" w:lineRule="auto"/>
        <w:rPr>
          <w:rFonts w:ascii="ArialMT" w:eastAsia="Times New Roman" w:hAnsi="ArialMT" w:cs="ArialMT"/>
          <w:color w:val="auto"/>
          <w:sz w:val="20"/>
          <w:szCs w:val="20"/>
          <w:lang w:val="es-UY"/>
        </w:rPr>
      </w:pPr>
    </w:p>
    <w:p w:rsidR="00524DBD" w:rsidRDefault="00BA3437" w:rsidP="00471D19">
      <w:pPr>
        <w:autoSpaceDE w:val="0"/>
        <w:autoSpaceDN w:val="0"/>
        <w:adjustRightInd w:val="0"/>
        <w:spacing w:line="240" w:lineRule="auto"/>
        <w:rPr>
          <w:rFonts w:ascii="ArialMT" w:eastAsia="Times New Roman" w:hAnsi="ArialMT" w:cs="ArialMT"/>
          <w:color w:val="auto"/>
          <w:sz w:val="20"/>
          <w:szCs w:val="20"/>
          <w:lang w:val="es-UY"/>
        </w:rPr>
      </w:pPr>
      <w:r>
        <w:rPr>
          <w:rFonts w:ascii="ArialMT" w:eastAsia="Times New Roman" w:hAnsi="ArialMT" w:cs="ArialMT"/>
          <w:color w:val="auto"/>
          <w:sz w:val="20"/>
          <w:szCs w:val="20"/>
          <w:lang w:val="es-UY"/>
        </w:rPr>
        <w:br w:type="page"/>
      </w:r>
    </w:p>
    <w:p w:rsidR="00471D19" w:rsidRPr="00471D19" w:rsidRDefault="00471D19" w:rsidP="00471D19">
      <w:pPr>
        <w:autoSpaceDE w:val="0"/>
        <w:autoSpaceDN w:val="0"/>
        <w:adjustRightInd w:val="0"/>
        <w:spacing w:line="240" w:lineRule="auto"/>
        <w:rPr>
          <w:rFonts w:ascii="ArialMT" w:eastAsia="Times New Roman" w:hAnsi="ArialMT" w:cs="ArialMT"/>
          <w:color w:val="auto"/>
          <w:sz w:val="20"/>
          <w:szCs w:val="20"/>
          <w:lang w:val="es-UY"/>
        </w:rPr>
      </w:pPr>
      <w:r w:rsidRPr="00471D19">
        <w:rPr>
          <w:rFonts w:ascii="ArialMT" w:eastAsia="Times New Roman" w:hAnsi="ArialMT" w:cs="ArialMT"/>
          <w:color w:val="auto"/>
          <w:sz w:val="20"/>
          <w:szCs w:val="20"/>
          <w:lang w:val="es-UY"/>
        </w:rPr>
        <w:t xml:space="preserve">e) Conéctese al demonio </w:t>
      </w:r>
      <w:proofErr w:type="spellStart"/>
      <w:r w:rsidRPr="00471D19">
        <w:rPr>
          <w:rFonts w:ascii="CourierNewPSMT" w:eastAsia="Times New Roman" w:hAnsi="CourierNewPSMT" w:cs="CourierNewPSMT"/>
          <w:color w:val="auto"/>
          <w:sz w:val="20"/>
          <w:szCs w:val="20"/>
          <w:lang w:val="es-UY"/>
        </w:rPr>
        <w:t>zebra</w:t>
      </w:r>
      <w:proofErr w:type="spellEnd"/>
      <w:r w:rsidRPr="00471D19">
        <w:rPr>
          <w:rFonts w:ascii="CourierNewPSMT" w:eastAsia="Times New Roman" w:hAnsi="CourierNewPSMT" w:cs="CourierNewPSMT"/>
          <w:color w:val="auto"/>
          <w:sz w:val="20"/>
          <w:szCs w:val="20"/>
          <w:lang w:val="es-UY"/>
        </w:rPr>
        <w:t xml:space="preserve"> </w:t>
      </w:r>
      <w:r w:rsidRPr="00471D19">
        <w:rPr>
          <w:rFonts w:ascii="ArialMT" w:eastAsia="Times New Roman" w:hAnsi="ArialMT" w:cs="ArialMT"/>
          <w:color w:val="auto"/>
          <w:sz w:val="20"/>
          <w:szCs w:val="20"/>
          <w:lang w:val="es-UY"/>
        </w:rPr>
        <w:t xml:space="preserve">en </w:t>
      </w:r>
      <w:r w:rsidRPr="00471D19">
        <w:rPr>
          <w:rFonts w:ascii="Arial-BoldMT" w:eastAsia="Times New Roman" w:hAnsi="Arial-BoldMT" w:cs="Arial-BoldMT"/>
          <w:b/>
          <w:bCs/>
          <w:color w:val="auto"/>
          <w:sz w:val="20"/>
          <w:szCs w:val="20"/>
          <w:lang w:val="es-UY"/>
        </w:rPr>
        <w:t xml:space="preserve">r3 </w:t>
      </w:r>
      <w:r w:rsidRPr="00471D19">
        <w:rPr>
          <w:rFonts w:ascii="ArialMT" w:eastAsia="Times New Roman" w:hAnsi="ArialMT" w:cs="ArialMT"/>
          <w:color w:val="auto"/>
          <w:sz w:val="20"/>
          <w:szCs w:val="20"/>
          <w:lang w:val="es-UY"/>
        </w:rPr>
        <w:t xml:space="preserve">con el comando </w:t>
      </w:r>
      <w:r w:rsidRPr="00471D19">
        <w:rPr>
          <w:rFonts w:ascii="CourierNewPSMT" w:eastAsia="Times New Roman" w:hAnsi="CourierNewPSMT" w:cs="CourierNewPSMT"/>
          <w:color w:val="auto"/>
          <w:sz w:val="20"/>
          <w:szCs w:val="20"/>
          <w:lang w:val="es-UY"/>
        </w:rPr>
        <w:t xml:space="preserve">telnet </w:t>
      </w:r>
      <w:proofErr w:type="spellStart"/>
      <w:r w:rsidRPr="00471D19">
        <w:rPr>
          <w:rFonts w:ascii="CourierNewPSMT" w:eastAsia="Times New Roman" w:hAnsi="CourierNewPSMT" w:cs="CourierNewPSMT"/>
          <w:color w:val="auto"/>
          <w:sz w:val="20"/>
          <w:szCs w:val="20"/>
          <w:lang w:val="es-UY"/>
        </w:rPr>
        <w:t>localhost</w:t>
      </w:r>
      <w:proofErr w:type="spellEnd"/>
      <w:r w:rsidRPr="00471D19">
        <w:rPr>
          <w:rFonts w:ascii="CourierNewPSMT" w:eastAsia="Times New Roman" w:hAnsi="CourierNewPSMT" w:cs="CourierNewPSMT"/>
          <w:color w:val="auto"/>
          <w:sz w:val="20"/>
          <w:szCs w:val="20"/>
          <w:lang w:val="es-UY"/>
        </w:rPr>
        <w:t xml:space="preserve"> </w:t>
      </w:r>
      <w:proofErr w:type="spellStart"/>
      <w:r w:rsidRPr="00471D19">
        <w:rPr>
          <w:rFonts w:ascii="CourierNewPSMT" w:eastAsia="Times New Roman" w:hAnsi="CourierNewPSMT" w:cs="CourierNewPSMT"/>
          <w:color w:val="auto"/>
          <w:sz w:val="20"/>
          <w:szCs w:val="20"/>
          <w:lang w:val="es-UY"/>
        </w:rPr>
        <w:t>zebra</w:t>
      </w:r>
      <w:proofErr w:type="spellEnd"/>
      <w:r w:rsidRPr="00471D19">
        <w:rPr>
          <w:rFonts w:ascii="ArialMT" w:eastAsia="Times New Roman" w:hAnsi="ArialMT" w:cs="ArialMT"/>
          <w:color w:val="auto"/>
          <w:sz w:val="20"/>
          <w:szCs w:val="20"/>
          <w:lang w:val="es-UY"/>
        </w:rPr>
        <w:t>.</w:t>
      </w:r>
    </w:p>
    <w:p w:rsidR="00471D19" w:rsidRDefault="00471D19" w:rsidP="00471D19">
      <w:pPr>
        <w:autoSpaceDE w:val="0"/>
        <w:autoSpaceDN w:val="0"/>
        <w:adjustRightInd w:val="0"/>
        <w:spacing w:line="240" w:lineRule="auto"/>
        <w:rPr>
          <w:rFonts w:ascii="ArialMT" w:eastAsia="Times New Roman" w:hAnsi="ArialMT" w:cs="ArialMT"/>
          <w:color w:val="auto"/>
          <w:sz w:val="20"/>
          <w:szCs w:val="20"/>
          <w:lang w:val="es-UY"/>
        </w:rPr>
      </w:pPr>
      <w:r w:rsidRPr="00471D19">
        <w:rPr>
          <w:rFonts w:ascii="ArialMT" w:eastAsia="Times New Roman" w:hAnsi="ArialMT" w:cs="ArialMT"/>
          <w:color w:val="auto"/>
          <w:sz w:val="20"/>
          <w:szCs w:val="20"/>
          <w:lang w:val="es-UY"/>
        </w:rPr>
        <w:t xml:space="preserve">Utilizando el comando </w:t>
      </w:r>
      <w:proofErr w:type="spellStart"/>
      <w:r w:rsidRPr="00471D19">
        <w:rPr>
          <w:rFonts w:ascii="CourierNewPSMT" w:eastAsia="Times New Roman" w:hAnsi="CourierNewPSMT" w:cs="CourierNewPSMT"/>
          <w:color w:val="auto"/>
          <w:sz w:val="20"/>
          <w:szCs w:val="20"/>
          <w:lang w:val="es-UY"/>
        </w:rPr>
        <w:t>sh</w:t>
      </w:r>
      <w:proofErr w:type="spellEnd"/>
      <w:r w:rsidRPr="00471D19">
        <w:rPr>
          <w:rFonts w:ascii="CourierNewPSMT" w:eastAsia="Times New Roman" w:hAnsi="CourierNewPSMT" w:cs="CourierNewPSMT"/>
          <w:color w:val="auto"/>
          <w:sz w:val="20"/>
          <w:szCs w:val="20"/>
          <w:lang w:val="es-UY"/>
        </w:rPr>
        <w:t xml:space="preserve"> </w:t>
      </w:r>
      <w:proofErr w:type="spellStart"/>
      <w:r w:rsidRPr="00471D19">
        <w:rPr>
          <w:rFonts w:ascii="CourierNewPSMT" w:eastAsia="Times New Roman" w:hAnsi="CourierNewPSMT" w:cs="CourierNewPSMT"/>
          <w:color w:val="auto"/>
          <w:sz w:val="20"/>
          <w:szCs w:val="20"/>
          <w:lang w:val="es-UY"/>
        </w:rPr>
        <w:t>ip</w:t>
      </w:r>
      <w:proofErr w:type="spellEnd"/>
      <w:r w:rsidRPr="00471D19">
        <w:rPr>
          <w:rFonts w:ascii="CourierNewPSMT" w:eastAsia="Times New Roman" w:hAnsi="CourierNewPSMT" w:cs="CourierNewPSMT"/>
          <w:color w:val="auto"/>
          <w:sz w:val="20"/>
          <w:szCs w:val="20"/>
          <w:lang w:val="es-UY"/>
        </w:rPr>
        <w:t xml:space="preserve"> </w:t>
      </w:r>
      <w:proofErr w:type="spellStart"/>
      <w:r w:rsidRPr="00471D19">
        <w:rPr>
          <w:rFonts w:ascii="CourierNewPSMT" w:eastAsia="Times New Roman" w:hAnsi="CourierNewPSMT" w:cs="CourierNewPSMT"/>
          <w:color w:val="auto"/>
          <w:sz w:val="20"/>
          <w:szCs w:val="20"/>
          <w:lang w:val="es-UY"/>
        </w:rPr>
        <w:t>route</w:t>
      </w:r>
      <w:proofErr w:type="spellEnd"/>
      <w:r w:rsidRPr="00471D19">
        <w:rPr>
          <w:rFonts w:ascii="CourierNewPSMT" w:eastAsia="Times New Roman" w:hAnsi="CourierNewPSMT" w:cs="CourierNewPSMT"/>
          <w:color w:val="auto"/>
          <w:sz w:val="20"/>
          <w:szCs w:val="20"/>
          <w:lang w:val="es-UY"/>
        </w:rPr>
        <w:t xml:space="preserve"> </w:t>
      </w:r>
      <w:r w:rsidRPr="00471D19">
        <w:rPr>
          <w:rFonts w:ascii="ArialMT" w:eastAsia="Times New Roman" w:hAnsi="ArialMT" w:cs="ArialMT"/>
          <w:color w:val="auto"/>
          <w:sz w:val="20"/>
          <w:szCs w:val="20"/>
          <w:lang w:val="es-UY"/>
        </w:rPr>
        <w:t xml:space="preserve">identifique los </w:t>
      </w:r>
      <w:proofErr w:type="spellStart"/>
      <w:r w:rsidRPr="00471D19">
        <w:rPr>
          <w:rFonts w:ascii="Arial-ItalicMT" w:eastAsia="Arial-ItalicMT" w:hAnsi="ArialMT" w:cs="Arial-ItalicMT"/>
          <w:i/>
          <w:iCs/>
          <w:color w:val="auto"/>
          <w:sz w:val="20"/>
          <w:szCs w:val="20"/>
          <w:lang w:val="es-UY"/>
        </w:rPr>
        <w:t>Next</w:t>
      </w:r>
      <w:proofErr w:type="spellEnd"/>
      <w:r w:rsidRPr="00471D19">
        <w:rPr>
          <w:rFonts w:ascii="Arial-ItalicMT" w:eastAsia="Arial-ItalicMT" w:hAnsi="ArialMT" w:cs="Arial-ItalicMT"/>
          <w:i/>
          <w:iCs/>
          <w:color w:val="auto"/>
          <w:sz w:val="20"/>
          <w:szCs w:val="20"/>
          <w:lang w:val="es-UY"/>
        </w:rPr>
        <w:t xml:space="preserve"> Hop </w:t>
      </w:r>
      <w:r w:rsidRPr="00471D19">
        <w:rPr>
          <w:rFonts w:ascii="ArialMT" w:eastAsia="Times New Roman" w:hAnsi="ArialMT" w:cs="ArialMT"/>
          <w:color w:val="auto"/>
          <w:sz w:val="20"/>
          <w:szCs w:val="20"/>
          <w:lang w:val="es-UY"/>
        </w:rPr>
        <w:t>para las redes</w:t>
      </w:r>
      <w:r w:rsidR="005B7198">
        <w:rPr>
          <w:rFonts w:ascii="ArialMT" w:eastAsia="Times New Roman" w:hAnsi="ArialMT" w:cs="ArialMT"/>
          <w:color w:val="auto"/>
          <w:sz w:val="20"/>
          <w:szCs w:val="20"/>
          <w:lang w:val="es-UY"/>
        </w:rPr>
        <w:t xml:space="preserve"> </w:t>
      </w:r>
      <w:r w:rsidRPr="00471D19">
        <w:rPr>
          <w:rFonts w:ascii="ArialMT" w:eastAsia="Times New Roman" w:hAnsi="ArialMT" w:cs="ArialMT"/>
          <w:color w:val="auto"/>
          <w:sz w:val="20"/>
          <w:szCs w:val="20"/>
          <w:lang w:val="es-UY"/>
        </w:rPr>
        <w:t>100.1.0.12/30 y 100.1.0.0/30. Identifique la distancia administrativa y la métrica en los</w:t>
      </w:r>
      <w:r w:rsidR="005B7198">
        <w:rPr>
          <w:rFonts w:ascii="ArialMT" w:eastAsia="Times New Roman" w:hAnsi="ArialMT" w:cs="ArialMT"/>
          <w:color w:val="auto"/>
          <w:sz w:val="20"/>
          <w:szCs w:val="20"/>
          <w:lang w:val="es-UY"/>
        </w:rPr>
        <w:t xml:space="preserve"> </w:t>
      </w:r>
      <w:r w:rsidRPr="00471D19">
        <w:rPr>
          <w:rFonts w:ascii="ArialMT" w:eastAsia="Times New Roman" w:hAnsi="ArialMT" w:cs="ArialMT"/>
          <w:color w:val="auto"/>
          <w:sz w:val="20"/>
          <w:szCs w:val="20"/>
          <w:lang w:val="es-UY"/>
        </w:rPr>
        <w:t>números entre corchetes [120/2]; comente.</w:t>
      </w:r>
    </w:p>
    <w:p w:rsidR="00BA3437" w:rsidRDefault="00BA3437" w:rsidP="00471D19">
      <w:pPr>
        <w:autoSpaceDE w:val="0"/>
        <w:autoSpaceDN w:val="0"/>
        <w:adjustRightInd w:val="0"/>
        <w:spacing w:line="240" w:lineRule="auto"/>
        <w:rPr>
          <w:rFonts w:ascii="ArialMT" w:eastAsia="Times New Roman" w:hAnsi="ArialMT" w:cs="ArialMT"/>
          <w:color w:val="auto"/>
          <w:sz w:val="20"/>
          <w:szCs w:val="20"/>
          <w:lang w:val="es-UY"/>
        </w:rPr>
      </w:pPr>
    </w:p>
    <w:p w:rsidR="00BA3437" w:rsidRPr="00471D19" w:rsidRDefault="00BA3437" w:rsidP="00471D19">
      <w:pPr>
        <w:autoSpaceDE w:val="0"/>
        <w:autoSpaceDN w:val="0"/>
        <w:adjustRightInd w:val="0"/>
        <w:spacing w:line="240" w:lineRule="auto"/>
        <w:rPr>
          <w:rFonts w:ascii="ArialMT" w:eastAsia="Times New Roman" w:hAnsi="ArialMT" w:cs="ArialMT"/>
          <w:color w:val="auto"/>
          <w:sz w:val="20"/>
          <w:szCs w:val="20"/>
          <w:lang w:val="es-UY"/>
        </w:rPr>
      </w:pPr>
      <w:r>
        <w:rPr>
          <w:rFonts w:ascii="ArialMT" w:eastAsia="Times New Roman" w:hAnsi="ArialMT" w:cs="ArialMT"/>
          <w:color w:val="auto"/>
          <w:sz w:val="20"/>
          <w:szCs w:val="20"/>
          <w:lang w:val="es-UY"/>
        </w:rPr>
        <w:t xml:space="preserve">El </w:t>
      </w:r>
      <w:proofErr w:type="spellStart"/>
      <w:r>
        <w:rPr>
          <w:rFonts w:ascii="ArialMT" w:eastAsia="Times New Roman" w:hAnsi="ArialMT" w:cs="ArialMT"/>
          <w:color w:val="auto"/>
          <w:sz w:val="20"/>
          <w:szCs w:val="20"/>
          <w:lang w:val="es-UY"/>
        </w:rPr>
        <w:t>next</w:t>
      </w:r>
      <w:proofErr w:type="spellEnd"/>
      <w:r>
        <w:rPr>
          <w:rFonts w:ascii="ArialMT" w:eastAsia="Times New Roman" w:hAnsi="ArialMT" w:cs="ArialMT"/>
          <w:color w:val="auto"/>
          <w:sz w:val="20"/>
          <w:szCs w:val="20"/>
          <w:lang w:val="es-UY"/>
        </w:rPr>
        <w:t xml:space="preserve"> hop lo identificamos mirando en “</w:t>
      </w:r>
      <w:proofErr w:type="spellStart"/>
      <w:r>
        <w:rPr>
          <w:rFonts w:ascii="ArialMT" w:eastAsia="Times New Roman" w:hAnsi="ArialMT" w:cs="ArialMT"/>
          <w:color w:val="auto"/>
          <w:sz w:val="20"/>
          <w:szCs w:val="20"/>
          <w:lang w:val="es-UY"/>
        </w:rPr>
        <w:t>via</w:t>
      </w:r>
      <w:proofErr w:type="spellEnd"/>
      <w:r>
        <w:rPr>
          <w:rFonts w:ascii="ArialMT" w:eastAsia="Times New Roman" w:hAnsi="ArialMT" w:cs="ArialMT"/>
          <w:color w:val="auto"/>
          <w:sz w:val="20"/>
          <w:szCs w:val="20"/>
          <w:lang w:val="es-UY"/>
        </w:rPr>
        <w:t xml:space="preserve"> 100.1.0.18” que indica la dirección del </w:t>
      </w:r>
      <w:proofErr w:type="spellStart"/>
      <w:r>
        <w:rPr>
          <w:rFonts w:ascii="ArialMT" w:eastAsia="Times New Roman" w:hAnsi="ArialMT" w:cs="ArialMT"/>
          <w:color w:val="auto"/>
          <w:sz w:val="20"/>
          <w:szCs w:val="20"/>
          <w:lang w:val="es-UY"/>
        </w:rPr>
        <w:t>router</w:t>
      </w:r>
      <w:proofErr w:type="spellEnd"/>
      <w:r>
        <w:rPr>
          <w:rFonts w:ascii="ArialMT" w:eastAsia="Times New Roman" w:hAnsi="ArialMT" w:cs="ArialMT"/>
          <w:color w:val="auto"/>
          <w:sz w:val="20"/>
          <w:szCs w:val="20"/>
          <w:lang w:val="es-UY"/>
        </w:rPr>
        <w:t xml:space="preserve"> para el próximo salto</w:t>
      </w:r>
    </w:p>
    <w:p w:rsidR="00471D19" w:rsidRDefault="00471D19" w:rsidP="00471D19">
      <w:pPr>
        <w:autoSpaceDE w:val="0"/>
        <w:autoSpaceDN w:val="0"/>
        <w:adjustRightInd w:val="0"/>
        <w:spacing w:line="240" w:lineRule="auto"/>
        <w:rPr>
          <w:rFonts w:ascii="ArialMT" w:eastAsia="Times New Roman" w:hAnsi="ArialMT" w:cs="ArialMT"/>
          <w:color w:val="auto"/>
          <w:sz w:val="20"/>
          <w:szCs w:val="20"/>
          <w:lang w:val="es-UY"/>
        </w:rPr>
      </w:pPr>
    </w:p>
    <w:p w:rsidR="00BA3437" w:rsidRDefault="00BA3437" w:rsidP="00471D19">
      <w:pPr>
        <w:autoSpaceDE w:val="0"/>
        <w:autoSpaceDN w:val="0"/>
        <w:adjustRightInd w:val="0"/>
        <w:spacing w:line="240" w:lineRule="auto"/>
        <w:rPr>
          <w:rFonts w:ascii="ArialMT" w:eastAsia="Times New Roman" w:hAnsi="ArialMT" w:cs="ArialMT"/>
          <w:color w:val="auto"/>
          <w:sz w:val="20"/>
          <w:szCs w:val="20"/>
          <w:lang w:val="es-UY"/>
        </w:rPr>
      </w:pPr>
      <w:r>
        <w:rPr>
          <w:rFonts w:ascii="ArialMT" w:eastAsia="Times New Roman" w:hAnsi="ArialMT" w:cs="ArialMT"/>
          <w:color w:val="auto"/>
          <w:sz w:val="20"/>
          <w:szCs w:val="20"/>
          <w:lang w:val="es-UY"/>
        </w:rPr>
        <w:t>Para 100.1.0.12/30 es 100.1.0.18</w:t>
      </w:r>
    </w:p>
    <w:p w:rsidR="00BA3437" w:rsidRDefault="00BA3437" w:rsidP="00471D19">
      <w:pPr>
        <w:autoSpaceDE w:val="0"/>
        <w:autoSpaceDN w:val="0"/>
        <w:adjustRightInd w:val="0"/>
        <w:spacing w:line="240" w:lineRule="auto"/>
        <w:rPr>
          <w:rFonts w:ascii="ArialMT" w:eastAsia="Times New Roman" w:hAnsi="ArialMT" w:cs="ArialMT"/>
          <w:color w:val="auto"/>
          <w:sz w:val="20"/>
          <w:szCs w:val="20"/>
          <w:lang w:val="es-UY"/>
        </w:rPr>
      </w:pPr>
      <w:r>
        <w:rPr>
          <w:rFonts w:ascii="ArialMT" w:eastAsia="Times New Roman" w:hAnsi="ArialMT" w:cs="ArialMT"/>
          <w:color w:val="auto"/>
          <w:sz w:val="20"/>
          <w:szCs w:val="20"/>
          <w:lang w:val="es-UY"/>
        </w:rPr>
        <w:t>Para 100.1.0.0/30 es 100.1.0.5</w:t>
      </w:r>
    </w:p>
    <w:p w:rsidR="00BA3437" w:rsidRDefault="00BA3437" w:rsidP="00471D19">
      <w:pPr>
        <w:autoSpaceDE w:val="0"/>
        <w:autoSpaceDN w:val="0"/>
        <w:adjustRightInd w:val="0"/>
        <w:spacing w:line="240" w:lineRule="auto"/>
        <w:rPr>
          <w:rFonts w:ascii="ArialMT" w:eastAsia="Times New Roman" w:hAnsi="ArialMT" w:cs="ArialMT"/>
          <w:color w:val="auto"/>
          <w:sz w:val="20"/>
          <w:szCs w:val="20"/>
          <w:lang w:val="es-UY"/>
        </w:rPr>
      </w:pPr>
    </w:p>
    <w:p w:rsidR="00D41557" w:rsidRDefault="00BA3437" w:rsidP="00D41557">
      <w:pPr>
        <w:autoSpaceDE w:val="0"/>
        <w:autoSpaceDN w:val="0"/>
        <w:adjustRightInd w:val="0"/>
        <w:spacing w:line="240" w:lineRule="auto"/>
        <w:rPr>
          <w:rFonts w:ascii="ArialMT" w:eastAsia="Times New Roman" w:hAnsi="ArialMT" w:cs="ArialMT"/>
          <w:color w:val="auto"/>
          <w:sz w:val="20"/>
          <w:szCs w:val="20"/>
          <w:lang w:val="es-UY"/>
        </w:rPr>
      </w:pPr>
      <w:r>
        <w:rPr>
          <w:rFonts w:ascii="ArialMT" w:eastAsia="Times New Roman" w:hAnsi="ArialMT" w:cs="ArialMT"/>
          <w:color w:val="auto"/>
          <w:sz w:val="20"/>
          <w:szCs w:val="20"/>
          <w:lang w:val="es-UY"/>
        </w:rPr>
        <w:t>[120/2] significa la distancia administrativa y la distancia métrica</w:t>
      </w:r>
      <w:r w:rsidR="00D41557">
        <w:rPr>
          <w:rFonts w:ascii="ArialMT" w:eastAsia="Times New Roman" w:hAnsi="ArialMT" w:cs="ArialMT"/>
          <w:color w:val="auto"/>
          <w:sz w:val="20"/>
          <w:szCs w:val="20"/>
          <w:lang w:val="es-UY"/>
        </w:rPr>
        <w:t xml:space="preserve">. </w:t>
      </w:r>
    </w:p>
    <w:p w:rsidR="00D41557" w:rsidRDefault="00D41557" w:rsidP="00D41557">
      <w:pPr>
        <w:autoSpaceDE w:val="0"/>
        <w:autoSpaceDN w:val="0"/>
        <w:adjustRightInd w:val="0"/>
        <w:spacing w:line="240" w:lineRule="auto"/>
        <w:rPr>
          <w:rFonts w:ascii="ArialMT" w:eastAsia="Times New Roman" w:hAnsi="ArialMT" w:cs="ArialMT"/>
          <w:color w:val="auto"/>
          <w:sz w:val="20"/>
          <w:szCs w:val="20"/>
          <w:lang w:val="es-UY"/>
        </w:rPr>
      </w:pPr>
      <w:r>
        <w:rPr>
          <w:rFonts w:ascii="ArialMT" w:eastAsia="Times New Roman" w:hAnsi="ArialMT" w:cs="ArialMT"/>
          <w:color w:val="auto"/>
          <w:sz w:val="20"/>
          <w:szCs w:val="20"/>
          <w:lang w:val="es-UY"/>
        </w:rPr>
        <w:t xml:space="preserve">En </w:t>
      </w:r>
      <w:proofErr w:type="spellStart"/>
      <w:r>
        <w:rPr>
          <w:rFonts w:ascii="ArialMT" w:eastAsia="Times New Roman" w:hAnsi="ArialMT" w:cs="ArialMT"/>
          <w:color w:val="auto"/>
          <w:sz w:val="20"/>
          <w:szCs w:val="20"/>
          <w:lang w:val="es-UY"/>
        </w:rPr>
        <w:t>Rip</w:t>
      </w:r>
      <w:proofErr w:type="spellEnd"/>
      <w:r>
        <w:rPr>
          <w:rFonts w:ascii="ArialMT" w:eastAsia="Times New Roman" w:hAnsi="ArialMT" w:cs="ArialMT"/>
          <w:color w:val="auto"/>
          <w:sz w:val="20"/>
          <w:szCs w:val="20"/>
          <w:lang w:val="es-UY"/>
        </w:rPr>
        <w:t xml:space="preserve"> la distancia administrativa por defecto es 120 y el 2 significa que hay 2 </w:t>
      </w:r>
      <w:proofErr w:type="spellStart"/>
      <w:r>
        <w:rPr>
          <w:rFonts w:ascii="ArialMT" w:eastAsia="Times New Roman" w:hAnsi="ArialMT" w:cs="ArialMT"/>
          <w:color w:val="auto"/>
          <w:sz w:val="20"/>
          <w:szCs w:val="20"/>
          <w:lang w:val="es-UY"/>
        </w:rPr>
        <w:t>hops</w:t>
      </w:r>
      <w:proofErr w:type="spellEnd"/>
      <w:r>
        <w:rPr>
          <w:rFonts w:ascii="ArialMT" w:eastAsia="Times New Roman" w:hAnsi="ArialMT" w:cs="ArialMT"/>
          <w:color w:val="auto"/>
          <w:sz w:val="20"/>
          <w:szCs w:val="20"/>
          <w:lang w:val="es-UY"/>
        </w:rPr>
        <w:t xml:space="preserve"> entre origen y destino.</w:t>
      </w:r>
    </w:p>
    <w:p w:rsidR="00D41557" w:rsidRDefault="00D41557" w:rsidP="00D41557">
      <w:pPr>
        <w:autoSpaceDE w:val="0"/>
        <w:autoSpaceDN w:val="0"/>
        <w:adjustRightInd w:val="0"/>
        <w:spacing w:line="240" w:lineRule="auto"/>
        <w:rPr>
          <w:rFonts w:ascii="ArialMT" w:eastAsia="Times New Roman" w:hAnsi="ArialMT" w:cs="ArialMT"/>
          <w:color w:val="auto"/>
          <w:sz w:val="20"/>
          <w:szCs w:val="20"/>
          <w:lang w:val="es-UY"/>
        </w:rPr>
      </w:pPr>
    </w:p>
    <w:p w:rsidR="00BA3437" w:rsidRDefault="00BA3437" w:rsidP="00471D19">
      <w:pPr>
        <w:autoSpaceDE w:val="0"/>
        <w:autoSpaceDN w:val="0"/>
        <w:adjustRightInd w:val="0"/>
        <w:spacing w:line="240" w:lineRule="auto"/>
        <w:rPr>
          <w:rFonts w:ascii="ArialMT" w:eastAsia="Times New Roman" w:hAnsi="ArialMT" w:cs="ArialMT"/>
          <w:color w:val="auto"/>
          <w:sz w:val="20"/>
          <w:szCs w:val="20"/>
          <w:lang w:val="es-UY"/>
        </w:rPr>
      </w:pPr>
    </w:p>
    <w:p w:rsidR="0045247D" w:rsidRDefault="0045247D" w:rsidP="00471D19">
      <w:pPr>
        <w:autoSpaceDE w:val="0"/>
        <w:autoSpaceDN w:val="0"/>
        <w:adjustRightInd w:val="0"/>
        <w:spacing w:line="240" w:lineRule="auto"/>
        <w:rPr>
          <w:rFonts w:ascii="ArialMT" w:eastAsia="Times New Roman" w:hAnsi="ArialMT" w:cs="ArialMT"/>
          <w:color w:val="auto"/>
          <w:sz w:val="20"/>
          <w:szCs w:val="20"/>
          <w:lang w:val="es-UY"/>
        </w:rPr>
      </w:pPr>
    </w:p>
    <w:p w:rsidR="00BA3437" w:rsidRDefault="00BA3437" w:rsidP="00471D19">
      <w:pPr>
        <w:autoSpaceDE w:val="0"/>
        <w:autoSpaceDN w:val="0"/>
        <w:adjustRightInd w:val="0"/>
        <w:spacing w:line="240" w:lineRule="auto"/>
        <w:rPr>
          <w:rFonts w:ascii="ArialMT" w:eastAsia="Times New Roman" w:hAnsi="ArialMT" w:cs="ArialMT"/>
          <w:color w:val="auto"/>
          <w:sz w:val="20"/>
          <w:szCs w:val="20"/>
          <w:lang w:val="es-UY"/>
        </w:rPr>
      </w:pPr>
      <w:r>
        <w:rPr>
          <w:rFonts w:ascii="ArialMT" w:eastAsia="Times New Roman" w:hAnsi="ArialMT" w:cs="ArialMT"/>
          <w:noProof/>
          <w:color w:val="auto"/>
          <w:sz w:val="20"/>
          <w:szCs w:val="20"/>
          <w:lang w:val="en-US" w:eastAsia="en-US"/>
        </w:rPr>
        <w:drawing>
          <wp:inline distT="0" distB="0" distL="0" distR="0">
            <wp:extent cx="3382518" cy="2269015"/>
            <wp:effectExtent l="19050" t="0" r="8382" b="0"/>
            <wp:docPr id="29"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3382707" cy="2269142"/>
                    </a:xfrm>
                    <a:prstGeom prst="rect">
                      <a:avLst/>
                    </a:prstGeom>
                    <a:noFill/>
                    <a:ln w="9525">
                      <a:noFill/>
                      <a:miter lim="800000"/>
                      <a:headEnd/>
                      <a:tailEnd/>
                    </a:ln>
                  </pic:spPr>
                </pic:pic>
              </a:graphicData>
            </a:graphic>
          </wp:inline>
        </w:drawing>
      </w:r>
    </w:p>
    <w:p w:rsidR="00BA3437" w:rsidRDefault="00BA3437" w:rsidP="00471D19">
      <w:pPr>
        <w:autoSpaceDE w:val="0"/>
        <w:autoSpaceDN w:val="0"/>
        <w:adjustRightInd w:val="0"/>
        <w:spacing w:line="240" w:lineRule="auto"/>
        <w:rPr>
          <w:rFonts w:ascii="ArialMT" w:eastAsia="Times New Roman" w:hAnsi="ArialMT" w:cs="ArialMT"/>
          <w:color w:val="auto"/>
          <w:sz w:val="20"/>
          <w:szCs w:val="20"/>
          <w:lang w:val="es-UY"/>
        </w:rPr>
      </w:pPr>
    </w:p>
    <w:p w:rsidR="00D41557" w:rsidRDefault="0046599A" w:rsidP="00471D19">
      <w:pPr>
        <w:autoSpaceDE w:val="0"/>
        <w:autoSpaceDN w:val="0"/>
        <w:adjustRightInd w:val="0"/>
        <w:spacing w:line="240" w:lineRule="auto"/>
        <w:rPr>
          <w:rFonts w:ascii="ArialMT" w:eastAsia="Times New Roman" w:hAnsi="ArialMT" w:cs="ArialMT"/>
          <w:color w:val="auto"/>
          <w:sz w:val="20"/>
          <w:szCs w:val="20"/>
          <w:lang w:val="es-UY"/>
        </w:rPr>
      </w:pPr>
      <w:r>
        <w:rPr>
          <w:rFonts w:ascii="ArialMT" w:eastAsia="Times New Roman" w:hAnsi="ArialMT" w:cs="ArialMT"/>
          <w:color w:val="auto"/>
          <w:sz w:val="20"/>
          <w:szCs w:val="20"/>
          <w:lang w:val="es-UY"/>
        </w:rPr>
        <w:t xml:space="preserve">La distancia administrativa califica la confiabilidad de la información de enrutamiento, se utiliza como criterio de selección cuando el dispositivo tiene </w:t>
      </w:r>
      <w:proofErr w:type="spellStart"/>
      <w:r>
        <w:rPr>
          <w:rFonts w:ascii="ArialMT" w:eastAsia="Times New Roman" w:hAnsi="ArialMT" w:cs="ArialMT"/>
          <w:color w:val="auto"/>
          <w:sz w:val="20"/>
          <w:szCs w:val="20"/>
          <w:lang w:val="es-UY"/>
        </w:rPr>
        <w:t>multiples</w:t>
      </w:r>
      <w:proofErr w:type="spellEnd"/>
      <w:r>
        <w:rPr>
          <w:rFonts w:ascii="ArialMT" w:eastAsia="Times New Roman" w:hAnsi="ArialMT" w:cs="ArialMT"/>
          <w:color w:val="auto"/>
          <w:sz w:val="20"/>
          <w:szCs w:val="20"/>
          <w:lang w:val="es-UY"/>
        </w:rPr>
        <w:t xml:space="preserve"> rutas hacia el mismo destino. La mejor ruta es la que tenga menor distancia administrativa</w:t>
      </w:r>
      <w:proofErr w:type="gramStart"/>
      <w:r>
        <w:rPr>
          <w:rFonts w:ascii="ArialMT" w:eastAsia="Times New Roman" w:hAnsi="ArialMT" w:cs="ArialMT"/>
          <w:color w:val="auto"/>
          <w:sz w:val="20"/>
          <w:szCs w:val="20"/>
          <w:lang w:val="es-UY"/>
        </w:rPr>
        <w:t>.[</w:t>
      </w:r>
      <w:proofErr w:type="gramEnd"/>
      <w:r w:rsidR="001304D2" w:rsidRPr="001304D2">
        <w:t xml:space="preserve"> </w:t>
      </w:r>
      <w:r w:rsidR="00D41557" w:rsidRPr="00D41557">
        <w:rPr>
          <w:rFonts w:ascii="ArialMT" w:eastAsia="Times New Roman" w:hAnsi="ArialMT" w:cs="ArialMT"/>
          <w:color w:val="auto"/>
          <w:sz w:val="20"/>
          <w:szCs w:val="20"/>
          <w:lang w:val="es-UY"/>
        </w:rPr>
        <w:t>http://librosnetworking.blogspot.com/2010/03/distancia-administrativa.html</w:t>
      </w:r>
      <w:r>
        <w:rPr>
          <w:rFonts w:ascii="ArialMT" w:eastAsia="Times New Roman" w:hAnsi="ArialMT" w:cs="ArialMT"/>
          <w:color w:val="auto"/>
          <w:sz w:val="20"/>
          <w:szCs w:val="20"/>
          <w:lang w:val="es-UY"/>
        </w:rPr>
        <w:t>]</w:t>
      </w:r>
      <w:r w:rsidR="00D41557">
        <w:rPr>
          <w:rFonts w:ascii="ArialMT" w:eastAsia="Times New Roman" w:hAnsi="ArialMT" w:cs="ArialMT"/>
          <w:color w:val="auto"/>
          <w:sz w:val="20"/>
          <w:szCs w:val="20"/>
          <w:lang w:val="es-UY"/>
        </w:rPr>
        <w:t xml:space="preserve">. </w:t>
      </w:r>
    </w:p>
    <w:p w:rsidR="008617B1" w:rsidRDefault="008617B1" w:rsidP="00471D19">
      <w:pPr>
        <w:autoSpaceDE w:val="0"/>
        <w:autoSpaceDN w:val="0"/>
        <w:adjustRightInd w:val="0"/>
        <w:spacing w:line="240" w:lineRule="auto"/>
        <w:rPr>
          <w:rFonts w:ascii="ArialMT" w:eastAsia="Times New Roman" w:hAnsi="ArialMT" w:cs="ArialMT"/>
          <w:color w:val="auto"/>
          <w:sz w:val="20"/>
          <w:szCs w:val="20"/>
          <w:lang w:val="es-UY"/>
        </w:rPr>
      </w:pPr>
      <w:r>
        <w:rPr>
          <w:rFonts w:ascii="ArialMT" w:eastAsia="Times New Roman" w:hAnsi="ArialMT" w:cs="ArialMT"/>
          <w:color w:val="auto"/>
          <w:sz w:val="20"/>
          <w:szCs w:val="20"/>
          <w:lang w:val="es-UY"/>
        </w:rPr>
        <w:t xml:space="preserve">La distancia métrica es la cantidad de </w:t>
      </w:r>
      <w:proofErr w:type="spellStart"/>
      <w:r>
        <w:rPr>
          <w:rFonts w:ascii="ArialMT" w:eastAsia="Times New Roman" w:hAnsi="ArialMT" w:cs="ArialMT"/>
          <w:color w:val="auto"/>
          <w:sz w:val="20"/>
          <w:szCs w:val="20"/>
          <w:lang w:val="es-UY"/>
        </w:rPr>
        <w:t>hops</w:t>
      </w:r>
      <w:proofErr w:type="spellEnd"/>
      <w:r>
        <w:rPr>
          <w:rFonts w:ascii="ArialMT" w:eastAsia="Times New Roman" w:hAnsi="ArialMT" w:cs="ArialMT"/>
          <w:color w:val="auto"/>
          <w:sz w:val="20"/>
          <w:szCs w:val="20"/>
          <w:lang w:val="es-UY"/>
        </w:rPr>
        <w:t xml:space="preserve"> para llegar </w:t>
      </w:r>
      <w:proofErr w:type="spellStart"/>
      <w:r>
        <w:rPr>
          <w:rFonts w:ascii="ArialMT" w:eastAsia="Times New Roman" w:hAnsi="ArialMT" w:cs="ArialMT"/>
          <w:color w:val="auto"/>
          <w:sz w:val="20"/>
          <w:szCs w:val="20"/>
          <w:lang w:val="es-UY"/>
        </w:rPr>
        <w:t>llegar</w:t>
      </w:r>
      <w:proofErr w:type="spellEnd"/>
      <w:r>
        <w:rPr>
          <w:rFonts w:ascii="ArialMT" w:eastAsia="Times New Roman" w:hAnsi="ArialMT" w:cs="ArialMT"/>
          <w:color w:val="auto"/>
          <w:sz w:val="20"/>
          <w:szCs w:val="20"/>
          <w:lang w:val="es-UY"/>
        </w:rPr>
        <w:t xml:space="preserve"> a destino.</w:t>
      </w:r>
    </w:p>
    <w:p w:rsidR="00BA3437" w:rsidRDefault="00BA3437" w:rsidP="00471D19">
      <w:pPr>
        <w:autoSpaceDE w:val="0"/>
        <w:autoSpaceDN w:val="0"/>
        <w:adjustRightInd w:val="0"/>
        <w:spacing w:line="240" w:lineRule="auto"/>
        <w:rPr>
          <w:rFonts w:ascii="ArialMT" w:eastAsia="Times New Roman" w:hAnsi="ArialMT" w:cs="ArialMT"/>
          <w:color w:val="auto"/>
          <w:sz w:val="20"/>
          <w:szCs w:val="20"/>
          <w:lang w:val="es-UY"/>
        </w:rPr>
      </w:pPr>
    </w:p>
    <w:p w:rsidR="00471D19" w:rsidRPr="00471D19" w:rsidRDefault="00471D19" w:rsidP="00471D19">
      <w:pPr>
        <w:autoSpaceDE w:val="0"/>
        <w:autoSpaceDN w:val="0"/>
        <w:adjustRightInd w:val="0"/>
        <w:spacing w:line="240" w:lineRule="auto"/>
        <w:rPr>
          <w:rFonts w:ascii="ArialMT" w:eastAsia="Times New Roman" w:hAnsi="ArialMT" w:cs="ArialMT"/>
          <w:color w:val="auto"/>
          <w:sz w:val="20"/>
          <w:szCs w:val="20"/>
          <w:lang w:val="es-UY"/>
        </w:rPr>
      </w:pPr>
      <w:r w:rsidRPr="00471D19">
        <w:rPr>
          <w:rFonts w:ascii="ArialMT" w:eastAsia="Times New Roman" w:hAnsi="ArialMT" w:cs="ArialMT"/>
          <w:color w:val="auto"/>
          <w:sz w:val="20"/>
          <w:szCs w:val="20"/>
          <w:lang w:val="es-UY"/>
        </w:rPr>
        <w:t xml:space="preserve">f) ¿Por qué es necesario agregar una ruta estática a 100.1.0.0/16 en </w:t>
      </w:r>
      <w:r w:rsidRPr="00471D19">
        <w:rPr>
          <w:rFonts w:ascii="Arial-BoldMT" w:eastAsia="Times New Roman" w:hAnsi="Arial-BoldMT" w:cs="Arial-BoldMT"/>
          <w:b/>
          <w:bCs/>
          <w:color w:val="auto"/>
          <w:sz w:val="20"/>
          <w:szCs w:val="20"/>
          <w:lang w:val="es-UY"/>
        </w:rPr>
        <w:t>r5</w:t>
      </w:r>
      <w:r w:rsidRPr="00471D19">
        <w:rPr>
          <w:rFonts w:ascii="ArialMT" w:eastAsia="Times New Roman" w:hAnsi="ArialMT" w:cs="ArialMT"/>
          <w:color w:val="auto"/>
          <w:sz w:val="20"/>
          <w:szCs w:val="20"/>
          <w:lang w:val="es-UY"/>
        </w:rPr>
        <w:t>?</w:t>
      </w:r>
    </w:p>
    <w:p w:rsidR="00471D19" w:rsidRDefault="00471D19" w:rsidP="00471D19">
      <w:pPr>
        <w:autoSpaceDE w:val="0"/>
        <w:autoSpaceDN w:val="0"/>
        <w:adjustRightInd w:val="0"/>
        <w:spacing w:line="240" w:lineRule="auto"/>
        <w:rPr>
          <w:rFonts w:ascii="TimesNewRomanPSMT" w:eastAsia="Times New Roman" w:hAnsi="TimesNewRomanPSMT" w:cs="TimesNewRomanPSMT"/>
          <w:color w:val="auto"/>
          <w:lang w:val="es-UY"/>
        </w:rPr>
      </w:pPr>
    </w:p>
    <w:p w:rsidR="009E72DE" w:rsidRPr="00254A03" w:rsidRDefault="00254A03" w:rsidP="00471D19">
      <w:pPr>
        <w:autoSpaceDE w:val="0"/>
        <w:autoSpaceDN w:val="0"/>
        <w:adjustRightInd w:val="0"/>
        <w:spacing w:line="240" w:lineRule="auto"/>
        <w:rPr>
          <w:rFonts w:ascii="ArialMT" w:eastAsia="Times New Roman" w:hAnsi="ArialMT" w:cs="ArialMT"/>
          <w:color w:val="auto"/>
          <w:sz w:val="20"/>
          <w:szCs w:val="20"/>
          <w:lang w:val="es-UY"/>
        </w:rPr>
      </w:pPr>
      <w:r w:rsidRPr="00254A03">
        <w:rPr>
          <w:rFonts w:ascii="ArialMT" w:eastAsia="Times New Roman" w:hAnsi="ArialMT" w:cs="ArialMT"/>
          <w:color w:val="auto"/>
          <w:sz w:val="20"/>
          <w:szCs w:val="20"/>
          <w:lang w:val="es-UY"/>
        </w:rPr>
        <w:t>Es necesario para alcanzar desde r5 a la subred 100.1.0.0/16.</w:t>
      </w:r>
      <w:r>
        <w:rPr>
          <w:rFonts w:ascii="ArialMT" w:eastAsia="Times New Roman" w:hAnsi="ArialMT" w:cs="ArialMT"/>
          <w:color w:val="auto"/>
          <w:sz w:val="20"/>
          <w:szCs w:val="20"/>
          <w:lang w:val="es-UY"/>
        </w:rPr>
        <w:t xml:space="preserve"> O sea siendo r5 un </w:t>
      </w:r>
      <w:proofErr w:type="spellStart"/>
      <w:r>
        <w:rPr>
          <w:rFonts w:ascii="ArialMT" w:eastAsia="Times New Roman" w:hAnsi="ArialMT" w:cs="ArialMT"/>
          <w:color w:val="auto"/>
          <w:sz w:val="20"/>
          <w:szCs w:val="20"/>
          <w:lang w:val="es-UY"/>
        </w:rPr>
        <w:t>router</w:t>
      </w:r>
      <w:proofErr w:type="spellEnd"/>
      <w:r>
        <w:rPr>
          <w:rFonts w:ascii="ArialMT" w:eastAsia="Times New Roman" w:hAnsi="ArialMT" w:cs="ArialMT"/>
          <w:color w:val="auto"/>
          <w:sz w:val="20"/>
          <w:szCs w:val="20"/>
          <w:lang w:val="es-UY"/>
        </w:rPr>
        <w:t xml:space="preserve"> externo a nuestra red es necesario indicarle el Gateway para acceder a  </w:t>
      </w:r>
      <w:r w:rsidRPr="00254A03">
        <w:rPr>
          <w:rFonts w:ascii="ArialMT" w:eastAsia="Times New Roman" w:hAnsi="ArialMT" w:cs="ArialMT"/>
          <w:color w:val="auto"/>
          <w:sz w:val="20"/>
          <w:szCs w:val="20"/>
          <w:lang w:val="es-UY"/>
        </w:rPr>
        <w:t>100.1.0.0/16</w:t>
      </w:r>
      <w:r>
        <w:rPr>
          <w:rFonts w:ascii="ArialMT" w:eastAsia="Times New Roman" w:hAnsi="ArialMT" w:cs="ArialMT"/>
          <w:color w:val="auto"/>
          <w:sz w:val="20"/>
          <w:szCs w:val="20"/>
          <w:lang w:val="es-UY"/>
        </w:rPr>
        <w:t xml:space="preserve"> a través de r4.</w:t>
      </w:r>
      <w:r w:rsidR="00F35B9A">
        <w:rPr>
          <w:rFonts w:ascii="ArialMT" w:eastAsia="Times New Roman" w:hAnsi="ArialMT" w:cs="ArialMT"/>
          <w:color w:val="auto"/>
          <w:sz w:val="20"/>
          <w:szCs w:val="20"/>
          <w:lang w:val="es-UY"/>
        </w:rPr>
        <w:t xml:space="preserve">En el laboratorio se agregó dicha ruta </w:t>
      </w:r>
      <w:proofErr w:type="spellStart"/>
      <w:r w:rsidR="00F35B9A">
        <w:rPr>
          <w:rFonts w:ascii="ArialMT" w:eastAsia="Times New Roman" w:hAnsi="ArialMT" w:cs="ArialMT"/>
          <w:color w:val="auto"/>
          <w:sz w:val="20"/>
          <w:szCs w:val="20"/>
          <w:lang w:val="es-UY"/>
        </w:rPr>
        <w:t>estatica</w:t>
      </w:r>
      <w:proofErr w:type="spellEnd"/>
      <w:r w:rsidR="00F35B9A">
        <w:rPr>
          <w:rFonts w:ascii="ArialMT" w:eastAsia="Times New Roman" w:hAnsi="ArialMT" w:cs="ArialMT"/>
          <w:color w:val="auto"/>
          <w:sz w:val="20"/>
          <w:szCs w:val="20"/>
          <w:lang w:val="es-UY"/>
        </w:rPr>
        <w:t xml:space="preserve">. </w:t>
      </w:r>
    </w:p>
    <w:p w:rsidR="009E72DE" w:rsidRDefault="009E72DE" w:rsidP="00471D19">
      <w:pPr>
        <w:autoSpaceDE w:val="0"/>
        <w:autoSpaceDN w:val="0"/>
        <w:adjustRightInd w:val="0"/>
        <w:spacing w:line="240" w:lineRule="auto"/>
        <w:rPr>
          <w:rFonts w:ascii="TimesNewRomanPSMT" w:eastAsia="Times New Roman" w:hAnsi="TimesNewRomanPSMT" w:cs="TimesNewRomanPSMT"/>
          <w:color w:val="auto"/>
          <w:lang w:val="es-UY"/>
        </w:rPr>
      </w:pPr>
    </w:p>
    <w:p w:rsidR="00471D19" w:rsidRDefault="00471D19" w:rsidP="00471D19">
      <w:pPr>
        <w:autoSpaceDE w:val="0"/>
        <w:autoSpaceDN w:val="0"/>
        <w:adjustRightInd w:val="0"/>
        <w:spacing w:line="240" w:lineRule="auto"/>
        <w:rPr>
          <w:rFonts w:ascii="ArialMT" w:eastAsia="Times New Roman" w:hAnsi="ArialMT" w:cs="ArialMT"/>
          <w:color w:val="auto"/>
          <w:sz w:val="20"/>
          <w:szCs w:val="20"/>
          <w:lang w:val="es-UY"/>
        </w:rPr>
      </w:pPr>
      <w:r w:rsidRPr="00471D19">
        <w:rPr>
          <w:rFonts w:ascii="TimesNewRomanPSMT" w:eastAsia="Times New Roman" w:hAnsi="TimesNewRomanPSMT" w:cs="TimesNewRomanPSMT"/>
          <w:color w:val="auto"/>
          <w:lang w:val="es-UY"/>
        </w:rPr>
        <w:t xml:space="preserve">g) </w:t>
      </w:r>
      <w:r w:rsidRPr="00471D19">
        <w:rPr>
          <w:rFonts w:ascii="ArialMT" w:eastAsia="Times New Roman" w:hAnsi="ArialMT" w:cs="ArialMT"/>
          <w:color w:val="auto"/>
          <w:sz w:val="20"/>
          <w:szCs w:val="20"/>
          <w:lang w:val="es-UY"/>
        </w:rPr>
        <w:t xml:space="preserve">¿Por qué se instala una ruta por defecto en </w:t>
      </w:r>
      <w:r w:rsidRPr="00471D19">
        <w:rPr>
          <w:rFonts w:ascii="Arial-BoldMT" w:eastAsia="Times New Roman" w:hAnsi="Arial-BoldMT" w:cs="Arial-BoldMT"/>
          <w:b/>
          <w:bCs/>
          <w:color w:val="auto"/>
          <w:sz w:val="20"/>
          <w:szCs w:val="20"/>
          <w:lang w:val="es-UY"/>
        </w:rPr>
        <w:t>r4</w:t>
      </w:r>
      <w:r w:rsidRPr="00471D19">
        <w:rPr>
          <w:rFonts w:ascii="ArialMT" w:eastAsia="Times New Roman" w:hAnsi="ArialMT" w:cs="ArialMT"/>
          <w:color w:val="auto"/>
          <w:sz w:val="20"/>
          <w:szCs w:val="20"/>
          <w:lang w:val="es-UY"/>
        </w:rPr>
        <w:t>? ¿Por qué se redistribuye en RIP?</w:t>
      </w:r>
    </w:p>
    <w:p w:rsidR="00D11B16" w:rsidRDefault="00D11B16" w:rsidP="00471D19">
      <w:pPr>
        <w:autoSpaceDE w:val="0"/>
        <w:autoSpaceDN w:val="0"/>
        <w:adjustRightInd w:val="0"/>
        <w:spacing w:line="240" w:lineRule="auto"/>
        <w:rPr>
          <w:rFonts w:ascii="ArialMT" w:eastAsia="Times New Roman" w:hAnsi="ArialMT" w:cs="ArialMT"/>
          <w:color w:val="auto"/>
          <w:sz w:val="20"/>
          <w:szCs w:val="20"/>
          <w:lang w:val="es-UY"/>
        </w:rPr>
      </w:pPr>
    </w:p>
    <w:p w:rsidR="00D11B16" w:rsidRPr="00471D19" w:rsidRDefault="00516B41" w:rsidP="00471D19">
      <w:pPr>
        <w:autoSpaceDE w:val="0"/>
        <w:autoSpaceDN w:val="0"/>
        <w:adjustRightInd w:val="0"/>
        <w:spacing w:line="240" w:lineRule="auto"/>
        <w:rPr>
          <w:rFonts w:ascii="ArialMT" w:eastAsia="Times New Roman" w:hAnsi="ArialMT" w:cs="ArialMT"/>
          <w:color w:val="auto"/>
          <w:sz w:val="20"/>
          <w:szCs w:val="20"/>
          <w:lang w:val="es-UY"/>
        </w:rPr>
      </w:pPr>
      <w:r>
        <w:rPr>
          <w:rFonts w:ascii="ArialMT" w:eastAsia="Times New Roman" w:hAnsi="ArialMT" w:cs="ArialMT"/>
          <w:color w:val="auto"/>
          <w:sz w:val="20"/>
          <w:szCs w:val="20"/>
          <w:lang w:val="es-UY"/>
        </w:rPr>
        <w:t xml:space="preserve">Se instala una ruta por defecto en r4 para que el </w:t>
      </w:r>
      <w:r w:rsidR="00795EE1">
        <w:rPr>
          <w:rFonts w:ascii="ArialMT" w:eastAsia="Times New Roman" w:hAnsi="ArialMT" w:cs="ArialMT"/>
          <w:color w:val="auto"/>
          <w:sz w:val="20"/>
          <w:szCs w:val="20"/>
          <w:lang w:val="es-UY"/>
        </w:rPr>
        <w:t>tráfico</w:t>
      </w:r>
      <w:r>
        <w:rPr>
          <w:rFonts w:ascii="ArialMT" w:eastAsia="Times New Roman" w:hAnsi="ArialMT" w:cs="ArialMT"/>
          <w:color w:val="auto"/>
          <w:sz w:val="20"/>
          <w:szCs w:val="20"/>
          <w:lang w:val="es-UY"/>
        </w:rPr>
        <w:t xml:space="preserve"> que reciba el </w:t>
      </w:r>
      <w:proofErr w:type="spellStart"/>
      <w:r>
        <w:rPr>
          <w:rFonts w:ascii="ArialMT" w:eastAsia="Times New Roman" w:hAnsi="ArialMT" w:cs="ArialMT"/>
          <w:color w:val="auto"/>
          <w:sz w:val="20"/>
          <w:szCs w:val="20"/>
          <w:lang w:val="es-UY"/>
        </w:rPr>
        <w:t>router</w:t>
      </w:r>
      <w:proofErr w:type="spellEnd"/>
      <w:r>
        <w:rPr>
          <w:rFonts w:ascii="ArialMT" w:eastAsia="Times New Roman" w:hAnsi="ArialMT" w:cs="ArialMT"/>
          <w:color w:val="auto"/>
          <w:sz w:val="20"/>
          <w:szCs w:val="20"/>
          <w:lang w:val="es-UY"/>
        </w:rPr>
        <w:t xml:space="preserve"> que no sea para la red la reenvíe por dicha ruta. Se redistribuye para que los demás </w:t>
      </w:r>
      <w:proofErr w:type="spellStart"/>
      <w:r>
        <w:rPr>
          <w:rFonts w:ascii="ArialMT" w:eastAsia="Times New Roman" w:hAnsi="ArialMT" w:cs="ArialMT"/>
          <w:color w:val="auto"/>
          <w:sz w:val="20"/>
          <w:szCs w:val="20"/>
          <w:lang w:val="es-UY"/>
        </w:rPr>
        <w:t>routers</w:t>
      </w:r>
      <w:proofErr w:type="spellEnd"/>
      <w:r>
        <w:rPr>
          <w:rFonts w:ascii="ArialMT" w:eastAsia="Times New Roman" w:hAnsi="ArialMT" w:cs="ArialMT"/>
          <w:color w:val="auto"/>
          <w:sz w:val="20"/>
          <w:szCs w:val="20"/>
          <w:lang w:val="es-UY"/>
        </w:rPr>
        <w:t xml:space="preserve"> conozcan la ruta por </w:t>
      </w:r>
      <w:r w:rsidR="00795EE1">
        <w:rPr>
          <w:rFonts w:ascii="ArialMT" w:eastAsia="Times New Roman" w:hAnsi="ArialMT" w:cs="ArialMT"/>
          <w:color w:val="auto"/>
          <w:sz w:val="20"/>
          <w:szCs w:val="20"/>
          <w:lang w:val="es-UY"/>
        </w:rPr>
        <w:t>defecto,</w:t>
      </w:r>
      <w:r>
        <w:rPr>
          <w:rFonts w:ascii="ArialMT" w:eastAsia="Times New Roman" w:hAnsi="ArialMT" w:cs="ArialMT"/>
          <w:color w:val="auto"/>
          <w:sz w:val="20"/>
          <w:szCs w:val="20"/>
          <w:lang w:val="es-UY"/>
        </w:rPr>
        <w:t xml:space="preserve"> cargándola en sus tablas de ruteo. </w:t>
      </w:r>
    </w:p>
    <w:p w:rsidR="00471D19" w:rsidRDefault="00A82510" w:rsidP="00471D19">
      <w:pPr>
        <w:autoSpaceDE w:val="0"/>
        <w:autoSpaceDN w:val="0"/>
        <w:adjustRightInd w:val="0"/>
        <w:spacing w:line="240" w:lineRule="auto"/>
        <w:rPr>
          <w:rFonts w:ascii="TimesNewRomanPSMT" w:eastAsia="Times New Roman" w:hAnsi="TimesNewRomanPSMT" w:cs="TimesNewRomanPSMT"/>
          <w:color w:val="auto"/>
          <w:lang w:val="es-UY"/>
        </w:rPr>
      </w:pPr>
      <w:r>
        <w:rPr>
          <w:rFonts w:ascii="TimesNewRomanPSMT" w:eastAsia="Times New Roman" w:hAnsi="TimesNewRomanPSMT" w:cs="TimesNewRomanPSMT"/>
          <w:color w:val="auto"/>
          <w:lang w:val="es-UY"/>
        </w:rPr>
        <w:br w:type="page"/>
      </w:r>
    </w:p>
    <w:p w:rsidR="00471D19" w:rsidRPr="00471D19" w:rsidRDefault="00471D19" w:rsidP="00471D19">
      <w:pPr>
        <w:autoSpaceDE w:val="0"/>
        <w:autoSpaceDN w:val="0"/>
        <w:adjustRightInd w:val="0"/>
        <w:spacing w:line="240" w:lineRule="auto"/>
        <w:rPr>
          <w:rFonts w:ascii="ArialMT" w:eastAsia="Times New Roman" w:hAnsi="ArialMT" w:cs="ArialMT"/>
          <w:color w:val="auto"/>
          <w:sz w:val="20"/>
          <w:szCs w:val="20"/>
          <w:lang w:val="es-UY"/>
        </w:rPr>
      </w:pPr>
      <w:r w:rsidRPr="00471D19">
        <w:rPr>
          <w:rFonts w:ascii="TimesNewRomanPSMT" w:eastAsia="Times New Roman" w:hAnsi="TimesNewRomanPSMT" w:cs="TimesNewRomanPSMT"/>
          <w:color w:val="auto"/>
          <w:lang w:val="es-UY"/>
        </w:rPr>
        <w:t xml:space="preserve">h) </w:t>
      </w:r>
      <w:r w:rsidRPr="00471D19">
        <w:rPr>
          <w:rFonts w:ascii="ArialMT" w:eastAsia="Times New Roman" w:hAnsi="ArialMT" w:cs="ArialMT"/>
          <w:color w:val="auto"/>
          <w:sz w:val="20"/>
          <w:szCs w:val="20"/>
          <w:lang w:val="es-UY"/>
        </w:rPr>
        <w:t xml:space="preserve">Especifique las modificaciones que </w:t>
      </w:r>
      <w:r w:rsidR="0049122C" w:rsidRPr="00471D19">
        <w:rPr>
          <w:rFonts w:ascii="ArialMT" w:eastAsia="Times New Roman" w:hAnsi="ArialMT" w:cs="ArialMT"/>
          <w:color w:val="auto"/>
          <w:sz w:val="20"/>
          <w:szCs w:val="20"/>
          <w:lang w:val="es-UY"/>
        </w:rPr>
        <w:t>debería</w:t>
      </w:r>
      <w:r w:rsidRPr="00471D19">
        <w:rPr>
          <w:rFonts w:ascii="ArialMT" w:eastAsia="Times New Roman" w:hAnsi="ArialMT" w:cs="ArialMT"/>
          <w:color w:val="auto"/>
          <w:sz w:val="20"/>
          <w:szCs w:val="20"/>
          <w:lang w:val="es-UY"/>
        </w:rPr>
        <w:t xml:space="preserve"> realizar en la configuración </w:t>
      </w:r>
      <w:r w:rsidRPr="00471D19">
        <w:rPr>
          <w:rFonts w:ascii="Arial-BoldMT" w:eastAsia="Times New Roman" w:hAnsi="Arial-BoldMT" w:cs="Arial-BoldMT"/>
          <w:b/>
          <w:bCs/>
          <w:color w:val="auto"/>
          <w:sz w:val="20"/>
          <w:szCs w:val="20"/>
          <w:lang w:val="es-UY"/>
        </w:rPr>
        <w:t xml:space="preserve">r5 </w:t>
      </w:r>
      <w:r w:rsidRPr="00471D19">
        <w:rPr>
          <w:rFonts w:ascii="ArialMT" w:eastAsia="Times New Roman" w:hAnsi="ArialMT" w:cs="ArialMT"/>
          <w:color w:val="auto"/>
          <w:sz w:val="20"/>
          <w:szCs w:val="20"/>
          <w:lang w:val="es-UY"/>
        </w:rPr>
        <w:t>para que el</w:t>
      </w:r>
    </w:p>
    <w:p w:rsidR="00471D19" w:rsidRPr="00471D19" w:rsidRDefault="00471D19" w:rsidP="00471D19">
      <w:pPr>
        <w:autoSpaceDE w:val="0"/>
        <w:autoSpaceDN w:val="0"/>
        <w:adjustRightInd w:val="0"/>
        <w:spacing w:line="240" w:lineRule="auto"/>
        <w:rPr>
          <w:rFonts w:ascii="ArialMT" w:eastAsia="Times New Roman" w:hAnsi="ArialMT" w:cs="ArialMT"/>
          <w:color w:val="auto"/>
          <w:sz w:val="20"/>
          <w:szCs w:val="20"/>
          <w:lang w:val="es-UY"/>
        </w:rPr>
      </w:pPr>
      <w:proofErr w:type="gramStart"/>
      <w:r w:rsidRPr="00471D19">
        <w:rPr>
          <w:rFonts w:ascii="ArialMT" w:eastAsia="Times New Roman" w:hAnsi="ArialMT" w:cs="ArialMT"/>
          <w:color w:val="auto"/>
          <w:sz w:val="20"/>
          <w:szCs w:val="20"/>
          <w:lang w:val="es-UY"/>
        </w:rPr>
        <w:t>comando</w:t>
      </w:r>
      <w:proofErr w:type="gramEnd"/>
      <w:r w:rsidRPr="00471D19">
        <w:rPr>
          <w:rFonts w:ascii="ArialMT" w:eastAsia="Times New Roman" w:hAnsi="ArialMT" w:cs="ArialMT"/>
          <w:color w:val="auto"/>
          <w:sz w:val="20"/>
          <w:szCs w:val="20"/>
          <w:lang w:val="es-UY"/>
        </w:rPr>
        <w:t xml:space="preserve"> </w:t>
      </w:r>
      <w:r w:rsidRPr="00471D19">
        <w:rPr>
          <w:rFonts w:ascii="CourierNewPSMT" w:eastAsia="Times New Roman" w:hAnsi="CourierNewPSMT" w:cs="CourierNewPSMT"/>
          <w:color w:val="auto"/>
          <w:sz w:val="20"/>
          <w:szCs w:val="20"/>
          <w:lang w:val="es-UY"/>
        </w:rPr>
        <w:t xml:space="preserve">ping 193.204.161.1 </w:t>
      </w:r>
      <w:r w:rsidRPr="00471D19">
        <w:rPr>
          <w:rFonts w:ascii="ArialMT" w:eastAsia="Times New Roman" w:hAnsi="ArialMT" w:cs="ArialMT"/>
          <w:color w:val="auto"/>
          <w:sz w:val="20"/>
          <w:szCs w:val="20"/>
          <w:lang w:val="es-UY"/>
        </w:rPr>
        <w:t xml:space="preserve">ejecutado en cualquiera de los </w:t>
      </w:r>
      <w:proofErr w:type="spellStart"/>
      <w:r w:rsidRPr="00471D19">
        <w:rPr>
          <w:rFonts w:ascii="ArialMT" w:eastAsia="Times New Roman" w:hAnsi="ArialMT" w:cs="ArialMT"/>
          <w:color w:val="auto"/>
          <w:sz w:val="20"/>
          <w:szCs w:val="20"/>
          <w:lang w:val="es-UY"/>
        </w:rPr>
        <w:t>routers</w:t>
      </w:r>
      <w:proofErr w:type="spellEnd"/>
      <w:r w:rsidRPr="00471D19">
        <w:rPr>
          <w:rFonts w:ascii="ArialMT" w:eastAsia="Times New Roman" w:hAnsi="ArialMT" w:cs="ArialMT"/>
          <w:color w:val="auto"/>
          <w:sz w:val="20"/>
          <w:szCs w:val="20"/>
          <w:lang w:val="es-UY"/>
        </w:rPr>
        <w:t xml:space="preserve"> </w:t>
      </w:r>
      <w:r w:rsidRPr="00471D19">
        <w:rPr>
          <w:rFonts w:ascii="Arial-BoldMT" w:eastAsia="Times New Roman" w:hAnsi="Arial-BoldMT" w:cs="Arial-BoldMT"/>
          <w:b/>
          <w:bCs/>
          <w:color w:val="auto"/>
          <w:sz w:val="20"/>
          <w:szCs w:val="20"/>
          <w:lang w:val="es-UY"/>
        </w:rPr>
        <w:t>r1</w:t>
      </w:r>
      <w:r w:rsidRPr="00471D19">
        <w:rPr>
          <w:rFonts w:ascii="ArialMT" w:eastAsia="Times New Roman" w:hAnsi="ArialMT" w:cs="ArialMT"/>
          <w:color w:val="auto"/>
          <w:sz w:val="20"/>
          <w:szCs w:val="20"/>
          <w:lang w:val="es-UY"/>
        </w:rPr>
        <w:t>..</w:t>
      </w:r>
      <w:r w:rsidRPr="00471D19">
        <w:rPr>
          <w:rFonts w:ascii="Arial-BoldMT" w:eastAsia="Times New Roman" w:hAnsi="Arial-BoldMT" w:cs="Arial-BoldMT"/>
          <w:b/>
          <w:bCs/>
          <w:color w:val="auto"/>
          <w:sz w:val="20"/>
          <w:szCs w:val="20"/>
          <w:lang w:val="es-UY"/>
        </w:rPr>
        <w:t xml:space="preserve">r4 </w:t>
      </w:r>
      <w:r w:rsidRPr="00471D19">
        <w:rPr>
          <w:rFonts w:ascii="ArialMT" w:eastAsia="Times New Roman" w:hAnsi="ArialMT" w:cs="ArialMT"/>
          <w:color w:val="auto"/>
          <w:sz w:val="20"/>
          <w:szCs w:val="20"/>
          <w:lang w:val="es-UY"/>
        </w:rPr>
        <w:t>sea</w:t>
      </w:r>
    </w:p>
    <w:p w:rsidR="00471D19" w:rsidRPr="00471D19" w:rsidRDefault="00471D19" w:rsidP="00471D19">
      <w:pPr>
        <w:autoSpaceDE w:val="0"/>
        <w:autoSpaceDN w:val="0"/>
        <w:adjustRightInd w:val="0"/>
        <w:spacing w:line="240" w:lineRule="auto"/>
        <w:rPr>
          <w:rFonts w:ascii="ArialMT" w:eastAsia="Times New Roman" w:hAnsi="ArialMT" w:cs="ArialMT"/>
          <w:color w:val="auto"/>
          <w:sz w:val="20"/>
          <w:szCs w:val="20"/>
          <w:lang w:val="es-UY"/>
        </w:rPr>
      </w:pPr>
      <w:proofErr w:type="gramStart"/>
      <w:r w:rsidRPr="00471D19">
        <w:rPr>
          <w:rFonts w:ascii="ArialMT" w:eastAsia="Times New Roman" w:hAnsi="ArialMT" w:cs="ArialMT"/>
          <w:color w:val="auto"/>
          <w:sz w:val="20"/>
          <w:szCs w:val="20"/>
          <w:lang w:val="es-UY"/>
        </w:rPr>
        <w:t>exitoso</w:t>
      </w:r>
      <w:proofErr w:type="gramEnd"/>
      <w:r w:rsidRPr="00471D19">
        <w:rPr>
          <w:rFonts w:ascii="ArialMT" w:eastAsia="Times New Roman" w:hAnsi="ArialMT" w:cs="ArialMT"/>
          <w:color w:val="auto"/>
          <w:sz w:val="20"/>
          <w:szCs w:val="20"/>
          <w:lang w:val="es-UY"/>
        </w:rPr>
        <w:t>. Impleméntelo y compruebe. Almacene los archivos del laboratorio modificado en</w:t>
      </w:r>
    </w:p>
    <w:p w:rsidR="004606CB" w:rsidRDefault="00471D19" w:rsidP="00471D19">
      <w:pPr>
        <w:autoSpaceDE w:val="0"/>
        <w:autoSpaceDN w:val="0"/>
        <w:adjustRightInd w:val="0"/>
        <w:rPr>
          <w:rFonts w:ascii="ArialMT" w:eastAsia="Times New Roman" w:hAnsi="ArialMT" w:cs="ArialMT"/>
          <w:color w:val="auto"/>
          <w:sz w:val="20"/>
          <w:szCs w:val="20"/>
          <w:lang w:val="es-UY"/>
        </w:rPr>
      </w:pPr>
      <w:proofErr w:type="gramStart"/>
      <w:r w:rsidRPr="00471D19">
        <w:rPr>
          <w:rFonts w:ascii="ArialMT" w:eastAsia="Times New Roman" w:hAnsi="ArialMT" w:cs="ArialMT"/>
          <w:color w:val="auto"/>
          <w:sz w:val="20"/>
          <w:szCs w:val="20"/>
          <w:lang w:val="es-UY"/>
        </w:rPr>
        <w:t>el</w:t>
      </w:r>
      <w:proofErr w:type="gramEnd"/>
      <w:r w:rsidRPr="00471D19">
        <w:rPr>
          <w:rFonts w:ascii="ArialMT" w:eastAsia="Times New Roman" w:hAnsi="ArialMT" w:cs="ArialMT"/>
          <w:color w:val="auto"/>
          <w:sz w:val="20"/>
          <w:szCs w:val="20"/>
          <w:lang w:val="es-UY"/>
        </w:rPr>
        <w:t xml:space="preserve"> directorio </w:t>
      </w:r>
      <w:r w:rsidRPr="00471D19">
        <w:rPr>
          <w:rFonts w:ascii="CourierNewPSMT" w:eastAsia="Times New Roman" w:hAnsi="CourierNewPSMT" w:cs="CourierNewPSMT"/>
          <w:color w:val="auto"/>
          <w:sz w:val="20"/>
          <w:szCs w:val="20"/>
          <w:lang w:val="es-UY"/>
        </w:rPr>
        <w:t>IRC-</w:t>
      </w:r>
      <w:proofErr w:type="spellStart"/>
      <w:r w:rsidRPr="00471D19">
        <w:rPr>
          <w:rFonts w:ascii="CourierNewPSMT" w:eastAsia="Times New Roman" w:hAnsi="CourierNewPSMT" w:cs="CourierNewPSMT"/>
          <w:color w:val="auto"/>
          <w:sz w:val="20"/>
          <w:szCs w:val="20"/>
          <w:lang w:val="es-UY"/>
        </w:rPr>
        <w:t>lab_rip</w:t>
      </w:r>
      <w:proofErr w:type="spellEnd"/>
      <w:r w:rsidRPr="00471D19">
        <w:rPr>
          <w:rFonts w:ascii="ArialMT" w:eastAsia="Times New Roman" w:hAnsi="ArialMT" w:cs="ArialMT"/>
          <w:color w:val="auto"/>
          <w:sz w:val="20"/>
          <w:szCs w:val="20"/>
          <w:lang w:val="es-UY"/>
        </w:rPr>
        <w:t>.</w:t>
      </w:r>
    </w:p>
    <w:p w:rsidR="00E67D0B" w:rsidRDefault="00E67D0B" w:rsidP="00471D19">
      <w:pPr>
        <w:autoSpaceDE w:val="0"/>
        <w:autoSpaceDN w:val="0"/>
        <w:adjustRightInd w:val="0"/>
        <w:rPr>
          <w:rFonts w:ascii="ArialMT" w:eastAsia="Times New Roman" w:hAnsi="ArialMT" w:cs="ArialMT"/>
          <w:color w:val="auto"/>
          <w:sz w:val="20"/>
          <w:szCs w:val="20"/>
          <w:lang w:val="es-UY"/>
        </w:rPr>
      </w:pPr>
    </w:p>
    <w:p w:rsidR="00E67D0B" w:rsidRDefault="00E67D0B" w:rsidP="00471D19">
      <w:pPr>
        <w:autoSpaceDE w:val="0"/>
        <w:autoSpaceDN w:val="0"/>
        <w:adjustRightInd w:val="0"/>
        <w:rPr>
          <w:rFonts w:ascii="ArialMT" w:eastAsia="Times New Roman" w:hAnsi="ArialMT" w:cs="ArialMT"/>
          <w:color w:val="auto"/>
          <w:sz w:val="20"/>
          <w:szCs w:val="20"/>
          <w:lang w:val="es-UY"/>
        </w:rPr>
      </w:pPr>
      <w:r>
        <w:rPr>
          <w:rFonts w:ascii="ArialMT" w:eastAsia="Times New Roman" w:hAnsi="ArialMT" w:cs="ArialMT"/>
          <w:color w:val="auto"/>
          <w:sz w:val="20"/>
          <w:szCs w:val="20"/>
          <w:lang w:val="es-UY"/>
        </w:rPr>
        <w:t xml:space="preserve">Aprovechando la ruta estática a r5 desde r4 y la propagación realizada en el laboratorio restaría por agregar en r5 una </w:t>
      </w:r>
      <w:r w:rsidR="004945EA">
        <w:rPr>
          <w:rFonts w:ascii="ArialMT" w:eastAsia="Times New Roman" w:hAnsi="ArialMT" w:cs="ArialMT"/>
          <w:color w:val="auto"/>
          <w:sz w:val="20"/>
          <w:szCs w:val="20"/>
          <w:lang w:val="es-UY"/>
        </w:rPr>
        <w:t xml:space="preserve">alias para la </w:t>
      </w:r>
      <w:r>
        <w:rPr>
          <w:rFonts w:ascii="ArialMT" w:eastAsia="Times New Roman" w:hAnsi="ArialMT" w:cs="ArialMT"/>
          <w:color w:val="auto"/>
          <w:sz w:val="20"/>
          <w:szCs w:val="20"/>
          <w:lang w:val="es-UY"/>
        </w:rPr>
        <w:t>interfaz (eth0</w:t>
      </w:r>
      <w:r w:rsidR="004945EA">
        <w:rPr>
          <w:rFonts w:ascii="ArialMT" w:eastAsia="Times New Roman" w:hAnsi="ArialMT" w:cs="ArialMT"/>
          <w:color w:val="auto"/>
          <w:sz w:val="20"/>
          <w:szCs w:val="20"/>
          <w:lang w:val="es-UY"/>
        </w:rPr>
        <w:t>:0</w:t>
      </w:r>
      <w:r>
        <w:rPr>
          <w:rFonts w:ascii="ArialMT" w:eastAsia="Times New Roman" w:hAnsi="ArialMT" w:cs="ArialMT"/>
          <w:color w:val="auto"/>
          <w:sz w:val="20"/>
          <w:szCs w:val="20"/>
          <w:lang w:val="es-UY"/>
        </w:rPr>
        <w:t xml:space="preserve">) y configurarle la </w:t>
      </w:r>
      <w:proofErr w:type="spellStart"/>
      <w:r>
        <w:rPr>
          <w:rFonts w:ascii="ArialMT" w:eastAsia="Times New Roman" w:hAnsi="ArialMT" w:cs="ArialMT"/>
          <w:color w:val="auto"/>
          <w:sz w:val="20"/>
          <w:szCs w:val="20"/>
          <w:lang w:val="es-UY"/>
        </w:rPr>
        <w:t>ip</w:t>
      </w:r>
      <w:proofErr w:type="spellEnd"/>
      <w:r>
        <w:rPr>
          <w:rFonts w:ascii="ArialMT" w:eastAsia="Times New Roman" w:hAnsi="ArialMT" w:cs="ArialMT"/>
          <w:color w:val="auto"/>
          <w:sz w:val="20"/>
          <w:szCs w:val="20"/>
          <w:lang w:val="es-UY"/>
        </w:rPr>
        <w:t xml:space="preserve"> 193.204.161.1</w:t>
      </w:r>
    </w:p>
    <w:p w:rsidR="00E67D0B" w:rsidRDefault="00E67D0B" w:rsidP="00471D19">
      <w:pPr>
        <w:autoSpaceDE w:val="0"/>
        <w:autoSpaceDN w:val="0"/>
        <w:adjustRightInd w:val="0"/>
        <w:rPr>
          <w:rFonts w:ascii="ArialMT" w:eastAsia="Times New Roman" w:hAnsi="ArialMT" w:cs="ArialMT"/>
          <w:color w:val="auto"/>
          <w:sz w:val="20"/>
          <w:szCs w:val="20"/>
          <w:lang w:val="es-UY"/>
        </w:rPr>
      </w:pPr>
      <w:r>
        <w:rPr>
          <w:rFonts w:ascii="ArialMT" w:eastAsia="Times New Roman" w:hAnsi="ArialMT" w:cs="ArialMT"/>
          <w:color w:val="auto"/>
          <w:sz w:val="20"/>
          <w:szCs w:val="20"/>
          <w:lang w:val="es-UY"/>
        </w:rPr>
        <w:t xml:space="preserve">Utilizaremos </w:t>
      </w:r>
      <w:r w:rsidR="0098133A">
        <w:rPr>
          <w:rFonts w:ascii="ArialMT" w:eastAsia="Times New Roman" w:hAnsi="ArialMT" w:cs="ArialMT"/>
          <w:color w:val="auto"/>
          <w:sz w:val="20"/>
          <w:szCs w:val="20"/>
          <w:lang w:val="es-UY"/>
        </w:rPr>
        <w:t>el siguiente comandos</w:t>
      </w:r>
      <w:r>
        <w:rPr>
          <w:rFonts w:ascii="ArialMT" w:eastAsia="Times New Roman" w:hAnsi="ArialMT" w:cs="ArialMT"/>
          <w:color w:val="auto"/>
          <w:sz w:val="20"/>
          <w:szCs w:val="20"/>
          <w:lang w:val="es-UY"/>
        </w:rPr>
        <w:t xml:space="preserve"> en la terminal correspondiente a r5.</w:t>
      </w:r>
    </w:p>
    <w:p w:rsidR="004945EA" w:rsidRDefault="004945EA" w:rsidP="00471D19">
      <w:pPr>
        <w:autoSpaceDE w:val="0"/>
        <w:autoSpaceDN w:val="0"/>
        <w:adjustRightInd w:val="0"/>
        <w:rPr>
          <w:rFonts w:ascii="ArialMT" w:eastAsia="Times New Roman" w:hAnsi="ArialMT" w:cs="ArialMT"/>
          <w:color w:val="auto"/>
          <w:sz w:val="20"/>
          <w:szCs w:val="20"/>
          <w:lang w:val="es-UY"/>
        </w:rPr>
      </w:pPr>
    </w:p>
    <w:p w:rsidR="00A82510" w:rsidRDefault="00A82510" w:rsidP="00471D19">
      <w:pPr>
        <w:autoSpaceDE w:val="0"/>
        <w:autoSpaceDN w:val="0"/>
        <w:adjustRightInd w:val="0"/>
        <w:rPr>
          <w:rFonts w:ascii="ArialMT" w:eastAsia="Times New Roman" w:hAnsi="ArialMT" w:cs="ArialMT"/>
          <w:color w:val="auto"/>
          <w:sz w:val="20"/>
          <w:szCs w:val="20"/>
          <w:lang w:val="es-UY"/>
        </w:rPr>
      </w:pPr>
      <w:proofErr w:type="spellStart"/>
      <w:proofErr w:type="gramStart"/>
      <w:r>
        <w:rPr>
          <w:rFonts w:ascii="ArialMT" w:eastAsia="Times New Roman" w:hAnsi="ArialMT" w:cs="ArialMT"/>
          <w:color w:val="auto"/>
          <w:sz w:val="20"/>
          <w:szCs w:val="20"/>
          <w:lang w:val="es-UY"/>
        </w:rPr>
        <w:t>ifconfig</w:t>
      </w:r>
      <w:proofErr w:type="spellEnd"/>
      <w:proofErr w:type="gramEnd"/>
      <w:r>
        <w:rPr>
          <w:rFonts w:ascii="ArialMT" w:eastAsia="Times New Roman" w:hAnsi="ArialMT" w:cs="ArialMT"/>
          <w:color w:val="auto"/>
          <w:sz w:val="20"/>
          <w:szCs w:val="20"/>
          <w:lang w:val="es-UY"/>
        </w:rPr>
        <w:t xml:space="preserve"> eth0</w:t>
      </w:r>
      <w:r w:rsidR="004945EA">
        <w:rPr>
          <w:rFonts w:ascii="ArialMT" w:eastAsia="Times New Roman" w:hAnsi="ArialMT" w:cs="ArialMT"/>
          <w:color w:val="auto"/>
          <w:sz w:val="20"/>
          <w:szCs w:val="20"/>
          <w:lang w:val="es-UY"/>
        </w:rPr>
        <w:t>:0</w:t>
      </w:r>
      <w:r>
        <w:rPr>
          <w:rFonts w:ascii="ArialMT" w:eastAsia="Times New Roman" w:hAnsi="ArialMT" w:cs="ArialMT"/>
          <w:color w:val="auto"/>
          <w:sz w:val="20"/>
          <w:szCs w:val="20"/>
          <w:lang w:val="es-UY"/>
        </w:rPr>
        <w:t xml:space="preserve"> </w:t>
      </w:r>
      <w:r w:rsidRPr="00471D19">
        <w:rPr>
          <w:rFonts w:ascii="CourierNewPSMT" w:eastAsia="Times New Roman" w:hAnsi="CourierNewPSMT" w:cs="CourierNewPSMT"/>
          <w:color w:val="auto"/>
          <w:sz w:val="20"/>
          <w:szCs w:val="20"/>
          <w:lang w:val="es-UY"/>
        </w:rPr>
        <w:t>193.204.161.1</w:t>
      </w:r>
      <w:r>
        <w:rPr>
          <w:rFonts w:ascii="CourierNewPSMT" w:eastAsia="Times New Roman" w:hAnsi="CourierNewPSMT" w:cs="CourierNewPSMT"/>
          <w:color w:val="auto"/>
          <w:sz w:val="20"/>
          <w:szCs w:val="20"/>
          <w:lang w:val="es-UY"/>
        </w:rPr>
        <w:t xml:space="preserve"> // para configurar</w:t>
      </w:r>
      <w:r w:rsidR="004945EA">
        <w:rPr>
          <w:rFonts w:ascii="CourierNewPSMT" w:eastAsia="Times New Roman" w:hAnsi="CourierNewPSMT" w:cs="CourierNewPSMT"/>
          <w:color w:val="auto"/>
          <w:sz w:val="20"/>
          <w:szCs w:val="20"/>
          <w:lang w:val="es-UY"/>
        </w:rPr>
        <w:t xml:space="preserve"> el alias a</w:t>
      </w:r>
      <w:r>
        <w:rPr>
          <w:rFonts w:ascii="CourierNewPSMT" w:eastAsia="Times New Roman" w:hAnsi="CourierNewPSMT" w:cs="CourierNewPSMT"/>
          <w:color w:val="auto"/>
          <w:sz w:val="20"/>
          <w:szCs w:val="20"/>
          <w:lang w:val="es-UY"/>
        </w:rPr>
        <w:t xml:space="preserve"> la interfaz con la </w:t>
      </w:r>
      <w:proofErr w:type="spellStart"/>
      <w:r>
        <w:rPr>
          <w:rFonts w:ascii="CourierNewPSMT" w:eastAsia="Times New Roman" w:hAnsi="CourierNewPSMT" w:cs="CourierNewPSMT"/>
          <w:color w:val="auto"/>
          <w:sz w:val="20"/>
          <w:szCs w:val="20"/>
          <w:lang w:val="es-UY"/>
        </w:rPr>
        <w:t>ip</w:t>
      </w:r>
      <w:proofErr w:type="spellEnd"/>
      <w:r>
        <w:rPr>
          <w:rFonts w:ascii="CourierNewPSMT" w:eastAsia="Times New Roman" w:hAnsi="CourierNewPSMT" w:cs="CourierNewPSMT"/>
          <w:color w:val="auto"/>
          <w:sz w:val="20"/>
          <w:szCs w:val="20"/>
          <w:lang w:val="es-UY"/>
        </w:rPr>
        <w:t xml:space="preserve"> 193.204.161.1</w:t>
      </w:r>
    </w:p>
    <w:p w:rsidR="00413C60" w:rsidRDefault="00413C60" w:rsidP="00471D19">
      <w:pPr>
        <w:autoSpaceDE w:val="0"/>
        <w:autoSpaceDN w:val="0"/>
        <w:adjustRightInd w:val="0"/>
        <w:rPr>
          <w:rFonts w:ascii="ArialMT" w:eastAsia="Times New Roman" w:hAnsi="ArialMT" w:cs="ArialMT"/>
          <w:color w:val="auto"/>
          <w:sz w:val="20"/>
          <w:szCs w:val="20"/>
          <w:lang w:val="es-UY"/>
        </w:rPr>
      </w:pPr>
    </w:p>
    <w:p w:rsidR="00F75072" w:rsidRDefault="00F75072" w:rsidP="004606CB">
      <w:pPr>
        <w:autoSpaceDE w:val="0"/>
        <w:autoSpaceDN w:val="0"/>
        <w:adjustRightInd w:val="0"/>
        <w:rPr>
          <w:b/>
          <w:bCs/>
          <w:iCs/>
        </w:rPr>
      </w:pPr>
    </w:p>
    <w:p w:rsidR="006E0461" w:rsidRPr="00847334" w:rsidRDefault="006E0461" w:rsidP="004606CB">
      <w:pPr>
        <w:autoSpaceDE w:val="0"/>
        <w:autoSpaceDN w:val="0"/>
        <w:adjustRightInd w:val="0"/>
        <w:rPr>
          <w:b/>
          <w:bCs/>
          <w:iCs/>
        </w:rPr>
      </w:pPr>
    </w:p>
    <w:p w:rsidR="00F75072" w:rsidRPr="00847334" w:rsidRDefault="00D74081" w:rsidP="004606CB">
      <w:pPr>
        <w:autoSpaceDE w:val="0"/>
        <w:autoSpaceDN w:val="0"/>
        <w:adjustRightInd w:val="0"/>
        <w:rPr>
          <w:b/>
          <w:bCs/>
          <w:iCs/>
        </w:rPr>
      </w:pPr>
      <w:r>
        <w:rPr>
          <w:b/>
          <w:bCs/>
          <w:iCs/>
        </w:rPr>
        <w:br w:type="page"/>
      </w:r>
    </w:p>
    <w:p w:rsidR="00BC4B22" w:rsidRPr="00A4332B" w:rsidRDefault="00A4332B" w:rsidP="00594AB4">
      <w:pPr>
        <w:pStyle w:val="Redes1"/>
        <w:rPr>
          <w:lang w:val="es-UY"/>
        </w:rPr>
      </w:pPr>
      <w:bookmarkStart w:id="4" w:name="_Toc339206235"/>
      <w:r w:rsidRPr="00A4332B">
        <w:rPr>
          <w:lang w:val="es-UY"/>
        </w:rPr>
        <w:t xml:space="preserve">Laboratorio de </w:t>
      </w:r>
      <w:proofErr w:type="spellStart"/>
      <w:r w:rsidRPr="00A4332B">
        <w:rPr>
          <w:lang w:val="es-UY"/>
        </w:rPr>
        <w:t>Routing</w:t>
      </w:r>
      <w:proofErr w:type="spellEnd"/>
      <w:r w:rsidRPr="00A4332B">
        <w:rPr>
          <w:lang w:val="es-UY"/>
        </w:rPr>
        <w:t xml:space="preserve"> y </w:t>
      </w:r>
      <w:proofErr w:type="spellStart"/>
      <w:r w:rsidRPr="00A4332B">
        <w:rPr>
          <w:lang w:val="es-UY"/>
        </w:rPr>
        <w:t>Forwarding</w:t>
      </w:r>
      <w:proofErr w:type="spellEnd"/>
      <w:r w:rsidRPr="00A4332B">
        <w:rPr>
          <w:lang w:val="es-UY"/>
        </w:rPr>
        <w:t xml:space="preserve"> (</w:t>
      </w:r>
      <w:proofErr w:type="spellStart"/>
      <w:r w:rsidRPr="00A4332B">
        <w:rPr>
          <w:lang w:val="es-UY"/>
        </w:rPr>
        <w:t>ospf</w:t>
      </w:r>
      <w:proofErr w:type="spellEnd"/>
      <w:r w:rsidRPr="00A4332B">
        <w:rPr>
          <w:lang w:val="es-UY"/>
        </w:rPr>
        <w:t>)</w:t>
      </w:r>
      <w:bookmarkEnd w:id="4"/>
    </w:p>
    <w:p w:rsidR="004606CB" w:rsidRDefault="004606CB" w:rsidP="00BC4B22">
      <w:pPr>
        <w:autoSpaceDE w:val="0"/>
        <w:autoSpaceDN w:val="0"/>
        <w:adjustRightInd w:val="0"/>
        <w:rPr>
          <w:rFonts w:eastAsia="Times New Roman"/>
          <w:color w:val="auto"/>
          <w:sz w:val="20"/>
          <w:szCs w:val="20"/>
        </w:rPr>
      </w:pPr>
    </w:p>
    <w:p w:rsidR="00624DFE" w:rsidRPr="00624DFE" w:rsidRDefault="00624DFE" w:rsidP="00624DFE">
      <w:pPr>
        <w:autoSpaceDE w:val="0"/>
        <w:autoSpaceDN w:val="0"/>
        <w:adjustRightInd w:val="0"/>
        <w:spacing w:line="240" w:lineRule="auto"/>
        <w:rPr>
          <w:rFonts w:ascii="ArialMT" w:eastAsia="Times New Roman" w:hAnsi="ArialMT" w:cs="ArialMT"/>
          <w:color w:val="auto"/>
          <w:sz w:val="20"/>
          <w:szCs w:val="20"/>
          <w:lang w:val="es-UY"/>
        </w:rPr>
      </w:pPr>
      <w:r w:rsidRPr="00624DFE">
        <w:rPr>
          <w:rFonts w:ascii="ArialMT" w:eastAsia="Times New Roman" w:hAnsi="ArialMT" w:cs="ArialMT"/>
          <w:color w:val="auto"/>
          <w:sz w:val="20"/>
          <w:szCs w:val="20"/>
          <w:lang w:val="es-UY"/>
        </w:rPr>
        <w:t>Dado el ejemplo anterior (con las modificaciones especificadas en el apartado h), cambie el</w:t>
      </w:r>
    </w:p>
    <w:p w:rsidR="00624DFE" w:rsidRPr="00624DFE" w:rsidRDefault="00624DFE" w:rsidP="00624DFE">
      <w:pPr>
        <w:autoSpaceDE w:val="0"/>
        <w:autoSpaceDN w:val="0"/>
        <w:adjustRightInd w:val="0"/>
        <w:spacing w:line="240" w:lineRule="auto"/>
        <w:rPr>
          <w:rFonts w:ascii="ArialMT" w:eastAsia="Times New Roman" w:hAnsi="ArialMT" w:cs="ArialMT"/>
          <w:color w:val="auto"/>
          <w:sz w:val="20"/>
          <w:szCs w:val="20"/>
          <w:lang w:val="es-UY"/>
        </w:rPr>
      </w:pPr>
      <w:proofErr w:type="gramStart"/>
      <w:r w:rsidRPr="00624DFE">
        <w:rPr>
          <w:rFonts w:ascii="ArialMT" w:eastAsia="Times New Roman" w:hAnsi="ArialMT" w:cs="ArialMT"/>
          <w:color w:val="auto"/>
          <w:sz w:val="20"/>
          <w:szCs w:val="20"/>
          <w:lang w:val="es-UY"/>
        </w:rPr>
        <w:t>protocolo</w:t>
      </w:r>
      <w:proofErr w:type="gramEnd"/>
      <w:r w:rsidRPr="00624DFE">
        <w:rPr>
          <w:rFonts w:ascii="ArialMT" w:eastAsia="Times New Roman" w:hAnsi="ArialMT" w:cs="ArialMT"/>
          <w:color w:val="auto"/>
          <w:sz w:val="20"/>
          <w:szCs w:val="20"/>
          <w:lang w:val="es-UY"/>
        </w:rPr>
        <w:t xml:space="preserve"> de </w:t>
      </w:r>
      <w:proofErr w:type="spellStart"/>
      <w:r w:rsidRPr="00624DFE">
        <w:rPr>
          <w:rFonts w:ascii="Arial-ItalicMT" w:eastAsia="Arial-ItalicMT" w:hAnsi="ArialMT" w:cs="Arial-ItalicMT"/>
          <w:i/>
          <w:iCs/>
          <w:color w:val="auto"/>
          <w:sz w:val="20"/>
          <w:szCs w:val="20"/>
          <w:lang w:val="es-UY"/>
        </w:rPr>
        <w:t>routing</w:t>
      </w:r>
      <w:proofErr w:type="spellEnd"/>
      <w:r w:rsidRPr="00624DFE">
        <w:rPr>
          <w:rFonts w:ascii="Arial-ItalicMT" w:eastAsia="Arial-ItalicMT" w:hAnsi="ArialMT" w:cs="Arial-ItalicMT"/>
          <w:i/>
          <w:iCs/>
          <w:color w:val="auto"/>
          <w:sz w:val="20"/>
          <w:szCs w:val="20"/>
          <w:lang w:val="es-UY"/>
        </w:rPr>
        <w:t xml:space="preserve"> </w:t>
      </w:r>
      <w:r w:rsidRPr="00624DFE">
        <w:rPr>
          <w:rFonts w:ascii="ArialMT" w:eastAsia="Times New Roman" w:hAnsi="ArialMT" w:cs="ArialMT"/>
          <w:color w:val="auto"/>
          <w:sz w:val="20"/>
          <w:szCs w:val="20"/>
          <w:lang w:val="es-UY"/>
        </w:rPr>
        <w:t xml:space="preserve">de RIP a OSPF con una única área de </w:t>
      </w:r>
      <w:proofErr w:type="spellStart"/>
      <w:r w:rsidRPr="00624DFE">
        <w:rPr>
          <w:rFonts w:ascii="Arial-ItalicMT" w:eastAsia="Arial-ItalicMT" w:hAnsi="ArialMT" w:cs="Arial-ItalicMT"/>
          <w:i/>
          <w:iCs/>
          <w:color w:val="auto"/>
          <w:sz w:val="20"/>
          <w:szCs w:val="20"/>
          <w:lang w:val="es-UY"/>
        </w:rPr>
        <w:t>backbone</w:t>
      </w:r>
      <w:proofErr w:type="spellEnd"/>
      <w:r w:rsidRPr="00624DFE">
        <w:rPr>
          <w:rFonts w:ascii="ArialMT" w:eastAsia="Times New Roman" w:hAnsi="ArialMT" w:cs="ArialMT"/>
          <w:color w:val="auto"/>
          <w:sz w:val="20"/>
          <w:szCs w:val="20"/>
          <w:lang w:val="es-UY"/>
        </w:rPr>
        <w:t>.</w:t>
      </w:r>
    </w:p>
    <w:p w:rsidR="00624DFE" w:rsidRDefault="00624DFE" w:rsidP="00624DFE">
      <w:pPr>
        <w:autoSpaceDE w:val="0"/>
        <w:autoSpaceDN w:val="0"/>
        <w:adjustRightInd w:val="0"/>
        <w:spacing w:line="240" w:lineRule="auto"/>
        <w:rPr>
          <w:rFonts w:ascii="TimesNewRomanPSMT" w:eastAsia="Times New Roman" w:hAnsi="TimesNewRomanPSMT" w:cs="TimesNewRomanPSMT"/>
          <w:color w:val="auto"/>
          <w:lang w:val="es-UY"/>
        </w:rPr>
      </w:pPr>
    </w:p>
    <w:p w:rsidR="00624DFE" w:rsidRPr="00624DFE" w:rsidRDefault="00624DFE" w:rsidP="00624DFE">
      <w:pPr>
        <w:autoSpaceDE w:val="0"/>
        <w:autoSpaceDN w:val="0"/>
        <w:adjustRightInd w:val="0"/>
        <w:spacing w:line="240" w:lineRule="auto"/>
        <w:rPr>
          <w:rFonts w:ascii="ArialMT" w:eastAsia="Times New Roman" w:hAnsi="ArialMT" w:cs="ArialMT"/>
          <w:color w:val="auto"/>
          <w:sz w:val="20"/>
          <w:szCs w:val="20"/>
          <w:lang w:val="es-UY"/>
        </w:rPr>
      </w:pPr>
      <w:r w:rsidRPr="00624DFE">
        <w:rPr>
          <w:rFonts w:ascii="TimesNewRomanPSMT" w:eastAsia="Times New Roman" w:hAnsi="TimesNewRomanPSMT" w:cs="TimesNewRomanPSMT"/>
          <w:color w:val="auto"/>
          <w:lang w:val="es-UY"/>
        </w:rPr>
        <w:t xml:space="preserve">a) </w:t>
      </w:r>
      <w:r w:rsidRPr="00624DFE">
        <w:rPr>
          <w:rFonts w:ascii="ArialMT" w:eastAsia="Times New Roman" w:hAnsi="ArialMT" w:cs="ArialMT"/>
          <w:color w:val="auto"/>
          <w:sz w:val="20"/>
          <w:szCs w:val="20"/>
          <w:lang w:val="es-UY"/>
        </w:rPr>
        <w:t>¿Se puede hacer desde en línea (sin re-levantar el laboratorio)? Justifique su respuesta.</w:t>
      </w:r>
    </w:p>
    <w:p w:rsidR="00624DFE" w:rsidRPr="00624DFE" w:rsidRDefault="00624DFE" w:rsidP="00624DFE">
      <w:pPr>
        <w:autoSpaceDE w:val="0"/>
        <w:autoSpaceDN w:val="0"/>
        <w:adjustRightInd w:val="0"/>
        <w:spacing w:line="240" w:lineRule="auto"/>
        <w:rPr>
          <w:rFonts w:ascii="ArialMT" w:eastAsia="Times New Roman" w:hAnsi="ArialMT" w:cs="ArialMT"/>
          <w:color w:val="auto"/>
          <w:sz w:val="20"/>
          <w:szCs w:val="20"/>
          <w:lang w:val="es-UY"/>
        </w:rPr>
      </w:pPr>
      <w:r w:rsidRPr="00624DFE">
        <w:rPr>
          <w:rFonts w:ascii="ArialMT" w:eastAsia="Times New Roman" w:hAnsi="ArialMT" w:cs="ArialMT"/>
          <w:color w:val="auto"/>
          <w:sz w:val="20"/>
          <w:szCs w:val="20"/>
          <w:lang w:val="es-UY"/>
        </w:rPr>
        <w:t xml:space="preserve">Almacene los archivos del laboratorio modificado en el directorio </w:t>
      </w:r>
      <w:r w:rsidRPr="00624DFE">
        <w:rPr>
          <w:rFonts w:ascii="CourierNewPSMT" w:eastAsia="Times New Roman" w:hAnsi="CourierNewPSMT" w:cs="CourierNewPSMT"/>
          <w:color w:val="auto"/>
          <w:sz w:val="20"/>
          <w:szCs w:val="20"/>
          <w:lang w:val="es-UY"/>
        </w:rPr>
        <w:t>IRC-</w:t>
      </w:r>
      <w:proofErr w:type="spellStart"/>
      <w:r w:rsidRPr="00624DFE">
        <w:rPr>
          <w:rFonts w:ascii="CourierNewPSMT" w:eastAsia="Times New Roman" w:hAnsi="CourierNewPSMT" w:cs="CourierNewPSMT"/>
          <w:color w:val="auto"/>
          <w:sz w:val="20"/>
          <w:szCs w:val="20"/>
          <w:lang w:val="es-UY"/>
        </w:rPr>
        <w:t>lab_ospf</w:t>
      </w:r>
      <w:proofErr w:type="spellEnd"/>
      <w:r w:rsidRPr="00624DFE">
        <w:rPr>
          <w:rFonts w:ascii="ArialMT" w:eastAsia="Times New Roman" w:hAnsi="ArialMT" w:cs="ArialMT"/>
          <w:color w:val="auto"/>
          <w:sz w:val="20"/>
          <w:szCs w:val="20"/>
          <w:lang w:val="es-UY"/>
        </w:rPr>
        <w:t>.</w:t>
      </w:r>
    </w:p>
    <w:p w:rsidR="00624DFE" w:rsidRDefault="00624DFE" w:rsidP="00624DFE">
      <w:pPr>
        <w:autoSpaceDE w:val="0"/>
        <w:autoSpaceDN w:val="0"/>
        <w:adjustRightInd w:val="0"/>
        <w:spacing w:line="240" w:lineRule="auto"/>
        <w:rPr>
          <w:rFonts w:ascii="ArialMT" w:eastAsia="Times New Roman" w:hAnsi="ArialMT" w:cs="ArialMT"/>
          <w:color w:val="auto"/>
          <w:sz w:val="20"/>
          <w:szCs w:val="20"/>
          <w:lang w:val="es-UY"/>
        </w:rPr>
      </w:pPr>
    </w:p>
    <w:p w:rsidR="00624DFE" w:rsidRPr="00624DFE" w:rsidRDefault="00624DFE" w:rsidP="00624DFE">
      <w:pPr>
        <w:autoSpaceDE w:val="0"/>
        <w:autoSpaceDN w:val="0"/>
        <w:adjustRightInd w:val="0"/>
        <w:spacing w:line="240" w:lineRule="auto"/>
        <w:rPr>
          <w:rFonts w:ascii="ArialMT" w:eastAsia="Times New Roman" w:hAnsi="ArialMT" w:cs="ArialMT"/>
          <w:color w:val="auto"/>
          <w:sz w:val="20"/>
          <w:szCs w:val="20"/>
          <w:lang w:val="es-UY"/>
        </w:rPr>
      </w:pPr>
      <w:r w:rsidRPr="00624DFE">
        <w:rPr>
          <w:rFonts w:ascii="ArialMT" w:eastAsia="Times New Roman" w:hAnsi="ArialMT" w:cs="ArialMT"/>
          <w:color w:val="auto"/>
          <w:sz w:val="20"/>
          <w:szCs w:val="20"/>
          <w:lang w:val="es-UY"/>
        </w:rPr>
        <w:t>b) Una vez que cambie a OSPF, siga las mismas instrucciones detalladas en [6] para el</w:t>
      </w:r>
    </w:p>
    <w:p w:rsidR="00624DFE" w:rsidRPr="00624DFE" w:rsidRDefault="00624DFE" w:rsidP="00624DFE">
      <w:pPr>
        <w:autoSpaceDE w:val="0"/>
        <w:autoSpaceDN w:val="0"/>
        <w:adjustRightInd w:val="0"/>
        <w:spacing w:line="240" w:lineRule="auto"/>
        <w:rPr>
          <w:rFonts w:ascii="ArialMT" w:eastAsia="Times New Roman" w:hAnsi="ArialMT" w:cs="ArialMT"/>
          <w:color w:val="auto"/>
          <w:sz w:val="20"/>
          <w:szCs w:val="20"/>
          <w:lang w:val="es-UY"/>
        </w:rPr>
      </w:pPr>
      <w:proofErr w:type="gramStart"/>
      <w:r w:rsidRPr="00624DFE">
        <w:rPr>
          <w:rFonts w:ascii="ArialMT" w:eastAsia="Times New Roman" w:hAnsi="ArialMT" w:cs="ArialMT"/>
          <w:color w:val="auto"/>
          <w:sz w:val="20"/>
          <w:szCs w:val="20"/>
          <w:lang w:val="es-UY"/>
        </w:rPr>
        <w:t>laboratorio</w:t>
      </w:r>
      <w:proofErr w:type="gramEnd"/>
      <w:r w:rsidRPr="00624DFE">
        <w:rPr>
          <w:rFonts w:ascii="ArialMT" w:eastAsia="Times New Roman" w:hAnsi="ArialMT" w:cs="ArialMT"/>
          <w:color w:val="auto"/>
          <w:sz w:val="20"/>
          <w:szCs w:val="20"/>
          <w:lang w:val="es-UY"/>
        </w:rPr>
        <w:t xml:space="preserve"> RIP, pero ahora sabiendo que el protocolo de </w:t>
      </w:r>
      <w:proofErr w:type="spellStart"/>
      <w:r w:rsidRPr="00624DFE">
        <w:rPr>
          <w:rFonts w:ascii="Arial-ItalicMT" w:eastAsia="Arial-ItalicMT" w:hAnsi="ArialMT" w:cs="Arial-ItalicMT"/>
          <w:i/>
          <w:iCs/>
          <w:color w:val="auto"/>
          <w:sz w:val="20"/>
          <w:szCs w:val="20"/>
          <w:lang w:val="es-UY"/>
        </w:rPr>
        <w:t>routing</w:t>
      </w:r>
      <w:proofErr w:type="spellEnd"/>
      <w:r w:rsidRPr="00624DFE">
        <w:rPr>
          <w:rFonts w:ascii="Arial-ItalicMT" w:eastAsia="Arial-ItalicMT" w:hAnsi="ArialMT" w:cs="Arial-ItalicMT"/>
          <w:i/>
          <w:iCs/>
          <w:color w:val="auto"/>
          <w:sz w:val="20"/>
          <w:szCs w:val="20"/>
          <w:lang w:val="es-UY"/>
        </w:rPr>
        <w:t xml:space="preserve"> </w:t>
      </w:r>
      <w:r w:rsidRPr="00624DFE">
        <w:rPr>
          <w:rFonts w:ascii="ArialMT" w:eastAsia="Times New Roman" w:hAnsi="ArialMT" w:cs="ArialMT"/>
          <w:color w:val="auto"/>
          <w:sz w:val="20"/>
          <w:szCs w:val="20"/>
          <w:lang w:val="es-UY"/>
        </w:rPr>
        <w:t>utilizado es OSPF.</w:t>
      </w:r>
    </w:p>
    <w:p w:rsidR="00624DFE" w:rsidRDefault="00624DFE" w:rsidP="00624DFE">
      <w:pPr>
        <w:autoSpaceDE w:val="0"/>
        <w:autoSpaceDN w:val="0"/>
        <w:adjustRightInd w:val="0"/>
        <w:spacing w:line="240" w:lineRule="auto"/>
        <w:rPr>
          <w:rFonts w:ascii="ArialMT" w:eastAsia="Times New Roman" w:hAnsi="ArialMT" w:cs="ArialMT"/>
          <w:color w:val="auto"/>
          <w:sz w:val="20"/>
          <w:szCs w:val="20"/>
          <w:lang w:val="es-UY"/>
        </w:rPr>
      </w:pPr>
    </w:p>
    <w:p w:rsidR="00624DFE" w:rsidRPr="00624DFE" w:rsidRDefault="00624DFE" w:rsidP="00624DFE">
      <w:pPr>
        <w:autoSpaceDE w:val="0"/>
        <w:autoSpaceDN w:val="0"/>
        <w:adjustRightInd w:val="0"/>
        <w:spacing w:line="240" w:lineRule="auto"/>
        <w:rPr>
          <w:rFonts w:ascii="ArialMT" w:eastAsia="Times New Roman" w:hAnsi="ArialMT" w:cs="ArialMT"/>
          <w:color w:val="auto"/>
          <w:sz w:val="20"/>
          <w:szCs w:val="20"/>
          <w:lang w:val="es-UY"/>
        </w:rPr>
      </w:pPr>
      <w:r w:rsidRPr="00624DFE">
        <w:rPr>
          <w:rFonts w:ascii="ArialMT" w:eastAsia="Times New Roman" w:hAnsi="ArialMT" w:cs="ArialMT"/>
          <w:color w:val="auto"/>
          <w:sz w:val="20"/>
          <w:szCs w:val="20"/>
          <w:lang w:val="es-UY"/>
        </w:rPr>
        <w:t xml:space="preserve">c) Antes de levantar el demonio </w:t>
      </w:r>
      <w:proofErr w:type="spellStart"/>
      <w:r w:rsidRPr="00624DFE">
        <w:rPr>
          <w:rFonts w:ascii="CourierNewPSMT" w:eastAsia="Times New Roman" w:hAnsi="CourierNewPSMT" w:cs="CourierNewPSMT"/>
          <w:color w:val="auto"/>
          <w:sz w:val="20"/>
          <w:szCs w:val="20"/>
          <w:lang w:val="es-UY"/>
        </w:rPr>
        <w:t>zebra</w:t>
      </w:r>
      <w:proofErr w:type="spellEnd"/>
      <w:r w:rsidRPr="00624DFE">
        <w:rPr>
          <w:rFonts w:ascii="CourierNewPSMT" w:eastAsia="Times New Roman" w:hAnsi="CourierNewPSMT" w:cs="CourierNewPSMT"/>
          <w:color w:val="auto"/>
          <w:sz w:val="20"/>
          <w:szCs w:val="20"/>
          <w:lang w:val="es-UY"/>
        </w:rPr>
        <w:t xml:space="preserve"> </w:t>
      </w:r>
      <w:r w:rsidRPr="00624DFE">
        <w:rPr>
          <w:rFonts w:ascii="ArialMT" w:eastAsia="Times New Roman" w:hAnsi="ArialMT" w:cs="ArialMT"/>
          <w:color w:val="auto"/>
          <w:sz w:val="20"/>
          <w:szCs w:val="20"/>
          <w:lang w:val="es-UY"/>
        </w:rPr>
        <w:t>inicie una captura de paquetes completos con</w:t>
      </w:r>
    </w:p>
    <w:p w:rsidR="00624DFE" w:rsidRPr="00624DFE" w:rsidRDefault="00624DFE" w:rsidP="00624DFE">
      <w:pPr>
        <w:autoSpaceDE w:val="0"/>
        <w:autoSpaceDN w:val="0"/>
        <w:adjustRightInd w:val="0"/>
        <w:spacing w:line="240" w:lineRule="auto"/>
        <w:rPr>
          <w:rFonts w:ascii="TimesNewRomanPSMT" w:eastAsia="Times New Roman" w:hAnsi="TimesNewRomanPSMT" w:cs="TimesNewRomanPSMT"/>
          <w:color w:val="auto"/>
          <w:sz w:val="16"/>
          <w:szCs w:val="16"/>
          <w:lang w:val="es-UY"/>
        </w:rPr>
      </w:pPr>
      <w:r w:rsidRPr="00624DFE">
        <w:rPr>
          <w:rFonts w:ascii="ArialMT" w:eastAsia="Times New Roman" w:hAnsi="ArialMT" w:cs="ArialMT"/>
          <w:color w:val="auto"/>
          <w:sz w:val="16"/>
          <w:szCs w:val="16"/>
          <w:lang w:val="es-UY"/>
        </w:rPr>
        <w:t xml:space="preserve">Página </w:t>
      </w:r>
      <w:r w:rsidRPr="00624DFE">
        <w:rPr>
          <w:rFonts w:ascii="TimesNewRomanPSMT" w:eastAsia="Times New Roman" w:hAnsi="TimesNewRomanPSMT" w:cs="TimesNewRomanPSMT"/>
          <w:color w:val="auto"/>
          <w:sz w:val="16"/>
          <w:szCs w:val="16"/>
          <w:lang w:val="es-UY"/>
        </w:rPr>
        <w:t xml:space="preserve">2 </w:t>
      </w:r>
      <w:r w:rsidRPr="00624DFE">
        <w:rPr>
          <w:rFonts w:ascii="ArialMT" w:eastAsia="Times New Roman" w:hAnsi="ArialMT" w:cs="ArialMT"/>
          <w:color w:val="auto"/>
          <w:sz w:val="16"/>
          <w:szCs w:val="16"/>
          <w:lang w:val="es-UY"/>
        </w:rPr>
        <w:t xml:space="preserve">de </w:t>
      </w:r>
      <w:r w:rsidRPr="00624DFE">
        <w:rPr>
          <w:rFonts w:ascii="TimesNewRomanPSMT" w:eastAsia="Times New Roman" w:hAnsi="TimesNewRomanPSMT" w:cs="TimesNewRomanPSMT"/>
          <w:color w:val="auto"/>
          <w:sz w:val="16"/>
          <w:szCs w:val="16"/>
          <w:lang w:val="es-UY"/>
        </w:rPr>
        <w:t>4</w:t>
      </w:r>
    </w:p>
    <w:p w:rsidR="00624DFE" w:rsidRPr="00624DFE" w:rsidRDefault="00624DFE" w:rsidP="00624DFE">
      <w:pPr>
        <w:autoSpaceDE w:val="0"/>
        <w:autoSpaceDN w:val="0"/>
        <w:adjustRightInd w:val="0"/>
        <w:spacing w:line="240" w:lineRule="auto"/>
        <w:rPr>
          <w:rFonts w:ascii="ArialMT" w:eastAsia="Times New Roman" w:hAnsi="ArialMT" w:cs="ArialMT"/>
          <w:color w:val="auto"/>
          <w:sz w:val="16"/>
          <w:szCs w:val="16"/>
          <w:lang w:val="es-UY"/>
        </w:rPr>
      </w:pPr>
      <w:r w:rsidRPr="00624DFE">
        <w:rPr>
          <w:rFonts w:ascii="ArialMT" w:eastAsia="Times New Roman" w:hAnsi="ArialMT" w:cs="ArialMT"/>
          <w:color w:val="auto"/>
          <w:sz w:val="16"/>
          <w:szCs w:val="16"/>
          <w:lang w:val="es-UY"/>
        </w:rPr>
        <w:t>Redes de Computadoras Obligatorio 3-2012</w:t>
      </w:r>
    </w:p>
    <w:p w:rsidR="00624DFE" w:rsidRPr="00624DFE" w:rsidRDefault="00624DFE" w:rsidP="00624DFE">
      <w:pPr>
        <w:autoSpaceDE w:val="0"/>
        <w:autoSpaceDN w:val="0"/>
        <w:adjustRightInd w:val="0"/>
        <w:spacing w:line="240" w:lineRule="auto"/>
        <w:rPr>
          <w:rFonts w:ascii="ArialMT" w:eastAsia="Times New Roman" w:hAnsi="ArialMT" w:cs="ArialMT"/>
          <w:color w:val="auto"/>
          <w:sz w:val="20"/>
          <w:szCs w:val="20"/>
          <w:lang w:val="es-UY"/>
        </w:rPr>
      </w:pPr>
      <w:proofErr w:type="spellStart"/>
      <w:proofErr w:type="gramStart"/>
      <w:r w:rsidRPr="00624DFE">
        <w:rPr>
          <w:rFonts w:ascii="CourierNewPSMT" w:eastAsia="Times New Roman" w:hAnsi="CourierNewPSMT" w:cs="CourierNewPSMT"/>
          <w:color w:val="auto"/>
          <w:sz w:val="20"/>
          <w:szCs w:val="20"/>
          <w:lang w:val="es-UY"/>
        </w:rPr>
        <w:t>tcpdump</w:t>
      </w:r>
      <w:proofErr w:type="spellEnd"/>
      <w:proofErr w:type="gramEnd"/>
      <w:r w:rsidRPr="00624DFE">
        <w:rPr>
          <w:rFonts w:ascii="CourierNewPSMT" w:eastAsia="Times New Roman" w:hAnsi="CourierNewPSMT" w:cs="CourierNewPSMT"/>
          <w:color w:val="auto"/>
          <w:sz w:val="20"/>
          <w:szCs w:val="20"/>
          <w:lang w:val="es-UY"/>
        </w:rPr>
        <w:t xml:space="preserve"> </w:t>
      </w:r>
      <w:r w:rsidRPr="00624DFE">
        <w:rPr>
          <w:rFonts w:ascii="ArialMT" w:eastAsia="Times New Roman" w:hAnsi="ArialMT" w:cs="ArialMT"/>
          <w:color w:val="auto"/>
          <w:sz w:val="20"/>
          <w:szCs w:val="20"/>
          <w:lang w:val="es-UY"/>
        </w:rPr>
        <w:t xml:space="preserve">en TODAS las interfaces de </w:t>
      </w:r>
      <w:r w:rsidRPr="00624DFE">
        <w:rPr>
          <w:rFonts w:ascii="Arial-BoldMT" w:eastAsia="Times New Roman" w:hAnsi="Arial-BoldMT" w:cs="Arial-BoldMT"/>
          <w:b/>
          <w:bCs/>
          <w:color w:val="auto"/>
          <w:sz w:val="20"/>
          <w:szCs w:val="20"/>
          <w:lang w:val="es-UY"/>
        </w:rPr>
        <w:t xml:space="preserve">r1 </w:t>
      </w:r>
      <w:r w:rsidRPr="00624DFE">
        <w:rPr>
          <w:rFonts w:ascii="ArialMT" w:eastAsia="Times New Roman" w:hAnsi="ArialMT" w:cs="ArialMT"/>
          <w:color w:val="auto"/>
          <w:sz w:val="20"/>
          <w:szCs w:val="20"/>
          <w:lang w:val="es-UY"/>
        </w:rPr>
        <w:t>en el archivo</w:t>
      </w:r>
    </w:p>
    <w:p w:rsidR="00624DFE" w:rsidRPr="00624DFE" w:rsidRDefault="00624DFE" w:rsidP="00624DFE">
      <w:pPr>
        <w:autoSpaceDE w:val="0"/>
        <w:autoSpaceDN w:val="0"/>
        <w:adjustRightInd w:val="0"/>
        <w:spacing w:line="240" w:lineRule="auto"/>
        <w:rPr>
          <w:rFonts w:ascii="ArialMT" w:eastAsia="Times New Roman" w:hAnsi="ArialMT" w:cs="ArialMT"/>
          <w:color w:val="auto"/>
          <w:sz w:val="20"/>
          <w:szCs w:val="20"/>
          <w:lang w:val="es-UY"/>
        </w:rPr>
      </w:pPr>
      <w:r w:rsidRPr="00624DFE">
        <w:rPr>
          <w:rFonts w:ascii="CourierNewPSMT" w:eastAsia="Times New Roman" w:hAnsi="CourierNewPSMT" w:cs="CourierNewPSMT"/>
          <w:color w:val="auto"/>
          <w:sz w:val="20"/>
          <w:szCs w:val="20"/>
          <w:lang w:val="es-UY"/>
        </w:rPr>
        <w:t>/</w:t>
      </w:r>
      <w:proofErr w:type="spellStart"/>
      <w:r w:rsidRPr="00624DFE">
        <w:rPr>
          <w:rFonts w:ascii="CourierNewPSMT" w:eastAsia="Times New Roman" w:hAnsi="CourierNewPSMT" w:cs="CourierNewPSMT"/>
          <w:color w:val="auto"/>
          <w:sz w:val="20"/>
          <w:szCs w:val="20"/>
          <w:lang w:val="es-UY"/>
        </w:rPr>
        <w:t>hosthome</w:t>
      </w:r>
      <w:proofErr w:type="spellEnd"/>
      <w:r w:rsidRPr="00624DFE">
        <w:rPr>
          <w:rFonts w:ascii="CourierNewPSMT" w:eastAsia="Times New Roman" w:hAnsi="CourierNewPSMT" w:cs="CourierNewPSMT"/>
          <w:color w:val="auto"/>
          <w:sz w:val="20"/>
          <w:szCs w:val="20"/>
          <w:lang w:val="es-UY"/>
        </w:rPr>
        <w:t>/ospfd.startup.r1.cap</w:t>
      </w:r>
      <w:r w:rsidRPr="00624DFE">
        <w:rPr>
          <w:rFonts w:ascii="ArialMT" w:eastAsia="Times New Roman" w:hAnsi="ArialMT" w:cs="ArialMT"/>
          <w:color w:val="auto"/>
          <w:sz w:val="20"/>
          <w:szCs w:val="20"/>
          <w:lang w:val="es-UY"/>
        </w:rPr>
        <w:t>; una vez iniciada la captura, proceda a levantar</w:t>
      </w:r>
    </w:p>
    <w:p w:rsidR="00624DFE" w:rsidRPr="00624DFE" w:rsidRDefault="00624DFE" w:rsidP="00624DFE">
      <w:pPr>
        <w:autoSpaceDE w:val="0"/>
        <w:autoSpaceDN w:val="0"/>
        <w:adjustRightInd w:val="0"/>
        <w:spacing w:line="240" w:lineRule="auto"/>
        <w:rPr>
          <w:rFonts w:ascii="ArialMT" w:eastAsia="Times New Roman" w:hAnsi="ArialMT" w:cs="ArialMT"/>
          <w:color w:val="auto"/>
          <w:sz w:val="20"/>
          <w:szCs w:val="20"/>
          <w:lang w:val="es-UY"/>
        </w:rPr>
      </w:pPr>
      <w:proofErr w:type="gramStart"/>
      <w:r w:rsidRPr="00624DFE">
        <w:rPr>
          <w:rFonts w:ascii="ArialMT" w:eastAsia="Times New Roman" w:hAnsi="ArialMT" w:cs="ArialMT"/>
          <w:color w:val="auto"/>
          <w:sz w:val="20"/>
          <w:szCs w:val="20"/>
          <w:lang w:val="es-UY"/>
        </w:rPr>
        <w:t>los</w:t>
      </w:r>
      <w:proofErr w:type="gramEnd"/>
      <w:r w:rsidRPr="00624DFE">
        <w:rPr>
          <w:rFonts w:ascii="ArialMT" w:eastAsia="Times New Roman" w:hAnsi="ArialMT" w:cs="ArialMT"/>
          <w:color w:val="auto"/>
          <w:sz w:val="20"/>
          <w:szCs w:val="20"/>
          <w:lang w:val="es-UY"/>
        </w:rPr>
        <w:t xml:space="preserve"> demonios </w:t>
      </w:r>
      <w:proofErr w:type="spellStart"/>
      <w:r w:rsidRPr="00624DFE">
        <w:rPr>
          <w:rFonts w:ascii="CourierNewPSMT" w:eastAsia="Times New Roman" w:hAnsi="CourierNewPSMT" w:cs="CourierNewPSMT"/>
          <w:color w:val="auto"/>
          <w:sz w:val="20"/>
          <w:szCs w:val="20"/>
          <w:lang w:val="es-UY"/>
        </w:rPr>
        <w:t>zebra</w:t>
      </w:r>
      <w:proofErr w:type="spellEnd"/>
      <w:r w:rsidRPr="00624DFE">
        <w:rPr>
          <w:rFonts w:ascii="CourierNewPSMT" w:eastAsia="Times New Roman" w:hAnsi="CourierNewPSMT" w:cs="CourierNewPSMT"/>
          <w:color w:val="auto"/>
          <w:sz w:val="20"/>
          <w:szCs w:val="20"/>
          <w:lang w:val="es-UY"/>
        </w:rPr>
        <w:t xml:space="preserve"> </w:t>
      </w:r>
      <w:r w:rsidRPr="00624DFE">
        <w:rPr>
          <w:rFonts w:ascii="ArialMT" w:eastAsia="Times New Roman" w:hAnsi="ArialMT" w:cs="ArialMT"/>
          <w:color w:val="auto"/>
          <w:sz w:val="20"/>
          <w:szCs w:val="20"/>
          <w:lang w:val="es-UY"/>
        </w:rPr>
        <w:t xml:space="preserve">en </w:t>
      </w:r>
      <w:r w:rsidRPr="00624DFE">
        <w:rPr>
          <w:rFonts w:ascii="Arial-BoldMT" w:eastAsia="Times New Roman" w:hAnsi="Arial-BoldMT" w:cs="Arial-BoldMT"/>
          <w:b/>
          <w:bCs/>
          <w:color w:val="auto"/>
          <w:sz w:val="20"/>
          <w:szCs w:val="20"/>
          <w:lang w:val="es-UY"/>
        </w:rPr>
        <w:t>r1</w:t>
      </w:r>
      <w:r w:rsidRPr="00624DFE">
        <w:rPr>
          <w:rFonts w:ascii="ArialMT" w:eastAsia="Times New Roman" w:hAnsi="ArialMT" w:cs="ArialMT"/>
          <w:color w:val="auto"/>
          <w:sz w:val="20"/>
          <w:szCs w:val="20"/>
          <w:lang w:val="es-UY"/>
        </w:rPr>
        <w:t xml:space="preserve">, </w:t>
      </w:r>
      <w:r w:rsidRPr="00624DFE">
        <w:rPr>
          <w:rFonts w:ascii="Arial-BoldMT" w:eastAsia="Times New Roman" w:hAnsi="Arial-BoldMT" w:cs="Arial-BoldMT"/>
          <w:b/>
          <w:bCs/>
          <w:color w:val="auto"/>
          <w:sz w:val="20"/>
          <w:szCs w:val="20"/>
          <w:lang w:val="es-UY"/>
        </w:rPr>
        <w:t>r2</w:t>
      </w:r>
      <w:r w:rsidRPr="00624DFE">
        <w:rPr>
          <w:rFonts w:ascii="ArialMT" w:eastAsia="Times New Roman" w:hAnsi="ArialMT" w:cs="ArialMT"/>
          <w:color w:val="auto"/>
          <w:sz w:val="20"/>
          <w:szCs w:val="20"/>
          <w:lang w:val="es-UY"/>
        </w:rPr>
        <w:t xml:space="preserve">, </w:t>
      </w:r>
      <w:r w:rsidRPr="00624DFE">
        <w:rPr>
          <w:rFonts w:ascii="Arial-BoldMT" w:eastAsia="Times New Roman" w:hAnsi="Arial-BoldMT" w:cs="Arial-BoldMT"/>
          <w:b/>
          <w:bCs/>
          <w:color w:val="auto"/>
          <w:sz w:val="20"/>
          <w:szCs w:val="20"/>
          <w:lang w:val="es-UY"/>
        </w:rPr>
        <w:t>r3</w:t>
      </w:r>
      <w:r w:rsidRPr="00624DFE">
        <w:rPr>
          <w:rFonts w:ascii="ArialMT" w:eastAsia="Times New Roman" w:hAnsi="ArialMT" w:cs="ArialMT"/>
          <w:color w:val="auto"/>
          <w:sz w:val="20"/>
          <w:szCs w:val="20"/>
          <w:lang w:val="es-UY"/>
        </w:rPr>
        <w:t xml:space="preserve">, </w:t>
      </w:r>
      <w:r w:rsidRPr="00624DFE">
        <w:rPr>
          <w:rFonts w:ascii="Arial-BoldMT" w:eastAsia="Times New Roman" w:hAnsi="Arial-BoldMT" w:cs="Arial-BoldMT"/>
          <w:b/>
          <w:bCs/>
          <w:color w:val="auto"/>
          <w:sz w:val="20"/>
          <w:szCs w:val="20"/>
          <w:lang w:val="es-UY"/>
        </w:rPr>
        <w:t>r4</w:t>
      </w:r>
      <w:r w:rsidRPr="00624DFE">
        <w:rPr>
          <w:rFonts w:ascii="ArialMT" w:eastAsia="Times New Roman" w:hAnsi="ArialMT" w:cs="ArialMT"/>
          <w:color w:val="auto"/>
          <w:sz w:val="20"/>
          <w:szCs w:val="20"/>
          <w:lang w:val="es-UY"/>
        </w:rPr>
        <w:t>. Luego de levantados todos los demonios, espere 30</w:t>
      </w:r>
    </w:p>
    <w:p w:rsidR="00624DFE" w:rsidRPr="00624DFE" w:rsidRDefault="00624DFE" w:rsidP="00624DFE">
      <w:pPr>
        <w:autoSpaceDE w:val="0"/>
        <w:autoSpaceDN w:val="0"/>
        <w:adjustRightInd w:val="0"/>
        <w:spacing w:line="240" w:lineRule="auto"/>
        <w:rPr>
          <w:rFonts w:ascii="ArialMT" w:eastAsia="Times New Roman" w:hAnsi="ArialMT" w:cs="ArialMT"/>
          <w:color w:val="auto"/>
          <w:sz w:val="20"/>
          <w:szCs w:val="20"/>
          <w:lang w:val="es-UY"/>
        </w:rPr>
      </w:pPr>
      <w:proofErr w:type="gramStart"/>
      <w:r w:rsidRPr="00624DFE">
        <w:rPr>
          <w:rFonts w:ascii="ArialMT" w:eastAsia="Times New Roman" w:hAnsi="ArialMT" w:cs="ArialMT"/>
          <w:color w:val="auto"/>
          <w:sz w:val="20"/>
          <w:szCs w:val="20"/>
          <w:lang w:val="es-UY"/>
        </w:rPr>
        <w:t>segundos</w:t>
      </w:r>
      <w:proofErr w:type="gramEnd"/>
      <w:r w:rsidRPr="00624DFE">
        <w:rPr>
          <w:rFonts w:ascii="ArialMT" w:eastAsia="Times New Roman" w:hAnsi="ArialMT" w:cs="ArialMT"/>
          <w:color w:val="auto"/>
          <w:sz w:val="20"/>
          <w:szCs w:val="20"/>
          <w:lang w:val="es-UY"/>
        </w:rPr>
        <w:t xml:space="preserve"> y cierre el archivo de captura.</w:t>
      </w:r>
    </w:p>
    <w:p w:rsidR="00624DFE" w:rsidRDefault="00624DFE" w:rsidP="00624DFE">
      <w:pPr>
        <w:autoSpaceDE w:val="0"/>
        <w:autoSpaceDN w:val="0"/>
        <w:adjustRightInd w:val="0"/>
        <w:spacing w:line="240" w:lineRule="auto"/>
        <w:rPr>
          <w:rFonts w:ascii="ArialMT" w:eastAsia="Times New Roman" w:hAnsi="ArialMT" w:cs="ArialMT"/>
          <w:color w:val="auto"/>
          <w:sz w:val="20"/>
          <w:szCs w:val="20"/>
          <w:lang w:val="es-UY"/>
        </w:rPr>
      </w:pPr>
    </w:p>
    <w:p w:rsidR="00624DFE" w:rsidRPr="00624DFE" w:rsidRDefault="00624DFE" w:rsidP="00624DFE">
      <w:pPr>
        <w:autoSpaceDE w:val="0"/>
        <w:autoSpaceDN w:val="0"/>
        <w:adjustRightInd w:val="0"/>
        <w:spacing w:line="240" w:lineRule="auto"/>
        <w:rPr>
          <w:rFonts w:ascii="ArialMT" w:eastAsia="Times New Roman" w:hAnsi="ArialMT" w:cs="ArialMT"/>
          <w:color w:val="auto"/>
          <w:sz w:val="20"/>
          <w:szCs w:val="20"/>
          <w:lang w:val="es-UY"/>
        </w:rPr>
      </w:pPr>
      <w:r w:rsidRPr="00624DFE">
        <w:rPr>
          <w:rFonts w:ascii="ArialMT" w:eastAsia="Times New Roman" w:hAnsi="ArialMT" w:cs="ArialMT"/>
          <w:color w:val="auto"/>
          <w:sz w:val="20"/>
          <w:szCs w:val="20"/>
          <w:lang w:val="es-UY"/>
        </w:rPr>
        <w:t xml:space="preserve">d) Abra el archivo </w:t>
      </w:r>
      <w:r w:rsidRPr="00624DFE">
        <w:rPr>
          <w:rFonts w:ascii="CourierNewPSMT" w:eastAsia="Times New Roman" w:hAnsi="CourierNewPSMT" w:cs="CourierNewPSMT"/>
          <w:color w:val="auto"/>
          <w:sz w:val="20"/>
          <w:szCs w:val="20"/>
          <w:lang w:val="es-UY"/>
        </w:rPr>
        <w:t xml:space="preserve">ospfd.startup.r1.cap </w:t>
      </w:r>
      <w:r w:rsidRPr="00624DFE">
        <w:rPr>
          <w:rFonts w:ascii="ArialMT" w:eastAsia="Times New Roman" w:hAnsi="ArialMT" w:cs="ArialMT"/>
          <w:color w:val="auto"/>
          <w:sz w:val="20"/>
          <w:szCs w:val="20"/>
          <w:lang w:val="es-UY"/>
        </w:rPr>
        <w:t xml:space="preserve">con </w:t>
      </w:r>
      <w:proofErr w:type="spellStart"/>
      <w:r w:rsidRPr="00624DFE">
        <w:rPr>
          <w:rFonts w:ascii="CourierNewPSMT" w:eastAsia="Times New Roman" w:hAnsi="CourierNewPSMT" w:cs="CourierNewPSMT"/>
          <w:color w:val="auto"/>
          <w:sz w:val="20"/>
          <w:szCs w:val="20"/>
          <w:lang w:val="es-UY"/>
        </w:rPr>
        <w:t>wireshark</w:t>
      </w:r>
      <w:proofErr w:type="spellEnd"/>
      <w:r w:rsidRPr="00624DFE">
        <w:rPr>
          <w:rFonts w:ascii="CourierNewPSMT" w:eastAsia="Times New Roman" w:hAnsi="CourierNewPSMT" w:cs="CourierNewPSMT"/>
          <w:color w:val="auto"/>
          <w:sz w:val="20"/>
          <w:szCs w:val="20"/>
          <w:lang w:val="es-UY"/>
        </w:rPr>
        <w:t xml:space="preserve"> </w:t>
      </w:r>
      <w:r w:rsidRPr="00624DFE">
        <w:rPr>
          <w:rFonts w:ascii="ArialMT" w:eastAsia="Times New Roman" w:hAnsi="ArialMT" w:cs="ArialMT"/>
          <w:color w:val="auto"/>
          <w:sz w:val="20"/>
          <w:szCs w:val="20"/>
          <w:lang w:val="es-UY"/>
        </w:rPr>
        <w:t>y consulte en [8] para</w:t>
      </w:r>
    </w:p>
    <w:p w:rsidR="00624DFE" w:rsidRPr="00624DFE" w:rsidRDefault="00624DFE" w:rsidP="00624DFE">
      <w:pPr>
        <w:autoSpaceDE w:val="0"/>
        <w:autoSpaceDN w:val="0"/>
        <w:adjustRightInd w:val="0"/>
        <w:spacing w:line="240" w:lineRule="auto"/>
        <w:rPr>
          <w:rFonts w:ascii="ArialMT" w:eastAsia="Times New Roman" w:hAnsi="ArialMT" w:cs="ArialMT"/>
          <w:color w:val="auto"/>
          <w:sz w:val="20"/>
          <w:szCs w:val="20"/>
          <w:lang w:val="es-UY"/>
        </w:rPr>
      </w:pPr>
      <w:proofErr w:type="gramStart"/>
      <w:r w:rsidRPr="00624DFE">
        <w:rPr>
          <w:rFonts w:ascii="ArialMT" w:eastAsia="Times New Roman" w:hAnsi="ArialMT" w:cs="ArialMT"/>
          <w:color w:val="auto"/>
          <w:sz w:val="20"/>
          <w:szCs w:val="20"/>
          <w:lang w:val="es-UY"/>
        </w:rPr>
        <w:t>responder</w:t>
      </w:r>
      <w:proofErr w:type="gramEnd"/>
      <w:r w:rsidRPr="00624DFE">
        <w:rPr>
          <w:rFonts w:ascii="ArialMT" w:eastAsia="Times New Roman" w:hAnsi="ArialMT" w:cs="ArialMT"/>
          <w:color w:val="auto"/>
          <w:sz w:val="20"/>
          <w:szCs w:val="20"/>
          <w:lang w:val="es-UY"/>
        </w:rPr>
        <w:t xml:space="preserve"> lo siguiente:</w:t>
      </w:r>
    </w:p>
    <w:p w:rsidR="00624DFE" w:rsidRPr="00624DFE" w:rsidRDefault="00624DFE" w:rsidP="00624DFE">
      <w:pPr>
        <w:autoSpaceDE w:val="0"/>
        <w:autoSpaceDN w:val="0"/>
        <w:adjustRightInd w:val="0"/>
        <w:spacing w:line="240" w:lineRule="auto"/>
        <w:rPr>
          <w:rFonts w:ascii="Arial-ItalicMT" w:eastAsia="Arial-ItalicMT" w:hAnsi="ArialMT" w:cs="Arial-ItalicMT"/>
          <w:i/>
          <w:iCs/>
          <w:color w:val="auto"/>
          <w:sz w:val="20"/>
          <w:szCs w:val="20"/>
          <w:lang w:val="es-UY"/>
        </w:rPr>
      </w:pPr>
      <w:r w:rsidRPr="00624DFE">
        <w:rPr>
          <w:rFonts w:ascii="ArialMT" w:eastAsia="Times New Roman" w:hAnsi="ArialMT" w:cs="ArialMT"/>
          <w:color w:val="auto"/>
          <w:sz w:val="20"/>
          <w:szCs w:val="20"/>
          <w:lang w:val="es-UY"/>
        </w:rPr>
        <w:t xml:space="preserve">1. Describa las características de los mensajes </w:t>
      </w:r>
      <w:r w:rsidRPr="00624DFE">
        <w:rPr>
          <w:rFonts w:ascii="Arial-ItalicMT" w:eastAsia="Arial-ItalicMT" w:hAnsi="ArialMT" w:cs="Arial-ItalicMT"/>
          <w:i/>
          <w:iCs/>
          <w:color w:val="auto"/>
          <w:sz w:val="20"/>
          <w:szCs w:val="20"/>
          <w:lang w:val="es-UY"/>
        </w:rPr>
        <w:t xml:space="preserve">LS </w:t>
      </w:r>
      <w:proofErr w:type="spellStart"/>
      <w:r w:rsidRPr="00624DFE">
        <w:rPr>
          <w:rFonts w:ascii="Arial-ItalicMT" w:eastAsia="Arial-ItalicMT" w:hAnsi="ArialMT" w:cs="Arial-ItalicMT"/>
          <w:i/>
          <w:iCs/>
          <w:color w:val="auto"/>
          <w:sz w:val="20"/>
          <w:szCs w:val="20"/>
          <w:lang w:val="es-UY"/>
        </w:rPr>
        <w:t>Request</w:t>
      </w:r>
      <w:proofErr w:type="spellEnd"/>
      <w:r w:rsidRPr="00624DFE">
        <w:rPr>
          <w:rFonts w:ascii="Arial-ItalicMT" w:eastAsia="Arial-ItalicMT" w:hAnsi="ArialMT" w:cs="Arial-ItalicMT"/>
          <w:i/>
          <w:iCs/>
          <w:color w:val="auto"/>
          <w:sz w:val="20"/>
          <w:szCs w:val="20"/>
          <w:lang w:val="es-UY"/>
        </w:rPr>
        <w:t xml:space="preserve">, LS </w:t>
      </w:r>
      <w:proofErr w:type="spellStart"/>
      <w:r w:rsidRPr="00624DFE">
        <w:rPr>
          <w:rFonts w:ascii="Arial-ItalicMT" w:eastAsia="Arial-ItalicMT" w:hAnsi="ArialMT" w:cs="Arial-ItalicMT"/>
          <w:i/>
          <w:iCs/>
          <w:color w:val="auto"/>
          <w:sz w:val="20"/>
          <w:szCs w:val="20"/>
          <w:lang w:val="es-UY"/>
        </w:rPr>
        <w:t>Update</w:t>
      </w:r>
      <w:proofErr w:type="spellEnd"/>
      <w:r w:rsidRPr="00624DFE">
        <w:rPr>
          <w:rFonts w:ascii="Arial-ItalicMT" w:eastAsia="Arial-ItalicMT" w:hAnsi="ArialMT" w:cs="Arial-ItalicMT"/>
          <w:i/>
          <w:iCs/>
          <w:color w:val="auto"/>
          <w:sz w:val="20"/>
          <w:szCs w:val="20"/>
          <w:lang w:val="es-UY"/>
        </w:rPr>
        <w:t xml:space="preserve"> y LS</w:t>
      </w:r>
    </w:p>
    <w:p w:rsidR="00624DFE" w:rsidRPr="00624DFE" w:rsidRDefault="00624DFE" w:rsidP="00624DFE">
      <w:pPr>
        <w:autoSpaceDE w:val="0"/>
        <w:autoSpaceDN w:val="0"/>
        <w:adjustRightInd w:val="0"/>
        <w:spacing w:line="240" w:lineRule="auto"/>
        <w:rPr>
          <w:rFonts w:ascii="Arial-ItalicMT" w:eastAsia="Arial-ItalicMT" w:hAnsi="ArialMT" w:cs="Arial-ItalicMT"/>
          <w:i/>
          <w:iCs/>
          <w:color w:val="auto"/>
          <w:sz w:val="20"/>
          <w:szCs w:val="20"/>
          <w:lang w:val="es-UY"/>
        </w:rPr>
      </w:pPr>
      <w:proofErr w:type="spellStart"/>
      <w:r w:rsidRPr="00624DFE">
        <w:rPr>
          <w:rFonts w:ascii="Arial-ItalicMT" w:eastAsia="Arial-ItalicMT" w:hAnsi="ArialMT" w:cs="Arial-ItalicMT"/>
          <w:i/>
          <w:iCs/>
          <w:color w:val="auto"/>
          <w:sz w:val="20"/>
          <w:szCs w:val="20"/>
          <w:lang w:val="es-UY"/>
        </w:rPr>
        <w:t>Acknowledge</w:t>
      </w:r>
      <w:proofErr w:type="spellEnd"/>
      <w:r w:rsidRPr="00624DFE">
        <w:rPr>
          <w:rFonts w:ascii="Arial-ItalicMT" w:eastAsia="Arial-ItalicMT" w:hAnsi="ArialMT" w:cs="Arial-ItalicMT"/>
          <w:i/>
          <w:iCs/>
          <w:color w:val="auto"/>
          <w:sz w:val="20"/>
          <w:szCs w:val="20"/>
          <w:lang w:val="es-UY"/>
        </w:rPr>
        <w:t>.</w:t>
      </w:r>
    </w:p>
    <w:p w:rsidR="00624DFE" w:rsidRPr="00624DFE" w:rsidRDefault="00624DFE" w:rsidP="00624DFE">
      <w:pPr>
        <w:autoSpaceDE w:val="0"/>
        <w:autoSpaceDN w:val="0"/>
        <w:adjustRightInd w:val="0"/>
        <w:spacing w:line="240" w:lineRule="auto"/>
        <w:rPr>
          <w:rFonts w:ascii="ArialMT" w:eastAsia="Times New Roman" w:hAnsi="ArialMT" w:cs="ArialMT"/>
          <w:color w:val="auto"/>
          <w:sz w:val="20"/>
          <w:szCs w:val="20"/>
          <w:lang w:val="es-UY"/>
        </w:rPr>
      </w:pPr>
      <w:r w:rsidRPr="00624DFE">
        <w:rPr>
          <w:rFonts w:ascii="TimesNewRomanPSMT" w:eastAsia="Times New Roman" w:hAnsi="TimesNewRomanPSMT" w:cs="TimesNewRomanPSMT"/>
          <w:color w:val="auto"/>
          <w:lang w:val="es-UY"/>
        </w:rPr>
        <w:t xml:space="preserve">2. </w:t>
      </w:r>
      <w:r w:rsidRPr="00624DFE">
        <w:rPr>
          <w:rFonts w:ascii="ArialMT" w:eastAsia="Times New Roman" w:hAnsi="ArialMT" w:cs="ArialMT"/>
          <w:color w:val="auto"/>
          <w:sz w:val="20"/>
          <w:szCs w:val="20"/>
          <w:lang w:val="es-UY"/>
        </w:rPr>
        <w:t xml:space="preserve">¿Cuál es la dirección de destino de los mensajes </w:t>
      </w:r>
      <w:proofErr w:type="spellStart"/>
      <w:r w:rsidRPr="00624DFE">
        <w:rPr>
          <w:rFonts w:ascii="Arial-ItalicMT" w:eastAsia="Arial-ItalicMT" w:hAnsi="ArialMT" w:cs="Arial-ItalicMT"/>
          <w:i/>
          <w:iCs/>
          <w:color w:val="auto"/>
          <w:sz w:val="20"/>
          <w:szCs w:val="20"/>
          <w:lang w:val="es-UY"/>
        </w:rPr>
        <w:t>Hello</w:t>
      </w:r>
      <w:proofErr w:type="spellEnd"/>
      <w:r w:rsidRPr="00624DFE">
        <w:rPr>
          <w:rFonts w:ascii="ArialMT" w:eastAsia="Times New Roman" w:hAnsi="ArialMT" w:cs="ArialMT"/>
          <w:color w:val="auto"/>
          <w:sz w:val="20"/>
          <w:szCs w:val="20"/>
          <w:lang w:val="es-UY"/>
        </w:rPr>
        <w:t>? Por qué</w:t>
      </w:r>
      <w:proofErr w:type="gramStart"/>
      <w:r w:rsidRPr="00624DFE">
        <w:rPr>
          <w:rFonts w:ascii="ArialMT" w:eastAsia="Times New Roman" w:hAnsi="ArialMT" w:cs="ArialMT"/>
          <w:color w:val="auto"/>
          <w:sz w:val="20"/>
          <w:szCs w:val="20"/>
          <w:lang w:val="es-UY"/>
        </w:rPr>
        <w:t>?</w:t>
      </w:r>
      <w:proofErr w:type="gramEnd"/>
    </w:p>
    <w:p w:rsidR="00624DFE" w:rsidRPr="00624DFE" w:rsidRDefault="00624DFE" w:rsidP="00624DFE">
      <w:pPr>
        <w:autoSpaceDE w:val="0"/>
        <w:autoSpaceDN w:val="0"/>
        <w:adjustRightInd w:val="0"/>
        <w:spacing w:line="240" w:lineRule="auto"/>
        <w:rPr>
          <w:rFonts w:ascii="ArialMT" w:eastAsia="Times New Roman" w:hAnsi="ArialMT" w:cs="ArialMT"/>
          <w:color w:val="auto"/>
          <w:sz w:val="20"/>
          <w:szCs w:val="20"/>
          <w:lang w:val="es-UY"/>
        </w:rPr>
      </w:pPr>
      <w:r w:rsidRPr="00624DFE">
        <w:rPr>
          <w:rFonts w:ascii="ArialMT" w:eastAsia="Times New Roman" w:hAnsi="ArialMT" w:cs="ArialMT"/>
          <w:color w:val="auto"/>
          <w:sz w:val="20"/>
          <w:szCs w:val="20"/>
          <w:lang w:val="es-UY"/>
        </w:rPr>
        <w:t xml:space="preserve">3. ¿Cuáles son los </w:t>
      </w:r>
      <w:proofErr w:type="spellStart"/>
      <w:r w:rsidRPr="00624DFE">
        <w:rPr>
          <w:rFonts w:ascii="Arial-ItalicMT" w:eastAsia="Arial-ItalicMT" w:hAnsi="ArialMT" w:cs="Arial-ItalicMT"/>
          <w:i/>
          <w:iCs/>
          <w:color w:val="auto"/>
          <w:sz w:val="20"/>
          <w:szCs w:val="20"/>
          <w:lang w:val="es-UY"/>
        </w:rPr>
        <w:t>Router</w:t>
      </w:r>
      <w:proofErr w:type="spellEnd"/>
      <w:r w:rsidRPr="00624DFE">
        <w:rPr>
          <w:rFonts w:ascii="Arial-ItalicMT" w:eastAsia="Arial-ItalicMT" w:hAnsi="ArialMT" w:cs="Arial-ItalicMT"/>
          <w:i/>
          <w:iCs/>
          <w:color w:val="auto"/>
          <w:sz w:val="20"/>
          <w:szCs w:val="20"/>
          <w:lang w:val="es-UY"/>
        </w:rPr>
        <w:t xml:space="preserve"> ID </w:t>
      </w:r>
      <w:r w:rsidRPr="00624DFE">
        <w:rPr>
          <w:rFonts w:ascii="ArialMT" w:eastAsia="Times New Roman" w:hAnsi="ArialMT" w:cs="ArialMT"/>
          <w:color w:val="auto"/>
          <w:sz w:val="20"/>
          <w:szCs w:val="20"/>
          <w:lang w:val="es-UY"/>
        </w:rPr>
        <w:t xml:space="preserve">para </w:t>
      </w:r>
      <w:r w:rsidRPr="00624DFE">
        <w:rPr>
          <w:rFonts w:ascii="Arial-BoldMT" w:eastAsia="Times New Roman" w:hAnsi="Arial-BoldMT" w:cs="Arial-BoldMT"/>
          <w:b/>
          <w:bCs/>
          <w:color w:val="auto"/>
          <w:sz w:val="20"/>
          <w:szCs w:val="20"/>
          <w:lang w:val="es-UY"/>
        </w:rPr>
        <w:t>r1</w:t>
      </w:r>
      <w:proofErr w:type="gramStart"/>
      <w:r w:rsidRPr="00624DFE">
        <w:rPr>
          <w:rFonts w:ascii="ArialMT" w:eastAsia="Times New Roman" w:hAnsi="ArialMT" w:cs="ArialMT"/>
          <w:color w:val="auto"/>
          <w:sz w:val="20"/>
          <w:szCs w:val="20"/>
          <w:lang w:val="es-UY"/>
        </w:rPr>
        <w:t>..</w:t>
      </w:r>
      <w:proofErr w:type="gramEnd"/>
      <w:r w:rsidRPr="00624DFE">
        <w:rPr>
          <w:rFonts w:ascii="Arial-BoldMT" w:eastAsia="Times New Roman" w:hAnsi="Arial-BoldMT" w:cs="Arial-BoldMT"/>
          <w:b/>
          <w:bCs/>
          <w:color w:val="auto"/>
          <w:sz w:val="20"/>
          <w:szCs w:val="20"/>
          <w:lang w:val="es-UY"/>
        </w:rPr>
        <w:t>r4</w:t>
      </w:r>
      <w:r w:rsidRPr="00624DFE">
        <w:rPr>
          <w:rFonts w:ascii="ArialMT" w:eastAsia="Times New Roman" w:hAnsi="ArialMT" w:cs="ArialMT"/>
          <w:color w:val="auto"/>
          <w:sz w:val="20"/>
          <w:szCs w:val="20"/>
          <w:lang w:val="es-UY"/>
        </w:rPr>
        <w:t>?</w:t>
      </w:r>
    </w:p>
    <w:p w:rsidR="00624DFE" w:rsidRPr="00624DFE" w:rsidRDefault="00624DFE" w:rsidP="00624DFE">
      <w:pPr>
        <w:autoSpaceDE w:val="0"/>
        <w:autoSpaceDN w:val="0"/>
        <w:adjustRightInd w:val="0"/>
        <w:spacing w:line="240" w:lineRule="auto"/>
        <w:rPr>
          <w:rFonts w:ascii="ArialMT" w:eastAsia="Times New Roman" w:hAnsi="ArialMT" w:cs="ArialMT"/>
          <w:color w:val="auto"/>
          <w:sz w:val="20"/>
          <w:szCs w:val="20"/>
          <w:lang w:val="es-UY"/>
        </w:rPr>
      </w:pPr>
      <w:r w:rsidRPr="00624DFE">
        <w:rPr>
          <w:rFonts w:ascii="ArialMT" w:eastAsia="Times New Roman" w:hAnsi="ArialMT" w:cs="ArialMT"/>
          <w:color w:val="auto"/>
          <w:sz w:val="20"/>
          <w:szCs w:val="20"/>
          <w:lang w:val="es-UY"/>
        </w:rPr>
        <w:t xml:space="preserve">4. Consulte el archivo de log del </w:t>
      </w:r>
      <w:proofErr w:type="spellStart"/>
      <w:r w:rsidRPr="00624DFE">
        <w:rPr>
          <w:rFonts w:ascii="CourierNewPSMT" w:eastAsia="Times New Roman" w:hAnsi="CourierNewPSMT" w:cs="CourierNewPSMT"/>
          <w:color w:val="auto"/>
          <w:sz w:val="20"/>
          <w:szCs w:val="20"/>
          <w:lang w:val="es-UY"/>
        </w:rPr>
        <w:t>ospfd</w:t>
      </w:r>
      <w:proofErr w:type="spellEnd"/>
      <w:r w:rsidRPr="00624DFE">
        <w:rPr>
          <w:rFonts w:ascii="CourierNewPSMT" w:eastAsia="Times New Roman" w:hAnsi="CourierNewPSMT" w:cs="CourierNewPSMT"/>
          <w:color w:val="auto"/>
          <w:sz w:val="20"/>
          <w:szCs w:val="20"/>
          <w:lang w:val="es-UY"/>
        </w:rPr>
        <w:t xml:space="preserve"> </w:t>
      </w:r>
      <w:r w:rsidRPr="00624DFE">
        <w:rPr>
          <w:rFonts w:ascii="ArialMT" w:eastAsia="Times New Roman" w:hAnsi="ArialMT" w:cs="ArialMT"/>
          <w:color w:val="auto"/>
          <w:sz w:val="20"/>
          <w:szCs w:val="20"/>
          <w:lang w:val="es-UY"/>
        </w:rPr>
        <w:t xml:space="preserve">en </w:t>
      </w:r>
      <w:r w:rsidRPr="00624DFE">
        <w:rPr>
          <w:rFonts w:ascii="Arial-BoldMT" w:eastAsia="Times New Roman" w:hAnsi="Arial-BoldMT" w:cs="Arial-BoldMT"/>
          <w:b/>
          <w:bCs/>
          <w:color w:val="auto"/>
          <w:sz w:val="20"/>
          <w:szCs w:val="20"/>
          <w:lang w:val="es-UY"/>
        </w:rPr>
        <w:t xml:space="preserve">r1 </w:t>
      </w:r>
      <w:r w:rsidRPr="00624DFE">
        <w:rPr>
          <w:rFonts w:ascii="ArialMT" w:eastAsia="Times New Roman" w:hAnsi="ArialMT" w:cs="ArialMT"/>
          <w:color w:val="auto"/>
          <w:sz w:val="20"/>
          <w:szCs w:val="20"/>
          <w:lang w:val="es-UY"/>
        </w:rPr>
        <w:t xml:space="preserve">y comente sobre el proceso </w:t>
      </w:r>
      <w:r w:rsidRPr="00624DFE">
        <w:rPr>
          <w:rFonts w:ascii="Arial-ItalicMT" w:eastAsia="Arial-ItalicMT" w:hAnsi="ArialMT" w:cs="Arial-ItalicMT"/>
          <w:i/>
          <w:iCs/>
          <w:color w:val="auto"/>
          <w:sz w:val="20"/>
          <w:szCs w:val="20"/>
          <w:lang w:val="es-UY"/>
        </w:rPr>
        <w:t>DR-</w:t>
      </w:r>
      <w:proofErr w:type="spellStart"/>
      <w:r w:rsidRPr="00624DFE">
        <w:rPr>
          <w:rFonts w:ascii="Arial-ItalicMT" w:eastAsia="Arial-ItalicMT" w:hAnsi="ArialMT" w:cs="Arial-ItalicMT"/>
          <w:i/>
          <w:iCs/>
          <w:color w:val="auto"/>
          <w:sz w:val="20"/>
          <w:szCs w:val="20"/>
          <w:lang w:val="es-UY"/>
        </w:rPr>
        <w:t>Election</w:t>
      </w:r>
      <w:proofErr w:type="spellEnd"/>
      <w:r w:rsidRPr="00624DFE">
        <w:rPr>
          <w:rFonts w:ascii="ArialMT" w:eastAsia="Times New Roman" w:hAnsi="ArialMT" w:cs="ArialMT"/>
          <w:color w:val="auto"/>
          <w:sz w:val="20"/>
          <w:szCs w:val="20"/>
          <w:lang w:val="es-UY"/>
        </w:rPr>
        <w:t>.</w:t>
      </w:r>
    </w:p>
    <w:p w:rsidR="00624DFE" w:rsidRPr="00624DFE" w:rsidRDefault="00624DFE" w:rsidP="00624DFE">
      <w:pPr>
        <w:autoSpaceDE w:val="0"/>
        <w:autoSpaceDN w:val="0"/>
        <w:adjustRightInd w:val="0"/>
        <w:spacing w:line="240" w:lineRule="auto"/>
        <w:rPr>
          <w:rFonts w:ascii="ArialMT" w:eastAsia="Times New Roman" w:hAnsi="ArialMT" w:cs="ArialMT"/>
          <w:color w:val="auto"/>
          <w:sz w:val="20"/>
          <w:szCs w:val="20"/>
          <w:lang w:val="es-UY"/>
        </w:rPr>
      </w:pPr>
      <w:r w:rsidRPr="00624DFE">
        <w:rPr>
          <w:rFonts w:ascii="ArialMT" w:eastAsia="Times New Roman" w:hAnsi="ArialMT" w:cs="ArialMT"/>
          <w:color w:val="auto"/>
          <w:sz w:val="20"/>
          <w:szCs w:val="20"/>
          <w:lang w:val="es-UY"/>
        </w:rPr>
        <w:t xml:space="preserve">¿Cuál es el rol del </w:t>
      </w:r>
      <w:r w:rsidRPr="00624DFE">
        <w:rPr>
          <w:rFonts w:ascii="Arial-ItalicMT" w:eastAsia="Arial-ItalicMT" w:hAnsi="ArialMT" w:cs="Arial-ItalicMT"/>
          <w:i/>
          <w:iCs/>
          <w:color w:val="auto"/>
          <w:sz w:val="20"/>
          <w:szCs w:val="20"/>
          <w:lang w:val="es-UY"/>
        </w:rPr>
        <w:t xml:space="preserve">DR </w:t>
      </w:r>
      <w:r w:rsidRPr="00624DFE">
        <w:rPr>
          <w:rFonts w:ascii="ArialMT" w:eastAsia="Times New Roman" w:hAnsi="ArialMT" w:cs="ArialMT"/>
          <w:color w:val="auto"/>
          <w:sz w:val="20"/>
          <w:szCs w:val="20"/>
          <w:lang w:val="es-UY"/>
        </w:rPr>
        <w:t xml:space="preserve">y el </w:t>
      </w:r>
      <w:proofErr w:type="spellStart"/>
      <w:r w:rsidRPr="00624DFE">
        <w:rPr>
          <w:rFonts w:ascii="Arial-ItalicMT" w:eastAsia="Arial-ItalicMT" w:hAnsi="ArialMT" w:cs="Arial-ItalicMT"/>
          <w:i/>
          <w:iCs/>
          <w:color w:val="auto"/>
          <w:sz w:val="20"/>
          <w:szCs w:val="20"/>
          <w:lang w:val="es-UY"/>
        </w:rPr>
        <w:t>Backup</w:t>
      </w:r>
      <w:proofErr w:type="spellEnd"/>
      <w:r w:rsidRPr="00624DFE">
        <w:rPr>
          <w:rFonts w:ascii="Arial-ItalicMT" w:eastAsia="Arial-ItalicMT" w:hAnsi="ArialMT" w:cs="Arial-ItalicMT"/>
          <w:i/>
          <w:iCs/>
          <w:color w:val="auto"/>
          <w:sz w:val="20"/>
          <w:szCs w:val="20"/>
          <w:lang w:val="es-UY"/>
        </w:rPr>
        <w:t>-DR</w:t>
      </w:r>
      <w:r w:rsidRPr="00624DFE">
        <w:rPr>
          <w:rFonts w:ascii="ArialMT" w:eastAsia="Times New Roman" w:hAnsi="ArialMT" w:cs="ArialMT"/>
          <w:color w:val="auto"/>
          <w:sz w:val="20"/>
          <w:szCs w:val="20"/>
          <w:lang w:val="es-UY"/>
        </w:rPr>
        <w:t>?</w:t>
      </w:r>
    </w:p>
    <w:p w:rsidR="00624DFE" w:rsidRDefault="00624DFE" w:rsidP="00624DFE">
      <w:pPr>
        <w:autoSpaceDE w:val="0"/>
        <w:autoSpaceDN w:val="0"/>
        <w:adjustRightInd w:val="0"/>
        <w:spacing w:line="240" w:lineRule="auto"/>
        <w:rPr>
          <w:rFonts w:ascii="ArialMT" w:eastAsia="Times New Roman" w:hAnsi="ArialMT" w:cs="ArialMT"/>
          <w:color w:val="auto"/>
          <w:sz w:val="20"/>
          <w:szCs w:val="20"/>
          <w:lang w:val="es-UY"/>
        </w:rPr>
      </w:pPr>
    </w:p>
    <w:p w:rsidR="00624DFE" w:rsidRPr="00624DFE" w:rsidRDefault="00624DFE" w:rsidP="00624DFE">
      <w:pPr>
        <w:autoSpaceDE w:val="0"/>
        <w:autoSpaceDN w:val="0"/>
        <w:adjustRightInd w:val="0"/>
        <w:spacing w:line="240" w:lineRule="auto"/>
        <w:rPr>
          <w:rFonts w:ascii="ArialMT" w:eastAsia="Times New Roman" w:hAnsi="ArialMT" w:cs="ArialMT"/>
          <w:color w:val="auto"/>
          <w:sz w:val="20"/>
          <w:szCs w:val="20"/>
          <w:lang w:val="es-UY"/>
        </w:rPr>
      </w:pPr>
      <w:r w:rsidRPr="00624DFE">
        <w:rPr>
          <w:rFonts w:ascii="ArialMT" w:eastAsia="Times New Roman" w:hAnsi="ArialMT" w:cs="ArialMT"/>
          <w:color w:val="auto"/>
          <w:sz w:val="20"/>
          <w:szCs w:val="20"/>
          <w:lang w:val="es-UY"/>
        </w:rPr>
        <w:t>e) Siga adelante con el laboratorio según lo especificado en [6].</w:t>
      </w:r>
    </w:p>
    <w:p w:rsidR="00624DFE" w:rsidRDefault="00624DFE" w:rsidP="00624DFE">
      <w:pPr>
        <w:autoSpaceDE w:val="0"/>
        <w:autoSpaceDN w:val="0"/>
        <w:adjustRightInd w:val="0"/>
        <w:spacing w:line="240" w:lineRule="auto"/>
        <w:rPr>
          <w:rFonts w:ascii="TimesNewRomanPSMT" w:eastAsia="Times New Roman" w:hAnsi="TimesNewRomanPSMT" w:cs="TimesNewRomanPSMT"/>
          <w:color w:val="auto"/>
          <w:lang w:val="es-UY"/>
        </w:rPr>
      </w:pPr>
    </w:p>
    <w:p w:rsidR="00624DFE" w:rsidRPr="00624DFE" w:rsidRDefault="00624DFE" w:rsidP="00624DFE">
      <w:pPr>
        <w:autoSpaceDE w:val="0"/>
        <w:autoSpaceDN w:val="0"/>
        <w:adjustRightInd w:val="0"/>
        <w:spacing w:line="240" w:lineRule="auto"/>
        <w:rPr>
          <w:rFonts w:ascii="ArialMT" w:eastAsia="Times New Roman" w:hAnsi="ArialMT" w:cs="ArialMT"/>
          <w:color w:val="auto"/>
          <w:sz w:val="20"/>
          <w:szCs w:val="20"/>
          <w:lang w:val="es-UY"/>
        </w:rPr>
      </w:pPr>
      <w:r w:rsidRPr="00624DFE">
        <w:rPr>
          <w:rFonts w:ascii="TimesNewRomanPSMT" w:eastAsia="Times New Roman" w:hAnsi="TimesNewRomanPSMT" w:cs="TimesNewRomanPSMT"/>
          <w:color w:val="auto"/>
          <w:lang w:val="es-UY"/>
        </w:rPr>
        <w:t xml:space="preserve">f) </w:t>
      </w:r>
      <w:r w:rsidRPr="00624DFE">
        <w:rPr>
          <w:rFonts w:ascii="ArialMT" w:eastAsia="Times New Roman" w:hAnsi="ArialMT" w:cs="ArialMT"/>
          <w:color w:val="auto"/>
          <w:sz w:val="20"/>
          <w:szCs w:val="20"/>
          <w:lang w:val="es-UY"/>
        </w:rPr>
        <w:t xml:space="preserve">¿Cómo se redistribuye la ruta por defecto hacia </w:t>
      </w:r>
      <w:r w:rsidRPr="00624DFE">
        <w:rPr>
          <w:rFonts w:ascii="Arial-BoldMT" w:eastAsia="Times New Roman" w:hAnsi="Arial-BoldMT" w:cs="Arial-BoldMT"/>
          <w:b/>
          <w:bCs/>
          <w:color w:val="auto"/>
          <w:sz w:val="20"/>
          <w:szCs w:val="20"/>
          <w:lang w:val="es-UY"/>
        </w:rPr>
        <w:t xml:space="preserve">r5 </w:t>
      </w:r>
      <w:r w:rsidRPr="00624DFE">
        <w:rPr>
          <w:rFonts w:ascii="ArialMT" w:eastAsia="Times New Roman" w:hAnsi="ArialMT" w:cs="ArialMT"/>
          <w:color w:val="auto"/>
          <w:sz w:val="20"/>
          <w:szCs w:val="20"/>
          <w:lang w:val="es-UY"/>
        </w:rPr>
        <w:t>en OSPF? Verifique que se propague</w:t>
      </w:r>
    </w:p>
    <w:p w:rsidR="00624DFE" w:rsidRPr="00624DFE" w:rsidRDefault="00624DFE" w:rsidP="00624DFE">
      <w:pPr>
        <w:autoSpaceDE w:val="0"/>
        <w:autoSpaceDN w:val="0"/>
        <w:adjustRightInd w:val="0"/>
        <w:spacing w:line="240" w:lineRule="auto"/>
        <w:rPr>
          <w:rFonts w:ascii="ArialMT" w:eastAsia="Times New Roman" w:hAnsi="ArialMT" w:cs="ArialMT"/>
          <w:color w:val="auto"/>
          <w:sz w:val="20"/>
          <w:szCs w:val="20"/>
          <w:lang w:val="es-UY"/>
        </w:rPr>
      </w:pPr>
      <w:proofErr w:type="gramStart"/>
      <w:r w:rsidRPr="00624DFE">
        <w:rPr>
          <w:rFonts w:ascii="ArialMT" w:eastAsia="Times New Roman" w:hAnsi="ArialMT" w:cs="ArialMT"/>
          <w:color w:val="auto"/>
          <w:sz w:val="20"/>
          <w:szCs w:val="20"/>
          <w:lang w:val="es-UY"/>
        </w:rPr>
        <w:t>efectivamente</w:t>
      </w:r>
      <w:proofErr w:type="gramEnd"/>
      <w:r w:rsidRPr="00624DFE">
        <w:rPr>
          <w:rFonts w:ascii="ArialMT" w:eastAsia="Times New Roman" w:hAnsi="ArialMT" w:cs="ArialMT"/>
          <w:color w:val="auto"/>
          <w:sz w:val="20"/>
          <w:szCs w:val="20"/>
          <w:lang w:val="es-UY"/>
        </w:rPr>
        <w:t xml:space="preserve"> en </w:t>
      </w:r>
      <w:r w:rsidRPr="00624DFE">
        <w:rPr>
          <w:rFonts w:ascii="Arial-BoldMT" w:eastAsia="Times New Roman" w:hAnsi="Arial-BoldMT" w:cs="Arial-BoldMT"/>
          <w:b/>
          <w:bCs/>
          <w:color w:val="auto"/>
          <w:sz w:val="20"/>
          <w:szCs w:val="20"/>
          <w:lang w:val="es-UY"/>
        </w:rPr>
        <w:t>r1</w:t>
      </w:r>
      <w:r w:rsidRPr="00624DFE">
        <w:rPr>
          <w:rFonts w:ascii="ArialMT" w:eastAsia="Times New Roman" w:hAnsi="ArialMT" w:cs="ArialMT"/>
          <w:color w:val="auto"/>
          <w:sz w:val="20"/>
          <w:szCs w:val="20"/>
          <w:lang w:val="es-UY"/>
        </w:rPr>
        <w:t>..</w:t>
      </w:r>
      <w:r w:rsidRPr="00624DFE">
        <w:rPr>
          <w:rFonts w:ascii="Arial-BoldMT" w:eastAsia="Times New Roman" w:hAnsi="Arial-BoldMT" w:cs="Arial-BoldMT"/>
          <w:b/>
          <w:bCs/>
          <w:color w:val="auto"/>
          <w:sz w:val="20"/>
          <w:szCs w:val="20"/>
          <w:lang w:val="es-UY"/>
        </w:rPr>
        <w:t>r3</w:t>
      </w:r>
      <w:r w:rsidRPr="00624DFE">
        <w:rPr>
          <w:rFonts w:ascii="ArialMT" w:eastAsia="Times New Roman" w:hAnsi="ArialMT" w:cs="ArialMT"/>
          <w:color w:val="auto"/>
          <w:sz w:val="20"/>
          <w:szCs w:val="20"/>
          <w:lang w:val="es-UY"/>
        </w:rPr>
        <w:t>.</w:t>
      </w:r>
    </w:p>
    <w:p w:rsidR="00624DFE" w:rsidRDefault="00624DFE" w:rsidP="00624DFE">
      <w:pPr>
        <w:autoSpaceDE w:val="0"/>
        <w:autoSpaceDN w:val="0"/>
        <w:adjustRightInd w:val="0"/>
        <w:spacing w:line="240" w:lineRule="auto"/>
        <w:rPr>
          <w:rFonts w:ascii="ArialMT" w:eastAsia="Times New Roman" w:hAnsi="ArialMT" w:cs="ArialMT"/>
          <w:color w:val="auto"/>
          <w:sz w:val="20"/>
          <w:szCs w:val="20"/>
          <w:lang w:val="es-UY"/>
        </w:rPr>
      </w:pPr>
    </w:p>
    <w:p w:rsidR="00624DFE" w:rsidRPr="00624DFE" w:rsidRDefault="00624DFE" w:rsidP="00624DFE">
      <w:pPr>
        <w:autoSpaceDE w:val="0"/>
        <w:autoSpaceDN w:val="0"/>
        <w:adjustRightInd w:val="0"/>
        <w:spacing w:line="240" w:lineRule="auto"/>
        <w:rPr>
          <w:rFonts w:ascii="ArialMT" w:eastAsia="Times New Roman" w:hAnsi="ArialMT" w:cs="ArialMT"/>
          <w:color w:val="auto"/>
          <w:sz w:val="20"/>
          <w:szCs w:val="20"/>
          <w:lang w:val="es-UY"/>
        </w:rPr>
      </w:pPr>
      <w:r w:rsidRPr="00624DFE">
        <w:rPr>
          <w:rFonts w:ascii="ArialMT" w:eastAsia="Times New Roman" w:hAnsi="ArialMT" w:cs="ArialMT"/>
          <w:color w:val="auto"/>
          <w:sz w:val="20"/>
          <w:szCs w:val="20"/>
          <w:lang w:val="es-UY"/>
        </w:rPr>
        <w:t xml:space="preserve">g) Conéctese al demonio </w:t>
      </w:r>
      <w:proofErr w:type="spellStart"/>
      <w:r w:rsidRPr="00624DFE">
        <w:rPr>
          <w:rFonts w:ascii="CourierNewPSMT" w:eastAsia="Times New Roman" w:hAnsi="CourierNewPSMT" w:cs="CourierNewPSMT"/>
          <w:color w:val="auto"/>
          <w:sz w:val="20"/>
          <w:szCs w:val="20"/>
          <w:lang w:val="es-UY"/>
        </w:rPr>
        <w:t>ospf</w:t>
      </w:r>
      <w:proofErr w:type="spellEnd"/>
      <w:r w:rsidRPr="00624DFE">
        <w:rPr>
          <w:rFonts w:ascii="CourierNewPSMT" w:eastAsia="Times New Roman" w:hAnsi="CourierNewPSMT" w:cs="CourierNewPSMT"/>
          <w:color w:val="auto"/>
          <w:sz w:val="20"/>
          <w:szCs w:val="20"/>
          <w:lang w:val="es-UY"/>
        </w:rPr>
        <w:t xml:space="preserve"> </w:t>
      </w:r>
      <w:r w:rsidRPr="00624DFE">
        <w:rPr>
          <w:rFonts w:ascii="ArialMT" w:eastAsia="Times New Roman" w:hAnsi="ArialMT" w:cs="ArialMT"/>
          <w:color w:val="auto"/>
          <w:sz w:val="20"/>
          <w:szCs w:val="20"/>
          <w:lang w:val="es-UY"/>
        </w:rPr>
        <w:t xml:space="preserve">en </w:t>
      </w:r>
      <w:r w:rsidRPr="00624DFE">
        <w:rPr>
          <w:rFonts w:ascii="Arial-BoldMT" w:eastAsia="Times New Roman" w:hAnsi="Arial-BoldMT" w:cs="Arial-BoldMT"/>
          <w:b/>
          <w:bCs/>
          <w:color w:val="auto"/>
          <w:sz w:val="20"/>
          <w:szCs w:val="20"/>
          <w:lang w:val="es-UY"/>
        </w:rPr>
        <w:t xml:space="preserve">r3 </w:t>
      </w:r>
      <w:r w:rsidRPr="00624DFE">
        <w:rPr>
          <w:rFonts w:ascii="ArialMT" w:eastAsia="Times New Roman" w:hAnsi="ArialMT" w:cs="ArialMT"/>
          <w:color w:val="auto"/>
          <w:sz w:val="20"/>
          <w:szCs w:val="20"/>
          <w:lang w:val="es-UY"/>
        </w:rPr>
        <w:t xml:space="preserve">con el comando </w:t>
      </w:r>
      <w:r w:rsidRPr="00624DFE">
        <w:rPr>
          <w:rFonts w:ascii="CourierNewPSMT" w:eastAsia="Times New Roman" w:hAnsi="CourierNewPSMT" w:cs="CourierNewPSMT"/>
          <w:color w:val="auto"/>
          <w:sz w:val="20"/>
          <w:szCs w:val="20"/>
          <w:lang w:val="es-UY"/>
        </w:rPr>
        <w:t xml:space="preserve">telnet </w:t>
      </w:r>
      <w:proofErr w:type="spellStart"/>
      <w:r w:rsidRPr="00624DFE">
        <w:rPr>
          <w:rFonts w:ascii="CourierNewPSMT" w:eastAsia="Times New Roman" w:hAnsi="CourierNewPSMT" w:cs="CourierNewPSMT"/>
          <w:color w:val="auto"/>
          <w:sz w:val="20"/>
          <w:szCs w:val="20"/>
          <w:lang w:val="es-UY"/>
        </w:rPr>
        <w:t>localhost</w:t>
      </w:r>
      <w:proofErr w:type="spellEnd"/>
      <w:r w:rsidRPr="00624DFE">
        <w:rPr>
          <w:rFonts w:ascii="CourierNewPSMT" w:eastAsia="Times New Roman" w:hAnsi="CourierNewPSMT" w:cs="CourierNewPSMT"/>
          <w:color w:val="auto"/>
          <w:sz w:val="20"/>
          <w:szCs w:val="20"/>
          <w:lang w:val="es-UY"/>
        </w:rPr>
        <w:t xml:space="preserve"> </w:t>
      </w:r>
      <w:proofErr w:type="spellStart"/>
      <w:r w:rsidRPr="00624DFE">
        <w:rPr>
          <w:rFonts w:ascii="CourierNewPSMT" w:eastAsia="Times New Roman" w:hAnsi="CourierNewPSMT" w:cs="CourierNewPSMT"/>
          <w:color w:val="auto"/>
          <w:sz w:val="20"/>
          <w:szCs w:val="20"/>
          <w:lang w:val="es-UY"/>
        </w:rPr>
        <w:t>ospfd</w:t>
      </w:r>
      <w:proofErr w:type="spellEnd"/>
      <w:r w:rsidRPr="00624DFE">
        <w:rPr>
          <w:rFonts w:ascii="ArialMT" w:eastAsia="Times New Roman" w:hAnsi="ArialMT" w:cs="ArialMT"/>
          <w:color w:val="auto"/>
          <w:sz w:val="20"/>
          <w:szCs w:val="20"/>
          <w:lang w:val="es-UY"/>
        </w:rPr>
        <w:t>.</w:t>
      </w:r>
    </w:p>
    <w:p w:rsidR="00624DFE" w:rsidRPr="00624DFE" w:rsidRDefault="00624DFE" w:rsidP="00624DFE">
      <w:pPr>
        <w:autoSpaceDE w:val="0"/>
        <w:autoSpaceDN w:val="0"/>
        <w:adjustRightInd w:val="0"/>
        <w:spacing w:line="240" w:lineRule="auto"/>
        <w:rPr>
          <w:rFonts w:ascii="ArialMT" w:eastAsia="Times New Roman" w:hAnsi="ArialMT" w:cs="ArialMT"/>
          <w:color w:val="auto"/>
          <w:sz w:val="20"/>
          <w:szCs w:val="20"/>
          <w:lang w:val="es-UY"/>
        </w:rPr>
      </w:pPr>
      <w:r w:rsidRPr="00624DFE">
        <w:rPr>
          <w:rFonts w:ascii="ArialMT" w:eastAsia="Times New Roman" w:hAnsi="ArialMT" w:cs="ArialMT"/>
          <w:color w:val="auto"/>
          <w:sz w:val="20"/>
          <w:szCs w:val="20"/>
          <w:lang w:val="es-UY"/>
        </w:rPr>
        <w:t xml:space="preserve">Utilizando el comando </w:t>
      </w:r>
      <w:proofErr w:type="spellStart"/>
      <w:r w:rsidRPr="00624DFE">
        <w:rPr>
          <w:rFonts w:ascii="CourierNewPSMT" w:eastAsia="Times New Roman" w:hAnsi="CourierNewPSMT" w:cs="CourierNewPSMT"/>
          <w:color w:val="auto"/>
          <w:sz w:val="20"/>
          <w:szCs w:val="20"/>
          <w:lang w:val="es-UY"/>
        </w:rPr>
        <w:t>sh</w:t>
      </w:r>
      <w:proofErr w:type="spellEnd"/>
      <w:r w:rsidRPr="00624DFE">
        <w:rPr>
          <w:rFonts w:ascii="CourierNewPSMT" w:eastAsia="Times New Roman" w:hAnsi="CourierNewPSMT" w:cs="CourierNewPSMT"/>
          <w:color w:val="auto"/>
          <w:sz w:val="20"/>
          <w:szCs w:val="20"/>
          <w:lang w:val="es-UY"/>
        </w:rPr>
        <w:t xml:space="preserve"> </w:t>
      </w:r>
      <w:proofErr w:type="spellStart"/>
      <w:r w:rsidRPr="00624DFE">
        <w:rPr>
          <w:rFonts w:ascii="CourierNewPSMT" w:eastAsia="Times New Roman" w:hAnsi="CourierNewPSMT" w:cs="CourierNewPSMT"/>
          <w:color w:val="auto"/>
          <w:sz w:val="20"/>
          <w:szCs w:val="20"/>
          <w:lang w:val="es-UY"/>
        </w:rPr>
        <w:t>ip</w:t>
      </w:r>
      <w:proofErr w:type="spellEnd"/>
      <w:r w:rsidRPr="00624DFE">
        <w:rPr>
          <w:rFonts w:ascii="CourierNewPSMT" w:eastAsia="Times New Roman" w:hAnsi="CourierNewPSMT" w:cs="CourierNewPSMT"/>
          <w:color w:val="auto"/>
          <w:sz w:val="20"/>
          <w:szCs w:val="20"/>
          <w:lang w:val="es-UY"/>
        </w:rPr>
        <w:t xml:space="preserve"> </w:t>
      </w:r>
      <w:proofErr w:type="spellStart"/>
      <w:r w:rsidRPr="00624DFE">
        <w:rPr>
          <w:rFonts w:ascii="CourierNewPSMT" w:eastAsia="Times New Roman" w:hAnsi="CourierNewPSMT" w:cs="CourierNewPSMT"/>
          <w:color w:val="auto"/>
          <w:sz w:val="20"/>
          <w:szCs w:val="20"/>
          <w:lang w:val="es-UY"/>
        </w:rPr>
        <w:t>ospf</w:t>
      </w:r>
      <w:proofErr w:type="spellEnd"/>
      <w:r w:rsidRPr="00624DFE">
        <w:rPr>
          <w:rFonts w:ascii="CourierNewPSMT" w:eastAsia="Times New Roman" w:hAnsi="CourierNewPSMT" w:cs="CourierNewPSMT"/>
          <w:color w:val="auto"/>
          <w:sz w:val="20"/>
          <w:szCs w:val="20"/>
          <w:lang w:val="es-UY"/>
        </w:rPr>
        <w:t xml:space="preserve"> </w:t>
      </w:r>
      <w:proofErr w:type="spellStart"/>
      <w:r w:rsidRPr="00624DFE">
        <w:rPr>
          <w:rFonts w:ascii="CourierNewPSMT" w:eastAsia="Times New Roman" w:hAnsi="CourierNewPSMT" w:cs="CourierNewPSMT"/>
          <w:color w:val="auto"/>
          <w:sz w:val="20"/>
          <w:szCs w:val="20"/>
          <w:lang w:val="es-UY"/>
        </w:rPr>
        <w:t>route</w:t>
      </w:r>
      <w:proofErr w:type="spellEnd"/>
      <w:r w:rsidRPr="00624DFE">
        <w:rPr>
          <w:rFonts w:ascii="CourierNewPSMT" w:eastAsia="Times New Roman" w:hAnsi="CourierNewPSMT" w:cs="CourierNewPSMT"/>
          <w:color w:val="auto"/>
          <w:sz w:val="20"/>
          <w:szCs w:val="20"/>
          <w:lang w:val="es-UY"/>
        </w:rPr>
        <w:t xml:space="preserve"> </w:t>
      </w:r>
      <w:r w:rsidRPr="00624DFE">
        <w:rPr>
          <w:rFonts w:ascii="ArialMT" w:eastAsia="Times New Roman" w:hAnsi="ArialMT" w:cs="ArialMT"/>
          <w:color w:val="auto"/>
          <w:sz w:val="20"/>
          <w:szCs w:val="20"/>
          <w:lang w:val="es-UY"/>
        </w:rPr>
        <w:t>identifique las rutas externas de OSPF tipo 2</w:t>
      </w:r>
    </w:p>
    <w:p w:rsidR="00624DFE" w:rsidRPr="00624DFE" w:rsidRDefault="00624DFE" w:rsidP="00624DFE">
      <w:pPr>
        <w:autoSpaceDE w:val="0"/>
        <w:autoSpaceDN w:val="0"/>
        <w:adjustRightInd w:val="0"/>
        <w:spacing w:line="240" w:lineRule="auto"/>
        <w:rPr>
          <w:rFonts w:ascii="ArialMT" w:eastAsia="Times New Roman" w:hAnsi="ArialMT" w:cs="ArialMT"/>
          <w:color w:val="auto"/>
          <w:sz w:val="20"/>
          <w:szCs w:val="20"/>
          <w:lang w:val="es-UY"/>
        </w:rPr>
      </w:pPr>
      <w:r w:rsidRPr="00624DFE">
        <w:rPr>
          <w:rFonts w:ascii="ArialMT" w:eastAsia="Times New Roman" w:hAnsi="ArialMT" w:cs="ArialMT"/>
          <w:color w:val="auto"/>
          <w:sz w:val="20"/>
          <w:szCs w:val="20"/>
          <w:lang w:val="es-UY"/>
        </w:rPr>
        <w:t>(E2). Comente el resultado.</w:t>
      </w:r>
    </w:p>
    <w:p w:rsidR="00624DFE" w:rsidRDefault="00624DFE" w:rsidP="00624DFE">
      <w:pPr>
        <w:autoSpaceDE w:val="0"/>
        <w:autoSpaceDN w:val="0"/>
        <w:adjustRightInd w:val="0"/>
        <w:spacing w:line="240" w:lineRule="auto"/>
        <w:rPr>
          <w:rFonts w:ascii="TimesNewRomanPSMT" w:eastAsia="Times New Roman" w:hAnsi="TimesNewRomanPSMT" w:cs="TimesNewRomanPSMT"/>
          <w:color w:val="auto"/>
          <w:lang w:val="es-UY"/>
        </w:rPr>
      </w:pPr>
    </w:p>
    <w:p w:rsidR="00624DFE" w:rsidRPr="00624DFE" w:rsidRDefault="00624DFE" w:rsidP="00624DFE">
      <w:pPr>
        <w:autoSpaceDE w:val="0"/>
        <w:autoSpaceDN w:val="0"/>
        <w:adjustRightInd w:val="0"/>
        <w:spacing w:line="240" w:lineRule="auto"/>
        <w:rPr>
          <w:rFonts w:ascii="ArialMT" w:eastAsia="Times New Roman" w:hAnsi="ArialMT" w:cs="ArialMT"/>
          <w:color w:val="auto"/>
          <w:sz w:val="20"/>
          <w:szCs w:val="20"/>
          <w:lang w:val="es-UY"/>
        </w:rPr>
      </w:pPr>
      <w:r w:rsidRPr="00624DFE">
        <w:rPr>
          <w:rFonts w:ascii="TimesNewRomanPSMT" w:eastAsia="Times New Roman" w:hAnsi="TimesNewRomanPSMT" w:cs="TimesNewRomanPSMT"/>
          <w:color w:val="auto"/>
          <w:lang w:val="es-UY"/>
        </w:rPr>
        <w:t xml:space="preserve">h) </w:t>
      </w:r>
      <w:r w:rsidRPr="00624DFE">
        <w:rPr>
          <w:rFonts w:ascii="ArialMT" w:eastAsia="Times New Roman" w:hAnsi="ArialMT" w:cs="ArialMT"/>
          <w:color w:val="auto"/>
          <w:sz w:val="20"/>
          <w:szCs w:val="20"/>
          <w:lang w:val="es-UY"/>
        </w:rPr>
        <w:t xml:space="preserve">Conéctese al demonio </w:t>
      </w:r>
      <w:proofErr w:type="spellStart"/>
      <w:r w:rsidRPr="00624DFE">
        <w:rPr>
          <w:rFonts w:ascii="CourierNewPSMT" w:eastAsia="Times New Roman" w:hAnsi="CourierNewPSMT" w:cs="CourierNewPSMT"/>
          <w:color w:val="auto"/>
          <w:sz w:val="20"/>
          <w:szCs w:val="20"/>
          <w:lang w:val="es-UY"/>
        </w:rPr>
        <w:t>zebra</w:t>
      </w:r>
      <w:proofErr w:type="spellEnd"/>
      <w:r w:rsidRPr="00624DFE">
        <w:rPr>
          <w:rFonts w:ascii="CourierNewPSMT" w:eastAsia="Times New Roman" w:hAnsi="CourierNewPSMT" w:cs="CourierNewPSMT"/>
          <w:color w:val="auto"/>
          <w:sz w:val="20"/>
          <w:szCs w:val="20"/>
          <w:lang w:val="es-UY"/>
        </w:rPr>
        <w:t xml:space="preserve"> </w:t>
      </w:r>
      <w:r w:rsidRPr="00624DFE">
        <w:rPr>
          <w:rFonts w:ascii="ArialMT" w:eastAsia="Times New Roman" w:hAnsi="ArialMT" w:cs="ArialMT"/>
          <w:color w:val="auto"/>
          <w:sz w:val="20"/>
          <w:szCs w:val="20"/>
          <w:lang w:val="es-UY"/>
        </w:rPr>
        <w:t xml:space="preserve">en </w:t>
      </w:r>
      <w:r w:rsidRPr="00624DFE">
        <w:rPr>
          <w:rFonts w:ascii="Arial-BoldMT" w:eastAsia="Times New Roman" w:hAnsi="Arial-BoldMT" w:cs="Arial-BoldMT"/>
          <w:b/>
          <w:bCs/>
          <w:color w:val="auto"/>
          <w:sz w:val="20"/>
          <w:szCs w:val="20"/>
          <w:lang w:val="es-UY"/>
        </w:rPr>
        <w:t xml:space="preserve">r3 </w:t>
      </w:r>
      <w:r w:rsidRPr="00624DFE">
        <w:rPr>
          <w:rFonts w:ascii="ArialMT" w:eastAsia="Times New Roman" w:hAnsi="ArialMT" w:cs="ArialMT"/>
          <w:color w:val="auto"/>
          <w:sz w:val="20"/>
          <w:szCs w:val="20"/>
          <w:lang w:val="es-UY"/>
        </w:rPr>
        <w:t xml:space="preserve">con el comando </w:t>
      </w:r>
      <w:r w:rsidRPr="00624DFE">
        <w:rPr>
          <w:rFonts w:ascii="CourierNewPSMT" w:eastAsia="Times New Roman" w:hAnsi="CourierNewPSMT" w:cs="CourierNewPSMT"/>
          <w:color w:val="auto"/>
          <w:sz w:val="20"/>
          <w:szCs w:val="20"/>
          <w:lang w:val="es-UY"/>
        </w:rPr>
        <w:t xml:space="preserve">telnet </w:t>
      </w:r>
      <w:proofErr w:type="spellStart"/>
      <w:r w:rsidRPr="00624DFE">
        <w:rPr>
          <w:rFonts w:ascii="CourierNewPSMT" w:eastAsia="Times New Roman" w:hAnsi="CourierNewPSMT" w:cs="CourierNewPSMT"/>
          <w:color w:val="auto"/>
          <w:sz w:val="20"/>
          <w:szCs w:val="20"/>
          <w:lang w:val="es-UY"/>
        </w:rPr>
        <w:t>localhost</w:t>
      </w:r>
      <w:proofErr w:type="spellEnd"/>
      <w:r w:rsidRPr="00624DFE">
        <w:rPr>
          <w:rFonts w:ascii="CourierNewPSMT" w:eastAsia="Times New Roman" w:hAnsi="CourierNewPSMT" w:cs="CourierNewPSMT"/>
          <w:color w:val="auto"/>
          <w:sz w:val="20"/>
          <w:szCs w:val="20"/>
          <w:lang w:val="es-UY"/>
        </w:rPr>
        <w:t xml:space="preserve"> </w:t>
      </w:r>
      <w:proofErr w:type="spellStart"/>
      <w:r w:rsidRPr="00624DFE">
        <w:rPr>
          <w:rFonts w:ascii="CourierNewPSMT" w:eastAsia="Times New Roman" w:hAnsi="CourierNewPSMT" w:cs="CourierNewPSMT"/>
          <w:color w:val="auto"/>
          <w:sz w:val="20"/>
          <w:szCs w:val="20"/>
          <w:lang w:val="es-UY"/>
        </w:rPr>
        <w:t>zebra</w:t>
      </w:r>
      <w:proofErr w:type="spellEnd"/>
      <w:r w:rsidRPr="00624DFE">
        <w:rPr>
          <w:rFonts w:ascii="ArialMT" w:eastAsia="Times New Roman" w:hAnsi="ArialMT" w:cs="ArialMT"/>
          <w:color w:val="auto"/>
          <w:sz w:val="20"/>
          <w:szCs w:val="20"/>
          <w:lang w:val="es-UY"/>
        </w:rPr>
        <w:t>.</w:t>
      </w:r>
    </w:p>
    <w:p w:rsidR="00624DFE" w:rsidRPr="00624DFE" w:rsidRDefault="00624DFE" w:rsidP="00624DFE">
      <w:pPr>
        <w:autoSpaceDE w:val="0"/>
        <w:autoSpaceDN w:val="0"/>
        <w:adjustRightInd w:val="0"/>
        <w:spacing w:line="240" w:lineRule="auto"/>
        <w:rPr>
          <w:rFonts w:ascii="ArialMT" w:eastAsia="Times New Roman" w:hAnsi="ArialMT" w:cs="ArialMT"/>
          <w:color w:val="auto"/>
          <w:sz w:val="20"/>
          <w:szCs w:val="20"/>
          <w:lang w:val="es-UY"/>
        </w:rPr>
      </w:pPr>
      <w:r w:rsidRPr="00624DFE">
        <w:rPr>
          <w:rFonts w:ascii="ArialMT" w:eastAsia="Times New Roman" w:hAnsi="ArialMT" w:cs="ArialMT"/>
          <w:color w:val="auto"/>
          <w:sz w:val="20"/>
          <w:szCs w:val="20"/>
          <w:lang w:val="es-UY"/>
        </w:rPr>
        <w:t xml:space="preserve">Utilizando el comando </w:t>
      </w:r>
      <w:proofErr w:type="spellStart"/>
      <w:r w:rsidRPr="00624DFE">
        <w:rPr>
          <w:rFonts w:ascii="CourierNewPSMT" w:eastAsia="Times New Roman" w:hAnsi="CourierNewPSMT" w:cs="CourierNewPSMT"/>
          <w:color w:val="auto"/>
          <w:sz w:val="20"/>
          <w:szCs w:val="20"/>
          <w:lang w:val="es-UY"/>
        </w:rPr>
        <w:t>sh</w:t>
      </w:r>
      <w:proofErr w:type="spellEnd"/>
      <w:r w:rsidRPr="00624DFE">
        <w:rPr>
          <w:rFonts w:ascii="CourierNewPSMT" w:eastAsia="Times New Roman" w:hAnsi="CourierNewPSMT" w:cs="CourierNewPSMT"/>
          <w:color w:val="auto"/>
          <w:sz w:val="20"/>
          <w:szCs w:val="20"/>
          <w:lang w:val="es-UY"/>
        </w:rPr>
        <w:t xml:space="preserve"> </w:t>
      </w:r>
      <w:proofErr w:type="spellStart"/>
      <w:r w:rsidRPr="00624DFE">
        <w:rPr>
          <w:rFonts w:ascii="CourierNewPSMT" w:eastAsia="Times New Roman" w:hAnsi="CourierNewPSMT" w:cs="CourierNewPSMT"/>
          <w:color w:val="auto"/>
          <w:sz w:val="20"/>
          <w:szCs w:val="20"/>
          <w:lang w:val="es-UY"/>
        </w:rPr>
        <w:t>ip</w:t>
      </w:r>
      <w:proofErr w:type="spellEnd"/>
      <w:r w:rsidRPr="00624DFE">
        <w:rPr>
          <w:rFonts w:ascii="CourierNewPSMT" w:eastAsia="Times New Roman" w:hAnsi="CourierNewPSMT" w:cs="CourierNewPSMT"/>
          <w:color w:val="auto"/>
          <w:sz w:val="20"/>
          <w:szCs w:val="20"/>
          <w:lang w:val="es-UY"/>
        </w:rPr>
        <w:t xml:space="preserve"> </w:t>
      </w:r>
      <w:proofErr w:type="spellStart"/>
      <w:r w:rsidRPr="00624DFE">
        <w:rPr>
          <w:rFonts w:ascii="CourierNewPSMT" w:eastAsia="Times New Roman" w:hAnsi="CourierNewPSMT" w:cs="CourierNewPSMT"/>
          <w:color w:val="auto"/>
          <w:sz w:val="20"/>
          <w:szCs w:val="20"/>
          <w:lang w:val="es-UY"/>
        </w:rPr>
        <w:t>route</w:t>
      </w:r>
      <w:proofErr w:type="spellEnd"/>
      <w:r w:rsidRPr="00624DFE">
        <w:rPr>
          <w:rFonts w:ascii="CourierNewPSMT" w:eastAsia="Times New Roman" w:hAnsi="CourierNewPSMT" w:cs="CourierNewPSMT"/>
          <w:color w:val="auto"/>
          <w:sz w:val="20"/>
          <w:szCs w:val="20"/>
          <w:lang w:val="es-UY"/>
        </w:rPr>
        <w:t xml:space="preserve"> </w:t>
      </w:r>
      <w:r w:rsidRPr="00624DFE">
        <w:rPr>
          <w:rFonts w:ascii="ArialMT" w:eastAsia="Times New Roman" w:hAnsi="ArialMT" w:cs="ArialMT"/>
          <w:color w:val="auto"/>
          <w:sz w:val="20"/>
          <w:szCs w:val="20"/>
          <w:lang w:val="es-UY"/>
        </w:rPr>
        <w:t xml:space="preserve">identifique los </w:t>
      </w:r>
      <w:proofErr w:type="spellStart"/>
      <w:r w:rsidRPr="00624DFE">
        <w:rPr>
          <w:rFonts w:ascii="Arial-ItalicMT" w:eastAsia="Arial-ItalicMT" w:hAnsi="ArialMT" w:cs="Arial-ItalicMT"/>
          <w:i/>
          <w:iCs/>
          <w:color w:val="auto"/>
          <w:sz w:val="20"/>
          <w:szCs w:val="20"/>
          <w:lang w:val="es-UY"/>
        </w:rPr>
        <w:t>Next</w:t>
      </w:r>
      <w:proofErr w:type="spellEnd"/>
      <w:r w:rsidRPr="00624DFE">
        <w:rPr>
          <w:rFonts w:ascii="Arial-ItalicMT" w:eastAsia="Arial-ItalicMT" w:hAnsi="ArialMT" w:cs="Arial-ItalicMT"/>
          <w:i/>
          <w:iCs/>
          <w:color w:val="auto"/>
          <w:sz w:val="20"/>
          <w:szCs w:val="20"/>
          <w:lang w:val="es-UY"/>
        </w:rPr>
        <w:t xml:space="preserve"> Hop </w:t>
      </w:r>
      <w:r w:rsidRPr="00624DFE">
        <w:rPr>
          <w:rFonts w:ascii="ArialMT" w:eastAsia="Times New Roman" w:hAnsi="ArialMT" w:cs="ArialMT"/>
          <w:color w:val="auto"/>
          <w:sz w:val="20"/>
          <w:szCs w:val="20"/>
          <w:lang w:val="es-UY"/>
        </w:rPr>
        <w:t>para las redes</w:t>
      </w:r>
    </w:p>
    <w:p w:rsidR="00624DFE" w:rsidRPr="00624DFE" w:rsidRDefault="00624DFE" w:rsidP="00624DFE">
      <w:pPr>
        <w:autoSpaceDE w:val="0"/>
        <w:autoSpaceDN w:val="0"/>
        <w:adjustRightInd w:val="0"/>
        <w:spacing w:line="240" w:lineRule="auto"/>
        <w:rPr>
          <w:rFonts w:ascii="ArialMT" w:eastAsia="Times New Roman" w:hAnsi="ArialMT" w:cs="ArialMT"/>
          <w:color w:val="auto"/>
          <w:sz w:val="20"/>
          <w:szCs w:val="20"/>
          <w:lang w:val="es-UY"/>
        </w:rPr>
      </w:pPr>
      <w:r w:rsidRPr="00624DFE">
        <w:rPr>
          <w:rFonts w:ascii="ArialMT" w:eastAsia="Times New Roman" w:hAnsi="ArialMT" w:cs="ArialMT"/>
          <w:color w:val="auto"/>
          <w:sz w:val="20"/>
          <w:szCs w:val="20"/>
          <w:lang w:val="es-UY"/>
        </w:rPr>
        <w:t>100.1.0.12/30 y 100.1.0.0/30. Compare con el resultado obtenido para el protocolo RIP y</w:t>
      </w:r>
    </w:p>
    <w:p w:rsidR="00D74081" w:rsidRPr="00847334" w:rsidRDefault="00624DFE" w:rsidP="00624DFE">
      <w:pPr>
        <w:autoSpaceDE w:val="0"/>
        <w:autoSpaceDN w:val="0"/>
        <w:adjustRightInd w:val="0"/>
        <w:rPr>
          <w:rFonts w:eastAsia="Times New Roman"/>
          <w:color w:val="auto"/>
          <w:sz w:val="20"/>
          <w:szCs w:val="20"/>
        </w:rPr>
      </w:pPr>
      <w:proofErr w:type="gramStart"/>
      <w:r w:rsidRPr="005F5E92">
        <w:rPr>
          <w:rFonts w:ascii="ArialMT" w:eastAsia="Times New Roman" w:hAnsi="ArialMT" w:cs="ArialMT"/>
          <w:color w:val="auto"/>
          <w:sz w:val="20"/>
          <w:szCs w:val="20"/>
          <w:lang w:val="es-UY"/>
        </w:rPr>
        <w:t>comente</w:t>
      </w:r>
      <w:proofErr w:type="gramEnd"/>
      <w:r w:rsidRPr="005F5E92">
        <w:rPr>
          <w:rFonts w:ascii="ArialMT" w:eastAsia="Times New Roman" w:hAnsi="ArialMT" w:cs="ArialMT"/>
          <w:color w:val="auto"/>
          <w:sz w:val="20"/>
          <w:szCs w:val="20"/>
          <w:lang w:val="es-UY"/>
        </w:rPr>
        <w:t>.</w:t>
      </w:r>
    </w:p>
    <w:p w:rsidR="004606CB" w:rsidRPr="00847334" w:rsidRDefault="004606CB" w:rsidP="004606CB">
      <w:pPr>
        <w:autoSpaceDE w:val="0"/>
        <w:autoSpaceDN w:val="0"/>
        <w:adjustRightInd w:val="0"/>
        <w:rPr>
          <w:rFonts w:eastAsia="Times New Roman"/>
          <w:color w:val="auto"/>
          <w:sz w:val="20"/>
          <w:szCs w:val="20"/>
        </w:rPr>
      </w:pPr>
    </w:p>
    <w:p w:rsidR="004606CB" w:rsidRPr="00847334" w:rsidRDefault="00924306" w:rsidP="004606CB">
      <w:pPr>
        <w:autoSpaceDE w:val="0"/>
        <w:autoSpaceDN w:val="0"/>
        <w:adjustRightInd w:val="0"/>
        <w:rPr>
          <w:rFonts w:eastAsia="Times New Roman"/>
          <w:color w:val="auto"/>
          <w:sz w:val="20"/>
          <w:szCs w:val="20"/>
        </w:rPr>
      </w:pPr>
      <w:r>
        <w:rPr>
          <w:rFonts w:eastAsia="Times New Roman"/>
          <w:color w:val="auto"/>
          <w:sz w:val="20"/>
          <w:szCs w:val="20"/>
        </w:rPr>
        <w:br w:type="page"/>
      </w:r>
    </w:p>
    <w:p w:rsidR="004606CB" w:rsidRPr="00AA3394" w:rsidRDefault="00A4332B" w:rsidP="00AA3394">
      <w:pPr>
        <w:pStyle w:val="Redes1"/>
        <w:rPr>
          <w:lang w:val="es-UY"/>
        </w:rPr>
      </w:pPr>
      <w:bookmarkStart w:id="5" w:name="_Toc339206236"/>
      <w:r w:rsidRPr="00AA3394">
        <w:rPr>
          <w:lang w:val="es-UY"/>
        </w:rPr>
        <w:t xml:space="preserve">Laboratorio de </w:t>
      </w:r>
      <w:proofErr w:type="spellStart"/>
      <w:r w:rsidRPr="00AA3394">
        <w:rPr>
          <w:lang w:val="es-UY"/>
        </w:rPr>
        <w:t>Bridging</w:t>
      </w:r>
      <w:proofErr w:type="spellEnd"/>
      <w:r w:rsidRPr="00AA3394">
        <w:rPr>
          <w:lang w:val="es-UY"/>
        </w:rPr>
        <w:t xml:space="preserve"> (</w:t>
      </w:r>
      <w:proofErr w:type="spellStart"/>
      <w:r w:rsidRPr="00AA3394">
        <w:rPr>
          <w:lang w:val="es-UY"/>
        </w:rPr>
        <w:t>two-switches</w:t>
      </w:r>
      <w:proofErr w:type="spellEnd"/>
      <w:r w:rsidRPr="00AA3394">
        <w:rPr>
          <w:lang w:val="es-UY"/>
        </w:rPr>
        <w:t>)</w:t>
      </w:r>
      <w:bookmarkEnd w:id="5"/>
    </w:p>
    <w:p w:rsidR="004606CB" w:rsidRPr="005F5E92" w:rsidRDefault="004606CB" w:rsidP="004606CB">
      <w:pPr>
        <w:autoSpaceDE w:val="0"/>
        <w:autoSpaceDN w:val="0"/>
        <w:adjustRightInd w:val="0"/>
        <w:rPr>
          <w:rFonts w:eastAsia="Times New Roman"/>
          <w:color w:val="auto"/>
          <w:sz w:val="20"/>
          <w:szCs w:val="20"/>
          <w:lang w:val="es-UY"/>
        </w:rPr>
      </w:pPr>
    </w:p>
    <w:p w:rsidR="00AD25B8" w:rsidRPr="00AD25B8" w:rsidRDefault="00AD25B8" w:rsidP="00AD25B8">
      <w:pPr>
        <w:autoSpaceDE w:val="0"/>
        <w:autoSpaceDN w:val="0"/>
        <w:adjustRightInd w:val="0"/>
        <w:spacing w:line="240" w:lineRule="auto"/>
        <w:rPr>
          <w:rFonts w:ascii="Arial-ItalicMT" w:eastAsia="Arial-ItalicMT" w:hAnsi="ArialMT" w:cs="Arial-ItalicMT"/>
          <w:i/>
          <w:iCs/>
          <w:color w:val="auto"/>
          <w:sz w:val="20"/>
          <w:szCs w:val="20"/>
          <w:lang w:val="es-UY"/>
        </w:rPr>
      </w:pPr>
      <w:r w:rsidRPr="00AD25B8">
        <w:rPr>
          <w:rFonts w:ascii="ArialMT" w:eastAsia="Times New Roman" w:hAnsi="ArialMT" w:cs="ArialMT"/>
          <w:color w:val="auto"/>
          <w:sz w:val="20"/>
          <w:szCs w:val="20"/>
          <w:lang w:val="es-UY"/>
        </w:rPr>
        <w:t xml:space="preserve">La configuración y presentación detallada de este laboratorio se encuentra disponible en la </w:t>
      </w:r>
      <w:r w:rsidRPr="00AD25B8">
        <w:rPr>
          <w:rFonts w:ascii="Arial-ItalicMT" w:eastAsia="Arial-ItalicMT" w:hAnsi="ArialMT" w:cs="Arial-ItalicMT"/>
          <w:i/>
          <w:iCs/>
          <w:color w:val="auto"/>
          <w:sz w:val="20"/>
          <w:szCs w:val="20"/>
          <w:lang w:val="es-UY"/>
        </w:rPr>
        <w:t>Wiki</w:t>
      </w:r>
    </w:p>
    <w:p w:rsidR="00AD25B8" w:rsidRDefault="00AD25B8" w:rsidP="00AD25B8">
      <w:pPr>
        <w:autoSpaceDE w:val="0"/>
        <w:autoSpaceDN w:val="0"/>
        <w:adjustRightInd w:val="0"/>
        <w:spacing w:line="240" w:lineRule="auto"/>
        <w:rPr>
          <w:rFonts w:ascii="ArialMT" w:eastAsia="Times New Roman" w:hAnsi="ArialMT" w:cs="ArialMT"/>
          <w:color w:val="auto"/>
          <w:sz w:val="20"/>
          <w:szCs w:val="20"/>
          <w:lang w:val="en-US"/>
        </w:rPr>
      </w:pPr>
      <w:proofErr w:type="gramStart"/>
      <w:r>
        <w:rPr>
          <w:rFonts w:ascii="Arial-ItalicMT" w:eastAsia="Arial-ItalicMT" w:hAnsi="ArialMT" w:cs="Arial-ItalicMT"/>
          <w:i/>
          <w:iCs/>
          <w:color w:val="auto"/>
          <w:sz w:val="20"/>
          <w:szCs w:val="20"/>
          <w:lang w:val="en-US"/>
        </w:rPr>
        <w:t>de</w:t>
      </w:r>
      <w:proofErr w:type="gramEnd"/>
      <w:r>
        <w:rPr>
          <w:rFonts w:ascii="Arial-ItalicMT" w:eastAsia="Arial-ItalicMT" w:hAnsi="ArialMT" w:cs="Arial-ItalicMT"/>
          <w:i/>
          <w:iCs/>
          <w:color w:val="auto"/>
          <w:sz w:val="20"/>
          <w:szCs w:val="20"/>
          <w:lang w:val="en-US"/>
        </w:rPr>
        <w:t xml:space="preserve"> </w:t>
      </w:r>
      <w:proofErr w:type="spellStart"/>
      <w:r>
        <w:rPr>
          <w:rFonts w:ascii="Arial-ItalicMT" w:eastAsia="Arial-ItalicMT" w:hAnsi="ArialMT" w:cs="Arial-ItalicMT"/>
          <w:i/>
          <w:iCs/>
          <w:color w:val="auto"/>
          <w:sz w:val="20"/>
          <w:szCs w:val="20"/>
          <w:lang w:val="en-US"/>
        </w:rPr>
        <w:t>Netkit</w:t>
      </w:r>
      <w:proofErr w:type="spellEnd"/>
      <w:r>
        <w:rPr>
          <w:rFonts w:ascii="Arial-ItalicMT" w:eastAsia="Arial-ItalicMT" w:hAnsi="ArialMT" w:cs="Arial-ItalicMT"/>
          <w:i/>
          <w:iCs/>
          <w:color w:val="auto"/>
          <w:sz w:val="20"/>
          <w:szCs w:val="20"/>
          <w:lang w:val="en-US"/>
        </w:rPr>
        <w:t xml:space="preserve"> </w:t>
      </w:r>
      <w:r>
        <w:rPr>
          <w:rFonts w:ascii="Arial-ItalicMT" w:eastAsia="Arial-ItalicMT" w:hAnsi="ArialMT" w:cs="Arial-ItalicMT" w:hint="eastAsia"/>
          <w:i/>
          <w:iCs/>
          <w:color w:val="auto"/>
          <w:sz w:val="20"/>
          <w:szCs w:val="20"/>
          <w:lang w:val="en-US"/>
        </w:rPr>
        <w:t>→</w:t>
      </w:r>
      <w:r>
        <w:rPr>
          <w:rFonts w:ascii="Arial-ItalicMT" w:eastAsia="Arial-ItalicMT" w:hAnsi="ArialMT" w:cs="Arial-ItalicMT"/>
          <w:i/>
          <w:iCs/>
          <w:color w:val="auto"/>
          <w:sz w:val="20"/>
          <w:szCs w:val="20"/>
          <w:lang w:val="en-US"/>
        </w:rPr>
        <w:t xml:space="preserve"> Official Labs </w:t>
      </w:r>
      <w:r>
        <w:rPr>
          <w:rFonts w:ascii="Arial-ItalicMT" w:eastAsia="Arial-ItalicMT" w:hAnsi="ArialMT" w:cs="Arial-ItalicMT" w:hint="eastAsia"/>
          <w:i/>
          <w:iCs/>
          <w:color w:val="auto"/>
          <w:sz w:val="20"/>
          <w:szCs w:val="20"/>
          <w:lang w:val="en-US"/>
        </w:rPr>
        <w:t>→</w:t>
      </w:r>
      <w:r>
        <w:rPr>
          <w:rFonts w:ascii="Arial-ItalicMT" w:eastAsia="Arial-ItalicMT" w:hAnsi="ArialMT" w:cs="Arial-ItalicMT"/>
          <w:i/>
          <w:iCs/>
          <w:color w:val="auto"/>
          <w:sz w:val="20"/>
          <w:szCs w:val="20"/>
          <w:lang w:val="en-US"/>
        </w:rPr>
        <w:t xml:space="preserve"> Advanced Topics</w:t>
      </w:r>
      <w:r>
        <w:rPr>
          <w:rFonts w:ascii="ArialMT" w:eastAsia="Times New Roman" w:hAnsi="ArialMT" w:cs="ArialMT"/>
          <w:color w:val="auto"/>
          <w:sz w:val="20"/>
          <w:szCs w:val="20"/>
          <w:lang w:val="en-US"/>
        </w:rPr>
        <w:t>.</w:t>
      </w:r>
    </w:p>
    <w:p w:rsidR="00AD25B8" w:rsidRPr="005F5E92" w:rsidRDefault="00AD25B8" w:rsidP="00AD25B8">
      <w:pPr>
        <w:autoSpaceDE w:val="0"/>
        <w:autoSpaceDN w:val="0"/>
        <w:adjustRightInd w:val="0"/>
        <w:spacing w:line="240" w:lineRule="auto"/>
        <w:rPr>
          <w:rFonts w:ascii="TimesNewRomanPSMT" w:eastAsia="Times New Roman" w:hAnsi="TimesNewRomanPSMT" w:cs="TimesNewRomanPSMT"/>
          <w:color w:val="auto"/>
          <w:lang w:val="en-US"/>
        </w:rPr>
      </w:pPr>
    </w:p>
    <w:p w:rsidR="00AD25B8" w:rsidRP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r w:rsidRPr="00AD25B8">
        <w:rPr>
          <w:rFonts w:ascii="TimesNewRomanPSMT" w:eastAsia="Times New Roman" w:hAnsi="TimesNewRomanPSMT" w:cs="TimesNewRomanPSMT"/>
          <w:color w:val="auto"/>
          <w:lang w:val="es-UY"/>
        </w:rPr>
        <w:t xml:space="preserve">a) </w:t>
      </w:r>
      <w:r w:rsidRPr="00AD25B8">
        <w:rPr>
          <w:rFonts w:ascii="ArialMT" w:eastAsia="Times New Roman" w:hAnsi="ArialMT" w:cs="ArialMT"/>
          <w:color w:val="auto"/>
          <w:sz w:val="20"/>
          <w:szCs w:val="20"/>
          <w:lang w:val="es-UY"/>
        </w:rPr>
        <w:t xml:space="preserve">Instale el laboratorio de </w:t>
      </w:r>
      <w:proofErr w:type="spellStart"/>
      <w:r w:rsidRPr="00AD25B8">
        <w:rPr>
          <w:rFonts w:ascii="Arial-ItalicMT" w:eastAsia="Arial-ItalicMT" w:hAnsi="ArialMT" w:cs="Arial-ItalicMT"/>
          <w:i/>
          <w:iCs/>
          <w:color w:val="auto"/>
          <w:sz w:val="20"/>
          <w:szCs w:val="20"/>
          <w:lang w:val="es-UY"/>
        </w:rPr>
        <w:t>Bridging</w:t>
      </w:r>
      <w:proofErr w:type="spellEnd"/>
      <w:r w:rsidRPr="00AD25B8">
        <w:rPr>
          <w:rFonts w:ascii="Arial-ItalicMT" w:eastAsia="Arial-ItalicMT" w:hAnsi="ArialMT" w:cs="Arial-ItalicMT"/>
          <w:i/>
          <w:iCs/>
          <w:color w:val="auto"/>
          <w:sz w:val="20"/>
          <w:szCs w:val="20"/>
          <w:lang w:val="es-UY"/>
        </w:rPr>
        <w:t xml:space="preserve"> </w:t>
      </w:r>
      <w:r w:rsidRPr="00AD25B8">
        <w:rPr>
          <w:rFonts w:ascii="ArialMT" w:eastAsia="Times New Roman" w:hAnsi="ArialMT" w:cs="ArialMT"/>
          <w:color w:val="auto"/>
          <w:sz w:val="20"/>
          <w:szCs w:val="20"/>
          <w:lang w:val="es-UY"/>
        </w:rPr>
        <w:t>[9] e inicie la ejecución.</w:t>
      </w:r>
    </w:p>
    <w:p w:rsid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p>
    <w:p w:rsidR="00AD25B8" w:rsidRP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r w:rsidRPr="00AD25B8">
        <w:rPr>
          <w:rFonts w:ascii="ArialMT" w:eastAsia="Times New Roman" w:hAnsi="ArialMT" w:cs="ArialMT"/>
          <w:color w:val="auto"/>
          <w:sz w:val="20"/>
          <w:szCs w:val="20"/>
          <w:lang w:val="es-UY"/>
        </w:rPr>
        <w:t xml:space="preserve">b) Vincule el contenido del archivo </w:t>
      </w:r>
      <w:proofErr w:type="spellStart"/>
      <w:r w:rsidRPr="00AD25B8">
        <w:rPr>
          <w:rFonts w:ascii="ArialMT" w:eastAsia="Times New Roman" w:hAnsi="ArialMT" w:cs="ArialMT"/>
          <w:color w:val="auto"/>
          <w:sz w:val="20"/>
          <w:szCs w:val="20"/>
          <w:lang w:val="es-UY"/>
        </w:rPr>
        <w:t>lab.conf</w:t>
      </w:r>
      <w:proofErr w:type="spellEnd"/>
      <w:r w:rsidRPr="00AD25B8">
        <w:rPr>
          <w:rFonts w:ascii="ArialMT" w:eastAsia="Times New Roman" w:hAnsi="ArialMT" w:cs="ArialMT"/>
          <w:color w:val="auto"/>
          <w:sz w:val="20"/>
          <w:szCs w:val="20"/>
          <w:lang w:val="es-UY"/>
        </w:rPr>
        <w:t xml:space="preserve"> con la topología de red que aparece en la</w:t>
      </w:r>
    </w:p>
    <w:p w:rsidR="00AD25B8" w:rsidRP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proofErr w:type="gramStart"/>
      <w:r w:rsidRPr="00AD25B8">
        <w:rPr>
          <w:rFonts w:ascii="ArialMT" w:eastAsia="Times New Roman" w:hAnsi="ArialMT" w:cs="ArialMT"/>
          <w:color w:val="auto"/>
          <w:sz w:val="20"/>
          <w:szCs w:val="20"/>
          <w:lang w:val="es-UY"/>
        </w:rPr>
        <w:t>diapositiva</w:t>
      </w:r>
      <w:proofErr w:type="gramEnd"/>
      <w:r w:rsidRPr="00AD25B8">
        <w:rPr>
          <w:rFonts w:ascii="ArialMT" w:eastAsia="Times New Roman" w:hAnsi="ArialMT" w:cs="ArialMT"/>
          <w:color w:val="auto"/>
          <w:sz w:val="20"/>
          <w:szCs w:val="20"/>
          <w:lang w:val="es-UY"/>
        </w:rPr>
        <w:t xml:space="preserve"> 3 de la presentación [10].</w:t>
      </w:r>
    </w:p>
    <w:p w:rsid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p>
    <w:p w:rsidR="00AD25B8" w:rsidRP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r w:rsidRPr="00AD25B8">
        <w:rPr>
          <w:rFonts w:ascii="ArialMT" w:eastAsia="Times New Roman" w:hAnsi="ArialMT" w:cs="ArialMT"/>
          <w:color w:val="auto"/>
          <w:sz w:val="20"/>
          <w:szCs w:val="20"/>
          <w:lang w:val="es-UY"/>
        </w:rPr>
        <w:t xml:space="preserve">c) Utilizando el comando </w:t>
      </w:r>
      <w:proofErr w:type="spellStart"/>
      <w:r w:rsidRPr="00AD25B8">
        <w:rPr>
          <w:rFonts w:ascii="CourierNewPSMT" w:eastAsia="Times New Roman" w:hAnsi="CourierNewPSMT" w:cs="CourierNewPSMT"/>
          <w:color w:val="auto"/>
          <w:sz w:val="20"/>
          <w:szCs w:val="20"/>
          <w:lang w:val="es-UY"/>
        </w:rPr>
        <w:t>ifconfig</w:t>
      </w:r>
      <w:proofErr w:type="spellEnd"/>
      <w:r w:rsidRPr="00AD25B8">
        <w:rPr>
          <w:rFonts w:ascii="CourierNewPSMT" w:eastAsia="Times New Roman" w:hAnsi="CourierNewPSMT" w:cs="CourierNewPSMT"/>
          <w:color w:val="auto"/>
          <w:sz w:val="20"/>
          <w:szCs w:val="20"/>
          <w:lang w:val="es-UY"/>
        </w:rPr>
        <w:t xml:space="preserve"> </w:t>
      </w:r>
      <w:r w:rsidRPr="00AD25B8">
        <w:rPr>
          <w:rFonts w:ascii="ArialMT" w:eastAsia="Times New Roman" w:hAnsi="ArialMT" w:cs="ArialMT"/>
          <w:color w:val="auto"/>
          <w:sz w:val="20"/>
          <w:szCs w:val="20"/>
          <w:lang w:val="es-UY"/>
        </w:rPr>
        <w:t>verifique que el plan de numeración (tanto IP como</w:t>
      </w:r>
    </w:p>
    <w:p w:rsidR="00AD25B8" w:rsidRP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r w:rsidRPr="00AD25B8">
        <w:rPr>
          <w:rFonts w:ascii="ArialMT" w:eastAsia="Times New Roman" w:hAnsi="ArialMT" w:cs="ArialMT"/>
          <w:color w:val="auto"/>
          <w:sz w:val="20"/>
          <w:szCs w:val="20"/>
          <w:lang w:val="es-UY"/>
        </w:rPr>
        <w:t>MAC) es el documentado en la misma diapositiva.</w:t>
      </w:r>
    </w:p>
    <w:p w:rsid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p>
    <w:p w:rsidR="00AD25B8" w:rsidRP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r w:rsidRPr="00AD25B8">
        <w:rPr>
          <w:rFonts w:ascii="ArialMT" w:eastAsia="Times New Roman" w:hAnsi="ArialMT" w:cs="ArialMT"/>
          <w:color w:val="auto"/>
          <w:sz w:val="20"/>
          <w:szCs w:val="20"/>
          <w:lang w:val="es-UY"/>
        </w:rPr>
        <w:t>d) Modifique el plan de numeración IP de toda la red de forma que pertenezcan al prefijo</w:t>
      </w:r>
    </w:p>
    <w:p w:rsidR="00AD25B8" w:rsidRP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r w:rsidRPr="00AD25B8">
        <w:rPr>
          <w:rFonts w:ascii="ArialMT" w:eastAsia="Times New Roman" w:hAnsi="ArialMT" w:cs="ArialMT"/>
          <w:color w:val="auto"/>
          <w:sz w:val="20"/>
          <w:szCs w:val="20"/>
          <w:lang w:val="es-UY"/>
        </w:rPr>
        <w:t>172.31.0.0/24 manteniendo el valor del último byte de cada dirección IP según el plan de</w:t>
      </w:r>
    </w:p>
    <w:p w:rsidR="00AD25B8" w:rsidRP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proofErr w:type="gramStart"/>
      <w:r w:rsidRPr="00AD25B8">
        <w:rPr>
          <w:rFonts w:ascii="ArialMT" w:eastAsia="Times New Roman" w:hAnsi="ArialMT" w:cs="ArialMT"/>
          <w:color w:val="auto"/>
          <w:sz w:val="20"/>
          <w:szCs w:val="20"/>
          <w:lang w:val="es-UY"/>
        </w:rPr>
        <w:t>numeración</w:t>
      </w:r>
      <w:proofErr w:type="gramEnd"/>
      <w:r w:rsidRPr="00AD25B8">
        <w:rPr>
          <w:rFonts w:ascii="ArialMT" w:eastAsia="Times New Roman" w:hAnsi="ArialMT" w:cs="ArialMT"/>
          <w:color w:val="auto"/>
          <w:sz w:val="20"/>
          <w:szCs w:val="20"/>
          <w:lang w:val="es-UY"/>
        </w:rPr>
        <w:t xml:space="preserve"> que aparece en la diapositiva 3.</w:t>
      </w:r>
    </w:p>
    <w:p w:rsid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p>
    <w:p w:rsidR="00AD25B8" w:rsidRP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r w:rsidRPr="00AD25B8">
        <w:rPr>
          <w:rFonts w:ascii="ArialMT" w:eastAsia="Times New Roman" w:hAnsi="ArialMT" w:cs="ArialMT"/>
          <w:color w:val="auto"/>
          <w:sz w:val="20"/>
          <w:szCs w:val="20"/>
          <w:lang w:val="es-UY"/>
        </w:rPr>
        <w:t>e) Modifique las direcciones MAC de toda la red de forma que se emulen tarjetas de red</w:t>
      </w:r>
    </w:p>
    <w:p w:rsidR="00AD25B8" w:rsidRPr="00AD25B8" w:rsidRDefault="00AD25B8" w:rsidP="00AD25B8">
      <w:pPr>
        <w:autoSpaceDE w:val="0"/>
        <w:autoSpaceDN w:val="0"/>
        <w:adjustRightInd w:val="0"/>
        <w:spacing w:line="240" w:lineRule="auto"/>
        <w:rPr>
          <w:rFonts w:ascii="Arial-ItalicMT" w:eastAsia="Arial-ItalicMT" w:hAnsi="ArialMT" w:cs="Arial-ItalicMT"/>
          <w:i/>
          <w:iCs/>
          <w:color w:val="auto"/>
          <w:sz w:val="20"/>
          <w:szCs w:val="20"/>
          <w:lang w:val="es-UY"/>
        </w:rPr>
      </w:pPr>
      <w:proofErr w:type="gramStart"/>
      <w:r w:rsidRPr="00AD25B8">
        <w:rPr>
          <w:rFonts w:ascii="ArialMT" w:eastAsia="Times New Roman" w:hAnsi="ArialMT" w:cs="ArialMT"/>
          <w:color w:val="auto"/>
          <w:sz w:val="20"/>
          <w:szCs w:val="20"/>
          <w:lang w:val="es-UY"/>
        </w:rPr>
        <w:t>fabricadas</w:t>
      </w:r>
      <w:proofErr w:type="gramEnd"/>
      <w:r w:rsidRPr="00AD25B8">
        <w:rPr>
          <w:rFonts w:ascii="ArialMT" w:eastAsia="Times New Roman" w:hAnsi="ArialMT" w:cs="ArialMT"/>
          <w:color w:val="auto"/>
          <w:sz w:val="20"/>
          <w:szCs w:val="20"/>
          <w:lang w:val="es-UY"/>
        </w:rPr>
        <w:t xml:space="preserve"> por la empresa </w:t>
      </w:r>
      <w:proofErr w:type="spellStart"/>
      <w:r w:rsidRPr="00AD25B8">
        <w:rPr>
          <w:rFonts w:ascii="Arial-ItalicMT" w:eastAsia="Arial-ItalicMT" w:hAnsi="ArialMT" w:cs="Arial-ItalicMT"/>
          <w:i/>
          <w:iCs/>
          <w:color w:val="auto"/>
          <w:sz w:val="20"/>
          <w:szCs w:val="20"/>
          <w:lang w:val="es-UY"/>
        </w:rPr>
        <w:t>Speakercraft</w:t>
      </w:r>
      <w:proofErr w:type="spellEnd"/>
      <w:r w:rsidRPr="00AD25B8">
        <w:rPr>
          <w:rFonts w:ascii="Arial-ItalicMT" w:eastAsia="Arial-ItalicMT" w:hAnsi="ArialMT" w:cs="Arial-ItalicMT"/>
          <w:i/>
          <w:iCs/>
          <w:color w:val="auto"/>
          <w:sz w:val="20"/>
          <w:szCs w:val="20"/>
          <w:lang w:val="es-UY"/>
        </w:rPr>
        <w:t xml:space="preserve"> Inc.</w:t>
      </w:r>
    </w:p>
    <w:p w:rsid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p>
    <w:p w:rsidR="00AD25B8" w:rsidRP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r w:rsidRPr="00AD25B8">
        <w:rPr>
          <w:rFonts w:ascii="ArialMT" w:eastAsia="Times New Roman" w:hAnsi="ArialMT" w:cs="ArialMT"/>
          <w:color w:val="auto"/>
          <w:sz w:val="20"/>
          <w:szCs w:val="20"/>
          <w:lang w:val="es-UY"/>
        </w:rPr>
        <w:t>f) Documente los comandos utilizados para realizar las dos partes anteriores.</w:t>
      </w:r>
    </w:p>
    <w:p w:rsid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p>
    <w:p w:rsidR="00AD25B8" w:rsidRP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r w:rsidRPr="00AD25B8">
        <w:rPr>
          <w:rFonts w:ascii="ArialMT" w:eastAsia="Times New Roman" w:hAnsi="ArialMT" w:cs="ArialMT"/>
          <w:color w:val="auto"/>
          <w:sz w:val="20"/>
          <w:szCs w:val="20"/>
          <w:lang w:val="es-UY"/>
        </w:rPr>
        <w:t>g) A partir de aquí, documente y analice los cambios relevantes en el contenido de las tablas</w:t>
      </w:r>
    </w:p>
    <w:p w:rsidR="00AD25B8" w:rsidRP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proofErr w:type="gramStart"/>
      <w:r w:rsidRPr="00AD25B8">
        <w:rPr>
          <w:rFonts w:ascii="ArialMT" w:eastAsia="Times New Roman" w:hAnsi="ArialMT" w:cs="ArialMT"/>
          <w:color w:val="auto"/>
          <w:sz w:val="20"/>
          <w:szCs w:val="20"/>
          <w:lang w:val="es-UY"/>
        </w:rPr>
        <w:t>de</w:t>
      </w:r>
      <w:proofErr w:type="gramEnd"/>
      <w:r w:rsidRPr="00AD25B8">
        <w:rPr>
          <w:rFonts w:ascii="ArialMT" w:eastAsia="Times New Roman" w:hAnsi="ArialMT" w:cs="ArialMT"/>
          <w:color w:val="auto"/>
          <w:sz w:val="20"/>
          <w:szCs w:val="20"/>
          <w:lang w:val="es-UY"/>
        </w:rPr>
        <w:t xml:space="preserve"> direcciones MAC de los </w:t>
      </w:r>
      <w:proofErr w:type="spellStart"/>
      <w:r w:rsidRPr="00AD25B8">
        <w:rPr>
          <w:rFonts w:ascii="ArialMT" w:eastAsia="Times New Roman" w:hAnsi="ArialMT" w:cs="ArialMT"/>
          <w:color w:val="auto"/>
          <w:sz w:val="20"/>
          <w:szCs w:val="20"/>
          <w:lang w:val="es-UY"/>
        </w:rPr>
        <w:t>switches</w:t>
      </w:r>
      <w:proofErr w:type="spellEnd"/>
      <w:r w:rsidRPr="00AD25B8">
        <w:rPr>
          <w:rFonts w:ascii="ArialMT" w:eastAsia="Times New Roman" w:hAnsi="ArialMT" w:cs="ArialMT"/>
          <w:color w:val="auto"/>
          <w:sz w:val="20"/>
          <w:szCs w:val="20"/>
          <w:lang w:val="es-UY"/>
        </w:rPr>
        <w:t xml:space="preserve"> de la topología, antes y después de cada comando</w:t>
      </w:r>
    </w:p>
    <w:p w:rsidR="00AD25B8" w:rsidRP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proofErr w:type="gramStart"/>
      <w:r w:rsidRPr="00AD25B8">
        <w:rPr>
          <w:rFonts w:ascii="ArialMT" w:eastAsia="Times New Roman" w:hAnsi="ArialMT" w:cs="ArialMT"/>
          <w:color w:val="auto"/>
          <w:sz w:val="20"/>
          <w:szCs w:val="20"/>
          <w:lang w:val="es-UY"/>
        </w:rPr>
        <w:t>ejecutado</w:t>
      </w:r>
      <w:proofErr w:type="gramEnd"/>
      <w:r w:rsidRPr="00AD25B8">
        <w:rPr>
          <w:rFonts w:ascii="ArialMT" w:eastAsia="Times New Roman" w:hAnsi="ArialMT" w:cs="ArialMT"/>
          <w:color w:val="auto"/>
          <w:sz w:val="20"/>
          <w:szCs w:val="20"/>
          <w:lang w:val="es-UY"/>
        </w:rPr>
        <w:t>.</w:t>
      </w:r>
    </w:p>
    <w:p w:rsidR="00AD25B8" w:rsidRDefault="00AD25B8" w:rsidP="00AD25B8">
      <w:pPr>
        <w:autoSpaceDE w:val="0"/>
        <w:autoSpaceDN w:val="0"/>
        <w:adjustRightInd w:val="0"/>
        <w:spacing w:line="240" w:lineRule="auto"/>
        <w:rPr>
          <w:rFonts w:ascii="TimesNewRomanPSMT" w:eastAsia="Times New Roman" w:hAnsi="TimesNewRomanPSMT" w:cs="TimesNewRomanPSMT"/>
          <w:color w:val="auto"/>
          <w:lang w:val="es-UY"/>
        </w:rPr>
      </w:pPr>
    </w:p>
    <w:p w:rsidR="00AD25B8" w:rsidRP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r w:rsidRPr="00AD25B8">
        <w:rPr>
          <w:rFonts w:ascii="TimesNewRomanPSMT" w:eastAsia="Times New Roman" w:hAnsi="TimesNewRomanPSMT" w:cs="TimesNewRomanPSMT"/>
          <w:color w:val="auto"/>
          <w:lang w:val="es-UY"/>
        </w:rPr>
        <w:t xml:space="preserve">1. </w:t>
      </w:r>
      <w:r w:rsidRPr="00AD25B8">
        <w:rPr>
          <w:rFonts w:ascii="ArialMT" w:eastAsia="Times New Roman" w:hAnsi="ArialMT" w:cs="ArialMT"/>
          <w:color w:val="auto"/>
          <w:sz w:val="20"/>
          <w:szCs w:val="20"/>
          <w:lang w:val="es-UY"/>
        </w:rPr>
        <w:t xml:space="preserve">Genere tráfico desde </w:t>
      </w:r>
      <w:r w:rsidRPr="00AD25B8">
        <w:rPr>
          <w:rFonts w:ascii="Arial-BoldMT" w:eastAsia="Times New Roman" w:hAnsi="Arial-BoldMT" w:cs="Arial-BoldMT"/>
          <w:b/>
          <w:bCs/>
          <w:color w:val="auto"/>
          <w:sz w:val="20"/>
          <w:szCs w:val="20"/>
          <w:lang w:val="es-UY"/>
        </w:rPr>
        <w:t xml:space="preserve">pc2 </w:t>
      </w:r>
      <w:r w:rsidRPr="00AD25B8">
        <w:rPr>
          <w:rFonts w:ascii="ArialMT" w:eastAsia="Times New Roman" w:hAnsi="ArialMT" w:cs="ArialMT"/>
          <w:color w:val="auto"/>
          <w:sz w:val="20"/>
          <w:szCs w:val="20"/>
          <w:lang w:val="es-UY"/>
        </w:rPr>
        <w:t xml:space="preserve">hacia </w:t>
      </w:r>
      <w:r w:rsidRPr="00AD25B8">
        <w:rPr>
          <w:rFonts w:ascii="Arial-BoldMT" w:eastAsia="Times New Roman" w:hAnsi="Arial-BoldMT" w:cs="Arial-BoldMT"/>
          <w:b/>
          <w:bCs/>
          <w:color w:val="auto"/>
          <w:sz w:val="20"/>
          <w:szCs w:val="20"/>
          <w:lang w:val="es-UY"/>
        </w:rPr>
        <w:t xml:space="preserve">pc3 </w:t>
      </w:r>
      <w:r w:rsidRPr="00AD25B8">
        <w:rPr>
          <w:rFonts w:ascii="ArialMT" w:eastAsia="Times New Roman" w:hAnsi="ArialMT" w:cs="ArialMT"/>
          <w:color w:val="auto"/>
          <w:sz w:val="20"/>
          <w:szCs w:val="20"/>
          <w:lang w:val="es-UY"/>
        </w:rPr>
        <w:t xml:space="preserve">(mediante el comando </w:t>
      </w:r>
      <w:r w:rsidRPr="00AD25B8">
        <w:rPr>
          <w:rFonts w:ascii="CourierNewPSMT" w:eastAsia="Times New Roman" w:hAnsi="CourierNewPSMT" w:cs="CourierNewPSMT"/>
          <w:color w:val="auto"/>
          <w:sz w:val="20"/>
          <w:szCs w:val="20"/>
          <w:lang w:val="es-UY"/>
        </w:rPr>
        <w:t>ping</w:t>
      </w:r>
      <w:r w:rsidRPr="00AD25B8">
        <w:rPr>
          <w:rFonts w:ascii="ArialMT" w:eastAsia="Times New Roman" w:hAnsi="ArialMT" w:cs="ArialMT"/>
          <w:color w:val="auto"/>
          <w:sz w:val="20"/>
          <w:szCs w:val="20"/>
          <w:lang w:val="es-UY"/>
        </w:rPr>
        <w:t>) pero previamente y</w:t>
      </w:r>
    </w:p>
    <w:p w:rsidR="00AD25B8" w:rsidRP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proofErr w:type="gramStart"/>
      <w:r w:rsidRPr="00AD25B8">
        <w:rPr>
          <w:rFonts w:ascii="ArialMT" w:eastAsia="Times New Roman" w:hAnsi="ArialMT" w:cs="ArialMT"/>
          <w:color w:val="auto"/>
          <w:sz w:val="20"/>
          <w:szCs w:val="20"/>
          <w:lang w:val="es-UY"/>
        </w:rPr>
        <w:t>utilizando</w:t>
      </w:r>
      <w:proofErr w:type="gramEnd"/>
      <w:r w:rsidRPr="00AD25B8">
        <w:rPr>
          <w:rFonts w:ascii="ArialMT" w:eastAsia="Times New Roman" w:hAnsi="ArialMT" w:cs="ArialMT"/>
          <w:color w:val="auto"/>
          <w:sz w:val="20"/>
          <w:szCs w:val="20"/>
          <w:lang w:val="es-UY"/>
        </w:rPr>
        <w:t xml:space="preserve"> el comando </w:t>
      </w:r>
      <w:proofErr w:type="spellStart"/>
      <w:r w:rsidRPr="00AD25B8">
        <w:rPr>
          <w:rFonts w:ascii="CourierNewPSMT" w:eastAsia="Times New Roman" w:hAnsi="CourierNewPSMT" w:cs="CourierNewPSMT"/>
          <w:color w:val="auto"/>
          <w:sz w:val="20"/>
          <w:szCs w:val="20"/>
          <w:lang w:val="es-UY"/>
        </w:rPr>
        <w:t>tcpdump</w:t>
      </w:r>
      <w:proofErr w:type="spellEnd"/>
      <w:r w:rsidRPr="00AD25B8">
        <w:rPr>
          <w:rFonts w:ascii="ArialMT" w:eastAsia="Times New Roman" w:hAnsi="ArialMT" w:cs="ArialMT"/>
          <w:color w:val="auto"/>
          <w:sz w:val="20"/>
          <w:szCs w:val="20"/>
          <w:lang w:val="es-UY"/>
        </w:rPr>
        <w:t xml:space="preserve">, capture el tráfico en </w:t>
      </w:r>
      <w:r w:rsidRPr="00AD25B8">
        <w:rPr>
          <w:rFonts w:ascii="Arial-BoldMT" w:eastAsia="Times New Roman" w:hAnsi="Arial-BoldMT" w:cs="Arial-BoldMT"/>
          <w:b/>
          <w:bCs/>
          <w:color w:val="auto"/>
          <w:sz w:val="20"/>
          <w:szCs w:val="20"/>
          <w:lang w:val="es-UY"/>
        </w:rPr>
        <w:t xml:space="preserve">pc1 </w:t>
      </w:r>
      <w:r w:rsidRPr="00AD25B8">
        <w:rPr>
          <w:rFonts w:ascii="ArialMT" w:eastAsia="Times New Roman" w:hAnsi="ArialMT" w:cs="ArialMT"/>
          <w:color w:val="auto"/>
          <w:sz w:val="20"/>
          <w:szCs w:val="20"/>
          <w:lang w:val="es-UY"/>
        </w:rPr>
        <w:t xml:space="preserve">y en </w:t>
      </w:r>
      <w:r w:rsidRPr="00AD25B8">
        <w:rPr>
          <w:rFonts w:ascii="Arial-BoldMT" w:eastAsia="Times New Roman" w:hAnsi="Arial-BoldMT" w:cs="Arial-BoldMT"/>
          <w:b/>
          <w:bCs/>
          <w:color w:val="auto"/>
          <w:sz w:val="20"/>
          <w:szCs w:val="20"/>
          <w:lang w:val="es-UY"/>
        </w:rPr>
        <w:t xml:space="preserve">pc3 </w:t>
      </w:r>
      <w:r w:rsidRPr="00AD25B8">
        <w:rPr>
          <w:rFonts w:ascii="ArialMT" w:eastAsia="Times New Roman" w:hAnsi="ArialMT" w:cs="ArialMT"/>
          <w:color w:val="auto"/>
          <w:sz w:val="20"/>
          <w:szCs w:val="20"/>
          <w:lang w:val="es-UY"/>
        </w:rPr>
        <w:t>en los archivos</w:t>
      </w:r>
    </w:p>
    <w:p w:rsidR="00AD25B8" w:rsidRDefault="00AD25B8" w:rsidP="00AD25B8">
      <w:pPr>
        <w:autoSpaceDE w:val="0"/>
        <w:autoSpaceDN w:val="0"/>
        <w:adjustRightInd w:val="0"/>
        <w:spacing w:line="240" w:lineRule="auto"/>
        <w:rPr>
          <w:rFonts w:ascii="CourierNewPSMT" w:eastAsia="Times New Roman" w:hAnsi="CourierNewPSMT" w:cs="CourierNewPSMT"/>
          <w:color w:val="auto"/>
          <w:sz w:val="20"/>
          <w:szCs w:val="20"/>
          <w:lang w:val="en-US"/>
        </w:rPr>
      </w:pPr>
      <w:r>
        <w:rPr>
          <w:rFonts w:ascii="CourierNewPSMT" w:eastAsia="Times New Roman" w:hAnsi="CourierNewPSMT" w:cs="CourierNewPSMT"/>
          <w:color w:val="auto"/>
          <w:sz w:val="20"/>
          <w:szCs w:val="20"/>
          <w:lang w:val="en-US"/>
        </w:rPr>
        <w:t>/</w:t>
      </w:r>
      <w:proofErr w:type="spellStart"/>
      <w:r>
        <w:rPr>
          <w:rFonts w:ascii="CourierNewPSMT" w:eastAsia="Times New Roman" w:hAnsi="CourierNewPSMT" w:cs="CourierNewPSMT"/>
          <w:color w:val="auto"/>
          <w:sz w:val="20"/>
          <w:szCs w:val="20"/>
          <w:lang w:val="en-US"/>
        </w:rPr>
        <w:t>hosthome</w:t>
      </w:r>
      <w:proofErr w:type="spellEnd"/>
      <w:r>
        <w:rPr>
          <w:rFonts w:ascii="CourierNewPSMT" w:eastAsia="Times New Roman" w:hAnsi="CourierNewPSMT" w:cs="CourierNewPSMT"/>
          <w:color w:val="auto"/>
          <w:sz w:val="20"/>
          <w:szCs w:val="20"/>
          <w:lang w:val="en-US"/>
        </w:rPr>
        <w:t xml:space="preserve">/ping.pc1.g1.cap </w:t>
      </w:r>
      <w:r>
        <w:rPr>
          <w:rFonts w:ascii="ArialMT" w:eastAsia="Times New Roman" w:hAnsi="ArialMT" w:cs="ArialMT"/>
          <w:color w:val="auto"/>
          <w:sz w:val="20"/>
          <w:szCs w:val="20"/>
          <w:lang w:val="en-US"/>
        </w:rPr>
        <w:t xml:space="preserve">y </w:t>
      </w:r>
      <w:r>
        <w:rPr>
          <w:rFonts w:ascii="CourierNewPSMT" w:eastAsia="Times New Roman" w:hAnsi="CourierNewPSMT" w:cs="CourierNewPSMT"/>
          <w:color w:val="auto"/>
          <w:sz w:val="20"/>
          <w:szCs w:val="20"/>
          <w:lang w:val="en-US"/>
        </w:rPr>
        <w:t>/</w:t>
      </w:r>
      <w:proofErr w:type="spellStart"/>
      <w:r>
        <w:rPr>
          <w:rFonts w:ascii="CourierNewPSMT" w:eastAsia="Times New Roman" w:hAnsi="CourierNewPSMT" w:cs="CourierNewPSMT"/>
          <w:color w:val="auto"/>
          <w:sz w:val="20"/>
          <w:szCs w:val="20"/>
          <w:lang w:val="en-US"/>
        </w:rPr>
        <w:t>hosthome</w:t>
      </w:r>
      <w:proofErr w:type="spellEnd"/>
      <w:r>
        <w:rPr>
          <w:rFonts w:ascii="CourierNewPSMT" w:eastAsia="Times New Roman" w:hAnsi="CourierNewPSMT" w:cs="CourierNewPSMT"/>
          <w:color w:val="auto"/>
          <w:sz w:val="20"/>
          <w:szCs w:val="20"/>
          <w:lang w:val="en-US"/>
        </w:rPr>
        <w:t>/ping.pc3.g1.cap</w:t>
      </w:r>
    </w:p>
    <w:p w:rsidR="00AD25B8" w:rsidRP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proofErr w:type="gramStart"/>
      <w:r w:rsidRPr="00AD25B8">
        <w:rPr>
          <w:rFonts w:ascii="ArialMT" w:eastAsia="Times New Roman" w:hAnsi="ArialMT" w:cs="ArialMT"/>
          <w:color w:val="auto"/>
          <w:sz w:val="20"/>
          <w:szCs w:val="20"/>
          <w:lang w:val="es-UY"/>
        </w:rPr>
        <w:t>respectivamente</w:t>
      </w:r>
      <w:proofErr w:type="gramEnd"/>
      <w:r w:rsidRPr="00AD25B8">
        <w:rPr>
          <w:rFonts w:ascii="ArialMT" w:eastAsia="Times New Roman" w:hAnsi="ArialMT" w:cs="ArialMT"/>
          <w:color w:val="auto"/>
          <w:sz w:val="20"/>
          <w:szCs w:val="20"/>
          <w:lang w:val="es-UY"/>
        </w:rPr>
        <w:t>. Luego de unos 15 segundos de estar generando tráfico, detenga el</w:t>
      </w:r>
    </w:p>
    <w:p w:rsidR="00AD25B8" w:rsidRP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proofErr w:type="gramStart"/>
      <w:r w:rsidRPr="00AD25B8">
        <w:rPr>
          <w:rFonts w:ascii="CourierNewPSMT" w:eastAsia="Times New Roman" w:hAnsi="CourierNewPSMT" w:cs="CourierNewPSMT"/>
          <w:color w:val="auto"/>
          <w:sz w:val="20"/>
          <w:szCs w:val="20"/>
          <w:lang w:val="es-UY"/>
        </w:rPr>
        <w:t>ping</w:t>
      </w:r>
      <w:proofErr w:type="gramEnd"/>
      <w:r w:rsidRPr="00AD25B8">
        <w:rPr>
          <w:rFonts w:ascii="CourierNewPSMT" w:eastAsia="Times New Roman" w:hAnsi="CourierNewPSMT" w:cs="CourierNewPSMT"/>
          <w:color w:val="auto"/>
          <w:sz w:val="20"/>
          <w:szCs w:val="20"/>
          <w:lang w:val="es-UY"/>
        </w:rPr>
        <w:t xml:space="preserve"> </w:t>
      </w:r>
      <w:r w:rsidRPr="00AD25B8">
        <w:rPr>
          <w:rFonts w:ascii="ArialMT" w:eastAsia="Times New Roman" w:hAnsi="ArialMT" w:cs="ArialMT"/>
          <w:color w:val="auto"/>
          <w:sz w:val="20"/>
          <w:szCs w:val="20"/>
          <w:lang w:val="es-UY"/>
        </w:rPr>
        <w:t xml:space="preserve">y las capturas. Analice con </w:t>
      </w:r>
      <w:proofErr w:type="spellStart"/>
      <w:r w:rsidRPr="00AD25B8">
        <w:rPr>
          <w:rFonts w:ascii="CourierNewPSMT" w:eastAsia="Times New Roman" w:hAnsi="CourierNewPSMT" w:cs="CourierNewPSMT"/>
          <w:color w:val="auto"/>
          <w:sz w:val="20"/>
          <w:szCs w:val="20"/>
          <w:lang w:val="es-UY"/>
        </w:rPr>
        <w:t>wireshark</w:t>
      </w:r>
      <w:proofErr w:type="spellEnd"/>
      <w:r w:rsidRPr="00AD25B8">
        <w:rPr>
          <w:rFonts w:ascii="CourierNewPSMT" w:eastAsia="Times New Roman" w:hAnsi="CourierNewPSMT" w:cs="CourierNewPSMT"/>
          <w:color w:val="auto"/>
          <w:sz w:val="20"/>
          <w:szCs w:val="20"/>
          <w:lang w:val="es-UY"/>
        </w:rPr>
        <w:t xml:space="preserve"> </w:t>
      </w:r>
      <w:r w:rsidRPr="00AD25B8">
        <w:rPr>
          <w:rFonts w:ascii="ArialMT" w:eastAsia="Times New Roman" w:hAnsi="ArialMT" w:cs="ArialMT"/>
          <w:color w:val="auto"/>
          <w:sz w:val="20"/>
          <w:szCs w:val="20"/>
          <w:lang w:val="es-UY"/>
        </w:rPr>
        <w:t>las capturas realizadas y explique el</w:t>
      </w:r>
    </w:p>
    <w:p w:rsidR="00AD25B8" w:rsidRP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proofErr w:type="spellStart"/>
      <w:proofErr w:type="gramStart"/>
      <w:r w:rsidRPr="00AD25B8">
        <w:rPr>
          <w:rFonts w:ascii="ArialMT" w:eastAsia="Times New Roman" w:hAnsi="ArialMT" w:cs="ArialMT"/>
          <w:color w:val="auto"/>
          <w:sz w:val="20"/>
          <w:szCs w:val="20"/>
          <w:lang w:val="es-UY"/>
        </w:rPr>
        <w:t>comportamento</w:t>
      </w:r>
      <w:proofErr w:type="spellEnd"/>
      <w:proofErr w:type="gramEnd"/>
      <w:r w:rsidRPr="00AD25B8">
        <w:rPr>
          <w:rFonts w:ascii="ArialMT" w:eastAsia="Times New Roman" w:hAnsi="ArialMT" w:cs="ArialMT"/>
          <w:color w:val="auto"/>
          <w:sz w:val="20"/>
          <w:szCs w:val="20"/>
          <w:lang w:val="es-UY"/>
        </w:rPr>
        <w:t xml:space="preserve"> observado.</w:t>
      </w:r>
    </w:p>
    <w:p w:rsidR="00AD25B8" w:rsidRDefault="00AD25B8" w:rsidP="00AD25B8">
      <w:pPr>
        <w:autoSpaceDE w:val="0"/>
        <w:autoSpaceDN w:val="0"/>
        <w:adjustRightInd w:val="0"/>
        <w:spacing w:line="240" w:lineRule="auto"/>
        <w:rPr>
          <w:rFonts w:ascii="TimesNewRomanPSMT" w:eastAsia="Times New Roman" w:hAnsi="TimesNewRomanPSMT" w:cs="TimesNewRomanPSMT"/>
          <w:color w:val="auto"/>
          <w:lang w:val="es-UY"/>
        </w:rPr>
      </w:pPr>
    </w:p>
    <w:p w:rsidR="00AD25B8" w:rsidRP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r w:rsidRPr="00AD25B8">
        <w:rPr>
          <w:rFonts w:ascii="TimesNewRomanPSMT" w:eastAsia="Times New Roman" w:hAnsi="TimesNewRomanPSMT" w:cs="TimesNewRomanPSMT"/>
          <w:color w:val="auto"/>
          <w:lang w:val="es-UY"/>
        </w:rPr>
        <w:t xml:space="preserve">2. </w:t>
      </w:r>
      <w:r w:rsidRPr="00AD25B8">
        <w:rPr>
          <w:rFonts w:ascii="ArialMT" w:eastAsia="Times New Roman" w:hAnsi="ArialMT" w:cs="ArialMT"/>
          <w:color w:val="auto"/>
          <w:sz w:val="20"/>
          <w:szCs w:val="20"/>
          <w:lang w:val="es-UY"/>
        </w:rPr>
        <w:t>¿Cuál es el tiempo de vida (</w:t>
      </w:r>
      <w:proofErr w:type="spellStart"/>
      <w:r w:rsidRPr="00AD25B8">
        <w:rPr>
          <w:rFonts w:ascii="Arial-ItalicMT" w:eastAsia="Arial-ItalicMT" w:hAnsi="ArialMT" w:cs="Arial-ItalicMT"/>
          <w:i/>
          <w:iCs/>
          <w:color w:val="auto"/>
          <w:sz w:val="20"/>
          <w:szCs w:val="20"/>
          <w:lang w:val="es-UY"/>
        </w:rPr>
        <w:t>lifetime</w:t>
      </w:r>
      <w:proofErr w:type="spellEnd"/>
      <w:r w:rsidRPr="00AD25B8">
        <w:rPr>
          <w:rFonts w:ascii="ArialMT" w:eastAsia="Times New Roman" w:hAnsi="ArialMT" w:cs="ArialMT"/>
          <w:color w:val="auto"/>
          <w:sz w:val="20"/>
          <w:szCs w:val="20"/>
          <w:lang w:val="es-UY"/>
        </w:rPr>
        <w:t>) por defecto de las entradas en las tablas de</w:t>
      </w:r>
    </w:p>
    <w:p w:rsidR="00AD25B8" w:rsidRP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proofErr w:type="gramStart"/>
      <w:r w:rsidRPr="00AD25B8">
        <w:rPr>
          <w:rFonts w:ascii="ArialMT" w:eastAsia="Times New Roman" w:hAnsi="ArialMT" w:cs="ArialMT"/>
          <w:color w:val="auto"/>
          <w:sz w:val="20"/>
          <w:szCs w:val="20"/>
          <w:lang w:val="es-UY"/>
        </w:rPr>
        <w:t>direcciones</w:t>
      </w:r>
      <w:proofErr w:type="gramEnd"/>
      <w:r w:rsidRPr="00AD25B8">
        <w:rPr>
          <w:rFonts w:ascii="ArialMT" w:eastAsia="Times New Roman" w:hAnsi="ArialMT" w:cs="ArialMT"/>
          <w:color w:val="auto"/>
          <w:sz w:val="20"/>
          <w:szCs w:val="20"/>
          <w:lang w:val="es-UY"/>
        </w:rPr>
        <w:t xml:space="preserve"> MAC de ambos </w:t>
      </w:r>
      <w:proofErr w:type="spellStart"/>
      <w:r w:rsidRPr="00AD25B8">
        <w:rPr>
          <w:rFonts w:ascii="ArialMT" w:eastAsia="Times New Roman" w:hAnsi="ArialMT" w:cs="ArialMT"/>
          <w:color w:val="auto"/>
          <w:sz w:val="20"/>
          <w:szCs w:val="20"/>
          <w:lang w:val="es-UY"/>
        </w:rPr>
        <w:t>switches</w:t>
      </w:r>
      <w:proofErr w:type="spellEnd"/>
      <w:r w:rsidRPr="00AD25B8">
        <w:rPr>
          <w:rFonts w:ascii="ArialMT" w:eastAsia="Times New Roman" w:hAnsi="ArialMT" w:cs="ArialMT"/>
          <w:color w:val="auto"/>
          <w:sz w:val="20"/>
          <w:szCs w:val="20"/>
          <w:lang w:val="es-UY"/>
        </w:rPr>
        <w:t>? Configure su valor en 3 segundos.</w:t>
      </w:r>
    </w:p>
    <w:p w:rsidR="00AD25B8" w:rsidRDefault="00AD25B8" w:rsidP="00AD25B8">
      <w:pPr>
        <w:autoSpaceDE w:val="0"/>
        <w:autoSpaceDN w:val="0"/>
        <w:adjustRightInd w:val="0"/>
        <w:spacing w:line="240" w:lineRule="auto"/>
        <w:rPr>
          <w:rFonts w:ascii="TimesNewRomanPSMT" w:eastAsia="Times New Roman" w:hAnsi="TimesNewRomanPSMT" w:cs="TimesNewRomanPSMT"/>
          <w:color w:val="auto"/>
          <w:lang w:val="es-UY"/>
        </w:rPr>
      </w:pPr>
    </w:p>
    <w:p w:rsidR="00AD25B8" w:rsidRP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r w:rsidRPr="00AD25B8">
        <w:rPr>
          <w:rFonts w:ascii="TimesNewRomanPSMT" w:eastAsia="Times New Roman" w:hAnsi="TimesNewRomanPSMT" w:cs="TimesNewRomanPSMT"/>
          <w:color w:val="auto"/>
          <w:lang w:val="es-UY"/>
        </w:rPr>
        <w:t xml:space="preserve">3. </w:t>
      </w:r>
      <w:r w:rsidRPr="00AD25B8">
        <w:rPr>
          <w:rFonts w:ascii="ArialMT" w:eastAsia="Times New Roman" w:hAnsi="ArialMT" w:cs="ArialMT"/>
          <w:color w:val="auto"/>
          <w:sz w:val="20"/>
          <w:szCs w:val="20"/>
          <w:lang w:val="es-UY"/>
        </w:rPr>
        <w:t xml:space="preserve">Luego que las entradas correspondientes a las direcciones MAC de los </w:t>
      </w:r>
      <w:proofErr w:type="spellStart"/>
      <w:r w:rsidRPr="00AD25B8">
        <w:rPr>
          <w:rFonts w:ascii="ArialMT" w:eastAsia="Times New Roman" w:hAnsi="ArialMT" w:cs="ArialMT"/>
          <w:color w:val="auto"/>
          <w:sz w:val="20"/>
          <w:szCs w:val="20"/>
          <w:lang w:val="es-UY"/>
        </w:rPr>
        <w:t>pcs</w:t>
      </w:r>
      <w:proofErr w:type="spellEnd"/>
      <w:r w:rsidRPr="00AD25B8">
        <w:rPr>
          <w:rFonts w:ascii="ArialMT" w:eastAsia="Times New Roman" w:hAnsi="ArialMT" w:cs="ArialMT"/>
          <w:color w:val="auto"/>
          <w:sz w:val="20"/>
          <w:szCs w:val="20"/>
          <w:lang w:val="es-UY"/>
        </w:rPr>
        <w:t xml:space="preserve"> hayan</w:t>
      </w:r>
    </w:p>
    <w:p w:rsidR="00AD25B8" w:rsidRP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proofErr w:type="gramStart"/>
      <w:r w:rsidRPr="00AD25B8">
        <w:rPr>
          <w:rFonts w:ascii="ArialMT" w:eastAsia="Times New Roman" w:hAnsi="ArialMT" w:cs="ArialMT"/>
          <w:color w:val="auto"/>
          <w:sz w:val="20"/>
          <w:szCs w:val="20"/>
          <w:lang w:val="es-UY"/>
        </w:rPr>
        <w:t>desaparecido</w:t>
      </w:r>
      <w:proofErr w:type="gramEnd"/>
      <w:r w:rsidRPr="00AD25B8">
        <w:rPr>
          <w:rFonts w:ascii="ArialMT" w:eastAsia="Times New Roman" w:hAnsi="ArialMT" w:cs="ArialMT"/>
          <w:color w:val="auto"/>
          <w:sz w:val="20"/>
          <w:szCs w:val="20"/>
          <w:lang w:val="es-UY"/>
        </w:rPr>
        <w:t xml:space="preserve"> de las tablas de los </w:t>
      </w:r>
      <w:proofErr w:type="spellStart"/>
      <w:r w:rsidRPr="00AD25B8">
        <w:rPr>
          <w:rFonts w:ascii="ArialMT" w:eastAsia="Times New Roman" w:hAnsi="ArialMT" w:cs="ArialMT"/>
          <w:color w:val="auto"/>
          <w:sz w:val="20"/>
          <w:szCs w:val="20"/>
          <w:lang w:val="es-UY"/>
        </w:rPr>
        <w:t>switches</w:t>
      </w:r>
      <w:proofErr w:type="spellEnd"/>
      <w:r w:rsidRPr="00AD25B8">
        <w:rPr>
          <w:rFonts w:ascii="ArialMT" w:eastAsia="Times New Roman" w:hAnsi="ArialMT" w:cs="ArialMT"/>
          <w:color w:val="auto"/>
          <w:sz w:val="20"/>
          <w:szCs w:val="20"/>
          <w:lang w:val="es-UY"/>
        </w:rPr>
        <w:t xml:space="preserve">, vuelva a generar tráfico desde </w:t>
      </w:r>
      <w:r w:rsidRPr="00AD25B8">
        <w:rPr>
          <w:rFonts w:ascii="Arial-BoldMT" w:eastAsia="Times New Roman" w:hAnsi="Arial-BoldMT" w:cs="Arial-BoldMT"/>
          <w:b/>
          <w:bCs/>
          <w:color w:val="auto"/>
          <w:sz w:val="20"/>
          <w:szCs w:val="20"/>
          <w:lang w:val="es-UY"/>
        </w:rPr>
        <w:t xml:space="preserve">pc2 </w:t>
      </w:r>
      <w:r w:rsidRPr="00AD25B8">
        <w:rPr>
          <w:rFonts w:ascii="ArialMT" w:eastAsia="Times New Roman" w:hAnsi="ArialMT" w:cs="ArialMT"/>
          <w:color w:val="auto"/>
          <w:sz w:val="20"/>
          <w:szCs w:val="20"/>
          <w:lang w:val="es-UY"/>
        </w:rPr>
        <w:t>hacia</w:t>
      </w:r>
    </w:p>
    <w:p w:rsidR="00AD25B8" w:rsidRP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r w:rsidRPr="00AD25B8">
        <w:rPr>
          <w:rFonts w:ascii="Arial-BoldMT" w:eastAsia="Times New Roman" w:hAnsi="Arial-BoldMT" w:cs="Arial-BoldMT"/>
          <w:b/>
          <w:bCs/>
          <w:color w:val="auto"/>
          <w:sz w:val="20"/>
          <w:szCs w:val="20"/>
          <w:lang w:val="es-UY"/>
        </w:rPr>
        <w:t xml:space="preserve">pc3 </w:t>
      </w:r>
      <w:r w:rsidRPr="00AD25B8">
        <w:rPr>
          <w:rFonts w:ascii="ArialMT" w:eastAsia="Times New Roman" w:hAnsi="ArialMT" w:cs="ArialMT"/>
          <w:color w:val="auto"/>
          <w:sz w:val="20"/>
          <w:szCs w:val="20"/>
          <w:lang w:val="es-UY"/>
        </w:rPr>
        <w:t xml:space="preserve">(utilizando nuevamente el comando </w:t>
      </w:r>
      <w:r w:rsidRPr="00AD25B8">
        <w:rPr>
          <w:rFonts w:ascii="CourierNewPSMT" w:eastAsia="Times New Roman" w:hAnsi="CourierNewPSMT" w:cs="CourierNewPSMT"/>
          <w:color w:val="auto"/>
          <w:sz w:val="20"/>
          <w:szCs w:val="20"/>
          <w:lang w:val="es-UY"/>
        </w:rPr>
        <w:t>ping</w:t>
      </w:r>
      <w:r w:rsidRPr="00AD25B8">
        <w:rPr>
          <w:rFonts w:ascii="ArialMT" w:eastAsia="Times New Roman" w:hAnsi="ArialMT" w:cs="ArialMT"/>
          <w:color w:val="auto"/>
          <w:sz w:val="20"/>
          <w:szCs w:val="20"/>
          <w:lang w:val="es-UY"/>
        </w:rPr>
        <w:t>) pero ahora forzando que cada</w:t>
      </w:r>
    </w:p>
    <w:p w:rsidR="00AD25B8" w:rsidRP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proofErr w:type="gramStart"/>
      <w:r w:rsidRPr="00AD25B8">
        <w:rPr>
          <w:rFonts w:ascii="ArialMT" w:eastAsia="Times New Roman" w:hAnsi="ArialMT" w:cs="ArialMT"/>
          <w:color w:val="auto"/>
          <w:sz w:val="20"/>
          <w:szCs w:val="20"/>
          <w:lang w:val="es-UY"/>
        </w:rPr>
        <w:t>mensaje</w:t>
      </w:r>
      <w:proofErr w:type="gramEnd"/>
      <w:r w:rsidRPr="00AD25B8">
        <w:rPr>
          <w:rFonts w:ascii="ArialMT" w:eastAsia="Times New Roman" w:hAnsi="ArialMT" w:cs="ArialMT"/>
          <w:color w:val="auto"/>
          <w:sz w:val="20"/>
          <w:szCs w:val="20"/>
          <w:lang w:val="es-UY"/>
        </w:rPr>
        <w:t xml:space="preserve"> </w:t>
      </w:r>
      <w:r w:rsidRPr="00AD25B8">
        <w:rPr>
          <w:rFonts w:ascii="Arial-ItalicMT" w:eastAsia="Arial-ItalicMT" w:hAnsi="ArialMT" w:cs="Arial-ItalicMT"/>
          <w:i/>
          <w:iCs/>
          <w:color w:val="auto"/>
          <w:sz w:val="20"/>
          <w:szCs w:val="20"/>
          <w:lang w:val="es-UY"/>
        </w:rPr>
        <w:t xml:space="preserve">ICMP echo </w:t>
      </w:r>
      <w:r w:rsidRPr="00AD25B8">
        <w:rPr>
          <w:rFonts w:ascii="ArialMT" w:eastAsia="Times New Roman" w:hAnsi="ArialMT" w:cs="ArialMT"/>
          <w:color w:val="auto"/>
          <w:sz w:val="20"/>
          <w:szCs w:val="20"/>
          <w:lang w:val="es-UY"/>
        </w:rPr>
        <w:t>(</w:t>
      </w:r>
      <w:proofErr w:type="spellStart"/>
      <w:r w:rsidRPr="00AD25B8">
        <w:rPr>
          <w:rFonts w:ascii="Arial-ItalicMT" w:eastAsia="Arial-ItalicMT" w:hAnsi="ArialMT" w:cs="Arial-ItalicMT"/>
          <w:i/>
          <w:iCs/>
          <w:color w:val="auto"/>
          <w:sz w:val="20"/>
          <w:szCs w:val="20"/>
          <w:lang w:val="es-UY"/>
        </w:rPr>
        <w:t>Request</w:t>
      </w:r>
      <w:proofErr w:type="spellEnd"/>
      <w:r w:rsidRPr="00AD25B8">
        <w:rPr>
          <w:rFonts w:ascii="ArialMT" w:eastAsia="Times New Roman" w:hAnsi="ArialMT" w:cs="ArialMT"/>
          <w:color w:val="auto"/>
          <w:sz w:val="20"/>
          <w:szCs w:val="20"/>
          <w:lang w:val="es-UY"/>
        </w:rPr>
        <w:t>) se envíe cada 7 segundos; previamente y utilizando</w:t>
      </w:r>
    </w:p>
    <w:p w:rsidR="00AD25B8" w:rsidRP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proofErr w:type="gramStart"/>
      <w:r w:rsidRPr="00AD25B8">
        <w:rPr>
          <w:rFonts w:ascii="ArialMT" w:eastAsia="Times New Roman" w:hAnsi="ArialMT" w:cs="ArialMT"/>
          <w:color w:val="auto"/>
          <w:sz w:val="20"/>
          <w:szCs w:val="20"/>
          <w:lang w:val="es-UY"/>
        </w:rPr>
        <w:t>nuevamente</w:t>
      </w:r>
      <w:proofErr w:type="gramEnd"/>
      <w:r w:rsidRPr="00AD25B8">
        <w:rPr>
          <w:rFonts w:ascii="ArialMT" w:eastAsia="Times New Roman" w:hAnsi="ArialMT" w:cs="ArialMT"/>
          <w:color w:val="auto"/>
          <w:sz w:val="20"/>
          <w:szCs w:val="20"/>
          <w:lang w:val="es-UY"/>
        </w:rPr>
        <w:t xml:space="preserve"> el comando </w:t>
      </w:r>
      <w:proofErr w:type="spellStart"/>
      <w:r w:rsidRPr="00AD25B8">
        <w:rPr>
          <w:rFonts w:ascii="CourierNewPSMT" w:eastAsia="Times New Roman" w:hAnsi="CourierNewPSMT" w:cs="CourierNewPSMT"/>
          <w:color w:val="auto"/>
          <w:sz w:val="20"/>
          <w:szCs w:val="20"/>
          <w:lang w:val="es-UY"/>
        </w:rPr>
        <w:t>tcpdump</w:t>
      </w:r>
      <w:proofErr w:type="spellEnd"/>
      <w:r w:rsidRPr="00AD25B8">
        <w:rPr>
          <w:rFonts w:ascii="ArialMT" w:eastAsia="Times New Roman" w:hAnsi="ArialMT" w:cs="ArialMT"/>
          <w:color w:val="auto"/>
          <w:sz w:val="20"/>
          <w:szCs w:val="20"/>
          <w:lang w:val="es-UY"/>
        </w:rPr>
        <w:t xml:space="preserve">, capture el tráfico en </w:t>
      </w:r>
      <w:r w:rsidRPr="00AD25B8">
        <w:rPr>
          <w:rFonts w:ascii="Arial-BoldMT" w:eastAsia="Times New Roman" w:hAnsi="Arial-BoldMT" w:cs="Arial-BoldMT"/>
          <w:b/>
          <w:bCs/>
          <w:color w:val="auto"/>
          <w:sz w:val="20"/>
          <w:szCs w:val="20"/>
          <w:lang w:val="es-UY"/>
        </w:rPr>
        <w:t xml:space="preserve">pc1 </w:t>
      </w:r>
      <w:r w:rsidRPr="00AD25B8">
        <w:rPr>
          <w:rFonts w:ascii="ArialMT" w:eastAsia="Times New Roman" w:hAnsi="ArialMT" w:cs="ArialMT"/>
          <w:color w:val="auto"/>
          <w:sz w:val="20"/>
          <w:szCs w:val="20"/>
          <w:lang w:val="es-UY"/>
        </w:rPr>
        <w:t xml:space="preserve">y en </w:t>
      </w:r>
      <w:r w:rsidRPr="00AD25B8">
        <w:rPr>
          <w:rFonts w:ascii="Arial-BoldMT" w:eastAsia="Times New Roman" w:hAnsi="Arial-BoldMT" w:cs="Arial-BoldMT"/>
          <w:b/>
          <w:bCs/>
          <w:color w:val="auto"/>
          <w:sz w:val="20"/>
          <w:szCs w:val="20"/>
          <w:lang w:val="es-UY"/>
        </w:rPr>
        <w:t xml:space="preserve">pc3 </w:t>
      </w:r>
      <w:r w:rsidRPr="00AD25B8">
        <w:rPr>
          <w:rFonts w:ascii="ArialMT" w:eastAsia="Times New Roman" w:hAnsi="ArialMT" w:cs="ArialMT"/>
          <w:color w:val="auto"/>
          <w:sz w:val="20"/>
          <w:szCs w:val="20"/>
          <w:lang w:val="es-UY"/>
        </w:rPr>
        <w:t>en los archivos</w:t>
      </w:r>
    </w:p>
    <w:p w:rsidR="00AD25B8" w:rsidRDefault="00AD25B8" w:rsidP="00AD25B8">
      <w:pPr>
        <w:autoSpaceDE w:val="0"/>
        <w:autoSpaceDN w:val="0"/>
        <w:adjustRightInd w:val="0"/>
        <w:spacing w:line="240" w:lineRule="auto"/>
        <w:rPr>
          <w:rFonts w:ascii="CourierNewPSMT" w:eastAsia="Times New Roman" w:hAnsi="CourierNewPSMT" w:cs="CourierNewPSMT"/>
          <w:color w:val="auto"/>
          <w:sz w:val="20"/>
          <w:szCs w:val="20"/>
          <w:lang w:val="en-US"/>
        </w:rPr>
      </w:pPr>
      <w:r>
        <w:rPr>
          <w:rFonts w:ascii="CourierNewPSMT" w:eastAsia="Times New Roman" w:hAnsi="CourierNewPSMT" w:cs="CourierNewPSMT"/>
          <w:color w:val="auto"/>
          <w:sz w:val="20"/>
          <w:szCs w:val="20"/>
          <w:lang w:val="en-US"/>
        </w:rPr>
        <w:t>/</w:t>
      </w:r>
      <w:proofErr w:type="spellStart"/>
      <w:r>
        <w:rPr>
          <w:rFonts w:ascii="CourierNewPSMT" w:eastAsia="Times New Roman" w:hAnsi="CourierNewPSMT" w:cs="CourierNewPSMT"/>
          <w:color w:val="auto"/>
          <w:sz w:val="20"/>
          <w:szCs w:val="20"/>
          <w:lang w:val="en-US"/>
        </w:rPr>
        <w:t>hosthome</w:t>
      </w:r>
      <w:proofErr w:type="spellEnd"/>
      <w:r>
        <w:rPr>
          <w:rFonts w:ascii="CourierNewPSMT" w:eastAsia="Times New Roman" w:hAnsi="CourierNewPSMT" w:cs="CourierNewPSMT"/>
          <w:color w:val="auto"/>
          <w:sz w:val="20"/>
          <w:szCs w:val="20"/>
          <w:lang w:val="en-US"/>
        </w:rPr>
        <w:t xml:space="preserve">/ping.pc1.g3.cap </w:t>
      </w:r>
      <w:r>
        <w:rPr>
          <w:rFonts w:ascii="ArialMT" w:eastAsia="Times New Roman" w:hAnsi="ArialMT" w:cs="ArialMT"/>
          <w:color w:val="auto"/>
          <w:sz w:val="20"/>
          <w:szCs w:val="20"/>
          <w:lang w:val="en-US"/>
        </w:rPr>
        <w:t xml:space="preserve">y </w:t>
      </w:r>
      <w:r>
        <w:rPr>
          <w:rFonts w:ascii="CourierNewPSMT" w:eastAsia="Times New Roman" w:hAnsi="CourierNewPSMT" w:cs="CourierNewPSMT"/>
          <w:color w:val="auto"/>
          <w:sz w:val="20"/>
          <w:szCs w:val="20"/>
          <w:lang w:val="en-US"/>
        </w:rPr>
        <w:t>/</w:t>
      </w:r>
      <w:proofErr w:type="spellStart"/>
      <w:r>
        <w:rPr>
          <w:rFonts w:ascii="CourierNewPSMT" w:eastAsia="Times New Roman" w:hAnsi="CourierNewPSMT" w:cs="CourierNewPSMT"/>
          <w:color w:val="auto"/>
          <w:sz w:val="20"/>
          <w:szCs w:val="20"/>
          <w:lang w:val="en-US"/>
        </w:rPr>
        <w:t>hosthome</w:t>
      </w:r>
      <w:proofErr w:type="spellEnd"/>
      <w:r>
        <w:rPr>
          <w:rFonts w:ascii="CourierNewPSMT" w:eastAsia="Times New Roman" w:hAnsi="CourierNewPSMT" w:cs="CourierNewPSMT"/>
          <w:color w:val="auto"/>
          <w:sz w:val="20"/>
          <w:szCs w:val="20"/>
          <w:lang w:val="en-US"/>
        </w:rPr>
        <w:t>/ping.pc3.g3.cap</w:t>
      </w:r>
    </w:p>
    <w:p w:rsidR="00AD25B8" w:rsidRP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proofErr w:type="gramStart"/>
      <w:r w:rsidRPr="00AD25B8">
        <w:rPr>
          <w:rFonts w:ascii="ArialMT" w:eastAsia="Times New Roman" w:hAnsi="ArialMT" w:cs="ArialMT"/>
          <w:color w:val="auto"/>
          <w:sz w:val="20"/>
          <w:szCs w:val="20"/>
          <w:lang w:val="es-UY"/>
        </w:rPr>
        <w:t>respectivamente</w:t>
      </w:r>
      <w:proofErr w:type="gramEnd"/>
      <w:r w:rsidRPr="00AD25B8">
        <w:rPr>
          <w:rFonts w:ascii="ArialMT" w:eastAsia="Times New Roman" w:hAnsi="ArialMT" w:cs="ArialMT"/>
          <w:color w:val="auto"/>
          <w:sz w:val="20"/>
          <w:szCs w:val="20"/>
          <w:lang w:val="es-UY"/>
        </w:rPr>
        <w:t>. Luego de unos 30 segundos de estar generando tráfico, detenga el</w:t>
      </w:r>
    </w:p>
    <w:p w:rsidR="00AD25B8" w:rsidRP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proofErr w:type="gramStart"/>
      <w:r w:rsidRPr="00AD25B8">
        <w:rPr>
          <w:rFonts w:ascii="CourierNewPSMT" w:eastAsia="Times New Roman" w:hAnsi="CourierNewPSMT" w:cs="CourierNewPSMT"/>
          <w:color w:val="auto"/>
          <w:sz w:val="20"/>
          <w:szCs w:val="20"/>
          <w:lang w:val="es-UY"/>
        </w:rPr>
        <w:t>ping</w:t>
      </w:r>
      <w:proofErr w:type="gramEnd"/>
      <w:r w:rsidRPr="00AD25B8">
        <w:rPr>
          <w:rFonts w:ascii="CourierNewPSMT" w:eastAsia="Times New Roman" w:hAnsi="CourierNewPSMT" w:cs="CourierNewPSMT"/>
          <w:color w:val="auto"/>
          <w:sz w:val="20"/>
          <w:szCs w:val="20"/>
          <w:lang w:val="es-UY"/>
        </w:rPr>
        <w:t xml:space="preserve"> </w:t>
      </w:r>
      <w:r w:rsidRPr="00AD25B8">
        <w:rPr>
          <w:rFonts w:ascii="ArialMT" w:eastAsia="Times New Roman" w:hAnsi="ArialMT" w:cs="ArialMT"/>
          <w:color w:val="auto"/>
          <w:sz w:val="20"/>
          <w:szCs w:val="20"/>
          <w:lang w:val="es-UY"/>
        </w:rPr>
        <w:t xml:space="preserve">y las capturas. Analice con </w:t>
      </w:r>
      <w:proofErr w:type="spellStart"/>
      <w:r w:rsidRPr="00AD25B8">
        <w:rPr>
          <w:rFonts w:ascii="CourierNewPSMT" w:eastAsia="Times New Roman" w:hAnsi="CourierNewPSMT" w:cs="CourierNewPSMT"/>
          <w:color w:val="auto"/>
          <w:sz w:val="20"/>
          <w:szCs w:val="20"/>
          <w:lang w:val="es-UY"/>
        </w:rPr>
        <w:t>wireshark</w:t>
      </w:r>
      <w:proofErr w:type="spellEnd"/>
      <w:r w:rsidRPr="00AD25B8">
        <w:rPr>
          <w:rFonts w:ascii="CourierNewPSMT" w:eastAsia="Times New Roman" w:hAnsi="CourierNewPSMT" w:cs="CourierNewPSMT"/>
          <w:color w:val="auto"/>
          <w:sz w:val="20"/>
          <w:szCs w:val="20"/>
          <w:lang w:val="es-UY"/>
        </w:rPr>
        <w:t xml:space="preserve"> </w:t>
      </w:r>
      <w:r w:rsidRPr="00AD25B8">
        <w:rPr>
          <w:rFonts w:ascii="ArialMT" w:eastAsia="Times New Roman" w:hAnsi="ArialMT" w:cs="ArialMT"/>
          <w:color w:val="auto"/>
          <w:sz w:val="20"/>
          <w:szCs w:val="20"/>
          <w:lang w:val="es-UY"/>
        </w:rPr>
        <w:t>las capturas realizadas y explique el</w:t>
      </w:r>
    </w:p>
    <w:p w:rsidR="00AD25B8" w:rsidRPr="00AD25B8" w:rsidRDefault="00AD25B8" w:rsidP="00AD25B8">
      <w:pPr>
        <w:autoSpaceDE w:val="0"/>
        <w:autoSpaceDN w:val="0"/>
        <w:adjustRightInd w:val="0"/>
        <w:spacing w:line="240" w:lineRule="auto"/>
        <w:rPr>
          <w:rFonts w:ascii="ArialMT" w:eastAsia="Times New Roman" w:hAnsi="ArialMT" w:cs="ArialMT"/>
          <w:color w:val="auto"/>
          <w:sz w:val="20"/>
          <w:szCs w:val="20"/>
          <w:lang w:val="es-UY"/>
        </w:rPr>
      </w:pPr>
      <w:proofErr w:type="gramStart"/>
      <w:r w:rsidRPr="00AD25B8">
        <w:rPr>
          <w:rFonts w:ascii="ArialMT" w:eastAsia="Times New Roman" w:hAnsi="ArialMT" w:cs="ArialMT"/>
          <w:color w:val="auto"/>
          <w:sz w:val="20"/>
          <w:szCs w:val="20"/>
          <w:lang w:val="es-UY"/>
        </w:rPr>
        <w:t>comportamiento</w:t>
      </w:r>
      <w:proofErr w:type="gramEnd"/>
      <w:r w:rsidRPr="00AD25B8">
        <w:rPr>
          <w:rFonts w:ascii="ArialMT" w:eastAsia="Times New Roman" w:hAnsi="ArialMT" w:cs="ArialMT"/>
          <w:color w:val="auto"/>
          <w:sz w:val="20"/>
          <w:szCs w:val="20"/>
          <w:lang w:val="es-UY"/>
        </w:rPr>
        <w:t xml:space="preserve"> observado. Almacene los archivos del laboratorio modificado en el</w:t>
      </w:r>
    </w:p>
    <w:p w:rsidR="00A4332B" w:rsidRDefault="00AD25B8" w:rsidP="00AD25B8">
      <w:pPr>
        <w:autoSpaceDE w:val="0"/>
        <w:autoSpaceDN w:val="0"/>
        <w:adjustRightInd w:val="0"/>
        <w:rPr>
          <w:rFonts w:eastAsia="Times New Roman"/>
          <w:color w:val="auto"/>
          <w:sz w:val="20"/>
          <w:szCs w:val="20"/>
          <w:lang w:val="en-US"/>
        </w:rPr>
      </w:pPr>
      <w:proofErr w:type="spellStart"/>
      <w:proofErr w:type="gramStart"/>
      <w:r>
        <w:rPr>
          <w:rFonts w:ascii="ArialMT" w:eastAsia="Times New Roman" w:hAnsi="ArialMT" w:cs="ArialMT"/>
          <w:color w:val="auto"/>
          <w:sz w:val="20"/>
          <w:szCs w:val="20"/>
          <w:lang w:val="en-US"/>
        </w:rPr>
        <w:t>directorio</w:t>
      </w:r>
      <w:proofErr w:type="spellEnd"/>
      <w:proofErr w:type="gramEnd"/>
      <w:r>
        <w:rPr>
          <w:rFonts w:ascii="ArialMT" w:eastAsia="Times New Roman" w:hAnsi="ArialMT" w:cs="ArialMT"/>
          <w:color w:val="auto"/>
          <w:sz w:val="20"/>
          <w:szCs w:val="20"/>
          <w:lang w:val="en-US"/>
        </w:rPr>
        <w:t xml:space="preserve"> </w:t>
      </w:r>
      <w:r>
        <w:rPr>
          <w:rFonts w:ascii="CourierNewPSMT" w:eastAsia="Times New Roman" w:hAnsi="CourierNewPSMT" w:cs="CourierNewPSMT"/>
          <w:color w:val="auto"/>
          <w:sz w:val="20"/>
          <w:szCs w:val="20"/>
          <w:lang w:val="en-US"/>
        </w:rPr>
        <w:t>IRC-</w:t>
      </w:r>
      <w:proofErr w:type="spellStart"/>
      <w:r>
        <w:rPr>
          <w:rFonts w:ascii="CourierNewPSMT" w:eastAsia="Times New Roman" w:hAnsi="CourierNewPSMT" w:cs="CourierNewPSMT"/>
          <w:color w:val="auto"/>
          <w:sz w:val="20"/>
          <w:szCs w:val="20"/>
          <w:lang w:val="en-US"/>
        </w:rPr>
        <w:t>lab_two</w:t>
      </w:r>
      <w:proofErr w:type="spellEnd"/>
      <w:r>
        <w:rPr>
          <w:rFonts w:ascii="CourierNewPSMT" w:eastAsia="Times New Roman" w:hAnsi="CourierNewPSMT" w:cs="CourierNewPSMT"/>
          <w:color w:val="auto"/>
          <w:sz w:val="20"/>
          <w:szCs w:val="20"/>
          <w:lang w:val="en-US"/>
        </w:rPr>
        <w:t>-switches</w:t>
      </w:r>
      <w:r>
        <w:rPr>
          <w:rFonts w:ascii="ArialMT" w:eastAsia="Times New Roman" w:hAnsi="ArialMT" w:cs="ArialMT"/>
          <w:color w:val="auto"/>
          <w:sz w:val="20"/>
          <w:szCs w:val="20"/>
          <w:lang w:val="en-US"/>
        </w:rPr>
        <w:t>.</w:t>
      </w:r>
      <w:bookmarkEnd w:id="2"/>
    </w:p>
    <w:sectPr w:rsidR="00A4332B" w:rsidSect="002500D2">
      <w:headerReference w:type="default" r:id="rId23"/>
      <w:footerReference w:type="default" r:id="rId24"/>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57C1" w:rsidRDefault="006757C1" w:rsidP="00534AB1">
      <w:pPr>
        <w:spacing w:line="240" w:lineRule="auto"/>
      </w:pPr>
      <w:r>
        <w:separator/>
      </w:r>
    </w:p>
  </w:endnote>
  <w:endnote w:type="continuationSeparator" w:id="0">
    <w:p w:rsidR="006757C1" w:rsidRDefault="006757C1" w:rsidP="00534AB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MT">
    <w:panose1 w:val="00000000000000000000"/>
    <w:charset w:val="00"/>
    <w:family w:val="auto"/>
    <w:notTrueType/>
    <w:pitch w:val="default"/>
    <w:sig w:usb0="00000003" w:usb1="00000000" w:usb2="00000000" w:usb3="00000000" w:csb0="00000001" w:csb1="00000000"/>
  </w:font>
  <w:font w:name="CourierNewPSMT">
    <w:panose1 w:val="00000000000000000000"/>
    <w:charset w:val="00"/>
    <w:family w:val="auto"/>
    <w:notTrueType/>
    <w:pitch w:val="default"/>
    <w:sig w:usb0="00000003" w:usb1="00000000" w:usb2="00000000" w:usb3="00000000" w:csb0="00000001" w:csb1="00000000"/>
  </w:font>
  <w:font w:name="Arial-ItalicMT">
    <w:altName w:val="MS Mincho"/>
    <w:panose1 w:val="00000000000000000000"/>
    <w:charset w:val="80"/>
    <w:family w:val="auto"/>
    <w:notTrueType/>
    <w:pitch w:val="default"/>
    <w:sig w:usb0="00000001" w:usb1="08070000" w:usb2="00000010" w:usb3="00000000" w:csb0="00020000" w:csb1="00000000"/>
  </w:font>
  <w:font w:name="TimesNewRomanPSMT">
    <w:panose1 w:val="00000000000000000000"/>
    <w:charset w:val="00"/>
    <w:family w:val="auto"/>
    <w:notTrueType/>
    <w:pitch w:val="default"/>
    <w:sig w:usb0="00000003" w:usb1="00000000" w:usb2="00000000" w:usb3="00000000" w:csb0="00000001" w:csb1="00000000"/>
  </w:font>
  <w:font w:name="Arial-BoldMT">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957"/>
      <w:gridCol w:w="1102"/>
      <w:gridCol w:w="4957"/>
    </w:tblGrid>
    <w:tr w:rsidR="00A14B70">
      <w:trPr>
        <w:trHeight w:val="151"/>
      </w:trPr>
      <w:tc>
        <w:tcPr>
          <w:tcW w:w="2250" w:type="pct"/>
          <w:tcBorders>
            <w:bottom w:val="single" w:sz="4" w:space="0" w:color="4F81BD" w:themeColor="accent1"/>
          </w:tcBorders>
        </w:tcPr>
        <w:p w:rsidR="00A14B70" w:rsidRDefault="00A14B70">
          <w:pPr>
            <w:pStyle w:val="Encabezado"/>
            <w:rPr>
              <w:rFonts w:asciiTheme="majorHAnsi" w:eastAsiaTheme="majorEastAsia" w:hAnsiTheme="majorHAnsi" w:cstheme="majorBidi"/>
              <w:b/>
              <w:bCs/>
            </w:rPr>
          </w:pPr>
        </w:p>
      </w:tc>
      <w:tc>
        <w:tcPr>
          <w:tcW w:w="500" w:type="pct"/>
          <w:vMerge w:val="restart"/>
          <w:noWrap/>
          <w:vAlign w:val="center"/>
        </w:tcPr>
        <w:p w:rsidR="00A14B70" w:rsidRDefault="00A14B70">
          <w:pPr>
            <w:pStyle w:val="Sinespaciado"/>
            <w:rPr>
              <w:rFonts w:asciiTheme="majorHAnsi" w:hAnsiTheme="majorHAnsi"/>
            </w:rPr>
          </w:pPr>
          <w:r>
            <w:rPr>
              <w:rFonts w:asciiTheme="majorHAnsi" w:hAnsiTheme="majorHAnsi"/>
              <w:b/>
            </w:rPr>
            <w:t xml:space="preserve">Página </w:t>
          </w:r>
          <w:r w:rsidR="00056F65" w:rsidRPr="00056F65">
            <w:fldChar w:fldCharType="begin"/>
          </w:r>
          <w:r>
            <w:instrText xml:space="preserve"> PAGE  \* MERGEFORMAT </w:instrText>
          </w:r>
          <w:r w:rsidR="00056F65" w:rsidRPr="00056F65">
            <w:fldChar w:fldCharType="separate"/>
          </w:r>
          <w:r w:rsidR="0098133A" w:rsidRPr="0098133A">
            <w:rPr>
              <w:rFonts w:asciiTheme="majorHAnsi" w:hAnsiTheme="majorHAnsi"/>
              <w:b/>
              <w:noProof/>
            </w:rPr>
            <w:t>9</w:t>
          </w:r>
          <w:r w:rsidR="00056F65">
            <w:rPr>
              <w:rFonts w:asciiTheme="majorHAnsi" w:hAnsiTheme="majorHAnsi"/>
              <w:b/>
              <w:noProof/>
            </w:rPr>
            <w:fldChar w:fldCharType="end"/>
          </w:r>
        </w:p>
      </w:tc>
      <w:tc>
        <w:tcPr>
          <w:tcW w:w="2250" w:type="pct"/>
          <w:tcBorders>
            <w:bottom w:val="single" w:sz="4" w:space="0" w:color="4F81BD" w:themeColor="accent1"/>
          </w:tcBorders>
        </w:tcPr>
        <w:p w:rsidR="00A14B70" w:rsidRDefault="00A14B70">
          <w:pPr>
            <w:pStyle w:val="Encabezado"/>
            <w:rPr>
              <w:rFonts w:asciiTheme="majorHAnsi" w:eastAsiaTheme="majorEastAsia" w:hAnsiTheme="majorHAnsi" w:cstheme="majorBidi"/>
              <w:b/>
              <w:bCs/>
            </w:rPr>
          </w:pPr>
        </w:p>
      </w:tc>
    </w:tr>
    <w:tr w:rsidR="00A14B70">
      <w:trPr>
        <w:trHeight w:val="150"/>
      </w:trPr>
      <w:tc>
        <w:tcPr>
          <w:tcW w:w="2250" w:type="pct"/>
          <w:tcBorders>
            <w:top w:val="single" w:sz="4" w:space="0" w:color="4F81BD" w:themeColor="accent1"/>
          </w:tcBorders>
        </w:tcPr>
        <w:p w:rsidR="00A14B70" w:rsidRDefault="00A14B70">
          <w:pPr>
            <w:pStyle w:val="Encabezado"/>
            <w:rPr>
              <w:rFonts w:asciiTheme="majorHAnsi" w:eastAsiaTheme="majorEastAsia" w:hAnsiTheme="majorHAnsi" w:cstheme="majorBidi"/>
              <w:b/>
              <w:bCs/>
            </w:rPr>
          </w:pPr>
        </w:p>
      </w:tc>
      <w:tc>
        <w:tcPr>
          <w:tcW w:w="500" w:type="pct"/>
          <w:vMerge/>
        </w:tcPr>
        <w:p w:rsidR="00A14B70" w:rsidRDefault="00A14B70">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A14B70" w:rsidRDefault="00A14B70">
          <w:pPr>
            <w:pStyle w:val="Encabezado"/>
            <w:rPr>
              <w:rFonts w:asciiTheme="majorHAnsi" w:eastAsiaTheme="majorEastAsia" w:hAnsiTheme="majorHAnsi" w:cstheme="majorBidi"/>
              <w:b/>
              <w:bCs/>
            </w:rPr>
          </w:pPr>
        </w:p>
      </w:tc>
    </w:tr>
  </w:tbl>
  <w:p w:rsidR="00A14B70" w:rsidRDefault="00A14B7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57C1" w:rsidRDefault="006757C1" w:rsidP="00534AB1">
      <w:pPr>
        <w:spacing w:line="240" w:lineRule="auto"/>
      </w:pPr>
      <w:r>
        <w:separator/>
      </w:r>
    </w:p>
  </w:footnote>
  <w:footnote w:type="continuationSeparator" w:id="0">
    <w:p w:rsidR="006757C1" w:rsidRDefault="006757C1" w:rsidP="00534AB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color w:val="4F81BD" w:themeColor="accent1"/>
        <w:sz w:val="32"/>
        <w:szCs w:val="32"/>
      </w:rPr>
      <w:alias w:val="Título"/>
      <w:id w:val="12369946"/>
      <w:dataBinding w:prefixMappings="xmlns:ns0='http://schemas.openxmlformats.org/package/2006/metadata/core-properties' xmlns:ns1='http://purl.org/dc/elements/1.1/'" w:xpath="/ns0:coreProperties[1]/ns1:title[1]" w:storeItemID="{6C3C8BC8-F283-45AE-878A-BAB7291924A1}"/>
      <w:text/>
    </w:sdtPr>
    <w:sdtContent>
      <w:p w:rsidR="00A14B70" w:rsidRPr="0056359C" w:rsidRDefault="00A14B70" w:rsidP="00534AB1">
        <w:pPr>
          <w:pStyle w:val="Encabezado"/>
          <w:pBdr>
            <w:bottom w:val="thickThinSmallGap" w:sz="24" w:space="1" w:color="622423" w:themeColor="accent2" w:themeShade="7F"/>
          </w:pBdr>
          <w:jc w:val="center"/>
          <w:rPr>
            <w:rFonts w:asciiTheme="majorHAnsi" w:eastAsiaTheme="majorEastAsia" w:hAnsiTheme="majorHAnsi" w:cstheme="majorBidi"/>
            <w:color w:val="4F81BD" w:themeColor="accent1"/>
            <w:sz w:val="32"/>
            <w:szCs w:val="32"/>
          </w:rPr>
        </w:pPr>
        <w:r>
          <w:rPr>
            <w:rFonts w:asciiTheme="majorHAnsi" w:eastAsiaTheme="majorEastAsia" w:hAnsiTheme="majorHAnsi" w:cstheme="majorBidi"/>
            <w:color w:val="4F81BD" w:themeColor="accent1"/>
            <w:sz w:val="32"/>
            <w:szCs w:val="32"/>
          </w:rPr>
          <w:t xml:space="preserve">Redes de Computadoras </w:t>
        </w:r>
        <w:r w:rsidRPr="008F238D">
          <w:rPr>
            <w:rFonts w:asciiTheme="majorHAnsi" w:eastAsiaTheme="majorEastAsia" w:hAnsiTheme="majorHAnsi" w:cstheme="majorBidi"/>
            <w:color w:val="4F81BD" w:themeColor="accent1"/>
            <w:sz w:val="32"/>
            <w:szCs w:val="32"/>
          </w:rPr>
          <w:t>2012</w:t>
        </w:r>
      </w:p>
    </w:sdtContent>
  </w:sdt>
  <w:p w:rsidR="00A14B70" w:rsidRDefault="00A14B70">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8B5A834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DAC0AC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4CDCF4A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B28335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582876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B921C7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3738B52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3504A82">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C0E6D76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
    <w:nsid w:val="00000002"/>
    <w:multiLevelType w:val="hybridMultilevel"/>
    <w:tmpl w:val="00000002"/>
    <w:lvl w:ilvl="0" w:tplc="BBFADD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B80C468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D7AA37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9F48FA4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67EDF1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DB00214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FF2F47A">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77DE1A8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A90815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3"/>
    <w:multiLevelType w:val="hybridMultilevel"/>
    <w:tmpl w:val="00000003"/>
    <w:lvl w:ilvl="0" w:tplc="8D74343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EC0C0C24">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440E2E5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B086882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FFC5A4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E643ED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71EF91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98461946">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EE1063B0">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4"/>
    <w:multiLevelType w:val="hybridMultilevel"/>
    <w:tmpl w:val="00000004"/>
    <w:lvl w:ilvl="0" w:tplc="6074C54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36E63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D3EC9BB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19D8D9A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86ECB1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66B82EE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AC89688">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2B8C84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44A4FA8">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2176152"/>
    <w:multiLevelType w:val="hybridMultilevel"/>
    <w:tmpl w:val="C738641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5">
    <w:nsid w:val="0C1D5BBF"/>
    <w:multiLevelType w:val="hybridMultilevel"/>
    <w:tmpl w:val="0A9C4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5363EA"/>
    <w:multiLevelType w:val="multilevel"/>
    <w:tmpl w:val="A7C6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A63DF9"/>
    <w:multiLevelType w:val="multilevel"/>
    <w:tmpl w:val="5538B28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8">
    <w:nsid w:val="10CA41DE"/>
    <w:multiLevelType w:val="hybridMultilevel"/>
    <w:tmpl w:val="2400868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17484B7E"/>
    <w:multiLevelType w:val="hybridMultilevel"/>
    <w:tmpl w:val="B1628260"/>
    <w:lvl w:ilvl="0" w:tplc="380A0001">
      <w:start w:val="1"/>
      <w:numFmt w:val="bullet"/>
      <w:lvlText w:val=""/>
      <w:lvlJc w:val="left"/>
      <w:pPr>
        <w:ind w:left="1496" w:hanging="360"/>
      </w:pPr>
      <w:rPr>
        <w:rFonts w:ascii="Symbol" w:hAnsi="Symbol" w:hint="default"/>
      </w:rPr>
    </w:lvl>
    <w:lvl w:ilvl="1" w:tplc="380A0003" w:tentative="1">
      <w:start w:val="1"/>
      <w:numFmt w:val="bullet"/>
      <w:lvlText w:val="o"/>
      <w:lvlJc w:val="left"/>
      <w:pPr>
        <w:ind w:left="2216" w:hanging="360"/>
      </w:pPr>
      <w:rPr>
        <w:rFonts w:ascii="Courier New" w:hAnsi="Courier New" w:cs="Courier New" w:hint="default"/>
      </w:rPr>
    </w:lvl>
    <w:lvl w:ilvl="2" w:tplc="380A0005" w:tentative="1">
      <w:start w:val="1"/>
      <w:numFmt w:val="bullet"/>
      <w:lvlText w:val=""/>
      <w:lvlJc w:val="left"/>
      <w:pPr>
        <w:ind w:left="2936" w:hanging="360"/>
      </w:pPr>
      <w:rPr>
        <w:rFonts w:ascii="Wingdings" w:hAnsi="Wingdings" w:hint="default"/>
      </w:rPr>
    </w:lvl>
    <w:lvl w:ilvl="3" w:tplc="380A0001" w:tentative="1">
      <w:start w:val="1"/>
      <w:numFmt w:val="bullet"/>
      <w:lvlText w:val=""/>
      <w:lvlJc w:val="left"/>
      <w:pPr>
        <w:ind w:left="3656" w:hanging="360"/>
      </w:pPr>
      <w:rPr>
        <w:rFonts w:ascii="Symbol" w:hAnsi="Symbol" w:hint="default"/>
      </w:rPr>
    </w:lvl>
    <w:lvl w:ilvl="4" w:tplc="380A0003" w:tentative="1">
      <w:start w:val="1"/>
      <w:numFmt w:val="bullet"/>
      <w:lvlText w:val="o"/>
      <w:lvlJc w:val="left"/>
      <w:pPr>
        <w:ind w:left="4376" w:hanging="360"/>
      </w:pPr>
      <w:rPr>
        <w:rFonts w:ascii="Courier New" w:hAnsi="Courier New" w:cs="Courier New" w:hint="default"/>
      </w:rPr>
    </w:lvl>
    <w:lvl w:ilvl="5" w:tplc="380A0005" w:tentative="1">
      <w:start w:val="1"/>
      <w:numFmt w:val="bullet"/>
      <w:lvlText w:val=""/>
      <w:lvlJc w:val="left"/>
      <w:pPr>
        <w:ind w:left="5096" w:hanging="360"/>
      </w:pPr>
      <w:rPr>
        <w:rFonts w:ascii="Wingdings" w:hAnsi="Wingdings" w:hint="default"/>
      </w:rPr>
    </w:lvl>
    <w:lvl w:ilvl="6" w:tplc="380A0001" w:tentative="1">
      <w:start w:val="1"/>
      <w:numFmt w:val="bullet"/>
      <w:lvlText w:val=""/>
      <w:lvlJc w:val="left"/>
      <w:pPr>
        <w:ind w:left="5816" w:hanging="360"/>
      </w:pPr>
      <w:rPr>
        <w:rFonts w:ascii="Symbol" w:hAnsi="Symbol" w:hint="default"/>
      </w:rPr>
    </w:lvl>
    <w:lvl w:ilvl="7" w:tplc="380A0003" w:tentative="1">
      <w:start w:val="1"/>
      <w:numFmt w:val="bullet"/>
      <w:lvlText w:val="o"/>
      <w:lvlJc w:val="left"/>
      <w:pPr>
        <w:ind w:left="6536" w:hanging="360"/>
      </w:pPr>
      <w:rPr>
        <w:rFonts w:ascii="Courier New" w:hAnsi="Courier New" w:cs="Courier New" w:hint="default"/>
      </w:rPr>
    </w:lvl>
    <w:lvl w:ilvl="8" w:tplc="380A0005" w:tentative="1">
      <w:start w:val="1"/>
      <w:numFmt w:val="bullet"/>
      <w:lvlText w:val=""/>
      <w:lvlJc w:val="left"/>
      <w:pPr>
        <w:ind w:left="7256" w:hanging="360"/>
      </w:pPr>
      <w:rPr>
        <w:rFonts w:ascii="Wingdings" w:hAnsi="Wingdings" w:hint="default"/>
      </w:rPr>
    </w:lvl>
  </w:abstractNum>
  <w:abstractNum w:abstractNumId="10">
    <w:nsid w:val="1DA86B0E"/>
    <w:multiLevelType w:val="hybridMultilevel"/>
    <w:tmpl w:val="95044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134D02"/>
    <w:multiLevelType w:val="hybridMultilevel"/>
    <w:tmpl w:val="122C8E2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222D5B7E"/>
    <w:multiLevelType w:val="multilevel"/>
    <w:tmpl w:val="821A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AC1F16"/>
    <w:multiLevelType w:val="hybridMultilevel"/>
    <w:tmpl w:val="8842DD2A"/>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14">
    <w:nsid w:val="28545514"/>
    <w:multiLevelType w:val="multilevel"/>
    <w:tmpl w:val="6964985A"/>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5">
    <w:nsid w:val="2A6118FF"/>
    <w:multiLevelType w:val="hybridMultilevel"/>
    <w:tmpl w:val="0AFA9098"/>
    <w:lvl w:ilvl="0" w:tplc="380A0001">
      <w:start w:val="1"/>
      <w:numFmt w:val="bullet"/>
      <w:lvlText w:val=""/>
      <w:lvlJc w:val="left"/>
      <w:pPr>
        <w:ind w:left="720" w:hanging="360"/>
      </w:pPr>
      <w:rPr>
        <w:rFonts w:ascii="Symbol" w:hAnsi="Symbol" w:hint="default"/>
      </w:rPr>
    </w:lvl>
    <w:lvl w:ilvl="1" w:tplc="D06C4118">
      <w:numFmt w:val="bullet"/>
      <w:lvlText w:val="-"/>
      <w:lvlJc w:val="left"/>
      <w:pPr>
        <w:ind w:left="1440" w:hanging="360"/>
      </w:pPr>
      <w:rPr>
        <w:rFonts w:ascii="Arial" w:eastAsia="Arial" w:hAnsi="Arial" w:cs="Arial"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2AFE7FEB"/>
    <w:multiLevelType w:val="multilevel"/>
    <w:tmpl w:val="6B10E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093220"/>
    <w:multiLevelType w:val="hybridMultilevel"/>
    <w:tmpl w:val="BD32C00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3E3E1951"/>
    <w:multiLevelType w:val="hybridMultilevel"/>
    <w:tmpl w:val="9CFC196E"/>
    <w:lvl w:ilvl="0" w:tplc="0EECD546">
      <w:numFmt w:val="bullet"/>
      <w:lvlText w:val="-"/>
      <w:lvlJc w:val="left"/>
      <w:pPr>
        <w:ind w:left="720" w:hanging="360"/>
      </w:pPr>
      <w:rPr>
        <w:rFonts w:ascii="Cambria" w:eastAsiaTheme="majorEastAsia" w:hAnsi="Cambria" w:cstheme="maj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nsid w:val="44774A07"/>
    <w:multiLevelType w:val="hybridMultilevel"/>
    <w:tmpl w:val="8E106EC4"/>
    <w:lvl w:ilvl="0" w:tplc="CEAE96AA">
      <w:numFmt w:val="bullet"/>
      <w:lvlText w:val=""/>
      <w:lvlJc w:val="left"/>
      <w:pPr>
        <w:ind w:left="2520" w:hanging="360"/>
      </w:pPr>
      <w:rPr>
        <w:rFonts w:ascii="Wingdings" w:eastAsia="Times New Roman" w:hAnsi="Wingdings" w:cs="Arial" w:hint="default"/>
      </w:rPr>
    </w:lvl>
    <w:lvl w:ilvl="1" w:tplc="380A0003" w:tentative="1">
      <w:start w:val="1"/>
      <w:numFmt w:val="bullet"/>
      <w:lvlText w:val="o"/>
      <w:lvlJc w:val="left"/>
      <w:pPr>
        <w:ind w:left="3240" w:hanging="360"/>
      </w:pPr>
      <w:rPr>
        <w:rFonts w:ascii="Courier New" w:hAnsi="Courier New" w:cs="Courier New" w:hint="default"/>
      </w:rPr>
    </w:lvl>
    <w:lvl w:ilvl="2" w:tplc="380A0005" w:tentative="1">
      <w:start w:val="1"/>
      <w:numFmt w:val="bullet"/>
      <w:lvlText w:val=""/>
      <w:lvlJc w:val="left"/>
      <w:pPr>
        <w:ind w:left="3960" w:hanging="360"/>
      </w:pPr>
      <w:rPr>
        <w:rFonts w:ascii="Wingdings" w:hAnsi="Wingdings" w:hint="default"/>
      </w:rPr>
    </w:lvl>
    <w:lvl w:ilvl="3" w:tplc="380A0001" w:tentative="1">
      <w:start w:val="1"/>
      <w:numFmt w:val="bullet"/>
      <w:lvlText w:val=""/>
      <w:lvlJc w:val="left"/>
      <w:pPr>
        <w:ind w:left="4680" w:hanging="360"/>
      </w:pPr>
      <w:rPr>
        <w:rFonts w:ascii="Symbol" w:hAnsi="Symbol" w:hint="default"/>
      </w:rPr>
    </w:lvl>
    <w:lvl w:ilvl="4" w:tplc="380A0003" w:tentative="1">
      <w:start w:val="1"/>
      <w:numFmt w:val="bullet"/>
      <w:lvlText w:val="o"/>
      <w:lvlJc w:val="left"/>
      <w:pPr>
        <w:ind w:left="5400" w:hanging="360"/>
      </w:pPr>
      <w:rPr>
        <w:rFonts w:ascii="Courier New" w:hAnsi="Courier New" w:cs="Courier New" w:hint="default"/>
      </w:rPr>
    </w:lvl>
    <w:lvl w:ilvl="5" w:tplc="380A0005" w:tentative="1">
      <w:start w:val="1"/>
      <w:numFmt w:val="bullet"/>
      <w:lvlText w:val=""/>
      <w:lvlJc w:val="left"/>
      <w:pPr>
        <w:ind w:left="6120" w:hanging="360"/>
      </w:pPr>
      <w:rPr>
        <w:rFonts w:ascii="Wingdings" w:hAnsi="Wingdings" w:hint="default"/>
      </w:rPr>
    </w:lvl>
    <w:lvl w:ilvl="6" w:tplc="380A0001" w:tentative="1">
      <w:start w:val="1"/>
      <w:numFmt w:val="bullet"/>
      <w:lvlText w:val=""/>
      <w:lvlJc w:val="left"/>
      <w:pPr>
        <w:ind w:left="6840" w:hanging="360"/>
      </w:pPr>
      <w:rPr>
        <w:rFonts w:ascii="Symbol" w:hAnsi="Symbol" w:hint="default"/>
      </w:rPr>
    </w:lvl>
    <w:lvl w:ilvl="7" w:tplc="380A0003" w:tentative="1">
      <w:start w:val="1"/>
      <w:numFmt w:val="bullet"/>
      <w:lvlText w:val="o"/>
      <w:lvlJc w:val="left"/>
      <w:pPr>
        <w:ind w:left="7560" w:hanging="360"/>
      </w:pPr>
      <w:rPr>
        <w:rFonts w:ascii="Courier New" w:hAnsi="Courier New" w:cs="Courier New" w:hint="default"/>
      </w:rPr>
    </w:lvl>
    <w:lvl w:ilvl="8" w:tplc="380A0005" w:tentative="1">
      <w:start w:val="1"/>
      <w:numFmt w:val="bullet"/>
      <w:lvlText w:val=""/>
      <w:lvlJc w:val="left"/>
      <w:pPr>
        <w:ind w:left="8280" w:hanging="360"/>
      </w:pPr>
      <w:rPr>
        <w:rFonts w:ascii="Wingdings" w:hAnsi="Wingdings" w:hint="default"/>
      </w:rPr>
    </w:lvl>
  </w:abstractNum>
  <w:abstractNum w:abstractNumId="20">
    <w:nsid w:val="4C227DC2"/>
    <w:multiLevelType w:val="hybridMultilevel"/>
    <w:tmpl w:val="ADB0C2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D8C48E5"/>
    <w:multiLevelType w:val="hybridMultilevel"/>
    <w:tmpl w:val="580C2050"/>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4E9334A3"/>
    <w:multiLevelType w:val="hybridMultilevel"/>
    <w:tmpl w:val="12163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1812F9"/>
    <w:multiLevelType w:val="hybridMultilevel"/>
    <w:tmpl w:val="588A0AA0"/>
    <w:lvl w:ilvl="0" w:tplc="07047566">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4">
    <w:nsid w:val="54A624D9"/>
    <w:multiLevelType w:val="hybridMultilevel"/>
    <w:tmpl w:val="8026AACE"/>
    <w:lvl w:ilvl="0" w:tplc="70E6CA82">
      <w:start w:val="1"/>
      <w:numFmt w:val="bullet"/>
      <w:lvlText w:val="-"/>
      <w:lvlJc w:val="left"/>
      <w:pPr>
        <w:ind w:left="720" w:hanging="360"/>
      </w:pPr>
      <w:rPr>
        <w:rFonts w:ascii="Arial" w:eastAsia="Times New Roman"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nsid w:val="56043157"/>
    <w:multiLevelType w:val="hybridMultilevel"/>
    <w:tmpl w:val="4D06452A"/>
    <w:lvl w:ilvl="0" w:tplc="380A0001">
      <w:start w:val="1"/>
      <w:numFmt w:val="bullet"/>
      <w:lvlText w:val=""/>
      <w:lvlJc w:val="left"/>
      <w:pPr>
        <w:ind w:left="1080" w:hanging="360"/>
      </w:pPr>
      <w:rPr>
        <w:rFonts w:ascii="Symbol" w:hAnsi="Symbol" w:hint="default"/>
      </w:rPr>
    </w:lvl>
    <w:lvl w:ilvl="1" w:tplc="380A0003" w:tentative="1">
      <w:start w:val="1"/>
      <w:numFmt w:val="bullet"/>
      <w:lvlText w:val="o"/>
      <w:lvlJc w:val="left"/>
      <w:pPr>
        <w:ind w:left="1800" w:hanging="360"/>
      </w:pPr>
      <w:rPr>
        <w:rFonts w:ascii="Courier New" w:hAnsi="Courier New" w:cs="Courier New" w:hint="default"/>
      </w:rPr>
    </w:lvl>
    <w:lvl w:ilvl="2" w:tplc="380A0005" w:tentative="1">
      <w:start w:val="1"/>
      <w:numFmt w:val="bullet"/>
      <w:lvlText w:val=""/>
      <w:lvlJc w:val="left"/>
      <w:pPr>
        <w:ind w:left="2520" w:hanging="360"/>
      </w:pPr>
      <w:rPr>
        <w:rFonts w:ascii="Wingdings" w:hAnsi="Wingdings" w:hint="default"/>
      </w:rPr>
    </w:lvl>
    <w:lvl w:ilvl="3" w:tplc="380A0001" w:tentative="1">
      <w:start w:val="1"/>
      <w:numFmt w:val="bullet"/>
      <w:lvlText w:val=""/>
      <w:lvlJc w:val="left"/>
      <w:pPr>
        <w:ind w:left="3240" w:hanging="360"/>
      </w:pPr>
      <w:rPr>
        <w:rFonts w:ascii="Symbol" w:hAnsi="Symbol" w:hint="default"/>
      </w:rPr>
    </w:lvl>
    <w:lvl w:ilvl="4" w:tplc="380A0003" w:tentative="1">
      <w:start w:val="1"/>
      <w:numFmt w:val="bullet"/>
      <w:lvlText w:val="o"/>
      <w:lvlJc w:val="left"/>
      <w:pPr>
        <w:ind w:left="3960" w:hanging="360"/>
      </w:pPr>
      <w:rPr>
        <w:rFonts w:ascii="Courier New" w:hAnsi="Courier New" w:cs="Courier New" w:hint="default"/>
      </w:rPr>
    </w:lvl>
    <w:lvl w:ilvl="5" w:tplc="380A0005" w:tentative="1">
      <w:start w:val="1"/>
      <w:numFmt w:val="bullet"/>
      <w:lvlText w:val=""/>
      <w:lvlJc w:val="left"/>
      <w:pPr>
        <w:ind w:left="4680" w:hanging="360"/>
      </w:pPr>
      <w:rPr>
        <w:rFonts w:ascii="Wingdings" w:hAnsi="Wingdings" w:hint="default"/>
      </w:rPr>
    </w:lvl>
    <w:lvl w:ilvl="6" w:tplc="380A0001" w:tentative="1">
      <w:start w:val="1"/>
      <w:numFmt w:val="bullet"/>
      <w:lvlText w:val=""/>
      <w:lvlJc w:val="left"/>
      <w:pPr>
        <w:ind w:left="5400" w:hanging="360"/>
      </w:pPr>
      <w:rPr>
        <w:rFonts w:ascii="Symbol" w:hAnsi="Symbol" w:hint="default"/>
      </w:rPr>
    </w:lvl>
    <w:lvl w:ilvl="7" w:tplc="380A0003" w:tentative="1">
      <w:start w:val="1"/>
      <w:numFmt w:val="bullet"/>
      <w:lvlText w:val="o"/>
      <w:lvlJc w:val="left"/>
      <w:pPr>
        <w:ind w:left="6120" w:hanging="360"/>
      </w:pPr>
      <w:rPr>
        <w:rFonts w:ascii="Courier New" w:hAnsi="Courier New" w:cs="Courier New" w:hint="default"/>
      </w:rPr>
    </w:lvl>
    <w:lvl w:ilvl="8" w:tplc="380A0005" w:tentative="1">
      <w:start w:val="1"/>
      <w:numFmt w:val="bullet"/>
      <w:lvlText w:val=""/>
      <w:lvlJc w:val="left"/>
      <w:pPr>
        <w:ind w:left="6840" w:hanging="360"/>
      </w:pPr>
      <w:rPr>
        <w:rFonts w:ascii="Wingdings" w:hAnsi="Wingdings" w:hint="default"/>
      </w:rPr>
    </w:lvl>
  </w:abstractNum>
  <w:abstractNum w:abstractNumId="26">
    <w:nsid w:val="59B84337"/>
    <w:multiLevelType w:val="hybridMultilevel"/>
    <w:tmpl w:val="C678A6AC"/>
    <w:lvl w:ilvl="0" w:tplc="75860262">
      <w:numFmt w:val="bullet"/>
      <w:lvlText w:val=""/>
      <w:lvlJc w:val="left"/>
      <w:pPr>
        <w:ind w:left="2520" w:hanging="360"/>
      </w:pPr>
      <w:rPr>
        <w:rFonts w:ascii="Wingdings" w:eastAsia="Times New Roman" w:hAnsi="Wingdings" w:cs="Arial" w:hint="default"/>
      </w:rPr>
    </w:lvl>
    <w:lvl w:ilvl="1" w:tplc="380A0003" w:tentative="1">
      <w:start w:val="1"/>
      <w:numFmt w:val="bullet"/>
      <w:lvlText w:val="o"/>
      <w:lvlJc w:val="left"/>
      <w:pPr>
        <w:ind w:left="3240" w:hanging="360"/>
      </w:pPr>
      <w:rPr>
        <w:rFonts w:ascii="Courier New" w:hAnsi="Courier New" w:cs="Courier New" w:hint="default"/>
      </w:rPr>
    </w:lvl>
    <w:lvl w:ilvl="2" w:tplc="380A0005" w:tentative="1">
      <w:start w:val="1"/>
      <w:numFmt w:val="bullet"/>
      <w:lvlText w:val=""/>
      <w:lvlJc w:val="left"/>
      <w:pPr>
        <w:ind w:left="3960" w:hanging="360"/>
      </w:pPr>
      <w:rPr>
        <w:rFonts w:ascii="Wingdings" w:hAnsi="Wingdings" w:hint="default"/>
      </w:rPr>
    </w:lvl>
    <w:lvl w:ilvl="3" w:tplc="380A0001" w:tentative="1">
      <w:start w:val="1"/>
      <w:numFmt w:val="bullet"/>
      <w:lvlText w:val=""/>
      <w:lvlJc w:val="left"/>
      <w:pPr>
        <w:ind w:left="4680" w:hanging="360"/>
      </w:pPr>
      <w:rPr>
        <w:rFonts w:ascii="Symbol" w:hAnsi="Symbol" w:hint="default"/>
      </w:rPr>
    </w:lvl>
    <w:lvl w:ilvl="4" w:tplc="380A0003" w:tentative="1">
      <w:start w:val="1"/>
      <w:numFmt w:val="bullet"/>
      <w:lvlText w:val="o"/>
      <w:lvlJc w:val="left"/>
      <w:pPr>
        <w:ind w:left="5400" w:hanging="360"/>
      </w:pPr>
      <w:rPr>
        <w:rFonts w:ascii="Courier New" w:hAnsi="Courier New" w:cs="Courier New" w:hint="default"/>
      </w:rPr>
    </w:lvl>
    <w:lvl w:ilvl="5" w:tplc="380A0005" w:tentative="1">
      <w:start w:val="1"/>
      <w:numFmt w:val="bullet"/>
      <w:lvlText w:val=""/>
      <w:lvlJc w:val="left"/>
      <w:pPr>
        <w:ind w:left="6120" w:hanging="360"/>
      </w:pPr>
      <w:rPr>
        <w:rFonts w:ascii="Wingdings" w:hAnsi="Wingdings" w:hint="default"/>
      </w:rPr>
    </w:lvl>
    <w:lvl w:ilvl="6" w:tplc="380A0001" w:tentative="1">
      <w:start w:val="1"/>
      <w:numFmt w:val="bullet"/>
      <w:lvlText w:val=""/>
      <w:lvlJc w:val="left"/>
      <w:pPr>
        <w:ind w:left="6840" w:hanging="360"/>
      </w:pPr>
      <w:rPr>
        <w:rFonts w:ascii="Symbol" w:hAnsi="Symbol" w:hint="default"/>
      </w:rPr>
    </w:lvl>
    <w:lvl w:ilvl="7" w:tplc="380A0003" w:tentative="1">
      <w:start w:val="1"/>
      <w:numFmt w:val="bullet"/>
      <w:lvlText w:val="o"/>
      <w:lvlJc w:val="left"/>
      <w:pPr>
        <w:ind w:left="7560" w:hanging="360"/>
      </w:pPr>
      <w:rPr>
        <w:rFonts w:ascii="Courier New" w:hAnsi="Courier New" w:cs="Courier New" w:hint="default"/>
      </w:rPr>
    </w:lvl>
    <w:lvl w:ilvl="8" w:tplc="380A0005" w:tentative="1">
      <w:start w:val="1"/>
      <w:numFmt w:val="bullet"/>
      <w:lvlText w:val=""/>
      <w:lvlJc w:val="left"/>
      <w:pPr>
        <w:ind w:left="8280" w:hanging="360"/>
      </w:pPr>
      <w:rPr>
        <w:rFonts w:ascii="Wingdings" w:hAnsi="Wingdings" w:hint="default"/>
      </w:rPr>
    </w:lvl>
  </w:abstractNum>
  <w:abstractNum w:abstractNumId="27">
    <w:nsid w:val="5BBF6D82"/>
    <w:multiLevelType w:val="hybridMultilevel"/>
    <w:tmpl w:val="9C8AF090"/>
    <w:lvl w:ilvl="0" w:tplc="DEF4D128">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8">
    <w:nsid w:val="5D181DB8"/>
    <w:multiLevelType w:val="hybridMultilevel"/>
    <w:tmpl w:val="ADD8C5E4"/>
    <w:lvl w:ilvl="0" w:tplc="380A000B">
      <w:start w:val="1"/>
      <w:numFmt w:val="bullet"/>
      <w:lvlText w:val=""/>
      <w:lvlJc w:val="left"/>
      <w:pPr>
        <w:ind w:left="720" w:hanging="360"/>
      </w:pPr>
      <w:rPr>
        <w:rFonts w:ascii="Wingdings" w:hAnsi="Wingdings"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9">
    <w:nsid w:val="5E775511"/>
    <w:multiLevelType w:val="hybridMultilevel"/>
    <w:tmpl w:val="46EAD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EC5079C"/>
    <w:multiLevelType w:val="hybridMultilevel"/>
    <w:tmpl w:val="17E2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081937"/>
    <w:multiLevelType w:val="hybridMultilevel"/>
    <w:tmpl w:val="249A7F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5437850"/>
    <w:multiLevelType w:val="hybridMultilevel"/>
    <w:tmpl w:val="E038666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3">
    <w:nsid w:val="66F4671B"/>
    <w:multiLevelType w:val="hybridMultilevel"/>
    <w:tmpl w:val="7244214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4">
    <w:nsid w:val="67660B3B"/>
    <w:multiLevelType w:val="hybridMultilevel"/>
    <w:tmpl w:val="0DAE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B6649C"/>
    <w:multiLevelType w:val="hybridMultilevel"/>
    <w:tmpl w:val="1A30E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C45638"/>
    <w:multiLevelType w:val="hybridMultilevel"/>
    <w:tmpl w:val="BA9A2DC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7">
    <w:nsid w:val="6F765165"/>
    <w:multiLevelType w:val="hybridMultilevel"/>
    <w:tmpl w:val="D7E28F1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8">
    <w:nsid w:val="77D97FFD"/>
    <w:multiLevelType w:val="hybridMultilevel"/>
    <w:tmpl w:val="C484A65A"/>
    <w:lvl w:ilvl="0" w:tplc="D06C4118">
      <w:numFmt w:val="bullet"/>
      <w:lvlText w:val="-"/>
      <w:lvlJc w:val="left"/>
      <w:pPr>
        <w:ind w:left="720" w:hanging="360"/>
      </w:pPr>
      <w:rPr>
        <w:rFonts w:ascii="Arial" w:eastAsia="Arial"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9">
    <w:nsid w:val="786B042A"/>
    <w:multiLevelType w:val="hybridMultilevel"/>
    <w:tmpl w:val="BC82670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0">
    <w:nsid w:val="7ACC36EA"/>
    <w:multiLevelType w:val="hybridMultilevel"/>
    <w:tmpl w:val="DEAAA6CA"/>
    <w:lvl w:ilvl="0" w:tplc="380A0001">
      <w:start w:val="1"/>
      <w:numFmt w:val="bullet"/>
      <w:lvlText w:val=""/>
      <w:lvlJc w:val="left"/>
      <w:pPr>
        <w:ind w:left="770" w:hanging="360"/>
      </w:pPr>
      <w:rPr>
        <w:rFonts w:ascii="Symbol" w:hAnsi="Symbol" w:hint="default"/>
      </w:rPr>
    </w:lvl>
    <w:lvl w:ilvl="1" w:tplc="380A0003" w:tentative="1">
      <w:start w:val="1"/>
      <w:numFmt w:val="bullet"/>
      <w:lvlText w:val="o"/>
      <w:lvlJc w:val="left"/>
      <w:pPr>
        <w:ind w:left="1490" w:hanging="360"/>
      </w:pPr>
      <w:rPr>
        <w:rFonts w:ascii="Courier New" w:hAnsi="Courier New" w:cs="Courier New" w:hint="default"/>
      </w:rPr>
    </w:lvl>
    <w:lvl w:ilvl="2" w:tplc="380A0005" w:tentative="1">
      <w:start w:val="1"/>
      <w:numFmt w:val="bullet"/>
      <w:lvlText w:val=""/>
      <w:lvlJc w:val="left"/>
      <w:pPr>
        <w:ind w:left="2210" w:hanging="360"/>
      </w:pPr>
      <w:rPr>
        <w:rFonts w:ascii="Wingdings" w:hAnsi="Wingdings" w:hint="default"/>
      </w:rPr>
    </w:lvl>
    <w:lvl w:ilvl="3" w:tplc="380A0001" w:tentative="1">
      <w:start w:val="1"/>
      <w:numFmt w:val="bullet"/>
      <w:lvlText w:val=""/>
      <w:lvlJc w:val="left"/>
      <w:pPr>
        <w:ind w:left="2930" w:hanging="360"/>
      </w:pPr>
      <w:rPr>
        <w:rFonts w:ascii="Symbol" w:hAnsi="Symbol" w:hint="default"/>
      </w:rPr>
    </w:lvl>
    <w:lvl w:ilvl="4" w:tplc="380A0003" w:tentative="1">
      <w:start w:val="1"/>
      <w:numFmt w:val="bullet"/>
      <w:lvlText w:val="o"/>
      <w:lvlJc w:val="left"/>
      <w:pPr>
        <w:ind w:left="3650" w:hanging="360"/>
      </w:pPr>
      <w:rPr>
        <w:rFonts w:ascii="Courier New" w:hAnsi="Courier New" w:cs="Courier New" w:hint="default"/>
      </w:rPr>
    </w:lvl>
    <w:lvl w:ilvl="5" w:tplc="380A0005" w:tentative="1">
      <w:start w:val="1"/>
      <w:numFmt w:val="bullet"/>
      <w:lvlText w:val=""/>
      <w:lvlJc w:val="left"/>
      <w:pPr>
        <w:ind w:left="4370" w:hanging="360"/>
      </w:pPr>
      <w:rPr>
        <w:rFonts w:ascii="Wingdings" w:hAnsi="Wingdings" w:hint="default"/>
      </w:rPr>
    </w:lvl>
    <w:lvl w:ilvl="6" w:tplc="380A0001" w:tentative="1">
      <w:start w:val="1"/>
      <w:numFmt w:val="bullet"/>
      <w:lvlText w:val=""/>
      <w:lvlJc w:val="left"/>
      <w:pPr>
        <w:ind w:left="5090" w:hanging="360"/>
      </w:pPr>
      <w:rPr>
        <w:rFonts w:ascii="Symbol" w:hAnsi="Symbol" w:hint="default"/>
      </w:rPr>
    </w:lvl>
    <w:lvl w:ilvl="7" w:tplc="380A0003" w:tentative="1">
      <w:start w:val="1"/>
      <w:numFmt w:val="bullet"/>
      <w:lvlText w:val="o"/>
      <w:lvlJc w:val="left"/>
      <w:pPr>
        <w:ind w:left="5810" w:hanging="360"/>
      </w:pPr>
      <w:rPr>
        <w:rFonts w:ascii="Courier New" w:hAnsi="Courier New" w:cs="Courier New" w:hint="default"/>
      </w:rPr>
    </w:lvl>
    <w:lvl w:ilvl="8" w:tplc="380A0005" w:tentative="1">
      <w:start w:val="1"/>
      <w:numFmt w:val="bullet"/>
      <w:lvlText w:val=""/>
      <w:lvlJc w:val="left"/>
      <w:pPr>
        <w:ind w:left="6530" w:hanging="360"/>
      </w:pPr>
      <w:rPr>
        <w:rFonts w:ascii="Wingdings" w:hAnsi="Wingdings" w:hint="default"/>
      </w:rPr>
    </w:lvl>
  </w:abstractNum>
  <w:abstractNum w:abstractNumId="41">
    <w:nsid w:val="7B007634"/>
    <w:multiLevelType w:val="hybridMultilevel"/>
    <w:tmpl w:val="F2F8AC52"/>
    <w:lvl w:ilvl="0" w:tplc="D06C4118">
      <w:numFmt w:val="bullet"/>
      <w:lvlText w:val="-"/>
      <w:lvlJc w:val="left"/>
      <w:pPr>
        <w:ind w:left="720" w:hanging="360"/>
      </w:pPr>
      <w:rPr>
        <w:rFonts w:ascii="Arial" w:eastAsia="Arial" w:hAnsi="Arial" w:cs="Aria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2">
    <w:nsid w:val="7B4A13F1"/>
    <w:multiLevelType w:val="hybridMultilevel"/>
    <w:tmpl w:val="866A1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007B38"/>
    <w:multiLevelType w:val="multilevel"/>
    <w:tmpl w:val="C8C0F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3"/>
  </w:num>
  <w:num w:numId="6">
    <w:abstractNumId w:val="23"/>
  </w:num>
  <w:num w:numId="7">
    <w:abstractNumId w:val="17"/>
  </w:num>
  <w:num w:numId="8">
    <w:abstractNumId w:val="26"/>
  </w:num>
  <w:num w:numId="9">
    <w:abstractNumId w:val="19"/>
  </w:num>
  <w:num w:numId="10">
    <w:abstractNumId w:val="9"/>
  </w:num>
  <w:num w:numId="11">
    <w:abstractNumId w:val="13"/>
  </w:num>
  <w:num w:numId="12">
    <w:abstractNumId w:val="40"/>
  </w:num>
  <w:num w:numId="13">
    <w:abstractNumId w:val="39"/>
  </w:num>
  <w:num w:numId="14">
    <w:abstractNumId w:val="25"/>
  </w:num>
  <w:num w:numId="15">
    <w:abstractNumId w:val="8"/>
  </w:num>
  <w:num w:numId="16">
    <w:abstractNumId w:val="28"/>
  </w:num>
  <w:num w:numId="17">
    <w:abstractNumId w:val="32"/>
  </w:num>
  <w:num w:numId="18">
    <w:abstractNumId w:val="35"/>
  </w:num>
  <w:num w:numId="19">
    <w:abstractNumId w:val="18"/>
  </w:num>
  <w:num w:numId="20">
    <w:abstractNumId w:val="38"/>
  </w:num>
  <w:num w:numId="21">
    <w:abstractNumId w:val="21"/>
  </w:num>
  <w:num w:numId="22">
    <w:abstractNumId w:val="37"/>
  </w:num>
  <w:num w:numId="23">
    <w:abstractNumId w:val="41"/>
  </w:num>
  <w:num w:numId="24">
    <w:abstractNumId w:val="15"/>
  </w:num>
  <w:num w:numId="25">
    <w:abstractNumId w:val="27"/>
  </w:num>
  <w:num w:numId="26">
    <w:abstractNumId w:val="7"/>
  </w:num>
  <w:num w:numId="27">
    <w:abstractNumId w:val="24"/>
  </w:num>
  <w:num w:numId="28">
    <w:abstractNumId w:val="14"/>
  </w:num>
  <w:num w:numId="29">
    <w:abstractNumId w:val="16"/>
  </w:num>
  <w:num w:numId="30">
    <w:abstractNumId w:val="12"/>
  </w:num>
  <w:num w:numId="31">
    <w:abstractNumId w:val="22"/>
  </w:num>
  <w:num w:numId="32">
    <w:abstractNumId w:val="5"/>
  </w:num>
  <w:num w:numId="33">
    <w:abstractNumId w:val="29"/>
  </w:num>
  <w:num w:numId="34">
    <w:abstractNumId w:val="34"/>
  </w:num>
  <w:num w:numId="35">
    <w:abstractNumId w:val="33"/>
  </w:num>
  <w:num w:numId="36">
    <w:abstractNumId w:val="6"/>
  </w:num>
  <w:num w:numId="37">
    <w:abstractNumId w:val="36"/>
  </w:num>
  <w:num w:numId="38">
    <w:abstractNumId w:val="11"/>
  </w:num>
  <w:num w:numId="39">
    <w:abstractNumId w:val="4"/>
  </w:num>
  <w:num w:numId="40">
    <w:abstractNumId w:val="42"/>
  </w:num>
  <w:num w:numId="41">
    <w:abstractNumId w:val="30"/>
  </w:num>
  <w:num w:numId="42">
    <w:abstractNumId w:val="10"/>
  </w:num>
  <w:num w:numId="43">
    <w:abstractNumId w:val="20"/>
  </w:num>
  <w:num w:numId="4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proofState w:spelling="clean" w:grammar="clean"/>
  <w:stylePaneFormatFilter w:val="3F01"/>
  <w:doNotTrackMoves/>
  <w:defaultTabStop w:val="720"/>
  <w:hyphenationZone w:val="425"/>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500D2"/>
    <w:rsid w:val="0000003C"/>
    <w:rsid w:val="00000538"/>
    <w:rsid w:val="00001258"/>
    <w:rsid w:val="00017337"/>
    <w:rsid w:val="00031985"/>
    <w:rsid w:val="000335A1"/>
    <w:rsid w:val="000340BD"/>
    <w:rsid w:val="00034661"/>
    <w:rsid w:val="000432ED"/>
    <w:rsid w:val="00046567"/>
    <w:rsid w:val="00047FEF"/>
    <w:rsid w:val="00050314"/>
    <w:rsid w:val="000504DF"/>
    <w:rsid w:val="00055BA6"/>
    <w:rsid w:val="00056F65"/>
    <w:rsid w:val="00062D94"/>
    <w:rsid w:val="0007156E"/>
    <w:rsid w:val="00072840"/>
    <w:rsid w:val="00072BD8"/>
    <w:rsid w:val="0007394F"/>
    <w:rsid w:val="000833CB"/>
    <w:rsid w:val="000A0DDE"/>
    <w:rsid w:val="000B01CD"/>
    <w:rsid w:val="000B0C12"/>
    <w:rsid w:val="000C0F94"/>
    <w:rsid w:val="000C26A2"/>
    <w:rsid w:val="000C4DE1"/>
    <w:rsid w:val="000C78A2"/>
    <w:rsid w:val="000D0202"/>
    <w:rsid w:val="000D23E0"/>
    <w:rsid w:val="000D796E"/>
    <w:rsid w:val="000E0707"/>
    <w:rsid w:val="00100692"/>
    <w:rsid w:val="00111D1E"/>
    <w:rsid w:val="001129A0"/>
    <w:rsid w:val="0011679B"/>
    <w:rsid w:val="00127B30"/>
    <w:rsid w:val="001304D2"/>
    <w:rsid w:val="001326AE"/>
    <w:rsid w:val="00133DFD"/>
    <w:rsid w:val="00134F9A"/>
    <w:rsid w:val="001413B5"/>
    <w:rsid w:val="00141953"/>
    <w:rsid w:val="00145890"/>
    <w:rsid w:val="00150036"/>
    <w:rsid w:val="00151A86"/>
    <w:rsid w:val="001521F7"/>
    <w:rsid w:val="00152856"/>
    <w:rsid w:val="001575AA"/>
    <w:rsid w:val="00166A7A"/>
    <w:rsid w:val="00175E1A"/>
    <w:rsid w:val="001806EB"/>
    <w:rsid w:val="00180C8A"/>
    <w:rsid w:val="00184636"/>
    <w:rsid w:val="00187D3A"/>
    <w:rsid w:val="00196AD1"/>
    <w:rsid w:val="00197414"/>
    <w:rsid w:val="001A6B1C"/>
    <w:rsid w:val="001A77F4"/>
    <w:rsid w:val="001B3008"/>
    <w:rsid w:val="001B3CC9"/>
    <w:rsid w:val="001B4213"/>
    <w:rsid w:val="001C1C99"/>
    <w:rsid w:val="001C3D5C"/>
    <w:rsid w:val="001C54DC"/>
    <w:rsid w:val="001D6080"/>
    <w:rsid w:val="001D78B7"/>
    <w:rsid w:val="001D78FF"/>
    <w:rsid w:val="001D7F24"/>
    <w:rsid w:val="001E1D75"/>
    <w:rsid w:val="001E1E15"/>
    <w:rsid w:val="001E2C23"/>
    <w:rsid w:val="001E5FD9"/>
    <w:rsid w:val="001E7352"/>
    <w:rsid w:val="001F03F5"/>
    <w:rsid w:val="001F2D13"/>
    <w:rsid w:val="001F371B"/>
    <w:rsid w:val="001F3F25"/>
    <w:rsid w:val="001F5ED0"/>
    <w:rsid w:val="00210554"/>
    <w:rsid w:val="00213529"/>
    <w:rsid w:val="0021450B"/>
    <w:rsid w:val="00215E76"/>
    <w:rsid w:val="00216C8A"/>
    <w:rsid w:val="002269DB"/>
    <w:rsid w:val="00231E1B"/>
    <w:rsid w:val="00231F91"/>
    <w:rsid w:val="002500D2"/>
    <w:rsid w:val="002508B1"/>
    <w:rsid w:val="00253123"/>
    <w:rsid w:val="00254A03"/>
    <w:rsid w:val="00264859"/>
    <w:rsid w:val="0026707D"/>
    <w:rsid w:val="0028443A"/>
    <w:rsid w:val="002856A1"/>
    <w:rsid w:val="0028726A"/>
    <w:rsid w:val="002920DC"/>
    <w:rsid w:val="00292E06"/>
    <w:rsid w:val="00295D4D"/>
    <w:rsid w:val="002962DF"/>
    <w:rsid w:val="002A17FE"/>
    <w:rsid w:val="002A3264"/>
    <w:rsid w:val="002B051F"/>
    <w:rsid w:val="002B0A9A"/>
    <w:rsid w:val="002B4E74"/>
    <w:rsid w:val="002B6457"/>
    <w:rsid w:val="002B778C"/>
    <w:rsid w:val="002C11BB"/>
    <w:rsid w:val="002C3C1E"/>
    <w:rsid w:val="002C4404"/>
    <w:rsid w:val="002C4DD2"/>
    <w:rsid w:val="002D0D1A"/>
    <w:rsid w:val="002D1733"/>
    <w:rsid w:val="002D6470"/>
    <w:rsid w:val="002E7E46"/>
    <w:rsid w:val="002F45E5"/>
    <w:rsid w:val="0030079A"/>
    <w:rsid w:val="003043CF"/>
    <w:rsid w:val="00320417"/>
    <w:rsid w:val="00324DE9"/>
    <w:rsid w:val="00325CAE"/>
    <w:rsid w:val="00331F58"/>
    <w:rsid w:val="0034040C"/>
    <w:rsid w:val="003511A4"/>
    <w:rsid w:val="0035278F"/>
    <w:rsid w:val="003644A3"/>
    <w:rsid w:val="00371ADC"/>
    <w:rsid w:val="00377C13"/>
    <w:rsid w:val="00384D5B"/>
    <w:rsid w:val="003928F2"/>
    <w:rsid w:val="003A0401"/>
    <w:rsid w:val="003A4433"/>
    <w:rsid w:val="003A72F0"/>
    <w:rsid w:val="003B4519"/>
    <w:rsid w:val="003B46FF"/>
    <w:rsid w:val="003C10D3"/>
    <w:rsid w:val="003C59DA"/>
    <w:rsid w:val="003D3D2E"/>
    <w:rsid w:val="003D53EA"/>
    <w:rsid w:val="003D7178"/>
    <w:rsid w:val="003E06B4"/>
    <w:rsid w:val="003E3EBF"/>
    <w:rsid w:val="003E44BA"/>
    <w:rsid w:val="003F22A0"/>
    <w:rsid w:val="003F2F03"/>
    <w:rsid w:val="003F559A"/>
    <w:rsid w:val="0040777D"/>
    <w:rsid w:val="004114E3"/>
    <w:rsid w:val="0041160E"/>
    <w:rsid w:val="00413C60"/>
    <w:rsid w:val="00415FB6"/>
    <w:rsid w:val="00434043"/>
    <w:rsid w:val="00450654"/>
    <w:rsid w:val="0045150E"/>
    <w:rsid w:val="0045247D"/>
    <w:rsid w:val="00453768"/>
    <w:rsid w:val="0045415C"/>
    <w:rsid w:val="0045488C"/>
    <w:rsid w:val="004606CB"/>
    <w:rsid w:val="00460E37"/>
    <w:rsid w:val="00461E3F"/>
    <w:rsid w:val="00462882"/>
    <w:rsid w:val="00463589"/>
    <w:rsid w:val="00464053"/>
    <w:rsid w:val="00464E2B"/>
    <w:rsid w:val="0046599A"/>
    <w:rsid w:val="00471D19"/>
    <w:rsid w:val="00476310"/>
    <w:rsid w:val="00477EAE"/>
    <w:rsid w:val="00484FF5"/>
    <w:rsid w:val="00487D76"/>
    <w:rsid w:val="00490E05"/>
    <w:rsid w:val="0049122C"/>
    <w:rsid w:val="004945EA"/>
    <w:rsid w:val="00495064"/>
    <w:rsid w:val="004971BE"/>
    <w:rsid w:val="004A4860"/>
    <w:rsid w:val="004A7EA2"/>
    <w:rsid w:val="004C34DB"/>
    <w:rsid w:val="004C4DB8"/>
    <w:rsid w:val="004D0627"/>
    <w:rsid w:val="004D61F8"/>
    <w:rsid w:val="00503A81"/>
    <w:rsid w:val="00505DBC"/>
    <w:rsid w:val="0050615F"/>
    <w:rsid w:val="005064B0"/>
    <w:rsid w:val="0050733B"/>
    <w:rsid w:val="0051538B"/>
    <w:rsid w:val="00516B41"/>
    <w:rsid w:val="00517530"/>
    <w:rsid w:val="005239A7"/>
    <w:rsid w:val="00524DBD"/>
    <w:rsid w:val="00525A56"/>
    <w:rsid w:val="00532B5A"/>
    <w:rsid w:val="00534AB1"/>
    <w:rsid w:val="005428FC"/>
    <w:rsid w:val="00543236"/>
    <w:rsid w:val="00552EB1"/>
    <w:rsid w:val="00554BD0"/>
    <w:rsid w:val="00560542"/>
    <w:rsid w:val="0056348D"/>
    <w:rsid w:val="00565469"/>
    <w:rsid w:val="005705AF"/>
    <w:rsid w:val="00572B1C"/>
    <w:rsid w:val="005746B5"/>
    <w:rsid w:val="005770F5"/>
    <w:rsid w:val="00581300"/>
    <w:rsid w:val="00584E01"/>
    <w:rsid w:val="0058642C"/>
    <w:rsid w:val="0059031E"/>
    <w:rsid w:val="0059279E"/>
    <w:rsid w:val="00594247"/>
    <w:rsid w:val="00594AB4"/>
    <w:rsid w:val="005A043D"/>
    <w:rsid w:val="005A0EC6"/>
    <w:rsid w:val="005A7319"/>
    <w:rsid w:val="005B0B2F"/>
    <w:rsid w:val="005B4A17"/>
    <w:rsid w:val="005B651A"/>
    <w:rsid w:val="005B7198"/>
    <w:rsid w:val="005B72E9"/>
    <w:rsid w:val="005C1659"/>
    <w:rsid w:val="005C4552"/>
    <w:rsid w:val="005C4C58"/>
    <w:rsid w:val="005C7140"/>
    <w:rsid w:val="005E2331"/>
    <w:rsid w:val="005E4318"/>
    <w:rsid w:val="005E7536"/>
    <w:rsid w:val="005F03B3"/>
    <w:rsid w:val="005F0AF8"/>
    <w:rsid w:val="005F5E92"/>
    <w:rsid w:val="00603EC1"/>
    <w:rsid w:val="00604113"/>
    <w:rsid w:val="006064FB"/>
    <w:rsid w:val="0061087F"/>
    <w:rsid w:val="006111DF"/>
    <w:rsid w:val="00612652"/>
    <w:rsid w:val="006140C2"/>
    <w:rsid w:val="006159C0"/>
    <w:rsid w:val="006163C8"/>
    <w:rsid w:val="006163FF"/>
    <w:rsid w:val="006168B4"/>
    <w:rsid w:val="006236F4"/>
    <w:rsid w:val="00624DFE"/>
    <w:rsid w:val="00627F11"/>
    <w:rsid w:val="006338B1"/>
    <w:rsid w:val="0063625F"/>
    <w:rsid w:val="00643CFE"/>
    <w:rsid w:val="00653777"/>
    <w:rsid w:val="006576B0"/>
    <w:rsid w:val="00660F19"/>
    <w:rsid w:val="006611CD"/>
    <w:rsid w:val="00661A2E"/>
    <w:rsid w:val="0066206A"/>
    <w:rsid w:val="0067209C"/>
    <w:rsid w:val="006734AA"/>
    <w:rsid w:val="006757C1"/>
    <w:rsid w:val="00675E8B"/>
    <w:rsid w:val="00680ACB"/>
    <w:rsid w:val="00692D07"/>
    <w:rsid w:val="00696269"/>
    <w:rsid w:val="006A3032"/>
    <w:rsid w:val="006B0517"/>
    <w:rsid w:val="006B2AE7"/>
    <w:rsid w:val="006B3DD7"/>
    <w:rsid w:val="006C2888"/>
    <w:rsid w:val="006C6EA5"/>
    <w:rsid w:val="006D1F63"/>
    <w:rsid w:val="006D5DC8"/>
    <w:rsid w:val="006E0461"/>
    <w:rsid w:val="006E17E8"/>
    <w:rsid w:val="006E658E"/>
    <w:rsid w:val="006E65C6"/>
    <w:rsid w:val="006F0632"/>
    <w:rsid w:val="006F404F"/>
    <w:rsid w:val="006F4119"/>
    <w:rsid w:val="0070122B"/>
    <w:rsid w:val="0071639A"/>
    <w:rsid w:val="007174C9"/>
    <w:rsid w:val="007347D3"/>
    <w:rsid w:val="007400E1"/>
    <w:rsid w:val="00752BF1"/>
    <w:rsid w:val="00753792"/>
    <w:rsid w:val="007578DB"/>
    <w:rsid w:val="00762495"/>
    <w:rsid w:val="00772D84"/>
    <w:rsid w:val="0077394D"/>
    <w:rsid w:val="00774748"/>
    <w:rsid w:val="00776CF0"/>
    <w:rsid w:val="007854F8"/>
    <w:rsid w:val="0079068D"/>
    <w:rsid w:val="00795EE1"/>
    <w:rsid w:val="007A192A"/>
    <w:rsid w:val="007A63BD"/>
    <w:rsid w:val="007B37B5"/>
    <w:rsid w:val="007C535A"/>
    <w:rsid w:val="007E6F29"/>
    <w:rsid w:val="007F24F0"/>
    <w:rsid w:val="007F4836"/>
    <w:rsid w:val="007F6D83"/>
    <w:rsid w:val="0080020D"/>
    <w:rsid w:val="00806549"/>
    <w:rsid w:val="008136E1"/>
    <w:rsid w:val="00814647"/>
    <w:rsid w:val="0081512E"/>
    <w:rsid w:val="00815CFF"/>
    <w:rsid w:val="00821DD4"/>
    <w:rsid w:val="008303ED"/>
    <w:rsid w:val="008368A6"/>
    <w:rsid w:val="00836A6D"/>
    <w:rsid w:val="00844D8E"/>
    <w:rsid w:val="00847334"/>
    <w:rsid w:val="00847759"/>
    <w:rsid w:val="00847C6C"/>
    <w:rsid w:val="00853BD4"/>
    <w:rsid w:val="00860798"/>
    <w:rsid w:val="008617B1"/>
    <w:rsid w:val="008625D2"/>
    <w:rsid w:val="00867E51"/>
    <w:rsid w:val="00870914"/>
    <w:rsid w:val="008731FD"/>
    <w:rsid w:val="00877DC8"/>
    <w:rsid w:val="0088448B"/>
    <w:rsid w:val="00885452"/>
    <w:rsid w:val="00885456"/>
    <w:rsid w:val="00894F3F"/>
    <w:rsid w:val="00895D00"/>
    <w:rsid w:val="00895F31"/>
    <w:rsid w:val="008A295C"/>
    <w:rsid w:val="008A2F21"/>
    <w:rsid w:val="008A40BE"/>
    <w:rsid w:val="008A41D6"/>
    <w:rsid w:val="008A5782"/>
    <w:rsid w:val="008B3693"/>
    <w:rsid w:val="008B68DB"/>
    <w:rsid w:val="008B75DE"/>
    <w:rsid w:val="008C7BC5"/>
    <w:rsid w:val="008E4987"/>
    <w:rsid w:val="008E6930"/>
    <w:rsid w:val="008F5A4D"/>
    <w:rsid w:val="008F682F"/>
    <w:rsid w:val="008F6CAA"/>
    <w:rsid w:val="009018F2"/>
    <w:rsid w:val="009046A1"/>
    <w:rsid w:val="0090679D"/>
    <w:rsid w:val="00911100"/>
    <w:rsid w:val="00916771"/>
    <w:rsid w:val="00917A26"/>
    <w:rsid w:val="00924306"/>
    <w:rsid w:val="00926F7E"/>
    <w:rsid w:val="00935690"/>
    <w:rsid w:val="0093709C"/>
    <w:rsid w:val="00941DC7"/>
    <w:rsid w:val="00942BF4"/>
    <w:rsid w:val="009628B4"/>
    <w:rsid w:val="00963C01"/>
    <w:rsid w:val="00967A56"/>
    <w:rsid w:val="0097133E"/>
    <w:rsid w:val="00980C31"/>
    <w:rsid w:val="0098133A"/>
    <w:rsid w:val="00981E13"/>
    <w:rsid w:val="009836D1"/>
    <w:rsid w:val="0098478F"/>
    <w:rsid w:val="009A2987"/>
    <w:rsid w:val="009B06E3"/>
    <w:rsid w:val="009B264B"/>
    <w:rsid w:val="009B5EF1"/>
    <w:rsid w:val="009C18F2"/>
    <w:rsid w:val="009C2508"/>
    <w:rsid w:val="009C5615"/>
    <w:rsid w:val="009C6892"/>
    <w:rsid w:val="009C75B0"/>
    <w:rsid w:val="009E01FA"/>
    <w:rsid w:val="009E4851"/>
    <w:rsid w:val="009E6D9C"/>
    <w:rsid w:val="009E72DE"/>
    <w:rsid w:val="009F0AEA"/>
    <w:rsid w:val="00A006A1"/>
    <w:rsid w:val="00A040DB"/>
    <w:rsid w:val="00A14B70"/>
    <w:rsid w:val="00A20F26"/>
    <w:rsid w:val="00A2128F"/>
    <w:rsid w:val="00A2509B"/>
    <w:rsid w:val="00A4332B"/>
    <w:rsid w:val="00A43B8D"/>
    <w:rsid w:val="00A4600A"/>
    <w:rsid w:val="00A520EB"/>
    <w:rsid w:val="00A55ABE"/>
    <w:rsid w:val="00A60E30"/>
    <w:rsid w:val="00A617C6"/>
    <w:rsid w:val="00A62C24"/>
    <w:rsid w:val="00A70062"/>
    <w:rsid w:val="00A703B2"/>
    <w:rsid w:val="00A71146"/>
    <w:rsid w:val="00A82510"/>
    <w:rsid w:val="00A83EF6"/>
    <w:rsid w:val="00A94F25"/>
    <w:rsid w:val="00A97CCC"/>
    <w:rsid w:val="00AA3394"/>
    <w:rsid w:val="00AA6857"/>
    <w:rsid w:val="00AB0CF8"/>
    <w:rsid w:val="00AB16CD"/>
    <w:rsid w:val="00AB772D"/>
    <w:rsid w:val="00AC5EBA"/>
    <w:rsid w:val="00AD25B8"/>
    <w:rsid w:val="00AD4599"/>
    <w:rsid w:val="00AE33B4"/>
    <w:rsid w:val="00AE659A"/>
    <w:rsid w:val="00AF081C"/>
    <w:rsid w:val="00AF458F"/>
    <w:rsid w:val="00AF5924"/>
    <w:rsid w:val="00AF705C"/>
    <w:rsid w:val="00B0390A"/>
    <w:rsid w:val="00B14C49"/>
    <w:rsid w:val="00B22652"/>
    <w:rsid w:val="00B3106E"/>
    <w:rsid w:val="00B3440B"/>
    <w:rsid w:val="00B36976"/>
    <w:rsid w:val="00B429B3"/>
    <w:rsid w:val="00B42D7B"/>
    <w:rsid w:val="00B43FC0"/>
    <w:rsid w:val="00B513E5"/>
    <w:rsid w:val="00B52193"/>
    <w:rsid w:val="00B53E92"/>
    <w:rsid w:val="00B60C17"/>
    <w:rsid w:val="00B64AC9"/>
    <w:rsid w:val="00B664C8"/>
    <w:rsid w:val="00B66B35"/>
    <w:rsid w:val="00B721F4"/>
    <w:rsid w:val="00B86D0C"/>
    <w:rsid w:val="00B87C38"/>
    <w:rsid w:val="00B92376"/>
    <w:rsid w:val="00B955A7"/>
    <w:rsid w:val="00B97719"/>
    <w:rsid w:val="00BA3437"/>
    <w:rsid w:val="00BA5C79"/>
    <w:rsid w:val="00BC0E5E"/>
    <w:rsid w:val="00BC34D0"/>
    <w:rsid w:val="00BC4B22"/>
    <w:rsid w:val="00BD0017"/>
    <w:rsid w:val="00BD02A3"/>
    <w:rsid w:val="00BD2B82"/>
    <w:rsid w:val="00BD5153"/>
    <w:rsid w:val="00BE4552"/>
    <w:rsid w:val="00BF0BFE"/>
    <w:rsid w:val="00BF4335"/>
    <w:rsid w:val="00C01402"/>
    <w:rsid w:val="00C045CA"/>
    <w:rsid w:val="00C07A43"/>
    <w:rsid w:val="00C11CAF"/>
    <w:rsid w:val="00C14947"/>
    <w:rsid w:val="00C17BD5"/>
    <w:rsid w:val="00C41170"/>
    <w:rsid w:val="00C42885"/>
    <w:rsid w:val="00C42A0B"/>
    <w:rsid w:val="00C44332"/>
    <w:rsid w:val="00C5694A"/>
    <w:rsid w:val="00C64B49"/>
    <w:rsid w:val="00C65858"/>
    <w:rsid w:val="00C6792F"/>
    <w:rsid w:val="00C81FCB"/>
    <w:rsid w:val="00C84717"/>
    <w:rsid w:val="00C84722"/>
    <w:rsid w:val="00C9037E"/>
    <w:rsid w:val="00C92996"/>
    <w:rsid w:val="00C92BC9"/>
    <w:rsid w:val="00C95DA9"/>
    <w:rsid w:val="00C96E0D"/>
    <w:rsid w:val="00C97420"/>
    <w:rsid w:val="00CA2AA9"/>
    <w:rsid w:val="00CA55CA"/>
    <w:rsid w:val="00CB3D6A"/>
    <w:rsid w:val="00CC0BD8"/>
    <w:rsid w:val="00CC64C1"/>
    <w:rsid w:val="00CD4512"/>
    <w:rsid w:val="00CE55B9"/>
    <w:rsid w:val="00CF11A7"/>
    <w:rsid w:val="00CF147F"/>
    <w:rsid w:val="00D018AD"/>
    <w:rsid w:val="00D0204A"/>
    <w:rsid w:val="00D056B4"/>
    <w:rsid w:val="00D10AE1"/>
    <w:rsid w:val="00D11B16"/>
    <w:rsid w:val="00D16809"/>
    <w:rsid w:val="00D21CDB"/>
    <w:rsid w:val="00D27A65"/>
    <w:rsid w:val="00D302D7"/>
    <w:rsid w:val="00D3716E"/>
    <w:rsid w:val="00D40763"/>
    <w:rsid w:val="00D41557"/>
    <w:rsid w:val="00D41BF6"/>
    <w:rsid w:val="00D444E1"/>
    <w:rsid w:val="00D51B93"/>
    <w:rsid w:val="00D5783E"/>
    <w:rsid w:val="00D61341"/>
    <w:rsid w:val="00D63C21"/>
    <w:rsid w:val="00D74081"/>
    <w:rsid w:val="00D74F2C"/>
    <w:rsid w:val="00D75E35"/>
    <w:rsid w:val="00D83919"/>
    <w:rsid w:val="00D91988"/>
    <w:rsid w:val="00D921EB"/>
    <w:rsid w:val="00D92ED3"/>
    <w:rsid w:val="00DA0D62"/>
    <w:rsid w:val="00DA5B34"/>
    <w:rsid w:val="00DC6647"/>
    <w:rsid w:val="00DC7DE2"/>
    <w:rsid w:val="00DD1537"/>
    <w:rsid w:val="00DD2797"/>
    <w:rsid w:val="00DD3640"/>
    <w:rsid w:val="00DE032F"/>
    <w:rsid w:val="00DE0D02"/>
    <w:rsid w:val="00DF7667"/>
    <w:rsid w:val="00DF7FBD"/>
    <w:rsid w:val="00E057C9"/>
    <w:rsid w:val="00E15144"/>
    <w:rsid w:val="00E17DDA"/>
    <w:rsid w:val="00E21AAC"/>
    <w:rsid w:val="00E22322"/>
    <w:rsid w:val="00E32BDC"/>
    <w:rsid w:val="00E34E51"/>
    <w:rsid w:val="00E35612"/>
    <w:rsid w:val="00E53EF6"/>
    <w:rsid w:val="00E5515A"/>
    <w:rsid w:val="00E62E8B"/>
    <w:rsid w:val="00E65A5A"/>
    <w:rsid w:val="00E67D0B"/>
    <w:rsid w:val="00E80B68"/>
    <w:rsid w:val="00E8108E"/>
    <w:rsid w:val="00E814D6"/>
    <w:rsid w:val="00EA1587"/>
    <w:rsid w:val="00EB77A4"/>
    <w:rsid w:val="00EC463E"/>
    <w:rsid w:val="00EC52DB"/>
    <w:rsid w:val="00EC7234"/>
    <w:rsid w:val="00ED0438"/>
    <w:rsid w:val="00ED53F3"/>
    <w:rsid w:val="00ED548F"/>
    <w:rsid w:val="00EE157F"/>
    <w:rsid w:val="00EE1A47"/>
    <w:rsid w:val="00EE216F"/>
    <w:rsid w:val="00EE4AC7"/>
    <w:rsid w:val="00EE62CB"/>
    <w:rsid w:val="00EE6A53"/>
    <w:rsid w:val="00EF2B14"/>
    <w:rsid w:val="00EF778A"/>
    <w:rsid w:val="00F0184F"/>
    <w:rsid w:val="00F06BCA"/>
    <w:rsid w:val="00F1259E"/>
    <w:rsid w:val="00F13A07"/>
    <w:rsid w:val="00F1440E"/>
    <w:rsid w:val="00F1474C"/>
    <w:rsid w:val="00F16161"/>
    <w:rsid w:val="00F35683"/>
    <w:rsid w:val="00F35B9A"/>
    <w:rsid w:val="00F41D19"/>
    <w:rsid w:val="00F5670C"/>
    <w:rsid w:val="00F656D5"/>
    <w:rsid w:val="00F71565"/>
    <w:rsid w:val="00F75072"/>
    <w:rsid w:val="00F84513"/>
    <w:rsid w:val="00F87B93"/>
    <w:rsid w:val="00F90443"/>
    <w:rsid w:val="00F96A3D"/>
    <w:rsid w:val="00FA19D1"/>
    <w:rsid w:val="00FA327A"/>
    <w:rsid w:val="00FB46A0"/>
    <w:rsid w:val="00FC6A46"/>
    <w:rsid w:val="00FC6E7F"/>
    <w:rsid w:val="00FC7BC6"/>
    <w:rsid w:val="00FC7E14"/>
    <w:rsid w:val="00FD25D7"/>
    <w:rsid w:val="00FE0121"/>
    <w:rsid w:val="00FE5FB8"/>
    <w:rsid w:val="00FF67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00D2"/>
    <w:pPr>
      <w:spacing w:line="276" w:lineRule="auto"/>
    </w:pPr>
    <w:rPr>
      <w:rFonts w:ascii="Arial" w:eastAsia="Arial" w:hAnsi="Arial" w:cs="Arial"/>
      <w:color w:val="000000"/>
      <w:sz w:val="22"/>
      <w:szCs w:val="22"/>
      <w:lang w:val="es-ES"/>
    </w:rPr>
  </w:style>
  <w:style w:type="paragraph" w:styleId="Ttulo1">
    <w:name w:val="heading 1"/>
    <w:basedOn w:val="Normal"/>
    <w:next w:val="Normal"/>
    <w:link w:val="Ttulo1Car"/>
    <w:qFormat/>
    <w:rsid w:val="00EF7B96"/>
    <w:pPr>
      <w:spacing w:before="480" w:after="120"/>
      <w:outlineLvl w:val="0"/>
    </w:pPr>
    <w:rPr>
      <w:b/>
      <w:bCs/>
      <w:sz w:val="36"/>
      <w:szCs w:val="36"/>
    </w:rPr>
  </w:style>
  <w:style w:type="paragraph" w:styleId="Ttulo2">
    <w:name w:val="heading 2"/>
    <w:basedOn w:val="Normal"/>
    <w:next w:val="Normal"/>
    <w:qFormat/>
    <w:rsid w:val="00EF7B96"/>
    <w:pPr>
      <w:spacing w:before="360" w:after="80"/>
      <w:outlineLvl w:val="1"/>
    </w:pPr>
    <w:rPr>
      <w:b/>
      <w:bCs/>
      <w:sz w:val="28"/>
      <w:szCs w:val="28"/>
    </w:rPr>
  </w:style>
  <w:style w:type="paragraph" w:styleId="Ttulo3">
    <w:name w:val="heading 3"/>
    <w:basedOn w:val="Normal"/>
    <w:next w:val="Normal"/>
    <w:qFormat/>
    <w:rsid w:val="00EF7B96"/>
    <w:pPr>
      <w:spacing w:before="280" w:after="80"/>
      <w:outlineLvl w:val="2"/>
    </w:pPr>
    <w:rPr>
      <w:b/>
      <w:bCs/>
      <w:color w:val="666666"/>
      <w:sz w:val="24"/>
      <w:szCs w:val="24"/>
    </w:rPr>
  </w:style>
  <w:style w:type="paragraph" w:styleId="Ttulo4">
    <w:name w:val="heading 4"/>
    <w:basedOn w:val="Normal"/>
    <w:next w:val="Normal"/>
    <w:qFormat/>
    <w:rsid w:val="00EF7B96"/>
    <w:pPr>
      <w:spacing w:before="240" w:after="40"/>
      <w:outlineLvl w:val="3"/>
    </w:pPr>
    <w:rPr>
      <w:i/>
      <w:iCs/>
      <w:color w:val="666666"/>
    </w:rPr>
  </w:style>
  <w:style w:type="paragraph" w:styleId="Ttulo5">
    <w:name w:val="heading 5"/>
    <w:basedOn w:val="Normal"/>
    <w:next w:val="Normal"/>
    <w:qFormat/>
    <w:rsid w:val="00EF7B96"/>
    <w:pPr>
      <w:spacing w:before="220" w:after="40"/>
      <w:outlineLvl w:val="4"/>
    </w:pPr>
    <w:rPr>
      <w:b/>
      <w:bCs/>
      <w:color w:val="666666"/>
      <w:sz w:val="20"/>
      <w:szCs w:val="20"/>
    </w:rPr>
  </w:style>
  <w:style w:type="paragraph" w:styleId="Ttulo6">
    <w:name w:val="heading 6"/>
    <w:basedOn w:val="Normal"/>
    <w:next w:val="Normal"/>
    <w:qFormat/>
    <w:rsid w:val="00EF7B96"/>
    <w:pPr>
      <w:spacing w:before="200" w:after="40"/>
      <w:outlineLvl w:val="5"/>
    </w:pPr>
    <w:rPr>
      <w:i/>
      <w:iCs/>
      <w:color w:val="6666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EF7B96"/>
    <w:pPr>
      <w:spacing w:before="480" w:after="120"/>
    </w:pPr>
    <w:rPr>
      <w:b/>
      <w:bCs/>
      <w:sz w:val="72"/>
      <w:szCs w:val="72"/>
    </w:rPr>
  </w:style>
  <w:style w:type="paragraph" w:styleId="Subttulo">
    <w:name w:val="Subtitle"/>
    <w:basedOn w:val="Normal"/>
    <w:qFormat/>
    <w:rsid w:val="00EF7B96"/>
    <w:pPr>
      <w:spacing w:before="360" w:after="80"/>
    </w:pPr>
    <w:rPr>
      <w:rFonts w:ascii="Georgia" w:eastAsia="Georgia" w:hAnsi="Georgia" w:cs="Georgia"/>
      <w:i/>
      <w:iCs/>
      <w:color w:val="666666"/>
      <w:sz w:val="48"/>
      <w:szCs w:val="48"/>
    </w:rPr>
  </w:style>
  <w:style w:type="paragraph" w:styleId="Encabezado">
    <w:name w:val="header"/>
    <w:basedOn w:val="Normal"/>
    <w:link w:val="EncabezadoCar"/>
    <w:uiPriority w:val="99"/>
    <w:rsid w:val="00534AB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34AB1"/>
    <w:rPr>
      <w:rFonts w:ascii="Arial" w:eastAsia="Arial" w:hAnsi="Arial" w:cs="Arial"/>
      <w:color w:val="000000"/>
      <w:sz w:val="22"/>
      <w:szCs w:val="22"/>
    </w:rPr>
  </w:style>
  <w:style w:type="paragraph" w:styleId="Piedepgina">
    <w:name w:val="footer"/>
    <w:basedOn w:val="Normal"/>
    <w:link w:val="PiedepginaCar"/>
    <w:rsid w:val="00534AB1"/>
    <w:pPr>
      <w:tabs>
        <w:tab w:val="center" w:pos="4252"/>
        <w:tab w:val="right" w:pos="8504"/>
      </w:tabs>
      <w:spacing w:line="240" w:lineRule="auto"/>
    </w:pPr>
  </w:style>
  <w:style w:type="character" w:customStyle="1" w:styleId="PiedepginaCar">
    <w:name w:val="Pie de página Car"/>
    <w:basedOn w:val="Fuentedeprrafopredeter"/>
    <w:link w:val="Piedepgina"/>
    <w:rsid w:val="00534AB1"/>
    <w:rPr>
      <w:rFonts w:ascii="Arial" w:eastAsia="Arial" w:hAnsi="Arial" w:cs="Arial"/>
      <w:color w:val="000000"/>
      <w:sz w:val="22"/>
      <w:szCs w:val="22"/>
    </w:rPr>
  </w:style>
  <w:style w:type="paragraph" w:styleId="Textodeglobo">
    <w:name w:val="Balloon Text"/>
    <w:basedOn w:val="Normal"/>
    <w:link w:val="TextodegloboCar"/>
    <w:rsid w:val="00534AB1"/>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534AB1"/>
    <w:rPr>
      <w:rFonts w:ascii="Tahoma" w:eastAsia="Arial" w:hAnsi="Tahoma" w:cs="Tahoma"/>
      <w:color w:val="000000"/>
      <w:sz w:val="16"/>
      <w:szCs w:val="16"/>
    </w:rPr>
  </w:style>
  <w:style w:type="paragraph" w:styleId="Sinespaciado">
    <w:name w:val="No Spacing"/>
    <w:link w:val="SinespaciadoCar"/>
    <w:uiPriority w:val="1"/>
    <w:qFormat/>
    <w:rsid w:val="00534AB1"/>
    <w:rPr>
      <w:rFonts w:asciiTheme="minorHAnsi" w:eastAsiaTheme="minorEastAsia" w:hAnsiTheme="minorHAnsi" w:cstheme="minorBidi"/>
      <w:sz w:val="22"/>
      <w:szCs w:val="22"/>
      <w:lang w:val="es-ES" w:eastAsia="en-US"/>
    </w:rPr>
  </w:style>
  <w:style w:type="character" w:customStyle="1" w:styleId="SinespaciadoCar">
    <w:name w:val="Sin espaciado Car"/>
    <w:basedOn w:val="Fuentedeprrafopredeter"/>
    <w:link w:val="Sinespaciado"/>
    <w:uiPriority w:val="1"/>
    <w:rsid w:val="00534AB1"/>
    <w:rPr>
      <w:rFonts w:asciiTheme="minorHAnsi" w:eastAsiaTheme="minorEastAsia" w:hAnsiTheme="minorHAnsi" w:cstheme="minorBidi"/>
      <w:sz w:val="22"/>
      <w:szCs w:val="22"/>
      <w:lang w:val="es-ES" w:eastAsia="en-US"/>
    </w:rPr>
  </w:style>
  <w:style w:type="paragraph" w:customStyle="1" w:styleId="Default">
    <w:name w:val="Default"/>
    <w:rsid w:val="00534AB1"/>
    <w:pPr>
      <w:autoSpaceDE w:val="0"/>
      <w:autoSpaceDN w:val="0"/>
      <w:adjustRightInd w:val="0"/>
    </w:pPr>
    <w:rPr>
      <w:rFonts w:ascii="Calibri" w:eastAsiaTheme="minorEastAsia" w:hAnsi="Calibri" w:cs="Calibri"/>
      <w:color w:val="000000"/>
      <w:sz w:val="24"/>
      <w:szCs w:val="24"/>
    </w:rPr>
  </w:style>
  <w:style w:type="character" w:styleId="nfasisintenso">
    <w:name w:val="Intense Emphasis"/>
    <w:basedOn w:val="Fuentedeprrafopredeter"/>
    <w:uiPriority w:val="21"/>
    <w:qFormat/>
    <w:rsid w:val="00BA5C79"/>
    <w:rPr>
      <w:b/>
      <w:bCs/>
      <w:i/>
      <w:iCs/>
      <w:color w:val="4F81BD" w:themeColor="accent1"/>
    </w:rPr>
  </w:style>
  <w:style w:type="paragraph" w:customStyle="1" w:styleId="Informe1">
    <w:name w:val="Informe1"/>
    <w:basedOn w:val="Ttulo1"/>
    <w:link w:val="Informe1Car"/>
    <w:qFormat/>
    <w:rsid w:val="00BA5C79"/>
    <w:pPr>
      <w:keepNext/>
      <w:keepLines/>
      <w:spacing w:after="0"/>
    </w:pPr>
    <w:rPr>
      <w:rFonts w:asciiTheme="majorHAnsi" w:eastAsiaTheme="majorEastAsia" w:hAnsiTheme="majorHAnsi" w:cstheme="majorBidi"/>
      <w:color w:val="365F91" w:themeColor="accent1" w:themeShade="BF"/>
      <w:sz w:val="44"/>
      <w:szCs w:val="44"/>
    </w:rPr>
  </w:style>
  <w:style w:type="paragraph" w:customStyle="1" w:styleId="Redes1">
    <w:name w:val="Redes1"/>
    <w:basedOn w:val="Informe1"/>
    <w:link w:val="Redes1Car"/>
    <w:autoRedefine/>
    <w:qFormat/>
    <w:rsid w:val="00594AB4"/>
    <w:pPr>
      <w:spacing w:before="0"/>
    </w:pPr>
    <w:rPr>
      <w:iCs/>
      <w:sz w:val="48"/>
      <w:szCs w:val="24"/>
    </w:rPr>
  </w:style>
  <w:style w:type="paragraph" w:customStyle="1" w:styleId="Estilo1">
    <w:name w:val="Estilo1"/>
    <w:basedOn w:val="Redes1"/>
    <w:link w:val="Estilo1Car"/>
    <w:qFormat/>
    <w:rsid w:val="001575AA"/>
    <w:rPr>
      <w:szCs w:val="56"/>
    </w:rPr>
  </w:style>
  <w:style w:type="character" w:customStyle="1" w:styleId="Ttulo1Car">
    <w:name w:val="Título 1 Car"/>
    <w:basedOn w:val="Fuentedeprrafopredeter"/>
    <w:link w:val="Ttulo1"/>
    <w:rsid w:val="00BA5C79"/>
    <w:rPr>
      <w:rFonts w:ascii="Arial" w:eastAsia="Arial" w:hAnsi="Arial" w:cs="Arial"/>
      <w:b/>
      <w:bCs/>
      <w:color w:val="000000"/>
      <w:sz w:val="36"/>
      <w:szCs w:val="36"/>
    </w:rPr>
  </w:style>
  <w:style w:type="character" w:customStyle="1" w:styleId="Informe1Car">
    <w:name w:val="Informe1 Car"/>
    <w:basedOn w:val="Ttulo1Car"/>
    <w:link w:val="Informe1"/>
    <w:rsid w:val="00BA5C79"/>
    <w:rPr>
      <w:rFonts w:asciiTheme="majorHAnsi" w:eastAsiaTheme="majorEastAsia" w:hAnsiTheme="majorHAnsi" w:cstheme="majorBidi"/>
      <w:b/>
      <w:bCs/>
      <w:color w:val="365F91" w:themeColor="accent1" w:themeShade="BF"/>
      <w:sz w:val="44"/>
      <w:szCs w:val="44"/>
    </w:rPr>
  </w:style>
  <w:style w:type="character" w:customStyle="1" w:styleId="Redes1Car">
    <w:name w:val="Redes1 Car"/>
    <w:basedOn w:val="Informe1Car"/>
    <w:link w:val="Redes1"/>
    <w:rsid w:val="00594AB4"/>
    <w:rPr>
      <w:rFonts w:asciiTheme="majorHAnsi" w:eastAsiaTheme="majorEastAsia" w:hAnsiTheme="majorHAnsi" w:cstheme="majorBidi"/>
      <w:b/>
      <w:bCs/>
      <w:iCs/>
      <w:color w:val="365F91" w:themeColor="accent1" w:themeShade="BF"/>
      <w:sz w:val="48"/>
      <w:szCs w:val="24"/>
    </w:rPr>
  </w:style>
  <w:style w:type="paragraph" w:customStyle="1" w:styleId="Estilo2">
    <w:name w:val="Estilo2"/>
    <w:basedOn w:val="Redes1"/>
    <w:link w:val="Estilo2Car"/>
    <w:qFormat/>
    <w:rsid w:val="001575AA"/>
  </w:style>
  <w:style w:type="character" w:customStyle="1" w:styleId="Estilo1Car">
    <w:name w:val="Estilo1 Car"/>
    <w:basedOn w:val="Redes1Car"/>
    <w:link w:val="Estilo1"/>
    <w:rsid w:val="001575AA"/>
    <w:rPr>
      <w:rFonts w:asciiTheme="majorHAnsi" w:eastAsiaTheme="majorEastAsia" w:hAnsiTheme="majorHAnsi" w:cstheme="majorBidi"/>
      <w:b/>
      <w:bCs/>
      <w:iCs/>
      <w:color w:val="365F91" w:themeColor="accent1" w:themeShade="BF"/>
      <w:sz w:val="56"/>
      <w:szCs w:val="56"/>
    </w:rPr>
  </w:style>
  <w:style w:type="paragraph" w:customStyle="1" w:styleId="Redes2">
    <w:name w:val="Redes2"/>
    <w:basedOn w:val="Redes1"/>
    <w:link w:val="Redes2Car"/>
    <w:qFormat/>
    <w:rsid w:val="00594AB4"/>
    <w:rPr>
      <w:sz w:val="32"/>
      <w:szCs w:val="40"/>
      <w:u w:val="single"/>
    </w:rPr>
  </w:style>
  <w:style w:type="character" w:customStyle="1" w:styleId="Estilo2Car">
    <w:name w:val="Estilo2 Car"/>
    <w:basedOn w:val="Redes1Car"/>
    <w:link w:val="Estilo2"/>
    <w:rsid w:val="001575AA"/>
    <w:rPr>
      <w:rFonts w:asciiTheme="majorHAnsi" w:eastAsiaTheme="majorEastAsia" w:hAnsiTheme="majorHAnsi" w:cstheme="majorBidi"/>
      <w:b/>
      <w:bCs/>
      <w:iCs/>
      <w:color w:val="365F91" w:themeColor="accent1" w:themeShade="BF"/>
      <w:sz w:val="56"/>
      <w:szCs w:val="52"/>
    </w:rPr>
  </w:style>
  <w:style w:type="paragraph" w:styleId="NormalWeb">
    <w:name w:val="Normal (Web)"/>
    <w:basedOn w:val="Normal"/>
    <w:uiPriority w:val="99"/>
    <w:unhideWhenUsed/>
    <w:rsid w:val="008B68D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Redes2Car">
    <w:name w:val="Redes2 Car"/>
    <w:basedOn w:val="Redes1Car"/>
    <w:link w:val="Redes2"/>
    <w:rsid w:val="00594AB4"/>
    <w:rPr>
      <w:rFonts w:asciiTheme="majorHAnsi" w:eastAsiaTheme="majorEastAsia" w:hAnsiTheme="majorHAnsi" w:cstheme="majorBidi"/>
      <w:b/>
      <w:bCs/>
      <w:iCs/>
      <w:color w:val="365F91" w:themeColor="accent1" w:themeShade="BF"/>
      <w:sz w:val="32"/>
      <w:szCs w:val="40"/>
      <w:u w:val="single"/>
    </w:rPr>
  </w:style>
  <w:style w:type="paragraph" w:styleId="TtulodeTDC">
    <w:name w:val="TOC Heading"/>
    <w:basedOn w:val="Ttulo1"/>
    <w:next w:val="Normal"/>
    <w:uiPriority w:val="39"/>
    <w:unhideWhenUsed/>
    <w:qFormat/>
    <w:rsid w:val="00643CFE"/>
    <w:pPr>
      <w:keepNext/>
      <w:keepLines/>
      <w:spacing w:after="0"/>
      <w:outlineLvl w:val="9"/>
    </w:pPr>
    <w:rPr>
      <w:rFonts w:asciiTheme="majorHAnsi" w:eastAsiaTheme="majorEastAsia" w:hAnsiTheme="majorHAnsi" w:cstheme="majorBidi"/>
      <w:color w:val="365F91" w:themeColor="accent1" w:themeShade="BF"/>
      <w:sz w:val="28"/>
      <w:szCs w:val="28"/>
      <w:lang w:eastAsia="en-US"/>
    </w:rPr>
  </w:style>
  <w:style w:type="paragraph" w:styleId="TDC1">
    <w:name w:val="toc 1"/>
    <w:basedOn w:val="Normal"/>
    <w:next w:val="Normal"/>
    <w:autoRedefine/>
    <w:uiPriority w:val="39"/>
    <w:qFormat/>
    <w:rsid w:val="00643CFE"/>
    <w:pPr>
      <w:spacing w:after="100"/>
    </w:pPr>
  </w:style>
  <w:style w:type="character" w:styleId="Hipervnculo">
    <w:name w:val="Hyperlink"/>
    <w:basedOn w:val="Fuentedeprrafopredeter"/>
    <w:uiPriority w:val="99"/>
    <w:unhideWhenUsed/>
    <w:rsid w:val="00643CFE"/>
    <w:rPr>
      <w:color w:val="0000FF" w:themeColor="hyperlink"/>
      <w:u w:val="single"/>
    </w:rPr>
  </w:style>
  <w:style w:type="paragraph" w:styleId="TDC2">
    <w:name w:val="toc 2"/>
    <w:basedOn w:val="Normal"/>
    <w:next w:val="Normal"/>
    <w:autoRedefine/>
    <w:uiPriority w:val="39"/>
    <w:unhideWhenUsed/>
    <w:qFormat/>
    <w:rsid w:val="00643CFE"/>
    <w:pPr>
      <w:spacing w:after="100"/>
      <w:ind w:left="220"/>
    </w:pPr>
    <w:rPr>
      <w:rFonts w:asciiTheme="minorHAnsi" w:eastAsiaTheme="minorEastAsia" w:hAnsiTheme="minorHAnsi" w:cstheme="minorBidi"/>
      <w:color w:val="auto"/>
      <w:lang w:eastAsia="en-US"/>
    </w:rPr>
  </w:style>
  <w:style w:type="paragraph" w:styleId="TDC3">
    <w:name w:val="toc 3"/>
    <w:basedOn w:val="Normal"/>
    <w:next w:val="Normal"/>
    <w:autoRedefine/>
    <w:uiPriority w:val="39"/>
    <w:unhideWhenUsed/>
    <w:qFormat/>
    <w:rsid w:val="00643CFE"/>
    <w:pPr>
      <w:spacing w:after="100"/>
      <w:ind w:left="440"/>
    </w:pPr>
    <w:rPr>
      <w:rFonts w:asciiTheme="minorHAnsi" w:eastAsiaTheme="minorEastAsia" w:hAnsiTheme="minorHAnsi" w:cstheme="minorBidi"/>
      <w:color w:val="auto"/>
      <w:lang w:eastAsia="en-US"/>
    </w:rPr>
  </w:style>
  <w:style w:type="paragraph" w:styleId="Prrafodelista">
    <w:name w:val="List Paragraph"/>
    <w:basedOn w:val="Normal"/>
    <w:uiPriority w:val="34"/>
    <w:qFormat/>
    <w:rsid w:val="001C3D5C"/>
    <w:pPr>
      <w:spacing w:after="200"/>
      <w:ind w:left="720"/>
      <w:contextualSpacing/>
    </w:pPr>
    <w:rPr>
      <w:rFonts w:ascii="Calibri" w:eastAsia="Times New Roman" w:hAnsi="Calibri" w:cs="Times New Roman"/>
      <w:color w:val="auto"/>
    </w:rPr>
  </w:style>
  <w:style w:type="paragraph" w:styleId="TDC4">
    <w:name w:val="toc 4"/>
    <w:basedOn w:val="Normal"/>
    <w:next w:val="Normal"/>
    <w:autoRedefine/>
    <w:uiPriority w:val="39"/>
    <w:unhideWhenUsed/>
    <w:rsid w:val="00DF7FBD"/>
    <w:pPr>
      <w:spacing w:after="100"/>
      <w:ind w:left="660"/>
    </w:pPr>
    <w:rPr>
      <w:rFonts w:asciiTheme="minorHAnsi" w:eastAsiaTheme="minorEastAsia" w:hAnsiTheme="minorHAnsi" w:cstheme="minorBidi"/>
      <w:color w:val="auto"/>
    </w:rPr>
  </w:style>
  <w:style w:type="paragraph" w:styleId="TDC5">
    <w:name w:val="toc 5"/>
    <w:basedOn w:val="Normal"/>
    <w:next w:val="Normal"/>
    <w:autoRedefine/>
    <w:uiPriority w:val="39"/>
    <w:unhideWhenUsed/>
    <w:rsid w:val="00DF7FBD"/>
    <w:pPr>
      <w:spacing w:after="100"/>
      <w:ind w:left="880"/>
    </w:pPr>
    <w:rPr>
      <w:rFonts w:asciiTheme="minorHAnsi" w:eastAsiaTheme="minorEastAsia" w:hAnsiTheme="minorHAnsi" w:cstheme="minorBidi"/>
      <w:color w:val="auto"/>
    </w:rPr>
  </w:style>
  <w:style w:type="paragraph" w:styleId="TDC6">
    <w:name w:val="toc 6"/>
    <w:basedOn w:val="Normal"/>
    <w:next w:val="Normal"/>
    <w:autoRedefine/>
    <w:uiPriority w:val="39"/>
    <w:unhideWhenUsed/>
    <w:rsid w:val="00DF7FBD"/>
    <w:pPr>
      <w:spacing w:after="100"/>
      <w:ind w:left="1100"/>
    </w:pPr>
    <w:rPr>
      <w:rFonts w:asciiTheme="minorHAnsi" w:eastAsiaTheme="minorEastAsia" w:hAnsiTheme="minorHAnsi" w:cstheme="minorBidi"/>
      <w:color w:val="auto"/>
    </w:rPr>
  </w:style>
  <w:style w:type="paragraph" w:styleId="TDC7">
    <w:name w:val="toc 7"/>
    <w:basedOn w:val="Normal"/>
    <w:next w:val="Normal"/>
    <w:autoRedefine/>
    <w:uiPriority w:val="39"/>
    <w:unhideWhenUsed/>
    <w:rsid w:val="00DF7FBD"/>
    <w:pPr>
      <w:spacing w:after="100"/>
      <w:ind w:left="1320"/>
    </w:pPr>
    <w:rPr>
      <w:rFonts w:asciiTheme="minorHAnsi" w:eastAsiaTheme="minorEastAsia" w:hAnsiTheme="minorHAnsi" w:cstheme="minorBidi"/>
      <w:color w:val="auto"/>
    </w:rPr>
  </w:style>
  <w:style w:type="paragraph" w:styleId="TDC8">
    <w:name w:val="toc 8"/>
    <w:basedOn w:val="Normal"/>
    <w:next w:val="Normal"/>
    <w:autoRedefine/>
    <w:uiPriority w:val="39"/>
    <w:unhideWhenUsed/>
    <w:rsid w:val="00DF7FBD"/>
    <w:pPr>
      <w:spacing w:after="100"/>
      <w:ind w:left="1540"/>
    </w:pPr>
    <w:rPr>
      <w:rFonts w:asciiTheme="minorHAnsi" w:eastAsiaTheme="minorEastAsia" w:hAnsiTheme="minorHAnsi" w:cstheme="minorBidi"/>
      <w:color w:val="auto"/>
    </w:rPr>
  </w:style>
  <w:style w:type="paragraph" w:styleId="TDC9">
    <w:name w:val="toc 9"/>
    <w:basedOn w:val="Normal"/>
    <w:next w:val="Normal"/>
    <w:autoRedefine/>
    <w:uiPriority w:val="39"/>
    <w:unhideWhenUsed/>
    <w:rsid w:val="00DF7FBD"/>
    <w:pPr>
      <w:spacing w:after="100"/>
      <w:ind w:left="1760"/>
    </w:pPr>
    <w:rPr>
      <w:rFonts w:asciiTheme="minorHAnsi" w:eastAsiaTheme="minorEastAsia" w:hAnsiTheme="minorHAnsi" w:cstheme="minorBidi"/>
      <w:color w:val="auto"/>
    </w:rPr>
  </w:style>
  <w:style w:type="character" w:customStyle="1" w:styleId="apple-converted-space">
    <w:name w:val="apple-converted-space"/>
    <w:basedOn w:val="Fuentedeprrafopredeter"/>
    <w:rsid w:val="003A72F0"/>
  </w:style>
  <w:style w:type="paragraph" w:customStyle="1" w:styleId="Normal1">
    <w:name w:val="Normal1"/>
    <w:rsid w:val="00DD3640"/>
    <w:pPr>
      <w:spacing w:line="276" w:lineRule="auto"/>
    </w:pPr>
    <w:rPr>
      <w:rFonts w:ascii="Arial" w:eastAsia="Arial" w:hAnsi="Arial" w:cs="Arial"/>
      <w:color w:val="000000"/>
      <w:sz w:val="22"/>
      <w:szCs w:val="22"/>
    </w:rPr>
  </w:style>
  <w:style w:type="character" w:styleId="Textoennegrita">
    <w:name w:val="Strong"/>
    <w:basedOn w:val="Fuentedeprrafopredeter"/>
    <w:uiPriority w:val="22"/>
    <w:qFormat/>
    <w:rsid w:val="00532B5A"/>
    <w:rPr>
      <w:b/>
      <w:bCs/>
    </w:rPr>
  </w:style>
  <w:style w:type="character" w:customStyle="1" w:styleId="textit">
    <w:name w:val="textit"/>
    <w:basedOn w:val="Fuentedeprrafopredeter"/>
    <w:rsid w:val="00C07A43"/>
  </w:style>
  <w:style w:type="paragraph" w:styleId="HTMLconformatoprevio">
    <w:name w:val="HTML Preformatted"/>
    <w:basedOn w:val="Normal"/>
    <w:link w:val="HTMLconformatoprevioCar"/>
    <w:uiPriority w:val="99"/>
    <w:unhideWhenUsed/>
    <w:rsid w:val="00800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80020D"/>
    <w:rPr>
      <w:rFonts w:ascii="Courier New" w:hAnsi="Courier New" w:cs="Courier New"/>
    </w:rPr>
  </w:style>
  <w:style w:type="character" w:customStyle="1" w:styleId="hps">
    <w:name w:val="hps"/>
    <w:basedOn w:val="Fuentedeprrafopredeter"/>
    <w:rsid w:val="00AB0CF8"/>
  </w:style>
  <w:style w:type="paragraph" w:styleId="Epgrafe">
    <w:name w:val="caption"/>
    <w:basedOn w:val="Normal"/>
    <w:next w:val="Normal"/>
    <w:semiHidden/>
    <w:unhideWhenUsed/>
    <w:qFormat/>
    <w:rsid w:val="00C95DA9"/>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6681083">
      <w:bodyDiv w:val="1"/>
      <w:marLeft w:val="0"/>
      <w:marRight w:val="0"/>
      <w:marTop w:val="0"/>
      <w:marBottom w:val="0"/>
      <w:divBdr>
        <w:top w:val="none" w:sz="0" w:space="0" w:color="auto"/>
        <w:left w:val="none" w:sz="0" w:space="0" w:color="auto"/>
        <w:bottom w:val="none" w:sz="0" w:space="0" w:color="auto"/>
        <w:right w:val="none" w:sz="0" w:space="0" w:color="auto"/>
      </w:divBdr>
    </w:div>
    <w:div w:id="88354501">
      <w:bodyDiv w:val="1"/>
      <w:marLeft w:val="0"/>
      <w:marRight w:val="0"/>
      <w:marTop w:val="0"/>
      <w:marBottom w:val="0"/>
      <w:divBdr>
        <w:top w:val="none" w:sz="0" w:space="0" w:color="auto"/>
        <w:left w:val="none" w:sz="0" w:space="0" w:color="auto"/>
        <w:bottom w:val="none" w:sz="0" w:space="0" w:color="auto"/>
        <w:right w:val="none" w:sz="0" w:space="0" w:color="auto"/>
      </w:divBdr>
    </w:div>
    <w:div w:id="90274504">
      <w:bodyDiv w:val="1"/>
      <w:marLeft w:val="0"/>
      <w:marRight w:val="0"/>
      <w:marTop w:val="0"/>
      <w:marBottom w:val="0"/>
      <w:divBdr>
        <w:top w:val="none" w:sz="0" w:space="0" w:color="auto"/>
        <w:left w:val="none" w:sz="0" w:space="0" w:color="auto"/>
        <w:bottom w:val="none" w:sz="0" w:space="0" w:color="auto"/>
        <w:right w:val="none" w:sz="0" w:space="0" w:color="auto"/>
      </w:divBdr>
    </w:div>
    <w:div w:id="113865352">
      <w:bodyDiv w:val="1"/>
      <w:marLeft w:val="0"/>
      <w:marRight w:val="0"/>
      <w:marTop w:val="0"/>
      <w:marBottom w:val="0"/>
      <w:divBdr>
        <w:top w:val="none" w:sz="0" w:space="0" w:color="auto"/>
        <w:left w:val="none" w:sz="0" w:space="0" w:color="auto"/>
        <w:bottom w:val="none" w:sz="0" w:space="0" w:color="auto"/>
        <w:right w:val="none" w:sz="0" w:space="0" w:color="auto"/>
      </w:divBdr>
    </w:div>
    <w:div w:id="388458594">
      <w:bodyDiv w:val="1"/>
      <w:marLeft w:val="0"/>
      <w:marRight w:val="0"/>
      <w:marTop w:val="0"/>
      <w:marBottom w:val="0"/>
      <w:divBdr>
        <w:top w:val="none" w:sz="0" w:space="0" w:color="auto"/>
        <w:left w:val="none" w:sz="0" w:space="0" w:color="auto"/>
        <w:bottom w:val="none" w:sz="0" w:space="0" w:color="auto"/>
        <w:right w:val="none" w:sz="0" w:space="0" w:color="auto"/>
      </w:divBdr>
    </w:div>
    <w:div w:id="420376686">
      <w:bodyDiv w:val="1"/>
      <w:marLeft w:val="0"/>
      <w:marRight w:val="0"/>
      <w:marTop w:val="0"/>
      <w:marBottom w:val="0"/>
      <w:divBdr>
        <w:top w:val="none" w:sz="0" w:space="0" w:color="auto"/>
        <w:left w:val="none" w:sz="0" w:space="0" w:color="auto"/>
        <w:bottom w:val="none" w:sz="0" w:space="0" w:color="auto"/>
        <w:right w:val="none" w:sz="0" w:space="0" w:color="auto"/>
      </w:divBdr>
      <w:divsChild>
        <w:div w:id="15620543">
          <w:marLeft w:val="0"/>
          <w:marRight w:val="0"/>
          <w:marTop w:val="0"/>
          <w:marBottom w:val="0"/>
          <w:divBdr>
            <w:top w:val="none" w:sz="0" w:space="0" w:color="auto"/>
            <w:left w:val="none" w:sz="0" w:space="0" w:color="auto"/>
            <w:bottom w:val="none" w:sz="0" w:space="0" w:color="auto"/>
            <w:right w:val="none" w:sz="0" w:space="0" w:color="auto"/>
          </w:divBdr>
          <w:divsChild>
            <w:div w:id="137958371">
              <w:marLeft w:val="0"/>
              <w:marRight w:val="0"/>
              <w:marTop w:val="0"/>
              <w:marBottom w:val="0"/>
              <w:divBdr>
                <w:top w:val="none" w:sz="0" w:space="0" w:color="auto"/>
                <w:left w:val="none" w:sz="0" w:space="0" w:color="auto"/>
                <w:bottom w:val="none" w:sz="0" w:space="0" w:color="auto"/>
                <w:right w:val="none" w:sz="0" w:space="0" w:color="auto"/>
              </w:divBdr>
              <w:divsChild>
                <w:div w:id="2561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315625">
      <w:bodyDiv w:val="1"/>
      <w:marLeft w:val="75"/>
      <w:marRight w:val="75"/>
      <w:marTop w:val="75"/>
      <w:marBottom w:val="75"/>
      <w:divBdr>
        <w:top w:val="none" w:sz="0" w:space="0" w:color="auto"/>
        <w:left w:val="none" w:sz="0" w:space="0" w:color="auto"/>
        <w:bottom w:val="none" w:sz="0" w:space="0" w:color="auto"/>
        <w:right w:val="none" w:sz="0" w:space="0" w:color="auto"/>
      </w:divBdr>
      <w:divsChild>
        <w:div w:id="1663579294">
          <w:marLeft w:val="0"/>
          <w:marRight w:val="0"/>
          <w:marTop w:val="0"/>
          <w:marBottom w:val="0"/>
          <w:divBdr>
            <w:top w:val="none" w:sz="0" w:space="0" w:color="auto"/>
            <w:left w:val="none" w:sz="0" w:space="0" w:color="auto"/>
            <w:bottom w:val="none" w:sz="0" w:space="0" w:color="auto"/>
            <w:right w:val="none" w:sz="0" w:space="0" w:color="auto"/>
          </w:divBdr>
          <w:divsChild>
            <w:div w:id="610237765">
              <w:marLeft w:val="0"/>
              <w:marRight w:val="0"/>
              <w:marTop w:val="0"/>
              <w:marBottom w:val="0"/>
              <w:divBdr>
                <w:top w:val="none" w:sz="0" w:space="0" w:color="auto"/>
                <w:left w:val="none" w:sz="0" w:space="0" w:color="auto"/>
                <w:bottom w:val="none" w:sz="0" w:space="0" w:color="auto"/>
                <w:right w:val="none" w:sz="0" w:space="0" w:color="auto"/>
              </w:divBdr>
              <w:divsChild>
                <w:div w:id="203005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039617">
      <w:bodyDiv w:val="1"/>
      <w:marLeft w:val="0"/>
      <w:marRight w:val="0"/>
      <w:marTop w:val="0"/>
      <w:marBottom w:val="0"/>
      <w:divBdr>
        <w:top w:val="none" w:sz="0" w:space="0" w:color="auto"/>
        <w:left w:val="none" w:sz="0" w:space="0" w:color="auto"/>
        <w:bottom w:val="none" w:sz="0" w:space="0" w:color="auto"/>
        <w:right w:val="none" w:sz="0" w:space="0" w:color="auto"/>
      </w:divBdr>
    </w:div>
    <w:div w:id="819662510">
      <w:bodyDiv w:val="1"/>
      <w:marLeft w:val="0"/>
      <w:marRight w:val="0"/>
      <w:marTop w:val="0"/>
      <w:marBottom w:val="0"/>
      <w:divBdr>
        <w:top w:val="none" w:sz="0" w:space="0" w:color="auto"/>
        <w:left w:val="none" w:sz="0" w:space="0" w:color="auto"/>
        <w:bottom w:val="none" w:sz="0" w:space="0" w:color="auto"/>
        <w:right w:val="none" w:sz="0" w:space="0" w:color="auto"/>
      </w:divBdr>
    </w:div>
    <w:div w:id="1222210110">
      <w:bodyDiv w:val="1"/>
      <w:marLeft w:val="0"/>
      <w:marRight w:val="0"/>
      <w:marTop w:val="0"/>
      <w:marBottom w:val="0"/>
      <w:divBdr>
        <w:top w:val="none" w:sz="0" w:space="0" w:color="auto"/>
        <w:left w:val="none" w:sz="0" w:space="0" w:color="auto"/>
        <w:bottom w:val="none" w:sz="0" w:space="0" w:color="auto"/>
        <w:right w:val="none" w:sz="0" w:space="0" w:color="auto"/>
      </w:divBdr>
    </w:div>
    <w:div w:id="1252469250">
      <w:bodyDiv w:val="1"/>
      <w:marLeft w:val="0"/>
      <w:marRight w:val="0"/>
      <w:marTop w:val="0"/>
      <w:marBottom w:val="0"/>
      <w:divBdr>
        <w:top w:val="none" w:sz="0" w:space="0" w:color="auto"/>
        <w:left w:val="none" w:sz="0" w:space="0" w:color="auto"/>
        <w:bottom w:val="none" w:sz="0" w:space="0" w:color="auto"/>
        <w:right w:val="none" w:sz="0" w:space="0" w:color="auto"/>
      </w:divBdr>
    </w:div>
    <w:div w:id="1261571388">
      <w:bodyDiv w:val="1"/>
      <w:marLeft w:val="0"/>
      <w:marRight w:val="0"/>
      <w:marTop w:val="0"/>
      <w:marBottom w:val="0"/>
      <w:divBdr>
        <w:top w:val="none" w:sz="0" w:space="0" w:color="auto"/>
        <w:left w:val="none" w:sz="0" w:space="0" w:color="auto"/>
        <w:bottom w:val="none" w:sz="0" w:space="0" w:color="auto"/>
        <w:right w:val="none" w:sz="0" w:space="0" w:color="auto"/>
      </w:divBdr>
    </w:div>
    <w:div w:id="1272784085">
      <w:bodyDiv w:val="1"/>
      <w:marLeft w:val="0"/>
      <w:marRight w:val="0"/>
      <w:marTop w:val="0"/>
      <w:marBottom w:val="0"/>
      <w:divBdr>
        <w:top w:val="none" w:sz="0" w:space="0" w:color="auto"/>
        <w:left w:val="none" w:sz="0" w:space="0" w:color="auto"/>
        <w:bottom w:val="none" w:sz="0" w:space="0" w:color="auto"/>
        <w:right w:val="none" w:sz="0" w:space="0" w:color="auto"/>
      </w:divBdr>
    </w:div>
    <w:div w:id="1398893770">
      <w:bodyDiv w:val="1"/>
      <w:marLeft w:val="0"/>
      <w:marRight w:val="0"/>
      <w:marTop w:val="0"/>
      <w:marBottom w:val="0"/>
      <w:divBdr>
        <w:top w:val="none" w:sz="0" w:space="0" w:color="auto"/>
        <w:left w:val="none" w:sz="0" w:space="0" w:color="auto"/>
        <w:bottom w:val="none" w:sz="0" w:space="0" w:color="auto"/>
        <w:right w:val="none" w:sz="0" w:space="0" w:color="auto"/>
      </w:divBdr>
      <w:divsChild>
        <w:div w:id="333651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861271">
      <w:bodyDiv w:val="1"/>
      <w:marLeft w:val="0"/>
      <w:marRight w:val="0"/>
      <w:marTop w:val="0"/>
      <w:marBottom w:val="0"/>
      <w:divBdr>
        <w:top w:val="none" w:sz="0" w:space="0" w:color="auto"/>
        <w:left w:val="none" w:sz="0" w:space="0" w:color="auto"/>
        <w:bottom w:val="none" w:sz="0" w:space="0" w:color="auto"/>
        <w:right w:val="none" w:sz="0" w:space="0" w:color="auto"/>
      </w:divBdr>
    </w:div>
    <w:div w:id="1652902008">
      <w:bodyDiv w:val="1"/>
      <w:marLeft w:val="0"/>
      <w:marRight w:val="0"/>
      <w:marTop w:val="0"/>
      <w:marBottom w:val="0"/>
      <w:divBdr>
        <w:top w:val="none" w:sz="0" w:space="0" w:color="auto"/>
        <w:left w:val="none" w:sz="0" w:space="0" w:color="auto"/>
        <w:bottom w:val="none" w:sz="0" w:space="0" w:color="auto"/>
        <w:right w:val="none" w:sz="0" w:space="0" w:color="auto"/>
      </w:divBdr>
      <w:divsChild>
        <w:div w:id="1880973975">
          <w:marLeft w:val="0"/>
          <w:marRight w:val="0"/>
          <w:marTop w:val="0"/>
          <w:marBottom w:val="0"/>
          <w:divBdr>
            <w:top w:val="none" w:sz="0" w:space="0" w:color="auto"/>
            <w:left w:val="none" w:sz="0" w:space="0" w:color="auto"/>
            <w:bottom w:val="none" w:sz="0" w:space="0" w:color="auto"/>
            <w:right w:val="none" w:sz="0" w:space="0" w:color="auto"/>
          </w:divBdr>
          <w:divsChild>
            <w:div w:id="228806434">
              <w:marLeft w:val="0"/>
              <w:marRight w:val="0"/>
              <w:marTop w:val="0"/>
              <w:marBottom w:val="0"/>
              <w:divBdr>
                <w:top w:val="none" w:sz="0" w:space="0" w:color="auto"/>
                <w:left w:val="none" w:sz="0" w:space="0" w:color="auto"/>
                <w:bottom w:val="none" w:sz="0" w:space="0" w:color="auto"/>
                <w:right w:val="none" w:sz="0" w:space="0" w:color="auto"/>
              </w:divBdr>
              <w:divsChild>
                <w:div w:id="12199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67376">
      <w:bodyDiv w:val="1"/>
      <w:marLeft w:val="0"/>
      <w:marRight w:val="0"/>
      <w:marTop w:val="0"/>
      <w:marBottom w:val="0"/>
      <w:divBdr>
        <w:top w:val="none" w:sz="0" w:space="0" w:color="auto"/>
        <w:left w:val="none" w:sz="0" w:space="0" w:color="auto"/>
        <w:bottom w:val="none" w:sz="0" w:space="0" w:color="auto"/>
        <w:right w:val="none" w:sz="0" w:space="0" w:color="auto"/>
      </w:divBdr>
    </w:div>
    <w:div w:id="2069264437">
      <w:bodyDiv w:val="1"/>
      <w:marLeft w:val="0"/>
      <w:marRight w:val="0"/>
      <w:marTop w:val="0"/>
      <w:marBottom w:val="0"/>
      <w:divBdr>
        <w:top w:val="none" w:sz="0" w:space="0" w:color="auto"/>
        <w:left w:val="none" w:sz="0" w:space="0" w:color="auto"/>
        <w:bottom w:val="none" w:sz="0" w:space="0" w:color="auto"/>
        <w:right w:val="none" w:sz="0" w:space="0" w:color="auto"/>
      </w:divBdr>
      <w:divsChild>
        <w:div w:id="162939618">
          <w:marLeft w:val="0"/>
          <w:marRight w:val="0"/>
          <w:marTop w:val="0"/>
          <w:marBottom w:val="0"/>
          <w:divBdr>
            <w:top w:val="none" w:sz="0" w:space="0" w:color="auto"/>
            <w:left w:val="none" w:sz="0" w:space="0" w:color="auto"/>
            <w:bottom w:val="none" w:sz="0" w:space="0" w:color="auto"/>
            <w:right w:val="none" w:sz="0" w:space="0" w:color="auto"/>
          </w:divBdr>
          <w:divsChild>
            <w:div w:id="1458184404">
              <w:marLeft w:val="0"/>
              <w:marRight w:val="0"/>
              <w:marTop w:val="0"/>
              <w:marBottom w:val="0"/>
              <w:divBdr>
                <w:top w:val="none" w:sz="0" w:space="0" w:color="auto"/>
                <w:left w:val="none" w:sz="0" w:space="0" w:color="auto"/>
                <w:bottom w:val="none" w:sz="0" w:space="0" w:color="auto"/>
                <w:right w:val="none" w:sz="0" w:space="0" w:color="auto"/>
              </w:divBdr>
              <w:divsChild>
                <w:div w:id="121138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74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26389-43C8-4E49-A3A4-9925A3099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5058</TotalTime>
  <Pages>11</Pages>
  <Words>2085</Words>
  <Characters>11891</Characters>
  <Application>Microsoft Office Word</Application>
  <DocSecurity>0</DocSecurity>
  <Lines>99</Lines>
  <Paragraphs>27</Paragraphs>
  <ScaleCrop>false</ScaleCrop>
  <HeadingPairs>
    <vt:vector size="6" baseType="variant">
      <vt:variant>
        <vt:lpstr>Título</vt:lpstr>
      </vt:variant>
      <vt:variant>
        <vt:i4>1</vt:i4>
      </vt:variant>
      <vt:variant>
        <vt:lpstr>Title</vt:lpstr>
      </vt:variant>
      <vt:variant>
        <vt:i4>1</vt:i4>
      </vt:variant>
      <vt:variant>
        <vt:lpstr>Headings</vt:lpstr>
      </vt:variant>
      <vt:variant>
        <vt:i4>31</vt:i4>
      </vt:variant>
    </vt:vector>
  </HeadingPairs>
  <TitlesOfParts>
    <vt:vector size="33" baseType="lpstr">
      <vt:lpstr>Redes de Computadoras 2012</vt:lpstr>
      <vt:lpstr>Redes de Computadoras 2012</vt:lpstr>
      <vt:lpstr/>
      <vt:lpstr>Objetivo</vt:lpstr>
      <vt:lpstr>Descripción del Problema</vt:lpstr>
      <vt:lpstr>Descripción del protocolo PCT </vt:lpstr>
      <vt:lpstr>Formato de TPDUs utilizados por PCT</vt:lpstr>
      <vt:lpstr>Descripción de la Solución</vt:lpstr>
      <vt:lpstr>Formato de paquetes enviados</vt:lpstr>
      <vt:lpstr>Descripción de Raw Sockets</vt:lpstr>
      <vt:lpstr>Establecimiento de la conexión</vt:lpstr>
      <vt:lpstr>/</vt:lpstr>
      <vt:lpstr>Descripción de Go Back N</vt:lpstr>
      <vt:lpstr>Paquetes Keep Alive</vt:lpstr>
      <vt:lpstr>Bibliotecas</vt:lpstr>
      <vt:lpstr>Pseudocódigo</vt:lpstr>
      <vt:lpstr>        int crearPCT(struct in_addr localIPaddr) </vt:lpstr>
      <vt:lpstr>        int aceptarPCT(unsigned char localPCTport)</vt:lpstr>
      <vt:lpstr>        int conectarPCT(unsigned char localPCTport,unsigned char peerPCTPport, struct in</vt:lpstr>
      <vt:lpstr>        </vt:lpstr>
      <vt:lpstr>        </vt:lpstr>
      <vt:lpstr>        leerPCT:</vt:lpstr>
      <vt:lpstr>        escribirPCT:</vt:lpstr>
      <vt:lpstr>        cerrarPCT:</vt:lpstr>
      <vt:lpstr/>
      <vt:lpstr>Pregunta1:</vt:lpstr>
      <vt:lpstr>Pregunta2:</vt:lpstr>
      <vt:lpstr>Manual de ejecución </vt:lpstr>
      <vt:lpstr>Pruebas </vt:lpstr>
      <vt:lpstr>Dificultades</vt:lpstr>
      <vt:lpstr>Posibles Mejoras</vt:lpstr>
      <vt:lpstr>Conclusiones</vt:lpstr>
      <vt:lpstr/>
    </vt:vector>
  </TitlesOfParts>
  <Company>Hewlett-Packard</Company>
  <LinksUpToDate>false</LinksUpToDate>
  <CharactersWithSpaces>13949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Redes de Computadoras 2012</dc:title>
  <dc:creator>Usuario</dc:creator>
  <cp:lastModifiedBy>Usuario</cp:lastModifiedBy>
  <cp:revision>338</cp:revision>
  <cp:lastPrinted>2012-09-16T23:10:00Z</cp:lastPrinted>
  <dcterms:created xsi:type="dcterms:W3CDTF">2012-09-12T15:09:00Z</dcterms:created>
  <dcterms:modified xsi:type="dcterms:W3CDTF">2012-11-16T22:00:00Z</dcterms:modified>
</cp:coreProperties>
</file>