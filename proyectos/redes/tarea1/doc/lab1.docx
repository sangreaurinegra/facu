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B1" w:rsidRDefault="00534AB1" w:rsidP="009B06E3">
      <w:pPr>
        <w:pStyle w:val="Default"/>
        <w:ind w:left="720" w:hanging="720"/>
        <w:jc w:val="center"/>
      </w:pPr>
      <w:bookmarkStart w:id="0" w:name="h.mosmvspe1tqr"/>
      <w:bookmarkEnd w:id="0"/>
    </w:p>
    <w:p w:rsidR="00534AB1" w:rsidRDefault="00534AB1" w:rsidP="00534AB1">
      <w:pPr>
        <w:pStyle w:val="Default"/>
        <w:jc w:val="center"/>
        <w:rPr>
          <w:b/>
          <w:bCs/>
          <w:sz w:val="48"/>
          <w:szCs w:val="48"/>
        </w:rPr>
      </w:pPr>
    </w:p>
    <w:p w:rsidR="00534AB1" w:rsidRDefault="00534AB1" w:rsidP="00E17DDA">
      <w:pPr>
        <w:pStyle w:val="Default"/>
        <w:ind w:left="720" w:hanging="720"/>
        <w:jc w:val="center"/>
        <w:rPr>
          <w:b/>
          <w:bCs/>
          <w:sz w:val="48"/>
          <w:szCs w:val="48"/>
        </w:rPr>
      </w:pPr>
    </w:p>
    <w:p w:rsidR="00534AB1" w:rsidRDefault="00534AB1" w:rsidP="00534AB1">
      <w:pPr>
        <w:pStyle w:val="Default"/>
        <w:jc w:val="center"/>
        <w:rPr>
          <w:b/>
          <w:bCs/>
          <w:sz w:val="48"/>
          <w:szCs w:val="48"/>
        </w:rPr>
      </w:pPr>
    </w:p>
    <w:p w:rsidR="00534AB1" w:rsidRPr="00560542" w:rsidRDefault="00534AB1" w:rsidP="00534AB1">
      <w:pPr>
        <w:pStyle w:val="Default"/>
        <w:jc w:val="center"/>
        <w:rPr>
          <w:color w:val="365F91" w:themeColor="accent1" w:themeShade="BF"/>
          <w:sz w:val="72"/>
          <w:szCs w:val="72"/>
        </w:rPr>
      </w:pPr>
      <w:r w:rsidRPr="00560542">
        <w:rPr>
          <w:b/>
          <w:bCs/>
          <w:color w:val="365F91" w:themeColor="accent1" w:themeShade="BF"/>
          <w:sz w:val="72"/>
          <w:szCs w:val="72"/>
        </w:rPr>
        <w:t>Informe Obligatorio 1</w:t>
      </w:r>
    </w:p>
    <w:p w:rsidR="00534AB1" w:rsidRPr="00560542" w:rsidRDefault="00534AB1" w:rsidP="00534AB1">
      <w:pPr>
        <w:pStyle w:val="Default"/>
        <w:jc w:val="center"/>
        <w:rPr>
          <w:b/>
          <w:bCs/>
          <w:color w:val="365F91" w:themeColor="accent1" w:themeShade="BF"/>
          <w:sz w:val="44"/>
          <w:szCs w:val="44"/>
        </w:rPr>
      </w:pPr>
    </w:p>
    <w:p w:rsidR="00534AB1" w:rsidRPr="00560542" w:rsidRDefault="00534AB1" w:rsidP="00534AB1">
      <w:pPr>
        <w:pStyle w:val="Default"/>
        <w:jc w:val="center"/>
        <w:rPr>
          <w:color w:val="365F91" w:themeColor="accent1" w:themeShade="BF"/>
          <w:sz w:val="44"/>
          <w:szCs w:val="44"/>
        </w:rPr>
      </w:pPr>
      <w:r w:rsidRPr="00560542">
        <w:rPr>
          <w:b/>
          <w:bCs/>
          <w:color w:val="365F91" w:themeColor="accent1" w:themeShade="BF"/>
          <w:sz w:val="44"/>
          <w:szCs w:val="44"/>
        </w:rPr>
        <w:t>Redes de Computadoras 2012</w:t>
      </w:r>
    </w:p>
    <w:p w:rsidR="00534AB1" w:rsidRPr="00560542" w:rsidRDefault="00534AB1" w:rsidP="00534AB1">
      <w:pPr>
        <w:pStyle w:val="Default"/>
        <w:jc w:val="center"/>
        <w:rPr>
          <w:color w:val="365F91" w:themeColor="accent1" w:themeShade="BF"/>
          <w:sz w:val="32"/>
          <w:szCs w:val="32"/>
        </w:rPr>
      </w:pPr>
      <w:r w:rsidRPr="00560542">
        <w:rPr>
          <w:b/>
          <w:bCs/>
          <w:color w:val="365F91" w:themeColor="accent1" w:themeShade="BF"/>
          <w:sz w:val="32"/>
          <w:szCs w:val="32"/>
        </w:rPr>
        <w:t>INCO – Facultad de Ingeniería – UdelaR</w:t>
      </w:r>
    </w:p>
    <w:p w:rsidR="00534AB1" w:rsidRPr="002B4E74" w:rsidRDefault="00534AB1" w:rsidP="00534AB1">
      <w:pPr>
        <w:jc w:val="center"/>
        <w:rPr>
          <w:b/>
          <w:bCs/>
          <w:color w:val="365F91" w:themeColor="accent1" w:themeShade="BF"/>
          <w:sz w:val="28"/>
          <w:szCs w:val="28"/>
        </w:rPr>
      </w:pPr>
      <w:r w:rsidRPr="00560542">
        <w:rPr>
          <w:b/>
          <w:bCs/>
          <w:color w:val="365F91" w:themeColor="accent1" w:themeShade="BF"/>
          <w:sz w:val="28"/>
          <w:szCs w:val="28"/>
        </w:rPr>
        <w:t>Setiembre 2012</w:t>
      </w:r>
    </w:p>
    <w:p w:rsidR="00534AB1" w:rsidRPr="00560542" w:rsidRDefault="00534AB1" w:rsidP="00534AB1">
      <w:pPr>
        <w:jc w:val="center"/>
        <w:rPr>
          <w:b/>
          <w:bCs/>
          <w:color w:val="365F91" w:themeColor="accent1" w:themeShade="BF"/>
          <w:sz w:val="28"/>
          <w:szCs w:val="28"/>
        </w:rPr>
      </w:pPr>
    </w:p>
    <w:p w:rsidR="00C14947" w:rsidRDefault="00C14947" w:rsidP="00534AB1">
      <w:pPr>
        <w:jc w:val="center"/>
        <w:rPr>
          <w:b/>
          <w:bCs/>
          <w:sz w:val="28"/>
          <w:szCs w:val="28"/>
        </w:rPr>
      </w:pPr>
    </w:p>
    <w:p w:rsidR="00C14947" w:rsidRPr="00560542" w:rsidRDefault="00C14947" w:rsidP="00534AB1">
      <w:pPr>
        <w:jc w:val="center"/>
        <w:rPr>
          <w:b/>
          <w:bCs/>
          <w:color w:val="365F91" w:themeColor="accent1" w:themeShade="BF"/>
          <w:sz w:val="28"/>
          <w:szCs w:val="28"/>
        </w:rPr>
      </w:pPr>
    </w:p>
    <w:p w:rsidR="00C14947" w:rsidRPr="00560542" w:rsidRDefault="00C14947" w:rsidP="00C14947">
      <w:pPr>
        <w:ind w:left="3828" w:hanging="284"/>
        <w:rPr>
          <w:rFonts w:cstheme="minorHAnsi"/>
          <w:color w:val="365F91" w:themeColor="accent1" w:themeShade="BF"/>
          <w:sz w:val="24"/>
          <w:szCs w:val="24"/>
        </w:rPr>
      </w:pPr>
      <w:r w:rsidRPr="00560542">
        <w:rPr>
          <w:rFonts w:cstheme="minorHAnsi"/>
          <w:color w:val="365F91" w:themeColor="accent1" w:themeShade="BF"/>
          <w:sz w:val="24"/>
          <w:szCs w:val="24"/>
        </w:rPr>
        <w:t>Grupo 59</w:t>
      </w:r>
    </w:p>
    <w:p w:rsidR="00C14947" w:rsidRPr="00560542" w:rsidRDefault="00C84717" w:rsidP="00C14947">
      <w:pPr>
        <w:ind w:left="3828" w:hanging="284"/>
        <w:rPr>
          <w:rFonts w:cstheme="minorHAnsi"/>
          <w:color w:val="365F91" w:themeColor="accent1" w:themeShade="BF"/>
          <w:sz w:val="24"/>
          <w:szCs w:val="24"/>
        </w:rPr>
      </w:pPr>
      <w:r>
        <w:rPr>
          <w:rFonts w:cstheme="minorHAnsi"/>
          <w:color w:val="365F91" w:themeColor="accent1" w:themeShade="BF"/>
          <w:sz w:val="24"/>
          <w:szCs w:val="24"/>
        </w:rPr>
        <w:t>Álvaro</w:t>
      </w:r>
      <w:r w:rsidR="00495064">
        <w:rPr>
          <w:rFonts w:cstheme="minorHAnsi"/>
          <w:color w:val="365F91" w:themeColor="accent1" w:themeShade="BF"/>
          <w:sz w:val="24"/>
          <w:szCs w:val="24"/>
        </w:rPr>
        <w:t xml:space="preserve">  Acuña</w:t>
      </w:r>
      <w:r w:rsidR="00495064">
        <w:rPr>
          <w:rFonts w:cstheme="minorHAnsi"/>
          <w:color w:val="365F91" w:themeColor="accent1" w:themeShade="BF"/>
          <w:sz w:val="24"/>
          <w:szCs w:val="24"/>
        </w:rPr>
        <w:tab/>
      </w:r>
      <w:r w:rsidR="00495064">
        <w:rPr>
          <w:rFonts w:cstheme="minorHAnsi"/>
          <w:color w:val="365F91" w:themeColor="accent1" w:themeShade="BF"/>
          <w:sz w:val="24"/>
          <w:szCs w:val="24"/>
        </w:rPr>
        <w:tab/>
        <w:t>– CI: 3826062-8</w:t>
      </w:r>
    </w:p>
    <w:p w:rsidR="00C14947" w:rsidRPr="00560542" w:rsidRDefault="00C14947" w:rsidP="00C14947">
      <w:pPr>
        <w:ind w:left="3828" w:hanging="284"/>
        <w:rPr>
          <w:rFonts w:cstheme="minorHAnsi"/>
          <w:color w:val="365F91" w:themeColor="accent1" w:themeShade="BF"/>
          <w:sz w:val="24"/>
          <w:szCs w:val="24"/>
        </w:rPr>
      </w:pPr>
      <w:r w:rsidRPr="00560542">
        <w:rPr>
          <w:rFonts w:cstheme="minorHAnsi"/>
          <w:color w:val="365F91" w:themeColor="accent1" w:themeShade="BF"/>
          <w:sz w:val="24"/>
          <w:szCs w:val="24"/>
        </w:rPr>
        <w:t>G</w:t>
      </w:r>
      <w:r w:rsidR="00495064">
        <w:rPr>
          <w:rFonts w:cstheme="minorHAnsi"/>
          <w:color w:val="365F91" w:themeColor="accent1" w:themeShade="BF"/>
          <w:sz w:val="24"/>
          <w:szCs w:val="24"/>
        </w:rPr>
        <w:t>abriel Centurión</w:t>
      </w:r>
      <w:r w:rsidR="00495064">
        <w:rPr>
          <w:rFonts w:cstheme="minorHAnsi"/>
          <w:color w:val="365F91" w:themeColor="accent1" w:themeShade="BF"/>
          <w:sz w:val="24"/>
          <w:szCs w:val="24"/>
        </w:rPr>
        <w:tab/>
        <w:t>– CI: 2793486-8</w:t>
      </w:r>
    </w:p>
    <w:p w:rsidR="00C14947" w:rsidRPr="00560542" w:rsidRDefault="00C14947" w:rsidP="00C14947">
      <w:pPr>
        <w:ind w:left="3828" w:hanging="284"/>
        <w:rPr>
          <w:rFonts w:cstheme="minorHAnsi"/>
          <w:color w:val="365F91" w:themeColor="accent1" w:themeShade="BF"/>
          <w:sz w:val="24"/>
          <w:szCs w:val="24"/>
        </w:rPr>
      </w:pPr>
      <w:r w:rsidRPr="00560542">
        <w:rPr>
          <w:rFonts w:cstheme="minorHAnsi"/>
          <w:color w:val="365F91" w:themeColor="accent1" w:themeShade="BF"/>
          <w:sz w:val="24"/>
          <w:szCs w:val="24"/>
        </w:rPr>
        <w:t>Germán Mamberto</w:t>
      </w:r>
      <w:r w:rsidRPr="00560542">
        <w:rPr>
          <w:rFonts w:cstheme="minorHAnsi"/>
          <w:color w:val="365F91" w:themeColor="accent1" w:themeShade="BF"/>
          <w:sz w:val="24"/>
          <w:szCs w:val="24"/>
        </w:rPr>
        <w:tab/>
        <w:t>– CI: 3187102-8</w:t>
      </w:r>
    </w:p>
    <w:p w:rsidR="00C14947" w:rsidRPr="00560542" w:rsidRDefault="00495064" w:rsidP="00C14947">
      <w:pPr>
        <w:ind w:left="3828" w:hanging="284"/>
        <w:rPr>
          <w:rFonts w:cstheme="minorHAnsi"/>
          <w:color w:val="365F91" w:themeColor="accent1" w:themeShade="BF"/>
          <w:sz w:val="24"/>
          <w:szCs w:val="24"/>
        </w:rPr>
      </w:pPr>
      <w:r>
        <w:rPr>
          <w:rFonts w:cstheme="minorHAnsi"/>
          <w:color w:val="365F91" w:themeColor="accent1" w:themeShade="BF"/>
          <w:sz w:val="24"/>
          <w:szCs w:val="24"/>
        </w:rPr>
        <w:t>Fernando Mangino</w:t>
      </w:r>
      <w:r>
        <w:rPr>
          <w:rFonts w:cstheme="minorHAnsi"/>
          <w:color w:val="365F91" w:themeColor="accent1" w:themeShade="BF"/>
          <w:sz w:val="24"/>
          <w:szCs w:val="24"/>
        </w:rPr>
        <w:tab/>
        <w:t>– CI: 3621009-1</w:t>
      </w:r>
    </w:p>
    <w:p w:rsidR="00534AB1" w:rsidRDefault="00534AB1" w:rsidP="00534AB1">
      <w:pPr>
        <w:jc w:val="center"/>
        <w:rPr>
          <w:b/>
          <w:bCs/>
          <w:sz w:val="28"/>
          <w:szCs w:val="28"/>
        </w:rPr>
      </w:pPr>
    </w:p>
    <w:p w:rsidR="00643CFE" w:rsidRDefault="00C14947" w:rsidP="00643CFE">
      <w:pPr>
        <w:pStyle w:val="TOCHeading"/>
      </w:pPr>
      <w:r>
        <w:br w:type="page"/>
      </w:r>
    </w:p>
    <w:sdt>
      <w:sdtPr>
        <w:rPr>
          <w:rFonts w:ascii="Arial" w:eastAsia="Arial" w:hAnsi="Arial" w:cs="Arial"/>
          <w:b w:val="0"/>
          <w:bCs w:val="0"/>
          <w:color w:val="000000"/>
          <w:sz w:val="22"/>
          <w:szCs w:val="22"/>
          <w:lang w:val="es-UY" w:eastAsia="es-UY"/>
        </w:rPr>
        <w:id w:val="2050696"/>
        <w:docPartObj>
          <w:docPartGallery w:val="Table of Contents"/>
          <w:docPartUnique/>
        </w:docPartObj>
      </w:sdtPr>
      <w:sdtEndPr/>
      <w:sdtContent>
        <w:p w:rsidR="00643CFE" w:rsidRDefault="00C84717" w:rsidP="00643CFE">
          <w:pPr>
            <w:pStyle w:val="TOCHeading"/>
          </w:pPr>
          <w:r w:rsidRPr="00643CFE">
            <w:rPr>
              <w:sz w:val="44"/>
              <w:szCs w:val="44"/>
            </w:rPr>
            <w:t>Índice</w:t>
          </w:r>
        </w:p>
        <w:p w:rsidR="00643CFE" w:rsidRPr="00643CFE" w:rsidRDefault="00643CFE" w:rsidP="00643CFE">
          <w:pPr>
            <w:rPr>
              <w:lang w:val="es-ES" w:eastAsia="en-US"/>
            </w:rPr>
          </w:pPr>
        </w:p>
        <w:p w:rsidR="00464E2B" w:rsidRDefault="00F1440E">
          <w:pPr>
            <w:pStyle w:val="TOC1"/>
            <w:tabs>
              <w:tab w:val="right" w:leader="dot" w:pos="10790"/>
            </w:tabs>
            <w:rPr>
              <w:rFonts w:asciiTheme="minorHAnsi" w:eastAsiaTheme="minorEastAsia" w:hAnsiTheme="minorHAnsi" w:cstheme="minorBidi"/>
              <w:noProof/>
              <w:color w:val="auto"/>
            </w:rPr>
          </w:pPr>
          <w:r>
            <w:rPr>
              <w:lang w:val="es-ES"/>
            </w:rPr>
            <w:fldChar w:fldCharType="begin"/>
          </w:r>
          <w:r w:rsidR="00643CFE">
            <w:rPr>
              <w:lang w:val="es-ES"/>
            </w:rPr>
            <w:instrText xml:space="preserve"> TOC \o "1-3" \h \z \u </w:instrText>
          </w:r>
          <w:r>
            <w:rPr>
              <w:lang w:val="es-ES"/>
            </w:rPr>
            <w:fldChar w:fldCharType="separate"/>
          </w:r>
          <w:hyperlink w:anchor="_Toc335473677" w:history="1">
            <w:r w:rsidR="00464E2B" w:rsidRPr="000D29A8">
              <w:rPr>
                <w:rStyle w:val="Hyperlink"/>
                <w:noProof/>
              </w:rPr>
              <w:t>Objetivo</w:t>
            </w:r>
            <w:r w:rsidR="00464E2B">
              <w:rPr>
                <w:noProof/>
                <w:webHidden/>
              </w:rPr>
              <w:tab/>
            </w:r>
            <w:r>
              <w:rPr>
                <w:noProof/>
                <w:webHidden/>
              </w:rPr>
              <w:fldChar w:fldCharType="begin"/>
            </w:r>
            <w:r w:rsidR="00464E2B">
              <w:rPr>
                <w:noProof/>
                <w:webHidden/>
              </w:rPr>
              <w:instrText xml:space="preserve"> PAGEREF _Toc335473677 \h </w:instrText>
            </w:r>
            <w:r>
              <w:rPr>
                <w:noProof/>
                <w:webHidden/>
              </w:rPr>
            </w:r>
            <w:r>
              <w:rPr>
                <w:noProof/>
                <w:webHidden/>
              </w:rPr>
              <w:fldChar w:fldCharType="separate"/>
            </w:r>
            <w:r w:rsidR="002C4404">
              <w:rPr>
                <w:noProof/>
                <w:webHidden/>
              </w:rPr>
              <w:t>3</w:t>
            </w:r>
            <w:r>
              <w:rPr>
                <w:noProof/>
                <w:webHidden/>
              </w:rPr>
              <w:fldChar w:fldCharType="end"/>
            </w:r>
          </w:hyperlink>
        </w:p>
        <w:p w:rsidR="00464E2B" w:rsidRDefault="0021450B">
          <w:pPr>
            <w:pStyle w:val="TOC1"/>
            <w:tabs>
              <w:tab w:val="right" w:leader="dot" w:pos="10790"/>
            </w:tabs>
            <w:rPr>
              <w:noProof/>
            </w:rPr>
          </w:pPr>
          <w:hyperlink w:anchor="_Toc335473678" w:history="1">
            <w:r w:rsidR="00464E2B" w:rsidRPr="000D29A8">
              <w:rPr>
                <w:rStyle w:val="Hyperlink"/>
                <w:noProof/>
              </w:rPr>
              <w:t>Descripción del Proxy</w:t>
            </w:r>
            <w:r w:rsidR="00464E2B">
              <w:rPr>
                <w:noProof/>
                <w:webHidden/>
              </w:rPr>
              <w:tab/>
            </w:r>
            <w:r w:rsidR="00F1440E">
              <w:rPr>
                <w:noProof/>
                <w:webHidden/>
              </w:rPr>
              <w:fldChar w:fldCharType="begin"/>
            </w:r>
            <w:r w:rsidR="00464E2B">
              <w:rPr>
                <w:noProof/>
                <w:webHidden/>
              </w:rPr>
              <w:instrText xml:space="preserve"> PAGEREF _Toc335473678 \h </w:instrText>
            </w:r>
            <w:r w:rsidR="00F1440E">
              <w:rPr>
                <w:noProof/>
                <w:webHidden/>
              </w:rPr>
            </w:r>
            <w:r w:rsidR="00F1440E">
              <w:rPr>
                <w:noProof/>
                <w:webHidden/>
              </w:rPr>
              <w:fldChar w:fldCharType="separate"/>
            </w:r>
            <w:r w:rsidR="002C4404">
              <w:rPr>
                <w:noProof/>
                <w:webHidden/>
              </w:rPr>
              <w:t>3</w:t>
            </w:r>
            <w:r w:rsidR="00F1440E">
              <w:rPr>
                <w:noProof/>
                <w:webHidden/>
              </w:rPr>
              <w:fldChar w:fldCharType="end"/>
            </w:r>
          </w:hyperlink>
        </w:p>
        <w:p w:rsidR="0035278F" w:rsidRDefault="0021450B">
          <w:pPr>
            <w:pStyle w:val="TOC1"/>
            <w:tabs>
              <w:tab w:val="right" w:leader="dot" w:pos="10790"/>
            </w:tabs>
            <w:rPr>
              <w:noProof/>
            </w:rPr>
          </w:pPr>
          <w:hyperlink w:anchor="_Toc335473678" w:history="1">
            <w:r w:rsidR="0035278F">
              <w:rPr>
                <w:rStyle w:val="Hyperlink"/>
                <w:noProof/>
              </w:rPr>
              <w:t>Solución Propuesta</w:t>
            </w:r>
            <w:r w:rsidR="0035278F">
              <w:rPr>
                <w:noProof/>
                <w:webHidden/>
              </w:rPr>
              <w:tab/>
              <w:t>4</w:t>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79" w:history="1">
            <w:r w:rsidR="00464E2B" w:rsidRPr="000D29A8">
              <w:rPr>
                <w:rStyle w:val="Hyperlink"/>
                <w:noProof/>
              </w:rPr>
              <w:t>Implementacion</w:t>
            </w:r>
            <w:r w:rsidR="00464E2B">
              <w:rPr>
                <w:noProof/>
                <w:webHidden/>
              </w:rPr>
              <w:tab/>
            </w:r>
            <w:r w:rsidR="0035278F">
              <w:rPr>
                <w:noProof/>
                <w:webHidden/>
              </w:rPr>
              <w:t>5</w:t>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80" w:history="1">
            <w:r w:rsidR="00464E2B" w:rsidRPr="000D29A8">
              <w:rPr>
                <w:rStyle w:val="Hyperlink"/>
                <w:noProof/>
              </w:rPr>
              <w:t>Programa Principal</w:t>
            </w:r>
            <w:r w:rsidR="00464E2B">
              <w:rPr>
                <w:noProof/>
                <w:webHidden/>
              </w:rPr>
              <w:tab/>
            </w:r>
            <w:r w:rsidR="00F1440E">
              <w:rPr>
                <w:noProof/>
                <w:webHidden/>
              </w:rPr>
              <w:fldChar w:fldCharType="begin"/>
            </w:r>
            <w:r w:rsidR="00464E2B">
              <w:rPr>
                <w:noProof/>
                <w:webHidden/>
              </w:rPr>
              <w:instrText xml:space="preserve"> PAGEREF _Toc335473680 \h </w:instrText>
            </w:r>
            <w:r w:rsidR="00F1440E">
              <w:rPr>
                <w:noProof/>
                <w:webHidden/>
              </w:rPr>
            </w:r>
            <w:r w:rsidR="00F1440E">
              <w:rPr>
                <w:noProof/>
                <w:webHidden/>
              </w:rPr>
              <w:fldChar w:fldCharType="separate"/>
            </w:r>
            <w:r w:rsidR="002C4404">
              <w:rPr>
                <w:noProof/>
                <w:webHidden/>
              </w:rPr>
              <w:t>6</w:t>
            </w:r>
            <w:r w:rsidR="00F1440E">
              <w:rPr>
                <w:noProof/>
                <w:webHidden/>
              </w:rPr>
              <w:fldChar w:fldCharType="end"/>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81" w:history="1">
            <w:r w:rsidR="00464E2B" w:rsidRPr="000D29A8">
              <w:rPr>
                <w:rStyle w:val="Hyperlink"/>
                <w:noProof/>
              </w:rPr>
              <w:t>Interfaces</w:t>
            </w:r>
            <w:r w:rsidR="00464E2B">
              <w:rPr>
                <w:noProof/>
                <w:webHidden/>
              </w:rPr>
              <w:tab/>
            </w:r>
            <w:r w:rsidR="00F1440E">
              <w:rPr>
                <w:noProof/>
                <w:webHidden/>
              </w:rPr>
              <w:fldChar w:fldCharType="begin"/>
            </w:r>
            <w:r w:rsidR="00464E2B">
              <w:rPr>
                <w:noProof/>
                <w:webHidden/>
              </w:rPr>
              <w:instrText xml:space="preserve"> PAGEREF _Toc335473681 \h </w:instrText>
            </w:r>
            <w:r w:rsidR="00F1440E">
              <w:rPr>
                <w:noProof/>
                <w:webHidden/>
              </w:rPr>
            </w:r>
            <w:r w:rsidR="00F1440E">
              <w:rPr>
                <w:noProof/>
                <w:webHidden/>
              </w:rPr>
              <w:fldChar w:fldCharType="separate"/>
            </w:r>
            <w:r w:rsidR="002C4404">
              <w:rPr>
                <w:noProof/>
                <w:webHidden/>
              </w:rPr>
              <w:t>9</w:t>
            </w:r>
            <w:r w:rsidR="00F1440E">
              <w:rPr>
                <w:noProof/>
                <w:webHidden/>
              </w:rPr>
              <w:fldChar w:fldCharType="end"/>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82" w:history="1">
            <w:r w:rsidR="00464E2B" w:rsidRPr="000D29A8">
              <w:rPr>
                <w:rStyle w:val="Hyperlink"/>
                <w:noProof/>
              </w:rPr>
              <w:t>Sockets</w:t>
            </w:r>
            <w:r w:rsidR="00464E2B">
              <w:rPr>
                <w:noProof/>
                <w:webHidden/>
              </w:rPr>
              <w:tab/>
            </w:r>
            <w:r w:rsidR="00F1440E">
              <w:rPr>
                <w:noProof/>
                <w:webHidden/>
              </w:rPr>
              <w:fldChar w:fldCharType="begin"/>
            </w:r>
            <w:r w:rsidR="00464E2B">
              <w:rPr>
                <w:noProof/>
                <w:webHidden/>
              </w:rPr>
              <w:instrText xml:space="preserve"> PAGEREF _Toc335473682 \h </w:instrText>
            </w:r>
            <w:r w:rsidR="00F1440E">
              <w:rPr>
                <w:noProof/>
                <w:webHidden/>
              </w:rPr>
            </w:r>
            <w:r w:rsidR="00F1440E">
              <w:rPr>
                <w:noProof/>
                <w:webHidden/>
              </w:rPr>
              <w:fldChar w:fldCharType="separate"/>
            </w:r>
            <w:r w:rsidR="002C4404">
              <w:rPr>
                <w:noProof/>
                <w:webHidden/>
              </w:rPr>
              <w:t>10</w:t>
            </w:r>
            <w:r w:rsidR="00F1440E">
              <w:rPr>
                <w:noProof/>
                <w:webHidden/>
              </w:rPr>
              <w:fldChar w:fldCharType="end"/>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83" w:history="1">
            <w:r w:rsidR="00464E2B" w:rsidRPr="000D29A8">
              <w:rPr>
                <w:rStyle w:val="Hyperlink"/>
                <w:noProof/>
              </w:rPr>
              <w:t>Cache</w:t>
            </w:r>
            <w:r w:rsidR="00464E2B">
              <w:rPr>
                <w:noProof/>
                <w:webHidden/>
              </w:rPr>
              <w:tab/>
            </w:r>
            <w:r w:rsidR="00F1440E">
              <w:rPr>
                <w:noProof/>
                <w:webHidden/>
              </w:rPr>
              <w:fldChar w:fldCharType="begin"/>
            </w:r>
            <w:r w:rsidR="00464E2B">
              <w:rPr>
                <w:noProof/>
                <w:webHidden/>
              </w:rPr>
              <w:instrText xml:space="preserve"> PAGEREF _Toc335473683 \h </w:instrText>
            </w:r>
            <w:r w:rsidR="00F1440E">
              <w:rPr>
                <w:noProof/>
                <w:webHidden/>
              </w:rPr>
            </w:r>
            <w:r w:rsidR="00F1440E">
              <w:rPr>
                <w:noProof/>
                <w:webHidden/>
              </w:rPr>
              <w:fldChar w:fldCharType="separate"/>
            </w:r>
            <w:r w:rsidR="002C4404">
              <w:rPr>
                <w:noProof/>
                <w:webHidden/>
              </w:rPr>
              <w:t>15</w:t>
            </w:r>
            <w:r w:rsidR="00F1440E">
              <w:rPr>
                <w:noProof/>
                <w:webHidden/>
              </w:rPr>
              <w:fldChar w:fldCharType="end"/>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84" w:history="1">
            <w:r w:rsidR="00464E2B" w:rsidRPr="000D29A8">
              <w:rPr>
                <w:rStyle w:val="Hyperlink"/>
                <w:noProof/>
              </w:rPr>
              <w:t>Bibliotecas</w:t>
            </w:r>
            <w:r w:rsidR="00464E2B">
              <w:rPr>
                <w:noProof/>
                <w:webHidden/>
              </w:rPr>
              <w:tab/>
            </w:r>
            <w:r w:rsidR="00F1440E">
              <w:rPr>
                <w:noProof/>
                <w:webHidden/>
              </w:rPr>
              <w:fldChar w:fldCharType="begin"/>
            </w:r>
            <w:r w:rsidR="00464E2B">
              <w:rPr>
                <w:noProof/>
                <w:webHidden/>
              </w:rPr>
              <w:instrText xml:space="preserve"> PAGEREF _Toc335473684 \h </w:instrText>
            </w:r>
            <w:r w:rsidR="00F1440E">
              <w:rPr>
                <w:noProof/>
                <w:webHidden/>
              </w:rPr>
            </w:r>
            <w:r w:rsidR="00F1440E">
              <w:rPr>
                <w:noProof/>
                <w:webHidden/>
              </w:rPr>
              <w:fldChar w:fldCharType="separate"/>
            </w:r>
            <w:r w:rsidR="002C4404">
              <w:rPr>
                <w:noProof/>
                <w:webHidden/>
              </w:rPr>
              <w:t>18</w:t>
            </w:r>
            <w:r w:rsidR="00F1440E">
              <w:rPr>
                <w:noProof/>
                <w:webHidden/>
              </w:rPr>
              <w:fldChar w:fldCharType="end"/>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85" w:history="1">
            <w:r w:rsidR="00464E2B" w:rsidRPr="000D29A8">
              <w:rPr>
                <w:rStyle w:val="Hyperlink"/>
                <w:noProof/>
              </w:rPr>
              <w:t>Concurrencia e hilos</w:t>
            </w:r>
            <w:r w:rsidR="00464E2B">
              <w:rPr>
                <w:noProof/>
                <w:webHidden/>
              </w:rPr>
              <w:tab/>
            </w:r>
            <w:r w:rsidR="00F1440E">
              <w:rPr>
                <w:noProof/>
                <w:webHidden/>
              </w:rPr>
              <w:fldChar w:fldCharType="begin"/>
            </w:r>
            <w:r w:rsidR="00464E2B">
              <w:rPr>
                <w:noProof/>
                <w:webHidden/>
              </w:rPr>
              <w:instrText xml:space="preserve"> PAGEREF _Toc335473685 \h </w:instrText>
            </w:r>
            <w:r w:rsidR="00F1440E">
              <w:rPr>
                <w:noProof/>
                <w:webHidden/>
              </w:rPr>
            </w:r>
            <w:r w:rsidR="00F1440E">
              <w:rPr>
                <w:noProof/>
                <w:webHidden/>
              </w:rPr>
              <w:fldChar w:fldCharType="separate"/>
            </w:r>
            <w:r w:rsidR="002C4404">
              <w:rPr>
                <w:noProof/>
                <w:webHidden/>
              </w:rPr>
              <w:t>18</w:t>
            </w:r>
            <w:r w:rsidR="00F1440E">
              <w:rPr>
                <w:noProof/>
                <w:webHidden/>
              </w:rPr>
              <w:fldChar w:fldCharType="end"/>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86" w:history="1">
            <w:r w:rsidR="00464E2B" w:rsidRPr="000D29A8">
              <w:rPr>
                <w:rStyle w:val="Hyperlink"/>
                <w:noProof/>
              </w:rPr>
              <w:t>Dificultades</w:t>
            </w:r>
            <w:r w:rsidR="00464E2B">
              <w:rPr>
                <w:noProof/>
                <w:webHidden/>
              </w:rPr>
              <w:tab/>
            </w:r>
            <w:r w:rsidR="00F1440E">
              <w:rPr>
                <w:noProof/>
                <w:webHidden/>
              </w:rPr>
              <w:fldChar w:fldCharType="begin"/>
            </w:r>
            <w:r w:rsidR="00464E2B">
              <w:rPr>
                <w:noProof/>
                <w:webHidden/>
              </w:rPr>
              <w:instrText xml:space="preserve"> PAGEREF _Toc335473686 \h </w:instrText>
            </w:r>
            <w:r w:rsidR="00F1440E">
              <w:rPr>
                <w:noProof/>
                <w:webHidden/>
              </w:rPr>
            </w:r>
            <w:r w:rsidR="00F1440E">
              <w:rPr>
                <w:noProof/>
                <w:webHidden/>
              </w:rPr>
              <w:fldChar w:fldCharType="separate"/>
            </w:r>
            <w:r w:rsidR="002C4404">
              <w:rPr>
                <w:noProof/>
                <w:webHidden/>
              </w:rPr>
              <w:t>24</w:t>
            </w:r>
            <w:r w:rsidR="00F1440E">
              <w:rPr>
                <w:noProof/>
                <w:webHidden/>
              </w:rPr>
              <w:fldChar w:fldCharType="end"/>
            </w:r>
          </w:hyperlink>
        </w:p>
        <w:p w:rsidR="00464E2B" w:rsidRDefault="0021450B">
          <w:pPr>
            <w:pStyle w:val="TOC1"/>
            <w:tabs>
              <w:tab w:val="right" w:leader="dot" w:pos="10790"/>
            </w:tabs>
            <w:rPr>
              <w:rFonts w:asciiTheme="minorHAnsi" w:eastAsiaTheme="minorEastAsia" w:hAnsiTheme="minorHAnsi" w:cstheme="minorBidi"/>
              <w:noProof/>
              <w:color w:val="auto"/>
            </w:rPr>
          </w:pPr>
          <w:hyperlink w:anchor="_Toc335473687" w:history="1">
            <w:r w:rsidR="00836A6D">
              <w:rPr>
                <w:rStyle w:val="Hyperlink"/>
                <w:noProof/>
              </w:rPr>
              <w:t>Referencias</w:t>
            </w:r>
            <w:r w:rsidR="00464E2B">
              <w:rPr>
                <w:noProof/>
                <w:webHidden/>
              </w:rPr>
              <w:tab/>
            </w:r>
            <w:r w:rsidR="00F1440E">
              <w:rPr>
                <w:noProof/>
                <w:webHidden/>
              </w:rPr>
              <w:fldChar w:fldCharType="begin"/>
            </w:r>
            <w:r w:rsidR="00464E2B">
              <w:rPr>
                <w:noProof/>
                <w:webHidden/>
              </w:rPr>
              <w:instrText xml:space="preserve"> PAGEREF _Toc335473687 \h </w:instrText>
            </w:r>
            <w:r w:rsidR="00F1440E">
              <w:rPr>
                <w:noProof/>
                <w:webHidden/>
              </w:rPr>
            </w:r>
            <w:r w:rsidR="00F1440E">
              <w:rPr>
                <w:noProof/>
                <w:webHidden/>
              </w:rPr>
              <w:fldChar w:fldCharType="separate"/>
            </w:r>
            <w:r w:rsidR="002C4404">
              <w:rPr>
                <w:noProof/>
                <w:webHidden/>
              </w:rPr>
              <w:t>25</w:t>
            </w:r>
            <w:r w:rsidR="00F1440E">
              <w:rPr>
                <w:noProof/>
                <w:webHidden/>
              </w:rPr>
              <w:fldChar w:fldCharType="end"/>
            </w:r>
          </w:hyperlink>
        </w:p>
        <w:p w:rsidR="00643CFE" w:rsidRDefault="00F1440E" w:rsidP="00643CFE">
          <w:pPr>
            <w:rPr>
              <w:lang w:val="es-ES"/>
            </w:rPr>
          </w:pPr>
          <w:r>
            <w:rPr>
              <w:lang w:val="es-ES"/>
            </w:rPr>
            <w:fldChar w:fldCharType="end"/>
          </w:r>
        </w:p>
      </w:sdtContent>
    </w:sdt>
    <w:p w:rsidR="00643CFE" w:rsidRPr="001575AA" w:rsidRDefault="00643CFE" w:rsidP="00C42A0B">
      <w:pPr>
        <w:pStyle w:val="Redes1"/>
        <w:spacing w:before="240" w:after="240" w:line="240" w:lineRule="auto"/>
      </w:pPr>
    </w:p>
    <w:p w:rsidR="00534AB1" w:rsidRPr="001575AA" w:rsidRDefault="00643CFE" w:rsidP="00C42A0B">
      <w:pPr>
        <w:pStyle w:val="Redes1"/>
        <w:spacing w:before="240" w:after="240" w:line="240" w:lineRule="auto"/>
      </w:pPr>
      <w:r>
        <w:br w:type="page"/>
      </w:r>
      <w:bookmarkStart w:id="1" w:name="_Toc335473677"/>
      <w:r w:rsidR="00A703B2" w:rsidRPr="001575AA">
        <w:t>Obje</w:t>
      </w:r>
      <w:bookmarkStart w:id="2" w:name="_GoBack"/>
      <w:bookmarkEnd w:id="2"/>
      <w:r w:rsidR="00A703B2" w:rsidRPr="001575AA">
        <w:t>tivo</w:t>
      </w:r>
      <w:bookmarkEnd w:id="1"/>
    </w:p>
    <w:p w:rsidR="004114E3" w:rsidRDefault="004114E3" w:rsidP="0077394D">
      <w:pPr>
        <w:autoSpaceDE w:val="0"/>
        <w:autoSpaceDN w:val="0"/>
        <w:adjustRightInd w:val="0"/>
        <w:rPr>
          <w:rFonts w:eastAsia="Times New Roman"/>
          <w:color w:val="auto"/>
          <w:sz w:val="20"/>
          <w:szCs w:val="20"/>
        </w:rPr>
      </w:pPr>
      <w:r w:rsidRPr="0007156E">
        <w:rPr>
          <w:rFonts w:eastAsia="Times New Roman"/>
          <w:color w:val="auto"/>
          <w:sz w:val="20"/>
          <w:szCs w:val="20"/>
        </w:rPr>
        <w:t>Aplicar los conceptos teóricos de capa de aplicación, mediante el desarrollo de una aplicación que</w:t>
      </w:r>
      <w:r>
        <w:rPr>
          <w:rFonts w:eastAsia="Times New Roman"/>
          <w:color w:val="auto"/>
          <w:sz w:val="20"/>
          <w:szCs w:val="20"/>
        </w:rPr>
        <w:t xml:space="preserve"> funciona en red.</w:t>
      </w:r>
    </w:p>
    <w:p w:rsidR="004114E3" w:rsidRPr="0007156E" w:rsidRDefault="004114E3" w:rsidP="0077394D">
      <w:pPr>
        <w:autoSpaceDE w:val="0"/>
        <w:autoSpaceDN w:val="0"/>
        <w:adjustRightInd w:val="0"/>
        <w:rPr>
          <w:rFonts w:eastAsia="Times New Roman"/>
          <w:color w:val="auto"/>
          <w:sz w:val="20"/>
          <w:szCs w:val="20"/>
        </w:rPr>
      </w:pPr>
      <w:r w:rsidRPr="0007156E">
        <w:rPr>
          <w:rFonts w:eastAsia="Times New Roman"/>
          <w:color w:val="auto"/>
          <w:sz w:val="20"/>
          <w:szCs w:val="20"/>
        </w:rPr>
        <w:t>Familiarizarse con el uso de las AP</w:t>
      </w:r>
      <w:r>
        <w:rPr>
          <w:rFonts w:eastAsia="Times New Roman"/>
          <w:color w:val="auto"/>
          <w:sz w:val="20"/>
          <w:szCs w:val="20"/>
        </w:rPr>
        <w:t>I de sockets y threads en C/C++.</w:t>
      </w:r>
    </w:p>
    <w:p w:rsidR="004114E3" w:rsidRPr="0007156E" w:rsidRDefault="004114E3" w:rsidP="0077394D">
      <w:pPr>
        <w:autoSpaceDE w:val="0"/>
        <w:autoSpaceDN w:val="0"/>
        <w:adjustRightInd w:val="0"/>
        <w:rPr>
          <w:rFonts w:eastAsia="Times New Roman"/>
          <w:color w:val="auto"/>
          <w:sz w:val="20"/>
          <w:szCs w:val="20"/>
        </w:rPr>
      </w:pPr>
      <w:r w:rsidRPr="0007156E">
        <w:rPr>
          <w:rFonts w:eastAsia="Times New Roman"/>
          <w:color w:val="auto"/>
          <w:sz w:val="20"/>
          <w:szCs w:val="20"/>
        </w:rPr>
        <w:t>Consolidar los conocimientos acerca del manejo de protocolos, mediante el estudio particular del</w:t>
      </w:r>
      <w:r>
        <w:rPr>
          <w:rFonts w:eastAsia="Times New Roman"/>
          <w:color w:val="auto"/>
          <w:sz w:val="20"/>
          <w:szCs w:val="20"/>
        </w:rPr>
        <w:t xml:space="preserve"> </w:t>
      </w:r>
      <w:r w:rsidRPr="0007156E">
        <w:rPr>
          <w:rFonts w:eastAsia="Times New Roman"/>
          <w:color w:val="auto"/>
          <w:sz w:val="20"/>
          <w:szCs w:val="20"/>
        </w:rPr>
        <w:t>protocolo HTTP</w:t>
      </w:r>
      <w:r>
        <w:rPr>
          <w:rFonts w:eastAsia="Times New Roman"/>
          <w:color w:val="auto"/>
          <w:sz w:val="20"/>
          <w:szCs w:val="20"/>
        </w:rPr>
        <w:t>.</w:t>
      </w:r>
    </w:p>
    <w:p w:rsidR="004114E3" w:rsidRDefault="004114E3" w:rsidP="0077394D"/>
    <w:p w:rsidR="00AD4599" w:rsidRDefault="00AD4599" w:rsidP="00C14947"/>
    <w:p w:rsidR="00534AB1" w:rsidRDefault="001D78B7" w:rsidP="00FC6A46">
      <w:pPr>
        <w:pStyle w:val="Redes1"/>
        <w:spacing w:before="240" w:after="240" w:line="240" w:lineRule="auto"/>
      </w:pPr>
      <w:bookmarkStart w:id="3" w:name="_Toc335473678"/>
      <w:r>
        <w:t>Descripció</w:t>
      </w:r>
      <w:r w:rsidR="00A703B2" w:rsidRPr="001D78B7">
        <w:t xml:space="preserve">n </w:t>
      </w:r>
      <w:r w:rsidR="005B72E9">
        <w:t>del Proxy</w:t>
      </w:r>
      <w:bookmarkEnd w:id="3"/>
    </w:p>
    <w:p w:rsidR="000C78A2" w:rsidRDefault="000C78A2" w:rsidP="0077394D">
      <w:pPr>
        <w:autoSpaceDE w:val="0"/>
        <w:autoSpaceDN w:val="0"/>
        <w:adjustRightInd w:val="0"/>
        <w:rPr>
          <w:rFonts w:eastAsia="Times New Roman"/>
          <w:color w:val="auto"/>
          <w:sz w:val="20"/>
          <w:szCs w:val="20"/>
        </w:rPr>
      </w:pPr>
      <w:r w:rsidRPr="008B68DB">
        <w:rPr>
          <w:rFonts w:eastAsia="Times New Roman"/>
          <w:color w:val="auto"/>
          <w:sz w:val="20"/>
          <w:szCs w:val="20"/>
        </w:rPr>
        <w:t>Se desea implementar una aplicación</w:t>
      </w:r>
      <w:r>
        <w:rPr>
          <w:rFonts w:eastAsia="Times New Roman"/>
          <w:color w:val="auto"/>
          <w:sz w:val="20"/>
          <w:szCs w:val="20"/>
        </w:rPr>
        <w:t xml:space="preserve"> que funcione como proxy </w:t>
      </w:r>
      <w:r w:rsidRPr="008B68DB">
        <w:rPr>
          <w:rFonts w:eastAsia="Times New Roman"/>
          <w:color w:val="auto"/>
          <w:sz w:val="20"/>
          <w:szCs w:val="20"/>
        </w:rPr>
        <w:t>HTTP</w:t>
      </w:r>
      <w:r>
        <w:rPr>
          <w:rFonts w:eastAsia="Times New Roman"/>
          <w:color w:val="auto"/>
          <w:sz w:val="20"/>
          <w:szCs w:val="20"/>
        </w:rPr>
        <w:t xml:space="preserve">, actuando </w:t>
      </w:r>
      <w:r w:rsidRPr="008B68DB">
        <w:rPr>
          <w:rFonts w:eastAsia="Times New Roman"/>
          <w:color w:val="auto"/>
          <w:sz w:val="20"/>
          <w:szCs w:val="20"/>
        </w:rPr>
        <w:t>al mismo tiempo como cliente y</w:t>
      </w:r>
      <w:r w:rsidR="00517530">
        <w:rPr>
          <w:rFonts w:eastAsia="Times New Roman"/>
          <w:color w:val="auto"/>
          <w:sz w:val="20"/>
          <w:szCs w:val="20"/>
        </w:rPr>
        <w:t xml:space="preserve"> </w:t>
      </w:r>
      <w:r w:rsidRPr="008B68DB">
        <w:rPr>
          <w:rFonts w:eastAsia="Times New Roman"/>
          <w:color w:val="auto"/>
          <w:sz w:val="20"/>
          <w:szCs w:val="20"/>
        </w:rPr>
        <w:t>servidor</w:t>
      </w:r>
      <w:r>
        <w:rPr>
          <w:rFonts w:eastAsia="Times New Roman"/>
          <w:color w:val="auto"/>
          <w:sz w:val="20"/>
          <w:szCs w:val="20"/>
        </w:rPr>
        <w:t xml:space="preserve">, que permita </w:t>
      </w:r>
      <w:r w:rsidRPr="008B68DB">
        <w:rPr>
          <w:rFonts w:eastAsia="Times New Roman"/>
          <w:color w:val="auto"/>
          <w:sz w:val="20"/>
          <w:szCs w:val="20"/>
        </w:rPr>
        <w:t>controlar el tráfico web mediante ciertas políticas definidas por los administradores de la</w:t>
      </w:r>
      <w:r>
        <w:rPr>
          <w:rFonts w:eastAsia="Times New Roman"/>
          <w:color w:val="auto"/>
          <w:sz w:val="20"/>
          <w:szCs w:val="20"/>
        </w:rPr>
        <w:t xml:space="preserve"> red.</w:t>
      </w:r>
    </w:p>
    <w:p w:rsidR="00517530" w:rsidRDefault="00517530" w:rsidP="0077394D">
      <w:pPr>
        <w:autoSpaceDE w:val="0"/>
        <w:autoSpaceDN w:val="0"/>
        <w:adjustRightInd w:val="0"/>
        <w:rPr>
          <w:rFonts w:eastAsia="Times New Roman"/>
          <w:color w:val="auto"/>
          <w:sz w:val="20"/>
          <w:szCs w:val="20"/>
        </w:rPr>
      </w:pPr>
    </w:p>
    <w:p w:rsidR="00517530" w:rsidRDefault="000C78A2" w:rsidP="0077394D">
      <w:pPr>
        <w:autoSpaceDE w:val="0"/>
        <w:autoSpaceDN w:val="0"/>
        <w:adjustRightInd w:val="0"/>
        <w:rPr>
          <w:rFonts w:eastAsia="Times New Roman"/>
          <w:color w:val="auto"/>
          <w:sz w:val="20"/>
          <w:szCs w:val="20"/>
        </w:rPr>
      </w:pPr>
      <w:r>
        <w:rPr>
          <w:rFonts w:eastAsia="Times New Roman"/>
          <w:color w:val="auto"/>
          <w:sz w:val="20"/>
          <w:szCs w:val="20"/>
        </w:rPr>
        <w:t>La aplicación deberá interceptar la</w:t>
      </w:r>
      <w:r w:rsidR="00517530">
        <w:rPr>
          <w:rFonts w:eastAsia="Times New Roman"/>
          <w:color w:val="auto"/>
          <w:sz w:val="20"/>
          <w:szCs w:val="20"/>
        </w:rPr>
        <w:t>s</w:t>
      </w:r>
      <w:r>
        <w:rPr>
          <w:rFonts w:eastAsia="Times New Roman"/>
          <w:color w:val="auto"/>
          <w:sz w:val="20"/>
          <w:szCs w:val="20"/>
        </w:rPr>
        <w:t xml:space="preserve"> peticiones </w:t>
      </w:r>
      <w:r w:rsidR="00517530">
        <w:rPr>
          <w:rFonts w:eastAsia="Times New Roman"/>
          <w:color w:val="auto"/>
          <w:sz w:val="20"/>
          <w:szCs w:val="20"/>
        </w:rPr>
        <w:t xml:space="preserve">HTTP realizadas por </w:t>
      </w:r>
      <w:r>
        <w:rPr>
          <w:rFonts w:eastAsia="Times New Roman"/>
          <w:color w:val="auto"/>
          <w:sz w:val="20"/>
          <w:szCs w:val="20"/>
        </w:rPr>
        <w:t>los clientes web</w:t>
      </w:r>
      <w:r w:rsidR="00517530">
        <w:rPr>
          <w:rFonts w:eastAsia="Times New Roman"/>
          <w:color w:val="auto"/>
          <w:sz w:val="20"/>
          <w:szCs w:val="20"/>
        </w:rPr>
        <w:t xml:space="preserve"> y controlar lo que realizará con ellas, pudiendo tanto denegarlas como aceptarlas. En caso de rechazarla, deberá </w:t>
      </w:r>
      <w:r w:rsidR="00517530" w:rsidRPr="00517530">
        <w:rPr>
          <w:rFonts w:eastAsia="Times New Roman"/>
          <w:color w:val="auto"/>
          <w:sz w:val="20"/>
          <w:szCs w:val="20"/>
        </w:rPr>
        <w:t>retornar el</w:t>
      </w:r>
      <w:r w:rsidR="00517530">
        <w:rPr>
          <w:rFonts w:eastAsia="Times New Roman"/>
          <w:color w:val="auto"/>
          <w:sz w:val="20"/>
          <w:szCs w:val="20"/>
        </w:rPr>
        <w:t xml:space="preserve"> </w:t>
      </w:r>
      <w:r w:rsidR="00517530" w:rsidRPr="00517530">
        <w:rPr>
          <w:rFonts w:eastAsia="Times New Roman"/>
          <w:color w:val="auto"/>
          <w:sz w:val="20"/>
          <w:szCs w:val="20"/>
        </w:rPr>
        <w:t xml:space="preserve">mensaje de error </w:t>
      </w:r>
      <w:r w:rsidR="00517530">
        <w:rPr>
          <w:rFonts w:eastAsia="Times New Roman"/>
          <w:color w:val="auto"/>
          <w:sz w:val="20"/>
          <w:szCs w:val="20"/>
        </w:rPr>
        <w:t xml:space="preserve">correspondiente </w:t>
      </w:r>
      <w:r w:rsidR="00517530" w:rsidRPr="00517530">
        <w:rPr>
          <w:rFonts w:eastAsia="Times New Roman"/>
          <w:color w:val="auto"/>
          <w:sz w:val="20"/>
          <w:szCs w:val="20"/>
        </w:rPr>
        <w:t xml:space="preserve">con </w:t>
      </w:r>
      <w:r w:rsidR="00517530">
        <w:rPr>
          <w:rFonts w:eastAsia="Times New Roman"/>
          <w:color w:val="auto"/>
          <w:sz w:val="20"/>
          <w:szCs w:val="20"/>
        </w:rPr>
        <w:t xml:space="preserve">un </w:t>
      </w:r>
      <w:r w:rsidR="00517530" w:rsidRPr="00517530">
        <w:rPr>
          <w:rFonts w:eastAsia="Times New Roman"/>
          <w:color w:val="auto"/>
          <w:sz w:val="20"/>
          <w:szCs w:val="20"/>
        </w:rPr>
        <w:t>código adecuado</w:t>
      </w:r>
      <w:r w:rsidR="00517530">
        <w:rPr>
          <w:rFonts w:eastAsia="Times New Roman"/>
          <w:color w:val="auto"/>
          <w:sz w:val="20"/>
          <w:szCs w:val="20"/>
        </w:rPr>
        <w:t xml:space="preserve">. En caso de admitirla, podrá realizar la petición al servidor correspondiente para luego devolverle el contenido </w:t>
      </w:r>
      <w:r w:rsidR="00A2509B">
        <w:rPr>
          <w:rFonts w:eastAsia="Times New Roman"/>
          <w:color w:val="auto"/>
          <w:sz w:val="20"/>
          <w:szCs w:val="20"/>
        </w:rPr>
        <w:t>adquirido</w:t>
      </w:r>
      <w:r w:rsidR="00517530">
        <w:rPr>
          <w:rFonts w:eastAsia="Times New Roman"/>
          <w:color w:val="auto"/>
          <w:sz w:val="20"/>
          <w:szCs w:val="20"/>
        </w:rPr>
        <w:t xml:space="preserve"> al navegador.</w:t>
      </w:r>
    </w:p>
    <w:p w:rsidR="00517530" w:rsidRDefault="00517530" w:rsidP="0077394D">
      <w:pPr>
        <w:autoSpaceDE w:val="0"/>
        <w:autoSpaceDN w:val="0"/>
        <w:adjustRightInd w:val="0"/>
        <w:rPr>
          <w:rFonts w:eastAsia="Times New Roman"/>
          <w:color w:val="auto"/>
          <w:sz w:val="20"/>
          <w:szCs w:val="20"/>
        </w:rPr>
      </w:pPr>
    </w:p>
    <w:p w:rsidR="003043CF" w:rsidRDefault="00517530" w:rsidP="0077394D">
      <w:pPr>
        <w:autoSpaceDE w:val="0"/>
        <w:autoSpaceDN w:val="0"/>
        <w:adjustRightInd w:val="0"/>
        <w:rPr>
          <w:rFonts w:eastAsia="Times New Roman"/>
          <w:color w:val="auto"/>
          <w:sz w:val="20"/>
          <w:szCs w:val="20"/>
        </w:rPr>
      </w:pPr>
      <w:r>
        <w:rPr>
          <w:rFonts w:eastAsia="Times New Roman"/>
          <w:color w:val="auto"/>
          <w:sz w:val="20"/>
          <w:szCs w:val="20"/>
        </w:rPr>
        <w:t xml:space="preserve">El proxy también </w:t>
      </w:r>
      <w:r w:rsidR="00A2509B">
        <w:rPr>
          <w:rFonts w:eastAsia="Times New Roman"/>
          <w:color w:val="auto"/>
          <w:sz w:val="20"/>
          <w:szCs w:val="20"/>
        </w:rPr>
        <w:t xml:space="preserve">debe proveer un servicio </w:t>
      </w:r>
      <w:r w:rsidR="00A2509B" w:rsidRPr="00517530">
        <w:rPr>
          <w:rFonts w:eastAsia="Times New Roman"/>
          <w:color w:val="auto"/>
          <w:sz w:val="20"/>
          <w:szCs w:val="20"/>
        </w:rPr>
        <w:t>proxy-cache</w:t>
      </w:r>
      <w:r w:rsidR="00A2509B">
        <w:rPr>
          <w:rFonts w:eastAsia="Times New Roman"/>
          <w:color w:val="auto"/>
          <w:sz w:val="20"/>
          <w:szCs w:val="20"/>
        </w:rPr>
        <w:t>, o sea</w:t>
      </w:r>
      <w:r w:rsidR="00B664C8">
        <w:rPr>
          <w:rFonts w:eastAsia="Times New Roman"/>
          <w:color w:val="auto"/>
          <w:sz w:val="20"/>
          <w:szCs w:val="20"/>
        </w:rPr>
        <w:t>,</w:t>
      </w:r>
      <w:r w:rsidR="00A2509B">
        <w:rPr>
          <w:rFonts w:eastAsia="Times New Roman"/>
          <w:color w:val="auto"/>
          <w:sz w:val="20"/>
          <w:szCs w:val="20"/>
        </w:rPr>
        <w:t xml:space="preserve"> permitir el almacenamiento </w:t>
      </w:r>
      <w:r w:rsidR="000C78A2" w:rsidRPr="008B68DB">
        <w:rPr>
          <w:rFonts w:eastAsia="Times New Roman"/>
          <w:color w:val="auto"/>
          <w:sz w:val="20"/>
          <w:szCs w:val="20"/>
        </w:rPr>
        <w:t>de</w:t>
      </w:r>
      <w:r w:rsidR="000C78A2">
        <w:rPr>
          <w:rFonts w:eastAsia="Times New Roman"/>
          <w:color w:val="auto"/>
          <w:sz w:val="20"/>
          <w:szCs w:val="20"/>
        </w:rPr>
        <w:t xml:space="preserve"> </w:t>
      </w:r>
      <w:r w:rsidR="00A2509B">
        <w:rPr>
          <w:rFonts w:eastAsia="Times New Roman"/>
          <w:color w:val="auto"/>
          <w:sz w:val="20"/>
          <w:szCs w:val="20"/>
        </w:rPr>
        <w:t>los objetos obtenidos.</w:t>
      </w:r>
      <w:r w:rsidR="00C96E0D">
        <w:rPr>
          <w:rFonts w:eastAsia="Times New Roman"/>
          <w:color w:val="auto"/>
          <w:sz w:val="20"/>
          <w:szCs w:val="20"/>
        </w:rPr>
        <w:t xml:space="preserve"> De esta forma, al aceptar una petición de un objeto que ya contenía en su cache, puede optar por enviarlo directamente desde allí, logrando mayor velocidad de respuesta evitando la consulta y transferencia del objeto desde el servidor.</w:t>
      </w:r>
    </w:p>
    <w:p w:rsidR="00C96E0D" w:rsidRDefault="00A70062" w:rsidP="0077394D">
      <w:pPr>
        <w:autoSpaceDE w:val="0"/>
        <w:autoSpaceDN w:val="0"/>
        <w:adjustRightInd w:val="0"/>
        <w:rPr>
          <w:rFonts w:ascii="LiberationSans" w:eastAsia="Times New Roman" w:hAnsi="LiberationSans" w:cs="LiberationSans"/>
          <w:color w:val="auto"/>
          <w:sz w:val="20"/>
          <w:szCs w:val="20"/>
        </w:rPr>
      </w:pPr>
      <w:r>
        <w:rPr>
          <w:rFonts w:ascii="LiberationSans" w:eastAsia="Times New Roman" w:hAnsi="LiberationSans" w:cs="LiberationSans"/>
          <w:color w:val="auto"/>
          <w:sz w:val="20"/>
          <w:szCs w:val="20"/>
        </w:rPr>
        <w:t xml:space="preserve">Se podrá </w:t>
      </w:r>
      <w:r w:rsidR="003043CF">
        <w:rPr>
          <w:rFonts w:ascii="LiberationSans" w:eastAsia="Times New Roman" w:hAnsi="LiberationSans" w:cs="LiberationSans"/>
          <w:color w:val="auto"/>
          <w:sz w:val="20"/>
          <w:szCs w:val="20"/>
        </w:rPr>
        <w:t>conservar una cantidad máxima de objetos</w:t>
      </w:r>
      <w:r w:rsidRPr="00A70062">
        <w:rPr>
          <w:rFonts w:ascii="LiberationSans" w:eastAsia="Times New Roman" w:hAnsi="LiberationSans" w:cs="LiberationSans"/>
          <w:color w:val="auto"/>
          <w:sz w:val="20"/>
          <w:szCs w:val="20"/>
        </w:rPr>
        <w:t xml:space="preserve"> </w:t>
      </w:r>
      <w:r>
        <w:rPr>
          <w:rFonts w:ascii="LiberationSans" w:eastAsia="Times New Roman" w:hAnsi="LiberationSans" w:cs="LiberationSans"/>
          <w:color w:val="auto"/>
          <w:sz w:val="20"/>
          <w:szCs w:val="20"/>
        </w:rPr>
        <w:t>almacenados en memoria</w:t>
      </w:r>
      <w:r w:rsidR="003043CF">
        <w:rPr>
          <w:rFonts w:ascii="LiberationSans" w:eastAsia="Times New Roman" w:hAnsi="LiberationSans" w:cs="LiberationSans"/>
          <w:color w:val="auto"/>
          <w:sz w:val="20"/>
          <w:szCs w:val="20"/>
        </w:rPr>
        <w:t xml:space="preserve">, que será configurable por cualquier administrador. En caso de alcanzarse ese máximo, se utilizará una política de reemplazo LRU (Least Recently Used) para los nuevos ingresos, donde se eliminará de la cache el objeto que hace más tiempo no </w:t>
      </w:r>
      <w:r w:rsidR="006338B1">
        <w:rPr>
          <w:rFonts w:ascii="LiberationSans" w:eastAsia="Times New Roman" w:hAnsi="LiberationSans" w:cs="LiberationSans"/>
          <w:color w:val="auto"/>
          <w:sz w:val="20"/>
          <w:szCs w:val="20"/>
        </w:rPr>
        <w:t>se ha</w:t>
      </w:r>
      <w:r w:rsidR="003043CF">
        <w:rPr>
          <w:rFonts w:ascii="LiberationSans" w:eastAsia="Times New Roman" w:hAnsi="LiberationSans" w:cs="LiberationSans"/>
          <w:color w:val="auto"/>
          <w:sz w:val="20"/>
          <w:szCs w:val="20"/>
        </w:rPr>
        <w:t xml:space="preserve"> solicitado.</w:t>
      </w:r>
    </w:p>
    <w:p w:rsidR="003043CF" w:rsidRPr="00AF458F" w:rsidRDefault="003043CF" w:rsidP="0077394D">
      <w:pPr>
        <w:autoSpaceDE w:val="0"/>
        <w:autoSpaceDN w:val="0"/>
        <w:adjustRightInd w:val="0"/>
        <w:rPr>
          <w:rFonts w:ascii="LiberationSans" w:eastAsia="Times New Roman" w:hAnsi="LiberationSans" w:cs="LiberationSans"/>
          <w:color w:val="auto"/>
          <w:sz w:val="20"/>
          <w:szCs w:val="20"/>
        </w:rPr>
      </w:pPr>
    </w:p>
    <w:p w:rsidR="008A40BE" w:rsidRDefault="008A40BE" w:rsidP="0077394D">
      <w:pPr>
        <w:autoSpaceDE w:val="0"/>
        <w:autoSpaceDN w:val="0"/>
        <w:adjustRightInd w:val="0"/>
        <w:rPr>
          <w:rFonts w:ascii="LiberationSans" w:eastAsia="Times New Roman" w:hAnsi="LiberationSans" w:cs="LiberationSans"/>
          <w:color w:val="auto"/>
          <w:sz w:val="20"/>
          <w:szCs w:val="20"/>
        </w:rPr>
      </w:pPr>
      <w:r>
        <w:rPr>
          <w:rFonts w:ascii="LiberationSans" w:eastAsia="Times New Roman" w:hAnsi="LiberationSans" w:cs="LiberationSans"/>
          <w:color w:val="auto"/>
          <w:sz w:val="20"/>
          <w:szCs w:val="20"/>
        </w:rPr>
        <w:t xml:space="preserve">La solución debe manejar el protocolo </w:t>
      </w:r>
      <w:r w:rsidR="00D21CDB">
        <w:rPr>
          <w:rFonts w:ascii="LiberationSans" w:eastAsia="Times New Roman" w:hAnsi="LiberationSans" w:cs="LiberationSans"/>
          <w:color w:val="auto"/>
          <w:sz w:val="20"/>
          <w:szCs w:val="20"/>
        </w:rPr>
        <w:t xml:space="preserve">de transporte confiable, </w:t>
      </w:r>
      <w:r>
        <w:rPr>
          <w:rFonts w:ascii="LiberationSans" w:eastAsia="Times New Roman" w:hAnsi="LiberationSans" w:cs="LiberationSans"/>
          <w:color w:val="auto"/>
          <w:sz w:val="20"/>
          <w:szCs w:val="20"/>
        </w:rPr>
        <w:t>orientado a conexión</w:t>
      </w:r>
      <w:r w:rsidR="00D21CDB">
        <w:rPr>
          <w:rFonts w:ascii="LiberationSans" w:eastAsia="Times New Roman" w:hAnsi="LiberationSans" w:cs="LiberationSans"/>
          <w:color w:val="auto"/>
          <w:sz w:val="20"/>
          <w:szCs w:val="20"/>
        </w:rPr>
        <w:t>,</w:t>
      </w:r>
      <w:r>
        <w:rPr>
          <w:rFonts w:ascii="LiberationSans" w:eastAsia="Times New Roman" w:hAnsi="LiberationSans" w:cs="LiberationSans"/>
          <w:color w:val="auto"/>
          <w:sz w:val="20"/>
          <w:szCs w:val="20"/>
        </w:rPr>
        <w:t xml:space="preserve"> </w:t>
      </w:r>
      <w:r w:rsidR="00B664C8">
        <w:rPr>
          <w:rFonts w:ascii="LiberationSans" w:eastAsia="Times New Roman" w:hAnsi="LiberationSans" w:cs="LiberationSans"/>
          <w:color w:val="auto"/>
          <w:sz w:val="20"/>
          <w:szCs w:val="20"/>
        </w:rPr>
        <w:t xml:space="preserve">denominado </w:t>
      </w:r>
      <w:r>
        <w:rPr>
          <w:rFonts w:ascii="LiberationSans" w:eastAsia="Times New Roman" w:hAnsi="LiberationSans" w:cs="LiberationSans"/>
          <w:color w:val="auto"/>
          <w:sz w:val="20"/>
          <w:szCs w:val="20"/>
        </w:rPr>
        <w:t>TCP</w:t>
      </w:r>
      <w:r w:rsidR="00B664C8">
        <w:rPr>
          <w:rFonts w:ascii="LiberationSans" w:eastAsia="Times New Roman" w:hAnsi="LiberationSans" w:cs="LiberationSans"/>
          <w:color w:val="auto"/>
          <w:sz w:val="20"/>
          <w:szCs w:val="20"/>
        </w:rPr>
        <w:t>.</w:t>
      </w:r>
    </w:p>
    <w:p w:rsidR="00AF458F" w:rsidRDefault="00B664C8" w:rsidP="0077394D">
      <w:pPr>
        <w:autoSpaceDE w:val="0"/>
        <w:autoSpaceDN w:val="0"/>
        <w:adjustRightInd w:val="0"/>
        <w:rPr>
          <w:rFonts w:ascii="LiberationSans" w:eastAsia="Times New Roman" w:hAnsi="LiberationSans" w:cs="LiberationSans"/>
          <w:color w:val="auto"/>
          <w:sz w:val="20"/>
          <w:szCs w:val="20"/>
        </w:rPr>
      </w:pPr>
      <w:r>
        <w:rPr>
          <w:rFonts w:ascii="LiberationSans" w:eastAsia="Times New Roman" w:hAnsi="LiberationSans" w:cs="LiberationSans"/>
          <w:color w:val="auto"/>
          <w:sz w:val="20"/>
          <w:szCs w:val="20"/>
        </w:rPr>
        <w:t xml:space="preserve">Además, debe </w:t>
      </w:r>
      <w:r w:rsidR="00AF458F" w:rsidRPr="00AF458F">
        <w:rPr>
          <w:rFonts w:ascii="LiberationSans" w:eastAsia="Times New Roman" w:hAnsi="LiberationSans" w:cs="LiberationSans"/>
          <w:color w:val="auto"/>
          <w:sz w:val="20"/>
          <w:szCs w:val="20"/>
        </w:rPr>
        <w:t xml:space="preserve">soportar </w:t>
      </w:r>
      <w:r w:rsidR="00AF458F">
        <w:rPr>
          <w:rFonts w:ascii="LiberationSans" w:eastAsia="Times New Roman" w:hAnsi="LiberationSans" w:cs="LiberationSans"/>
          <w:color w:val="auto"/>
          <w:sz w:val="20"/>
          <w:szCs w:val="20"/>
        </w:rPr>
        <w:t>solamente los métodos GET y POST, considerando inválidos cualquier otro método.</w:t>
      </w:r>
    </w:p>
    <w:p w:rsidR="00AF458F" w:rsidRDefault="008A40BE" w:rsidP="0077394D">
      <w:pPr>
        <w:autoSpaceDE w:val="0"/>
        <w:autoSpaceDN w:val="0"/>
        <w:adjustRightInd w:val="0"/>
        <w:rPr>
          <w:rFonts w:ascii="LiberationSans" w:eastAsia="Times New Roman" w:hAnsi="LiberationSans" w:cs="LiberationSans"/>
          <w:color w:val="auto"/>
          <w:sz w:val="20"/>
          <w:szCs w:val="20"/>
        </w:rPr>
      </w:pPr>
      <w:r>
        <w:rPr>
          <w:rFonts w:ascii="LiberationSans" w:eastAsia="Times New Roman" w:hAnsi="LiberationSans" w:cs="LiberationSans"/>
          <w:color w:val="auto"/>
          <w:sz w:val="20"/>
          <w:szCs w:val="20"/>
        </w:rPr>
        <w:t xml:space="preserve">La versión </w:t>
      </w:r>
      <w:r w:rsidR="00AF458F">
        <w:rPr>
          <w:rFonts w:ascii="LiberationSans" w:eastAsia="Times New Roman" w:hAnsi="LiberationSans" w:cs="LiberationSans"/>
          <w:color w:val="auto"/>
          <w:sz w:val="20"/>
          <w:szCs w:val="20"/>
        </w:rPr>
        <w:t xml:space="preserve">del protocolo </w:t>
      </w:r>
      <w:r>
        <w:rPr>
          <w:rFonts w:ascii="LiberationSans" w:eastAsia="Times New Roman" w:hAnsi="LiberationSans" w:cs="LiberationSans"/>
          <w:color w:val="auto"/>
          <w:sz w:val="20"/>
          <w:szCs w:val="20"/>
        </w:rPr>
        <w:t xml:space="preserve">HTTP aceptada será la </w:t>
      </w:r>
      <w:r w:rsidR="00AF458F">
        <w:rPr>
          <w:rFonts w:ascii="LiberationSans" w:eastAsia="Times New Roman" w:hAnsi="LiberationSans" w:cs="LiberationSans"/>
          <w:color w:val="auto"/>
          <w:sz w:val="20"/>
          <w:szCs w:val="20"/>
        </w:rPr>
        <w:t>1.0</w:t>
      </w:r>
      <w:r>
        <w:rPr>
          <w:rFonts w:ascii="LiberationSans" w:eastAsia="Times New Roman" w:hAnsi="LiberationSans" w:cs="LiberationSans"/>
          <w:color w:val="auto"/>
          <w:sz w:val="20"/>
          <w:szCs w:val="20"/>
        </w:rPr>
        <w:t xml:space="preserve">, sin embargo el proxy también </w:t>
      </w:r>
      <w:r w:rsidR="00B664C8">
        <w:rPr>
          <w:rFonts w:ascii="LiberationSans" w:eastAsia="Times New Roman" w:hAnsi="LiberationSans" w:cs="LiberationSans"/>
          <w:color w:val="auto"/>
          <w:sz w:val="20"/>
          <w:szCs w:val="20"/>
        </w:rPr>
        <w:t xml:space="preserve">debe </w:t>
      </w:r>
      <w:r>
        <w:rPr>
          <w:rFonts w:ascii="LiberationSans" w:eastAsia="Times New Roman" w:hAnsi="LiberationSans" w:cs="LiberationSans"/>
          <w:color w:val="auto"/>
          <w:sz w:val="20"/>
          <w:szCs w:val="20"/>
        </w:rPr>
        <w:t>contempla</w:t>
      </w:r>
      <w:r w:rsidR="00B664C8">
        <w:rPr>
          <w:rFonts w:ascii="LiberationSans" w:eastAsia="Times New Roman" w:hAnsi="LiberationSans" w:cs="LiberationSans"/>
          <w:color w:val="auto"/>
          <w:sz w:val="20"/>
          <w:szCs w:val="20"/>
        </w:rPr>
        <w:t>r</w:t>
      </w:r>
      <w:r>
        <w:rPr>
          <w:rFonts w:ascii="LiberationSans" w:eastAsia="Times New Roman" w:hAnsi="LiberationSans" w:cs="LiberationSans"/>
          <w:color w:val="auto"/>
          <w:sz w:val="20"/>
          <w:szCs w:val="20"/>
        </w:rPr>
        <w:t xml:space="preserve"> peticiones realizadas con la versión 1.1 del protocolo. En estos caso</w:t>
      </w:r>
      <w:r w:rsidR="00B664C8">
        <w:rPr>
          <w:rFonts w:ascii="LiberationSans" w:eastAsia="Times New Roman" w:hAnsi="LiberationSans" w:cs="LiberationSans"/>
          <w:color w:val="auto"/>
          <w:sz w:val="20"/>
          <w:szCs w:val="20"/>
        </w:rPr>
        <w:t>s</w:t>
      </w:r>
      <w:r>
        <w:rPr>
          <w:rFonts w:ascii="LiberationSans" w:eastAsia="Times New Roman" w:hAnsi="LiberationSans" w:cs="LiberationSans"/>
          <w:color w:val="auto"/>
          <w:sz w:val="20"/>
          <w:szCs w:val="20"/>
        </w:rPr>
        <w:t>,</w:t>
      </w:r>
      <w:r w:rsidR="00B664C8">
        <w:rPr>
          <w:rFonts w:ascii="LiberationSans" w:eastAsia="Times New Roman" w:hAnsi="LiberationSans" w:cs="LiberationSans"/>
          <w:color w:val="auto"/>
          <w:sz w:val="20"/>
          <w:szCs w:val="20"/>
        </w:rPr>
        <w:t xml:space="preserve"> las conexiones se trataran como se definen en HTTP/1.0, o sea, </w:t>
      </w:r>
      <w:r w:rsidR="00AF458F">
        <w:rPr>
          <w:rFonts w:ascii="LiberationSans" w:eastAsia="Times New Roman" w:hAnsi="LiberationSans" w:cs="LiberationSans"/>
          <w:color w:val="auto"/>
          <w:sz w:val="20"/>
          <w:szCs w:val="20"/>
        </w:rPr>
        <w:t>un</w:t>
      </w:r>
      <w:r w:rsidR="00B664C8">
        <w:rPr>
          <w:rFonts w:ascii="LiberationSans" w:eastAsia="Times New Roman" w:hAnsi="LiberationSans" w:cs="LiberationSans"/>
          <w:color w:val="auto"/>
          <w:sz w:val="20"/>
          <w:szCs w:val="20"/>
        </w:rPr>
        <w:t xml:space="preserve"> </w:t>
      </w:r>
      <w:r w:rsidR="00AF458F">
        <w:rPr>
          <w:rFonts w:ascii="LiberationSans" w:eastAsia="Times New Roman" w:hAnsi="LiberationSans" w:cs="LiberationSans"/>
          <w:color w:val="auto"/>
          <w:sz w:val="20"/>
          <w:szCs w:val="20"/>
        </w:rPr>
        <w:t xml:space="preserve">pedido/respuesta por conexión, y luego </w:t>
      </w:r>
      <w:r w:rsidR="00B664C8">
        <w:rPr>
          <w:rFonts w:ascii="LiberationSans" w:eastAsia="Times New Roman" w:hAnsi="LiberationSans" w:cs="LiberationSans"/>
          <w:color w:val="auto"/>
          <w:sz w:val="20"/>
          <w:szCs w:val="20"/>
        </w:rPr>
        <w:t>se cierra, no permitiéndose realizar más de un pedido en una misma conexión.</w:t>
      </w:r>
    </w:p>
    <w:p w:rsidR="00D21CDB" w:rsidRDefault="00D21CDB" w:rsidP="0077394D">
      <w:pPr>
        <w:autoSpaceDE w:val="0"/>
        <w:autoSpaceDN w:val="0"/>
        <w:adjustRightInd w:val="0"/>
        <w:rPr>
          <w:rFonts w:ascii="LiberationSans" w:eastAsia="Times New Roman" w:hAnsi="LiberationSans" w:cs="LiberationSans"/>
          <w:color w:val="auto"/>
          <w:sz w:val="20"/>
          <w:szCs w:val="20"/>
        </w:rPr>
      </w:pPr>
    </w:p>
    <w:p w:rsidR="00DD2797" w:rsidRDefault="009C6892" w:rsidP="0077394D">
      <w:pPr>
        <w:autoSpaceDE w:val="0"/>
        <w:autoSpaceDN w:val="0"/>
        <w:adjustRightInd w:val="0"/>
        <w:rPr>
          <w:rFonts w:eastAsia="Times New Roman"/>
          <w:color w:val="auto"/>
          <w:sz w:val="20"/>
          <w:szCs w:val="20"/>
        </w:rPr>
      </w:pPr>
      <w:r>
        <w:rPr>
          <w:rFonts w:eastAsia="Times New Roman"/>
          <w:color w:val="auto"/>
          <w:sz w:val="20"/>
          <w:szCs w:val="20"/>
        </w:rPr>
        <w:t xml:space="preserve">La aplicación debe </w:t>
      </w:r>
      <w:r w:rsidR="006C2888">
        <w:rPr>
          <w:rFonts w:eastAsia="Times New Roman"/>
          <w:color w:val="auto"/>
          <w:sz w:val="20"/>
          <w:szCs w:val="20"/>
        </w:rPr>
        <w:t xml:space="preserve">actuar como servidor de dos tipos de usuarios: Clientes y </w:t>
      </w:r>
      <w:r w:rsidR="00DD2797">
        <w:rPr>
          <w:rFonts w:eastAsia="Times New Roman"/>
          <w:color w:val="auto"/>
          <w:sz w:val="20"/>
          <w:szCs w:val="20"/>
        </w:rPr>
        <w:t>Administradores</w:t>
      </w:r>
      <w:r w:rsidR="006C2888">
        <w:rPr>
          <w:rFonts w:eastAsia="Times New Roman"/>
          <w:color w:val="auto"/>
          <w:sz w:val="20"/>
          <w:szCs w:val="20"/>
        </w:rPr>
        <w:t>.</w:t>
      </w:r>
    </w:p>
    <w:p w:rsidR="006C2888" w:rsidRDefault="006C2888" w:rsidP="0077394D">
      <w:pPr>
        <w:autoSpaceDE w:val="0"/>
        <w:autoSpaceDN w:val="0"/>
        <w:adjustRightInd w:val="0"/>
        <w:rPr>
          <w:rFonts w:ascii="LiberationSans" w:eastAsia="Times New Roman" w:hAnsi="LiberationSans" w:cs="LiberationSans"/>
          <w:color w:val="auto"/>
          <w:sz w:val="20"/>
          <w:szCs w:val="20"/>
        </w:rPr>
      </w:pPr>
      <w:r>
        <w:rPr>
          <w:rFonts w:eastAsia="Times New Roman"/>
          <w:color w:val="auto"/>
          <w:sz w:val="20"/>
          <w:szCs w:val="20"/>
        </w:rPr>
        <w:t>Los clientes ser</w:t>
      </w:r>
      <w:r w:rsidR="00DD2797">
        <w:rPr>
          <w:rFonts w:eastAsia="Times New Roman"/>
          <w:color w:val="auto"/>
          <w:sz w:val="20"/>
          <w:szCs w:val="20"/>
        </w:rPr>
        <w:t xml:space="preserve">án </w:t>
      </w:r>
      <w:r>
        <w:rPr>
          <w:rFonts w:eastAsia="Times New Roman"/>
          <w:color w:val="auto"/>
          <w:sz w:val="20"/>
          <w:szCs w:val="20"/>
        </w:rPr>
        <w:t xml:space="preserve">navegadores web y se conectaran en el puerto de datos </w:t>
      </w:r>
      <w:r>
        <w:rPr>
          <w:rFonts w:ascii="LiberationSans" w:eastAsia="Times New Roman" w:hAnsi="LiberationSans" w:cs="LiberationSans"/>
          <w:color w:val="auto"/>
          <w:sz w:val="20"/>
          <w:szCs w:val="20"/>
        </w:rPr>
        <w:t>5555</w:t>
      </w:r>
      <w:r w:rsidR="00B92376">
        <w:rPr>
          <w:rFonts w:ascii="LiberationSans" w:eastAsia="Times New Roman" w:hAnsi="LiberationSans" w:cs="LiberationSans"/>
          <w:color w:val="auto"/>
          <w:sz w:val="20"/>
          <w:szCs w:val="20"/>
        </w:rPr>
        <w:t xml:space="preserve"> por defecto</w:t>
      </w:r>
      <w:r>
        <w:rPr>
          <w:rFonts w:ascii="LiberationSans" w:eastAsia="Times New Roman" w:hAnsi="LiberationSans" w:cs="LiberationSans"/>
          <w:color w:val="auto"/>
          <w:sz w:val="20"/>
          <w:szCs w:val="20"/>
        </w:rPr>
        <w:t>. Los administradores</w:t>
      </w:r>
      <w:r w:rsidRPr="006C2888">
        <w:rPr>
          <w:rFonts w:ascii="LiberationSans" w:eastAsia="Times New Roman" w:hAnsi="LiberationSans" w:cs="LiberationSans"/>
          <w:color w:val="auto"/>
          <w:sz w:val="20"/>
          <w:szCs w:val="20"/>
        </w:rPr>
        <w:t xml:space="preserve"> </w:t>
      </w:r>
      <w:r>
        <w:rPr>
          <w:rFonts w:ascii="LiberationSans" w:eastAsia="Times New Roman" w:hAnsi="LiberationSans" w:cs="LiberationSans"/>
          <w:color w:val="auto"/>
          <w:sz w:val="20"/>
          <w:szCs w:val="20"/>
        </w:rPr>
        <w:t>serán terminales accedidas mediantes el comando telnet y se conectaran en el puerto de administración 6666</w:t>
      </w:r>
      <w:r w:rsidR="00B92376">
        <w:rPr>
          <w:rFonts w:ascii="LiberationSans" w:eastAsia="Times New Roman" w:hAnsi="LiberationSans" w:cs="LiberationSans"/>
          <w:color w:val="auto"/>
          <w:sz w:val="20"/>
          <w:szCs w:val="20"/>
        </w:rPr>
        <w:t xml:space="preserve"> por defecto</w:t>
      </w:r>
      <w:r>
        <w:rPr>
          <w:rFonts w:ascii="LiberationSans" w:eastAsia="Times New Roman" w:hAnsi="LiberationSans" w:cs="LiberationSans"/>
          <w:color w:val="auto"/>
          <w:sz w:val="20"/>
          <w:szCs w:val="20"/>
        </w:rPr>
        <w:t>.</w:t>
      </w:r>
    </w:p>
    <w:p w:rsidR="006C2888" w:rsidRDefault="006C2888" w:rsidP="0077394D">
      <w:pPr>
        <w:autoSpaceDE w:val="0"/>
        <w:autoSpaceDN w:val="0"/>
        <w:adjustRightInd w:val="0"/>
        <w:rPr>
          <w:rFonts w:eastAsia="Times New Roman"/>
          <w:color w:val="auto"/>
          <w:sz w:val="20"/>
          <w:szCs w:val="20"/>
        </w:rPr>
      </w:pPr>
      <w:r>
        <w:rPr>
          <w:rFonts w:ascii="LiberationSans" w:eastAsia="Times New Roman" w:hAnsi="LiberationSans" w:cs="LiberationSans"/>
          <w:color w:val="auto"/>
          <w:sz w:val="20"/>
          <w:szCs w:val="20"/>
        </w:rPr>
        <w:t xml:space="preserve">La dirección IP </w:t>
      </w:r>
      <w:r w:rsidR="00EF778A">
        <w:rPr>
          <w:rFonts w:ascii="LiberationSans" w:eastAsia="Times New Roman" w:hAnsi="LiberationSans" w:cs="LiberationSans"/>
          <w:color w:val="auto"/>
          <w:sz w:val="20"/>
          <w:szCs w:val="20"/>
        </w:rPr>
        <w:t xml:space="preserve">del proxy </w:t>
      </w:r>
      <w:r>
        <w:rPr>
          <w:rFonts w:ascii="LiberationSans" w:eastAsia="Times New Roman" w:hAnsi="LiberationSans" w:cs="LiberationSans"/>
          <w:color w:val="auto"/>
          <w:sz w:val="20"/>
          <w:szCs w:val="20"/>
        </w:rPr>
        <w:t>por defecto será la 127.0.0.1</w:t>
      </w:r>
      <w:r w:rsidR="00B92376">
        <w:rPr>
          <w:rFonts w:ascii="LiberationSans" w:eastAsia="Times New Roman" w:hAnsi="LiberationSans" w:cs="LiberationSans"/>
          <w:color w:val="auto"/>
          <w:sz w:val="20"/>
          <w:szCs w:val="20"/>
        </w:rPr>
        <w:t xml:space="preserve"> (localhost)</w:t>
      </w:r>
      <w:r>
        <w:rPr>
          <w:rFonts w:ascii="LiberationSans" w:eastAsia="Times New Roman" w:hAnsi="LiberationSans" w:cs="LiberationSans"/>
          <w:color w:val="auto"/>
          <w:sz w:val="20"/>
          <w:szCs w:val="20"/>
        </w:rPr>
        <w:t>.</w:t>
      </w:r>
    </w:p>
    <w:p w:rsidR="00F84513" w:rsidRDefault="00F84513" w:rsidP="0077394D">
      <w:pPr>
        <w:autoSpaceDE w:val="0"/>
        <w:autoSpaceDN w:val="0"/>
        <w:adjustRightInd w:val="0"/>
        <w:rPr>
          <w:rFonts w:eastAsia="Times New Roman"/>
          <w:color w:val="auto"/>
          <w:sz w:val="20"/>
          <w:szCs w:val="20"/>
        </w:rPr>
      </w:pPr>
    </w:p>
    <w:p w:rsidR="006C2888" w:rsidRDefault="00EF778A" w:rsidP="0077394D">
      <w:pPr>
        <w:autoSpaceDE w:val="0"/>
        <w:autoSpaceDN w:val="0"/>
        <w:adjustRightInd w:val="0"/>
        <w:rPr>
          <w:rFonts w:eastAsia="Times New Roman"/>
          <w:color w:val="auto"/>
          <w:sz w:val="20"/>
          <w:szCs w:val="20"/>
        </w:rPr>
      </w:pPr>
      <w:r>
        <w:rPr>
          <w:rFonts w:eastAsia="Times New Roman"/>
          <w:color w:val="auto"/>
          <w:sz w:val="20"/>
          <w:szCs w:val="20"/>
        </w:rPr>
        <w:t>Un administrador mediante el ingreso de comando</w:t>
      </w:r>
      <w:r w:rsidR="00D444E1">
        <w:rPr>
          <w:rFonts w:eastAsia="Times New Roman"/>
          <w:color w:val="auto"/>
          <w:sz w:val="20"/>
          <w:szCs w:val="20"/>
        </w:rPr>
        <w:t>s</w:t>
      </w:r>
      <w:r>
        <w:rPr>
          <w:rFonts w:eastAsia="Times New Roman"/>
          <w:color w:val="auto"/>
          <w:sz w:val="20"/>
          <w:szCs w:val="20"/>
        </w:rPr>
        <w:t xml:space="preserve"> en consola podrá realizar diferentes acciones para controlar el funcionamiento del proxy, como </w:t>
      </w:r>
      <w:r w:rsidRPr="00EF778A">
        <w:rPr>
          <w:rFonts w:eastAsia="Times New Roman"/>
          <w:color w:val="auto"/>
          <w:sz w:val="20"/>
          <w:szCs w:val="20"/>
        </w:rPr>
        <w:t>borrar todos los objetos cacheados en memoria</w:t>
      </w:r>
      <w:r>
        <w:rPr>
          <w:rFonts w:eastAsia="Times New Roman"/>
          <w:color w:val="auto"/>
          <w:sz w:val="20"/>
          <w:szCs w:val="20"/>
        </w:rPr>
        <w:t>,</w:t>
      </w:r>
      <w:r w:rsidRPr="00EF778A">
        <w:rPr>
          <w:rFonts w:eastAsia="Times New Roman"/>
          <w:color w:val="auto"/>
          <w:sz w:val="20"/>
          <w:szCs w:val="20"/>
        </w:rPr>
        <w:t xml:space="preserve"> configurar el </w:t>
      </w:r>
      <w:r>
        <w:rPr>
          <w:rFonts w:ascii="LiberationSans" w:eastAsia="Times New Roman" w:hAnsi="LiberationSans" w:cs="LiberationSans"/>
          <w:color w:val="auto"/>
          <w:sz w:val="20"/>
          <w:szCs w:val="20"/>
        </w:rPr>
        <w:t>mayor tamaño de objeto transferible, determinar el mayor tamaño de objeto cacheable o la cantidad máxima de objetos a almacenar. Cuando un objeto a transportar desde un servidor hacia el proxy tiene un tamaño superior al mayor tamaño de objeto</w:t>
      </w:r>
      <w:r w:rsidR="00D444E1">
        <w:rPr>
          <w:rFonts w:ascii="LiberationSans" w:eastAsia="Times New Roman" w:hAnsi="LiberationSans" w:cs="LiberationSans"/>
          <w:color w:val="auto"/>
          <w:sz w:val="20"/>
          <w:szCs w:val="20"/>
        </w:rPr>
        <w:t xml:space="preserve"> transferible</w:t>
      </w:r>
      <w:r>
        <w:rPr>
          <w:rFonts w:ascii="LiberationSans" w:eastAsia="Times New Roman" w:hAnsi="LiberationSans" w:cs="LiberationSans"/>
          <w:color w:val="auto"/>
          <w:sz w:val="20"/>
          <w:szCs w:val="20"/>
        </w:rPr>
        <w:t>, se rechazará esa petición de objeto y no se realizará la transferencia</w:t>
      </w:r>
      <w:r w:rsidR="001E2C23">
        <w:rPr>
          <w:rFonts w:ascii="LiberationSans" w:eastAsia="Times New Roman" w:hAnsi="LiberationSans" w:cs="LiberationSans"/>
          <w:color w:val="auto"/>
          <w:sz w:val="20"/>
          <w:szCs w:val="20"/>
        </w:rPr>
        <w:t>, enviando al navegador el mensaje</w:t>
      </w:r>
      <w:r w:rsidR="001E2C23">
        <w:rPr>
          <w:rFonts w:eastAsia="Times New Roman"/>
          <w:color w:val="auto"/>
          <w:sz w:val="20"/>
          <w:szCs w:val="20"/>
        </w:rPr>
        <w:t xml:space="preserve"> de error correspondiente.</w:t>
      </w:r>
    </w:p>
    <w:p w:rsidR="00EF778A" w:rsidRDefault="00EF778A" w:rsidP="0077394D">
      <w:pPr>
        <w:autoSpaceDE w:val="0"/>
        <w:autoSpaceDN w:val="0"/>
        <w:adjustRightInd w:val="0"/>
        <w:rPr>
          <w:rFonts w:eastAsia="Times New Roman"/>
          <w:color w:val="auto"/>
          <w:sz w:val="20"/>
          <w:szCs w:val="20"/>
        </w:rPr>
      </w:pPr>
    </w:p>
    <w:p w:rsidR="00145890" w:rsidRDefault="006B3DD7" w:rsidP="0077394D">
      <w:pPr>
        <w:autoSpaceDE w:val="0"/>
        <w:autoSpaceDN w:val="0"/>
        <w:adjustRightInd w:val="0"/>
        <w:rPr>
          <w:rFonts w:ascii="LiberationSans-Italic" w:eastAsia="Times New Roman" w:hAnsi="LiberationSans-Italic" w:cs="LiberationSans-Italic"/>
          <w:iCs/>
          <w:color w:val="auto"/>
          <w:sz w:val="20"/>
          <w:szCs w:val="20"/>
        </w:rPr>
      </w:pPr>
      <w:r>
        <w:rPr>
          <w:rFonts w:eastAsia="Times New Roman"/>
          <w:color w:val="auto"/>
          <w:sz w:val="20"/>
          <w:szCs w:val="20"/>
        </w:rPr>
        <w:t xml:space="preserve">La aplicación debe asignar un </w:t>
      </w:r>
      <w:r>
        <w:rPr>
          <w:rFonts w:ascii="LiberationSans" w:eastAsia="Times New Roman" w:hAnsi="LiberationSans" w:cs="LiberationSans"/>
          <w:color w:val="auto"/>
          <w:sz w:val="20"/>
          <w:szCs w:val="20"/>
        </w:rPr>
        <w:t xml:space="preserve">hilo de ejecución independiente por cada navegador o administrador que se conecta al mismo, funcionando así como un programa </w:t>
      </w:r>
      <w:r w:rsidRPr="006B3DD7">
        <w:rPr>
          <w:rFonts w:ascii="LiberationSans-Italic" w:eastAsia="Times New Roman" w:hAnsi="LiberationSans-Italic" w:cs="LiberationSans-Italic"/>
          <w:iCs/>
          <w:color w:val="auto"/>
          <w:sz w:val="20"/>
          <w:szCs w:val="20"/>
        </w:rPr>
        <w:t>multithreaded</w:t>
      </w:r>
      <w:r>
        <w:rPr>
          <w:rFonts w:ascii="LiberationSans-Italic" w:eastAsia="Times New Roman" w:hAnsi="LiberationSans-Italic" w:cs="LiberationSans-Italic"/>
          <w:iCs/>
          <w:color w:val="auto"/>
          <w:sz w:val="20"/>
          <w:szCs w:val="20"/>
        </w:rPr>
        <w:t>.</w:t>
      </w:r>
      <w:r w:rsidR="007854F8">
        <w:rPr>
          <w:rFonts w:ascii="LiberationSans-Italic" w:eastAsia="Times New Roman" w:hAnsi="LiberationSans-Italic" w:cs="LiberationSans-Italic"/>
          <w:iCs/>
          <w:color w:val="auto"/>
          <w:sz w:val="20"/>
          <w:szCs w:val="20"/>
        </w:rPr>
        <w:t xml:space="preserve"> Por tal motivo se deben de</w:t>
      </w:r>
      <w:r w:rsidR="00894F3F">
        <w:rPr>
          <w:rFonts w:ascii="LiberationSans-Italic" w:eastAsia="Times New Roman" w:hAnsi="LiberationSans-Italic" w:cs="LiberationSans-Italic"/>
          <w:iCs/>
          <w:color w:val="auto"/>
          <w:sz w:val="20"/>
          <w:szCs w:val="20"/>
        </w:rPr>
        <w:t xml:space="preserve"> mutoexcluir </w:t>
      </w:r>
      <w:r w:rsidR="00C81FCB">
        <w:rPr>
          <w:rFonts w:ascii="LiberationSans-Italic" w:eastAsia="Times New Roman" w:hAnsi="LiberationSans-Italic" w:cs="LiberationSans-Italic"/>
          <w:iCs/>
          <w:color w:val="auto"/>
          <w:sz w:val="20"/>
          <w:szCs w:val="20"/>
        </w:rPr>
        <w:t>las estructuras</w:t>
      </w:r>
      <w:r w:rsidR="00894F3F">
        <w:rPr>
          <w:rFonts w:ascii="LiberationSans-Italic" w:eastAsia="Times New Roman" w:hAnsi="LiberationSans-Italic" w:cs="LiberationSans-Italic"/>
          <w:iCs/>
          <w:color w:val="auto"/>
          <w:sz w:val="20"/>
          <w:szCs w:val="20"/>
        </w:rPr>
        <w:t xml:space="preserve"> a las que acceden dichos hilos</w:t>
      </w:r>
      <w:r w:rsidR="007854F8">
        <w:rPr>
          <w:rFonts w:ascii="LiberationSans-Italic" w:eastAsia="Times New Roman" w:hAnsi="LiberationSans-Italic" w:cs="LiberationSans-Italic"/>
          <w:iCs/>
          <w:color w:val="auto"/>
          <w:sz w:val="20"/>
          <w:szCs w:val="20"/>
        </w:rPr>
        <w:t xml:space="preserve"> para evitar </w:t>
      </w:r>
      <w:r w:rsidR="00894F3F">
        <w:rPr>
          <w:rFonts w:ascii="LiberationSans-Italic" w:eastAsia="Times New Roman" w:hAnsi="LiberationSans-Italic" w:cs="LiberationSans-Italic"/>
          <w:iCs/>
          <w:color w:val="auto"/>
          <w:sz w:val="20"/>
          <w:szCs w:val="20"/>
        </w:rPr>
        <w:t>conflictos en el acceso o funcionamientos indeseables.</w:t>
      </w:r>
    </w:p>
    <w:p w:rsidR="005B72E9" w:rsidRDefault="005B72E9" w:rsidP="005B72E9">
      <w:pPr>
        <w:autoSpaceDE w:val="0"/>
        <w:autoSpaceDN w:val="0"/>
        <w:adjustRightInd w:val="0"/>
        <w:spacing w:line="240" w:lineRule="auto"/>
        <w:rPr>
          <w:rFonts w:ascii="LiberationSans-Italic" w:eastAsia="Times New Roman" w:hAnsi="LiberationSans-Italic" w:cs="LiberationSans-Italic"/>
          <w:iCs/>
          <w:color w:val="auto"/>
          <w:sz w:val="20"/>
          <w:szCs w:val="20"/>
        </w:rPr>
      </w:pPr>
    </w:p>
    <w:p w:rsidR="005B72E9" w:rsidRPr="005B72E9" w:rsidRDefault="005B72E9" w:rsidP="005B72E9">
      <w:pPr>
        <w:autoSpaceDE w:val="0"/>
        <w:autoSpaceDN w:val="0"/>
        <w:adjustRightInd w:val="0"/>
        <w:spacing w:line="240" w:lineRule="auto"/>
        <w:rPr>
          <w:rFonts w:ascii="LiberationSans-Italic" w:eastAsia="Times New Roman" w:hAnsi="LiberationSans-Italic" w:cs="LiberationSans-Italic"/>
          <w:iCs/>
          <w:color w:val="auto"/>
          <w:sz w:val="20"/>
          <w:szCs w:val="20"/>
        </w:rPr>
      </w:pPr>
    </w:p>
    <w:p w:rsidR="0035278F" w:rsidRDefault="005B72E9" w:rsidP="003F2F03">
      <w:pPr>
        <w:pStyle w:val="Redes1"/>
        <w:spacing w:before="240" w:after="240" w:line="240" w:lineRule="auto"/>
      </w:pPr>
      <w:r>
        <w:br w:type="page"/>
      </w:r>
      <w:bookmarkStart w:id="4" w:name="_Toc335473679"/>
      <w:r w:rsidR="0035278F" w:rsidRPr="003F2F03">
        <w:t>Solución</w:t>
      </w:r>
      <w:r w:rsidR="0035278F">
        <w:t xml:space="preserve"> Propuesta </w:t>
      </w:r>
    </w:p>
    <w:p w:rsidR="0035278F" w:rsidRDefault="0035278F" w:rsidP="0035278F">
      <w:pPr>
        <w:autoSpaceDE w:val="0"/>
        <w:autoSpaceDN w:val="0"/>
        <w:adjustRightInd w:val="0"/>
        <w:spacing w:line="240" w:lineRule="auto"/>
        <w:rPr>
          <w:rFonts w:eastAsia="Times New Roman"/>
          <w:color w:val="auto"/>
          <w:sz w:val="20"/>
          <w:szCs w:val="20"/>
        </w:rPr>
      </w:pPr>
      <w:r>
        <w:rPr>
          <w:rFonts w:eastAsia="Times New Roman"/>
          <w:color w:val="auto"/>
          <w:sz w:val="20"/>
          <w:szCs w:val="20"/>
        </w:rPr>
        <w:t>El siguiente diagrama describe la solución propuesta.</w:t>
      </w:r>
    </w:p>
    <w:p w:rsidR="0035278F" w:rsidRDefault="0035278F" w:rsidP="0035278F">
      <w:pPr>
        <w:autoSpaceDE w:val="0"/>
        <w:autoSpaceDN w:val="0"/>
        <w:adjustRightInd w:val="0"/>
        <w:spacing w:line="240" w:lineRule="auto"/>
        <w:rPr>
          <w:rFonts w:eastAsia="Times New Roman"/>
          <w:color w:val="auto"/>
          <w:sz w:val="20"/>
          <w:szCs w:val="20"/>
        </w:rPr>
      </w:pPr>
    </w:p>
    <w:p w:rsidR="0035278F" w:rsidRDefault="0035278F" w:rsidP="0035278F">
      <w:pPr>
        <w:autoSpaceDE w:val="0"/>
        <w:autoSpaceDN w:val="0"/>
        <w:adjustRightInd w:val="0"/>
        <w:spacing w:line="240" w:lineRule="auto"/>
        <w:rPr>
          <w:rFonts w:eastAsia="Times New Roman"/>
          <w:color w:val="auto"/>
          <w:sz w:val="20"/>
          <w:szCs w:val="20"/>
        </w:rPr>
      </w:pPr>
    </w:p>
    <w:p w:rsidR="0035278F" w:rsidRDefault="0035278F" w:rsidP="0035278F">
      <w:pPr>
        <w:autoSpaceDE w:val="0"/>
        <w:autoSpaceDN w:val="0"/>
        <w:adjustRightInd w:val="0"/>
        <w:spacing w:line="240" w:lineRule="auto"/>
        <w:rPr>
          <w:rFonts w:eastAsia="Times New Roman"/>
          <w:color w:val="auto"/>
          <w:sz w:val="20"/>
          <w:szCs w:val="20"/>
        </w:rPr>
      </w:pPr>
    </w:p>
    <w:p w:rsidR="0035278F" w:rsidRDefault="0035278F" w:rsidP="0035278F">
      <w:pPr>
        <w:autoSpaceDE w:val="0"/>
        <w:autoSpaceDN w:val="0"/>
        <w:adjustRightInd w:val="0"/>
        <w:spacing w:line="240" w:lineRule="auto"/>
        <w:rPr>
          <w:rFonts w:eastAsia="Times New Roman"/>
          <w:color w:val="auto"/>
          <w:sz w:val="20"/>
          <w:szCs w:val="20"/>
        </w:rPr>
      </w:pPr>
    </w:p>
    <w:p w:rsidR="0035278F" w:rsidRDefault="0035278F" w:rsidP="0035278F">
      <w:pPr>
        <w:pStyle w:val="Redes1"/>
        <w:spacing w:before="240" w:after="240" w:line="240" w:lineRule="auto"/>
      </w:pPr>
      <w:r>
        <w:rPr>
          <w:noProof/>
        </w:rPr>
        <w:drawing>
          <wp:inline distT="0" distB="0" distL="0" distR="0" wp14:anchorId="36A50783" wp14:editId="741DF784">
            <wp:extent cx="6858000" cy="3079488"/>
            <wp:effectExtent l="19050" t="0" r="0" b="0"/>
            <wp:docPr id="2" name="Imagen 2" descr="C:\Users\Usuario\Documents\facu\redes\tarea1\tarea1\doc\solProp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redes\tarea1\tarea1\doc\solPropDiagrama.jpg"/>
                    <pic:cNvPicPr>
                      <a:picLocks noChangeAspect="1" noChangeArrowheads="1"/>
                    </pic:cNvPicPr>
                  </pic:nvPicPr>
                  <pic:blipFill>
                    <a:blip r:embed="rId9" cstate="print"/>
                    <a:srcRect/>
                    <a:stretch>
                      <a:fillRect/>
                    </a:stretch>
                  </pic:blipFill>
                  <pic:spPr bwMode="auto">
                    <a:xfrm>
                      <a:off x="0" y="0"/>
                      <a:ext cx="6858000" cy="3079488"/>
                    </a:xfrm>
                    <a:prstGeom prst="rect">
                      <a:avLst/>
                    </a:prstGeom>
                    <a:noFill/>
                    <a:ln w="9525">
                      <a:noFill/>
                      <a:miter lim="800000"/>
                      <a:headEnd/>
                      <a:tailEnd/>
                    </a:ln>
                  </pic:spPr>
                </pic:pic>
              </a:graphicData>
            </a:graphic>
          </wp:inline>
        </w:drawing>
      </w:r>
    </w:p>
    <w:p w:rsidR="0035278F" w:rsidRDefault="0035278F" w:rsidP="0035278F">
      <w:pPr>
        <w:autoSpaceDE w:val="0"/>
        <w:autoSpaceDN w:val="0"/>
        <w:adjustRightInd w:val="0"/>
        <w:rPr>
          <w:rFonts w:eastAsia="Times New Roman"/>
          <w:color w:val="auto"/>
          <w:sz w:val="20"/>
          <w:szCs w:val="20"/>
        </w:rPr>
      </w:pPr>
    </w:p>
    <w:p w:rsidR="0035278F" w:rsidRDefault="0035278F" w:rsidP="0035278F">
      <w:pPr>
        <w:autoSpaceDE w:val="0"/>
        <w:autoSpaceDN w:val="0"/>
        <w:adjustRightInd w:val="0"/>
        <w:rPr>
          <w:rFonts w:eastAsia="Times New Roman"/>
          <w:color w:val="auto"/>
          <w:sz w:val="20"/>
          <w:szCs w:val="20"/>
        </w:rPr>
      </w:pPr>
    </w:p>
    <w:p w:rsidR="0035278F" w:rsidRDefault="0035278F" w:rsidP="0035278F">
      <w:pPr>
        <w:autoSpaceDE w:val="0"/>
        <w:autoSpaceDN w:val="0"/>
        <w:adjustRightInd w:val="0"/>
        <w:rPr>
          <w:rFonts w:eastAsia="Times New Roman"/>
          <w:color w:val="auto"/>
          <w:sz w:val="20"/>
          <w:szCs w:val="20"/>
        </w:rPr>
      </w:pPr>
    </w:p>
    <w:p w:rsidR="0035278F" w:rsidRDefault="0035278F" w:rsidP="0035278F">
      <w:pPr>
        <w:autoSpaceDE w:val="0"/>
        <w:autoSpaceDN w:val="0"/>
        <w:adjustRightInd w:val="0"/>
        <w:spacing w:line="360" w:lineRule="auto"/>
        <w:rPr>
          <w:rFonts w:eastAsia="Times New Roman"/>
          <w:color w:val="auto"/>
          <w:sz w:val="20"/>
          <w:szCs w:val="20"/>
        </w:rPr>
      </w:pPr>
    </w:p>
    <w:p w:rsidR="0035278F" w:rsidRDefault="0035278F" w:rsidP="0035278F">
      <w:pPr>
        <w:autoSpaceDE w:val="0"/>
        <w:autoSpaceDN w:val="0"/>
        <w:adjustRightInd w:val="0"/>
        <w:spacing w:line="360" w:lineRule="auto"/>
        <w:rPr>
          <w:rFonts w:eastAsia="Times New Roman"/>
          <w:color w:val="auto"/>
          <w:sz w:val="20"/>
          <w:szCs w:val="20"/>
        </w:rPr>
      </w:pPr>
      <w:r>
        <w:rPr>
          <w:rFonts w:eastAsia="Times New Roman"/>
          <w:color w:val="auto"/>
          <w:sz w:val="20"/>
          <w:szCs w:val="20"/>
        </w:rPr>
        <w:t>En el centro del diagrama podemos apreciar la aplicación que desarrollamos llamada proxyServer la cual contiene a la memoria cache. Los clientes web se conectan a la aplicación proxyServer y esta verifica si tiene el response correspondiente al request. Si lo tiene lo retorna, sino lo busca en el servidor web, lo cachea y luego lo retorna al cliente web que lo solicito.</w:t>
      </w:r>
    </w:p>
    <w:p w:rsidR="0035278F" w:rsidRDefault="0035278F" w:rsidP="0035278F">
      <w:pPr>
        <w:autoSpaceDE w:val="0"/>
        <w:autoSpaceDN w:val="0"/>
        <w:adjustRightInd w:val="0"/>
        <w:spacing w:line="360" w:lineRule="auto"/>
        <w:rPr>
          <w:rFonts w:eastAsia="Times New Roman"/>
          <w:color w:val="auto"/>
          <w:sz w:val="20"/>
          <w:szCs w:val="20"/>
        </w:rPr>
      </w:pPr>
      <w:r>
        <w:rPr>
          <w:rFonts w:eastAsia="Times New Roman"/>
          <w:color w:val="auto"/>
          <w:sz w:val="20"/>
          <w:szCs w:val="20"/>
        </w:rPr>
        <w:t>Para lo anterior verifica que se cumplan las condiciones seteadas por el administrador. Los administradores mediante telnet setean valores y consultan utilizando la consola administrativa.</w:t>
      </w:r>
    </w:p>
    <w:p w:rsidR="0090679D" w:rsidRDefault="0035278F" w:rsidP="003F2F03">
      <w:pPr>
        <w:pStyle w:val="Redes1"/>
        <w:spacing w:before="240" w:after="240" w:line="240" w:lineRule="auto"/>
      </w:pPr>
      <w:r>
        <w:br w:type="page"/>
        <w:t>Implementación</w:t>
      </w:r>
    </w:p>
    <w:bookmarkEnd w:id="4"/>
    <w:p w:rsidR="00BD5153" w:rsidRDefault="00BD5153" w:rsidP="00187D3A">
      <w:pPr>
        <w:autoSpaceDE w:val="0"/>
        <w:autoSpaceDN w:val="0"/>
        <w:adjustRightInd w:val="0"/>
        <w:spacing w:line="360" w:lineRule="auto"/>
        <w:rPr>
          <w:rFonts w:eastAsia="Times New Roman"/>
          <w:color w:val="auto"/>
          <w:sz w:val="20"/>
          <w:szCs w:val="20"/>
        </w:rPr>
      </w:pPr>
      <w:r>
        <w:rPr>
          <w:rFonts w:eastAsia="Times New Roman"/>
          <w:color w:val="auto"/>
          <w:sz w:val="20"/>
          <w:szCs w:val="20"/>
        </w:rPr>
        <w:t>Al inicio de la tarea no contábamos con la maquina virtual recomendada, por tal motivo decidimos para acercarnos a la arquitectura a utilizar instalarnos una maquina virtual con Ubuntu Linux. En dicha maquina virtual instalamos Eclipse con el plugin CDT y las Linux Tools que nos facilitaran las tareas de debu</w:t>
      </w:r>
      <w:r w:rsidR="0045150E">
        <w:rPr>
          <w:rFonts w:eastAsia="Times New Roman"/>
          <w:color w:val="auto"/>
          <w:sz w:val="20"/>
          <w:szCs w:val="20"/>
        </w:rPr>
        <w:t>g</w:t>
      </w:r>
      <w:r>
        <w:rPr>
          <w:rFonts w:eastAsia="Times New Roman"/>
          <w:color w:val="auto"/>
          <w:sz w:val="20"/>
          <w:szCs w:val="20"/>
        </w:rPr>
        <w:t xml:space="preserve"> y control de código como Valgrind. Para el control de versiones instalamos Rabbit SVN que sería utilizado por fuera del Eclipse. El repositorio utilizado se encuentra alojado en Google Code.</w:t>
      </w:r>
    </w:p>
    <w:p w:rsidR="00BD5153" w:rsidRDefault="0045150E" w:rsidP="00187D3A">
      <w:pPr>
        <w:autoSpaceDE w:val="0"/>
        <w:autoSpaceDN w:val="0"/>
        <w:adjustRightInd w:val="0"/>
        <w:spacing w:line="360" w:lineRule="auto"/>
        <w:rPr>
          <w:rFonts w:eastAsia="Times New Roman"/>
          <w:color w:val="auto"/>
          <w:sz w:val="20"/>
          <w:szCs w:val="20"/>
        </w:rPr>
      </w:pPr>
      <w:r>
        <w:rPr>
          <w:rFonts w:eastAsia="Times New Roman"/>
          <w:color w:val="auto"/>
          <w:sz w:val="20"/>
          <w:szCs w:val="20"/>
        </w:rPr>
        <w:t>En una primera instancia s</w:t>
      </w:r>
      <w:r w:rsidR="00BD5153">
        <w:rPr>
          <w:rFonts w:eastAsia="Times New Roman"/>
          <w:color w:val="auto"/>
          <w:sz w:val="20"/>
          <w:szCs w:val="20"/>
        </w:rPr>
        <w:t>e procedió a investigar las dist</w:t>
      </w:r>
      <w:r>
        <w:rPr>
          <w:rFonts w:eastAsia="Times New Roman"/>
          <w:color w:val="auto"/>
          <w:sz w:val="20"/>
          <w:szCs w:val="20"/>
        </w:rPr>
        <w:t xml:space="preserve">intas tecnologías a utilizar. </w:t>
      </w:r>
      <w:r w:rsidR="00762495">
        <w:rPr>
          <w:rFonts w:eastAsia="Times New Roman"/>
          <w:color w:val="auto"/>
          <w:sz w:val="20"/>
          <w:szCs w:val="20"/>
        </w:rPr>
        <w:t xml:space="preserve">Se procedió a </w:t>
      </w:r>
      <w:r>
        <w:rPr>
          <w:rFonts w:eastAsia="Times New Roman"/>
          <w:color w:val="auto"/>
          <w:sz w:val="20"/>
          <w:szCs w:val="20"/>
        </w:rPr>
        <w:t>repasar el lenguaje C/C</w:t>
      </w:r>
      <w:r w:rsidR="00BD5153">
        <w:rPr>
          <w:rFonts w:eastAsia="Times New Roman"/>
          <w:color w:val="auto"/>
          <w:sz w:val="20"/>
          <w:szCs w:val="20"/>
        </w:rPr>
        <w:t xml:space="preserve">++, </w:t>
      </w:r>
      <w:r>
        <w:rPr>
          <w:rFonts w:eastAsia="Times New Roman"/>
          <w:color w:val="auto"/>
          <w:sz w:val="20"/>
          <w:szCs w:val="20"/>
        </w:rPr>
        <w:t xml:space="preserve">estudiar el </w:t>
      </w:r>
      <w:r w:rsidR="00BD5153">
        <w:rPr>
          <w:rFonts w:eastAsia="Times New Roman"/>
          <w:color w:val="auto"/>
          <w:sz w:val="20"/>
          <w:szCs w:val="20"/>
        </w:rPr>
        <w:t xml:space="preserve">manejo de </w:t>
      </w:r>
      <w:r w:rsidR="001F2D13">
        <w:rPr>
          <w:rFonts w:eastAsia="Times New Roman"/>
          <w:color w:val="auto"/>
          <w:sz w:val="20"/>
          <w:szCs w:val="20"/>
        </w:rPr>
        <w:t>sockets,</w:t>
      </w:r>
      <w:r w:rsidR="00BD5153">
        <w:rPr>
          <w:rFonts w:eastAsia="Times New Roman"/>
          <w:color w:val="auto"/>
          <w:sz w:val="20"/>
          <w:szCs w:val="20"/>
        </w:rPr>
        <w:t xml:space="preserve"> multi hilos y sockets </w:t>
      </w:r>
      <w:r>
        <w:rPr>
          <w:rFonts w:eastAsia="Times New Roman"/>
          <w:color w:val="auto"/>
          <w:sz w:val="20"/>
          <w:szCs w:val="20"/>
        </w:rPr>
        <w:t xml:space="preserve">con la </w:t>
      </w:r>
      <w:r w:rsidR="00BD5153">
        <w:rPr>
          <w:rFonts w:eastAsia="Times New Roman"/>
          <w:color w:val="auto"/>
          <w:sz w:val="20"/>
          <w:szCs w:val="20"/>
        </w:rPr>
        <w:t xml:space="preserve">utilización de select, manejo de hilos con la librería </w:t>
      </w:r>
      <w:r w:rsidR="00D018AD" w:rsidRPr="00D018AD">
        <w:rPr>
          <w:rFonts w:eastAsia="Times New Roman"/>
          <w:color w:val="auto"/>
          <w:sz w:val="20"/>
          <w:szCs w:val="20"/>
        </w:rPr>
        <w:t>pthread</w:t>
      </w:r>
      <w:r>
        <w:rPr>
          <w:rFonts w:eastAsia="Times New Roman"/>
          <w:color w:val="auto"/>
          <w:sz w:val="20"/>
          <w:szCs w:val="20"/>
        </w:rPr>
        <w:t xml:space="preserve">, </w:t>
      </w:r>
      <w:r w:rsidR="00D018AD">
        <w:rPr>
          <w:rFonts w:eastAsia="Times New Roman"/>
          <w:color w:val="auto"/>
          <w:sz w:val="20"/>
          <w:szCs w:val="20"/>
        </w:rPr>
        <w:t xml:space="preserve">relación de </w:t>
      </w:r>
      <w:r w:rsidR="00D018AD" w:rsidRPr="00D018AD">
        <w:rPr>
          <w:rFonts w:eastAsia="Times New Roman"/>
          <w:color w:val="auto"/>
          <w:sz w:val="20"/>
          <w:szCs w:val="20"/>
        </w:rPr>
        <w:t>pthread</w:t>
      </w:r>
      <w:r>
        <w:rPr>
          <w:rFonts w:eastAsia="Times New Roman"/>
          <w:color w:val="auto"/>
          <w:sz w:val="20"/>
          <w:szCs w:val="20"/>
        </w:rPr>
        <w:t xml:space="preserve"> con select</w:t>
      </w:r>
      <w:r w:rsidR="001F2D13">
        <w:rPr>
          <w:rFonts w:eastAsia="Times New Roman"/>
          <w:color w:val="auto"/>
          <w:sz w:val="20"/>
          <w:szCs w:val="20"/>
        </w:rPr>
        <w:t>, manej</w:t>
      </w:r>
      <w:r w:rsidR="00D018AD">
        <w:rPr>
          <w:rFonts w:eastAsia="Times New Roman"/>
          <w:color w:val="auto"/>
          <w:sz w:val="20"/>
          <w:szCs w:val="20"/>
        </w:rPr>
        <w:t xml:space="preserve">o de handlers en </w:t>
      </w:r>
      <w:r w:rsidR="00D018AD" w:rsidRPr="00D018AD">
        <w:rPr>
          <w:rFonts w:eastAsia="Times New Roman"/>
          <w:color w:val="auto"/>
          <w:sz w:val="20"/>
          <w:szCs w:val="20"/>
        </w:rPr>
        <w:t>pthread</w:t>
      </w:r>
      <w:r>
        <w:rPr>
          <w:rFonts w:eastAsia="Times New Roman"/>
          <w:color w:val="auto"/>
          <w:sz w:val="20"/>
          <w:szCs w:val="20"/>
        </w:rPr>
        <w:t>,</w:t>
      </w:r>
      <w:r w:rsidR="00D018AD">
        <w:rPr>
          <w:rFonts w:eastAsia="Times New Roman"/>
          <w:color w:val="auto"/>
          <w:sz w:val="20"/>
          <w:szCs w:val="20"/>
        </w:rPr>
        <w:t xml:space="preserve"> pasaje de parámetros</w:t>
      </w:r>
      <w:r>
        <w:rPr>
          <w:rFonts w:eastAsia="Times New Roman"/>
          <w:color w:val="auto"/>
          <w:sz w:val="20"/>
          <w:szCs w:val="20"/>
        </w:rPr>
        <w:t>, etc</w:t>
      </w:r>
      <w:r w:rsidR="00D018AD">
        <w:rPr>
          <w:rFonts w:eastAsia="Times New Roman"/>
          <w:color w:val="auto"/>
          <w:sz w:val="20"/>
          <w:szCs w:val="20"/>
        </w:rPr>
        <w:t>. Por otr</w:t>
      </w:r>
      <w:r w:rsidR="00187D3A">
        <w:rPr>
          <w:rFonts w:eastAsia="Times New Roman"/>
          <w:color w:val="auto"/>
          <w:sz w:val="20"/>
          <w:szCs w:val="20"/>
        </w:rPr>
        <w:t>o</w:t>
      </w:r>
      <w:r w:rsidR="00D018AD">
        <w:rPr>
          <w:rFonts w:eastAsia="Times New Roman"/>
          <w:color w:val="auto"/>
          <w:sz w:val="20"/>
          <w:szCs w:val="20"/>
        </w:rPr>
        <w:t xml:space="preserve"> lado se designo un integrante para dedicarse exclusivamente a la investigación de los RFC’s inherentes a la tarea</w:t>
      </w:r>
      <w:r w:rsidR="00762495">
        <w:rPr>
          <w:rFonts w:eastAsia="Times New Roman"/>
          <w:color w:val="auto"/>
          <w:sz w:val="20"/>
          <w:szCs w:val="20"/>
        </w:rPr>
        <w:t xml:space="preserve"> y todo lo relativo al proxy-cache</w:t>
      </w:r>
      <w:r w:rsidR="00D018AD">
        <w:rPr>
          <w:rFonts w:eastAsia="Times New Roman"/>
          <w:color w:val="auto"/>
          <w:sz w:val="20"/>
          <w:szCs w:val="20"/>
        </w:rPr>
        <w:t xml:space="preserve">. Otro </w:t>
      </w:r>
      <w:r w:rsidR="00187D3A">
        <w:rPr>
          <w:rFonts w:eastAsia="Times New Roman"/>
          <w:color w:val="auto"/>
          <w:sz w:val="20"/>
          <w:szCs w:val="20"/>
        </w:rPr>
        <w:t>al</w:t>
      </w:r>
      <w:r w:rsidR="00D018AD">
        <w:rPr>
          <w:rFonts w:eastAsia="Times New Roman"/>
          <w:color w:val="auto"/>
          <w:sz w:val="20"/>
          <w:szCs w:val="20"/>
        </w:rPr>
        <w:t xml:space="preserve"> armado </w:t>
      </w:r>
      <w:r w:rsidR="00187D3A">
        <w:rPr>
          <w:rFonts w:eastAsia="Times New Roman"/>
          <w:color w:val="auto"/>
          <w:sz w:val="20"/>
          <w:szCs w:val="20"/>
        </w:rPr>
        <w:t>del</w:t>
      </w:r>
      <w:r w:rsidR="00D018AD">
        <w:rPr>
          <w:rFonts w:eastAsia="Times New Roman"/>
          <w:color w:val="auto"/>
          <w:sz w:val="20"/>
          <w:szCs w:val="20"/>
        </w:rPr>
        <w:t xml:space="preserve"> entorno de desarrollo y definición de generalidades tanto de la tarea como del desarrollo de la misma. Un tercer compañero dedicado a</w:t>
      </w:r>
      <w:r w:rsidR="0028443A">
        <w:rPr>
          <w:rFonts w:eastAsia="Times New Roman"/>
          <w:color w:val="auto"/>
          <w:sz w:val="20"/>
          <w:szCs w:val="20"/>
        </w:rPr>
        <w:t>l manejo de</w:t>
      </w:r>
      <w:r w:rsidR="00D018AD">
        <w:rPr>
          <w:rFonts w:eastAsia="Times New Roman"/>
          <w:color w:val="auto"/>
          <w:sz w:val="20"/>
          <w:szCs w:val="20"/>
        </w:rPr>
        <w:t xml:space="preserve"> sockets</w:t>
      </w:r>
      <w:r w:rsidR="0028443A">
        <w:rPr>
          <w:rFonts w:eastAsia="Times New Roman"/>
          <w:color w:val="auto"/>
          <w:sz w:val="20"/>
          <w:szCs w:val="20"/>
        </w:rPr>
        <w:t xml:space="preserve">, análisis de la </w:t>
      </w:r>
      <w:r w:rsidR="00D018AD">
        <w:rPr>
          <w:rFonts w:eastAsia="Times New Roman"/>
          <w:color w:val="auto"/>
          <w:sz w:val="20"/>
          <w:szCs w:val="20"/>
        </w:rPr>
        <w:t xml:space="preserve">comunicación </w:t>
      </w:r>
      <w:r w:rsidR="0028443A">
        <w:rPr>
          <w:rFonts w:eastAsia="Times New Roman"/>
          <w:color w:val="auto"/>
          <w:sz w:val="20"/>
          <w:szCs w:val="20"/>
        </w:rPr>
        <w:t xml:space="preserve">solicitada, </w:t>
      </w:r>
      <w:r w:rsidR="00D018AD">
        <w:rPr>
          <w:rFonts w:eastAsia="Times New Roman"/>
          <w:color w:val="auto"/>
          <w:sz w:val="20"/>
          <w:szCs w:val="20"/>
        </w:rPr>
        <w:t xml:space="preserve">desarrollo de librerías al </w:t>
      </w:r>
      <w:r w:rsidR="0028443A">
        <w:rPr>
          <w:rFonts w:eastAsia="Times New Roman"/>
          <w:color w:val="auto"/>
          <w:sz w:val="20"/>
          <w:szCs w:val="20"/>
        </w:rPr>
        <w:t>respecto y la</w:t>
      </w:r>
      <w:r w:rsidR="00D018AD">
        <w:rPr>
          <w:rFonts w:eastAsia="Times New Roman"/>
          <w:color w:val="auto"/>
          <w:sz w:val="20"/>
          <w:szCs w:val="20"/>
        </w:rPr>
        <w:t xml:space="preserve"> solución de manejo de los mismos. </w:t>
      </w:r>
      <w:r w:rsidR="005A0EC6">
        <w:rPr>
          <w:rFonts w:eastAsia="Times New Roman"/>
          <w:color w:val="auto"/>
          <w:sz w:val="20"/>
          <w:szCs w:val="20"/>
        </w:rPr>
        <w:t>Y el</w:t>
      </w:r>
      <w:r w:rsidR="00D018AD">
        <w:rPr>
          <w:rFonts w:eastAsia="Times New Roman"/>
          <w:color w:val="auto"/>
          <w:sz w:val="20"/>
          <w:szCs w:val="20"/>
        </w:rPr>
        <w:t xml:space="preserve"> cuarto </w:t>
      </w:r>
      <w:r w:rsidR="005A0EC6">
        <w:rPr>
          <w:rFonts w:eastAsia="Times New Roman"/>
          <w:color w:val="auto"/>
          <w:sz w:val="20"/>
          <w:szCs w:val="20"/>
        </w:rPr>
        <w:t xml:space="preserve">integrante </w:t>
      </w:r>
      <w:r w:rsidR="00D018AD">
        <w:rPr>
          <w:rFonts w:eastAsia="Times New Roman"/>
          <w:color w:val="auto"/>
          <w:sz w:val="20"/>
          <w:szCs w:val="20"/>
        </w:rPr>
        <w:t>dedicado a implementar las áreas que en un</w:t>
      </w:r>
      <w:r w:rsidR="005A0EC6">
        <w:rPr>
          <w:rFonts w:eastAsia="Times New Roman"/>
          <w:color w:val="auto"/>
          <w:sz w:val="20"/>
          <w:szCs w:val="20"/>
        </w:rPr>
        <w:t xml:space="preserve"> momento u otro fuese necesario, dando soporte a los otros tres.</w:t>
      </w:r>
    </w:p>
    <w:p w:rsidR="00E15144" w:rsidRDefault="00D018AD" w:rsidP="00187D3A">
      <w:pPr>
        <w:autoSpaceDE w:val="0"/>
        <w:autoSpaceDN w:val="0"/>
        <w:adjustRightInd w:val="0"/>
        <w:spacing w:line="360" w:lineRule="auto"/>
        <w:rPr>
          <w:rFonts w:eastAsia="Times New Roman"/>
          <w:color w:val="auto"/>
          <w:sz w:val="20"/>
          <w:szCs w:val="20"/>
        </w:rPr>
      </w:pPr>
      <w:r>
        <w:rPr>
          <w:rFonts w:eastAsia="Times New Roman"/>
          <w:color w:val="auto"/>
          <w:sz w:val="20"/>
          <w:szCs w:val="20"/>
        </w:rPr>
        <w:t xml:space="preserve">Se definieron las librerías a realizar </w:t>
      </w:r>
      <w:r w:rsidR="00E15144">
        <w:rPr>
          <w:rFonts w:eastAsia="Times New Roman"/>
          <w:color w:val="auto"/>
          <w:sz w:val="20"/>
          <w:szCs w:val="20"/>
        </w:rPr>
        <w:t xml:space="preserve">y se fue integrándolas a la solución global. Se realizaron casos de test que abarcaron dichas librerías para encapsular los temas e ir tratando los inconvenientes de la forma </w:t>
      </w:r>
      <w:r w:rsidR="00187D3A">
        <w:rPr>
          <w:rFonts w:eastAsia="Times New Roman"/>
          <w:color w:val="auto"/>
          <w:sz w:val="20"/>
          <w:szCs w:val="20"/>
        </w:rPr>
        <w:t>más</w:t>
      </w:r>
      <w:r w:rsidR="00E15144">
        <w:rPr>
          <w:rFonts w:eastAsia="Times New Roman"/>
          <w:color w:val="auto"/>
          <w:sz w:val="20"/>
          <w:szCs w:val="20"/>
        </w:rPr>
        <w:t xml:space="preserve"> aislada posible.</w:t>
      </w:r>
    </w:p>
    <w:p w:rsidR="00A040DB" w:rsidRDefault="00E15144" w:rsidP="00187D3A">
      <w:pPr>
        <w:autoSpaceDE w:val="0"/>
        <w:autoSpaceDN w:val="0"/>
        <w:adjustRightInd w:val="0"/>
        <w:spacing w:line="360" w:lineRule="auto"/>
        <w:rPr>
          <w:rFonts w:eastAsia="Times New Roman"/>
          <w:color w:val="auto"/>
          <w:sz w:val="20"/>
          <w:szCs w:val="20"/>
        </w:rPr>
      </w:pPr>
      <w:r>
        <w:rPr>
          <w:rFonts w:eastAsia="Times New Roman"/>
          <w:color w:val="auto"/>
          <w:sz w:val="20"/>
          <w:szCs w:val="20"/>
        </w:rPr>
        <w:t xml:space="preserve">Como </w:t>
      </w:r>
      <w:r w:rsidR="00A040DB">
        <w:rPr>
          <w:rFonts w:eastAsia="Times New Roman"/>
          <w:color w:val="auto"/>
          <w:sz w:val="20"/>
          <w:szCs w:val="20"/>
        </w:rPr>
        <w:t xml:space="preserve">en un principio no parecía ser un código muy extenso intentamos realizar la implementación lo mas modular posible para poder dividirnos </w:t>
      </w:r>
      <w:r>
        <w:rPr>
          <w:rFonts w:eastAsia="Times New Roman"/>
          <w:color w:val="auto"/>
          <w:sz w:val="20"/>
          <w:szCs w:val="20"/>
        </w:rPr>
        <w:t xml:space="preserve">más fácilmente las tareas y poder realizar un testeo unitario de los </w:t>
      </w:r>
      <w:r w:rsidR="00C81FCB">
        <w:rPr>
          <w:rFonts w:eastAsia="Times New Roman"/>
          <w:color w:val="auto"/>
          <w:sz w:val="20"/>
          <w:szCs w:val="20"/>
        </w:rPr>
        <w:t>módulos</w:t>
      </w:r>
      <w:r>
        <w:rPr>
          <w:rFonts w:eastAsia="Times New Roman"/>
          <w:color w:val="auto"/>
          <w:sz w:val="20"/>
          <w:szCs w:val="20"/>
        </w:rPr>
        <w:t>.</w:t>
      </w:r>
    </w:p>
    <w:p w:rsidR="00A040DB" w:rsidRDefault="00A040DB" w:rsidP="00187D3A">
      <w:pPr>
        <w:autoSpaceDE w:val="0"/>
        <w:autoSpaceDN w:val="0"/>
        <w:adjustRightInd w:val="0"/>
        <w:spacing w:line="360" w:lineRule="auto"/>
        <w:rPr>
          <w:rFonts w:eastAsia="Times New Roman"/>
          <w:color w:val="auto"/>
          <w:sz w:val="20"/>
          <w:szCs w:val="20"/>
        </w:rPr>
      </w:pPr>
    </w:p>
    <w:p w:rsidR="006734AA" w:rsidRDefault="006734AA" w:rsidP="00A2128F">
      <w:pPr>
        <w:autoSpaceDE w:val="0"/>
        <w:autoSpaceDN w:val="0"/>
        <w:adjustRightInd w:val="0"/>
        <w:spacing w:line="240" w:lineRule="auto"/>
        <w:rPr>
          <w:rFonts w:eastAsia="Times New Roman"/>
          <w:color w:val="auto"/>
          <w:sz w:val="20"/>
          <w:szCs w:val="20"/>
        </w:rPr>
      </w:pPr>
    </w:p>
    <w:p w:rsidR="001D78B7" w:rsidRPr="001575AA" w:rsidRDefault="0035278F" w:rsidP="001575AA">
      <w:pPr>
        <w:pStyle w:val="Redes2"/>
      </w:pPr>
      <w:bookmarkStart w:id="5" w:name="_Toc335473680"/>
      <w:r>
        <w:br w:type="page"/>
      </w:r>
      <w:r w:rsidR="00BA5C79" w:rsidRPr="001575AA">
        <w:t>Programa Principal</w:t>
      </w:r>
      <w:bookmarkEnd w:id="5"/>
    </w:p>
    <w:p w:rsidR="00BA5C79" w:rsidRDefault="00BA5C79" w:rsidP="00BA5C79">
      <w:pPr>
        <w:pStyle w:val="Redes1"/>
        <w:rPr>
          <w:rFonts w:ascii="Arial" w:hAnsi="Arial" w:cs="Arial"/>
          <w:b w:val="0"/>
          <w:sz w:val="22"/>
          <w:szCs w:val="22"/>
        </w:rPr>
      </w:pPr>
    </w:p>
    <w:p w:rsidR="009C5615" w:rsidRDefault="009C5615" w:rsidP="00A2128F">
      <w:pPr>
        <w:autoSpaceDE w:val="0"/>
        <w:autoSpaceDN w:val="0"/>
        <w:adjustRightInd w:val="0"/>
        <w:spacing w:line="240" w:lineRule="auto"/>
        <w:rPr>
          <w:rFonts w:eastAsia="Times New Roman"/>
          <w:color w:val="auto"/>
          <w:sz w:val="20"/>
          <w:szCs w:val="20"/>
        </w:rPr>
      </w:pPr>
      <w:r>
        <w:rPr>
          <w:rFonts w:eastAsia="Times New Roman"/>
          <w:color w:val="auto"/>
          <w:sz w:val="20"/>
          <w:szCs w:val="20"/>
        </w:rPr>
        <w:t>Como programa principal s</w:t>
      </w:r>
      <w:r w:rsidR="00594247">
        <w:rPr>
          <w:rFonts w:eastAsia="Times New Roman"/>
          <w:color w:val="auto"/>
          <w:sz w:val="20"/>
          <w:szCs w:val="20"/>
        </w:rPr>
        <w:t xml:space="preserve">e </w:t>
      </w:r>
      <w:r w:rsidR="00C84717">
        <w:rPr>
          <w:rFonts w:eastAsia="Times New Roman"/>
          <w:color w:val="auto"/>
          <w:sz w:val="20"/>
          <w:szCs w:val="20"/>
        </w:rPr>
        <w:t>implementó</w:t>
      </w:r>
      <w:r w:rsidR="00594247">
        <w:rPr>
          <w:rFonts w:eastAsia="Times New Roman"/>
          <w:color w:val="auto"/>
          <w:sz w:val="20"/>
          <w:szCs w:val="20"/>
        </w:rPr>
        <w:t xml:space="preserve"> proxyServer</w:t>
      </w:r>
      <w:r>
        <w:rPr>
          <w:rFonts w:eastAsia="Times New Roman"/>
          <w:color w:val="auto"/>
          <w:sz w:val="20"/>
          <w:szCs w:val="20"/>
        </w:rPr>
        <w:t xml:space="preserve"> que contiene la rutina de programa principal y las estructuras a utilizar.</w:t>
      </w:r>
    </w:p>
    <w:p w:rsidR="009C5615" w:rsidRDefault="009C5615" w:rsidP="00A2128F">
      <w:pPr>
        <w:autoSpaceDE w:val="0"/>
        <w:autoSpaceDN w:val="0"/>
        <w:adjustRightInd w:val="0"/>
        <w:spacing w:line="240" w:lineRule="auto"/>
        <w:rPr>
          <w:rFonts w:eastAsia="Times New Roman"/>
          <w:color w:val="auto"/>
          <w:sz w:val="20"/>
          <w:szCs w:val="20"/>
        </w:rPr>
      </w:pPr>
    </w:p>
    <w:p w:rsidR="009C5615" w:rsidRDefault="00917A26" w:rsidP="00A2128F">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El </w:t>
      </w:r>
      <w:r w:rsidR="00450654">
        <w:rPr>
          <w:rFonts w:eastAsia="Times New Roman"/>
          <w:color w:val="auto"/>
          <w:sz w:val="20"/>
          <w:szCs w:val="20"/>
        </w:rPr>
        <w:t>siguiente</w:t>
      </w:r>
      <w:r>
        <w:rPr>
          <w:rFonts w:eastAsia="Times New Roman"/>
          <w:color w:val="auto"/>
          <w:sz w:val="20"/>
          <w:szCs w:val="20"/>
        </w:rPr>
        <w:t xml:space="preserve"> es un pseudocódigo de la rutina </w:t>
      </w:r>
      <w:r w:rsidR="00B53E92">
        <w:rPr>
          <w:rFonts w:eastAsia="Times New Roman"/>
          <w:color w:val="auto"/>
          <w:sz w:val="20"/>
          <w:szCs w:val="20"/>
        </w:rPr>
        <w:t>principal sin manejo de errores.</w:t>
      </w:r>
    </w:p>
    <w:p w:rsidR="009C5615" w:rsidRDefault="009C5615" w:rsidP="00A2128F">
      <w:pPr>
        <w:autoSpaceDE w:val="0"/>
        <w:autoSpaceDN w:val="0"/>
        <w:adjustRightInd w:val="0"/>
        <w:spacing w:line="240" w:lineRule="auto"/>
        <w:rPr>
          <w:rFonts w:eastAsia="Times New Roman"/>
          <w:color w:val="auto"/>
          <w:sz w:val="20"/>
          <w:szCs w:val="20"/>
        </w:rPr>
      </w:pPr>
    </w:p>
    <w:p w:rsidR="009C5615" w:rsidRPr="00867E51" w:rsidRDefault="009C5615" w:rsidP="00A2128F">
      <w:pPr>
        <w:autoSpaceDE w:val="0"/>
        <w:autoSpaceDN w:val="0"/>
        <w:adjustRightInd w:val="0"/>
        <w:spacing w:line="240" w:lineRule="auto"/>
        <w:rPr>
          <w:rFonts w:eastAsia="Times New Roman"/>
          <w:b/>
          <w:i/>
          <w:color w:val="auto"/>
          <w:sz w:val="20"/>
          <w:szCs w:val="20"/>
        </w:rPr>
      </w:pPr>
      <w:r w:rsidRPr="00867E51">
        <w:rPr>
          <w:rFonts w:eastAsia="Times New Roman"/>
          <w:b/>
          <w:i/>
          <w:color w:val="auto"/>
          <w:sz w:val="20"/>
          <w:szCs w:val="20"/>
        </w:rPr>
        <w:t>Main</w:t>
      </w:r>
    </w:p>
    <w:p w:rsidR="009C5615" w:rsidRDefault="009C5615" w:rsidP="00A2128F">
      <w:pPr>
        <w:autoSpaceDE w:val="0"/>
        <w:autoSpaceDN w:val="0"/>
        <w:adjustRightInd w:val="0"/>
        <w:spacing w:line="240" w:lineRule="auto"/>
        <w:rPr>
          <w:rFonts w:eastAsia="Times New Roman"/>
          <w:color w:val="auto"/>
          <w:sz w:val="20"/>
          <w:szCs w:val="20"/>
        </w:rPr>
      </w:pPr>
    </w:p>
    <w:p w:rsidR="009C5615" w:rsidRDefault="009C5615" w:rsidP="00A2128F">
      <w:pPr>
        <w:autoSpaceDE w:val="0"/>
        <w:autoSpaceDN w:val="0"/>
        <w:adjustRightInd w:val="0"/>
        <w:spacing w:line="240" w:lineRule="auto"/>
        <w:rPr>
          <w:rFonts w:eastAsia="Times New Roman"/>
          <w:color w:val="auto"/>
          <w:sz w:val="20"/>
          <w:szCs w:val="20"/>
        </w:rPr>
      </w:pPr>
      <w:r>
        <w:rPr>
          <w:rFonts w:eastAsia="Times New Roman"/>
          <w:color w:val="auto"/>
          <w:sz w:val="20"/>
          <w:szCs w:val="20"/>
        </w:rPr>
        <w:t>Inicializo variables y estructuras</w:t>
      </w:r>
    </w:p>
    <w:p w:rsidR="009C5615" w:rsidRDefault="009C5615" w:rsidP="00A2128F">
      <w:pPr>
        <w:autoSpaceDE w:val="0"/>
        <w:autoSpaceDN w:val="0"/>
        <w:adjustRightInd w:val="0"/>
        <w:spacing w:line="240" w:lineRule="auto"/>
        <w:rPr>
          <w:rFonts w:eastAsia="Times New Roman"/>
          <w:color w:val="auto"/>
          <w:sz w:val="20"/>
          <w:szCs w:val="20"/>
        </w:rPr>
      </w:pPr>
    </w:p>
    <w:p w:rsidR="009C5615" w:rsidRDefault="009C5615" w:rsidP="00D51B93">
      <w:pPr>
        <w:autoSpaceDE w:val="0"/>
        <w:autoSpaceDN w:val="0"/>
        <w:adjustRightInd w:val="0"/>
        <w:spacing w:line="360" w:lineRule="auto"/>
        <w:rPr>
          <w:rFonts w:eastAsia="Times New Roman"/>
          <w:color w:val="auto"/>
          <w:sz w:val="20"/>
          <w:szCs w:val="20"/>
        </w:rPr>
      </w:pPr>
      <w:r>
        <w:rPr>
          <w:rFonts w:eastAsia="Times New Roman"/>
          <w:color w:val="auto"/>
          <w:sz w:val="20"/>
          <w:szCs w:val="20"/>
        </w:rPr>
        <w:t>While(true){</w:t>
      </w:r>
      <w:r w:rsidR="00C42885">
        <w:rPr>
          <w:rFonts w:eastAsia="Times New Roman"/>
          <w:color w:val="auto"/>
          <w:sz w:val="20"/>
          <w:szCs w:val="20"/>
        </w:rPr>
        <w:t xml:space="preserve"> </w:t>
      </w:r>
    </w:p>
    <w:p w:rsidR="009C5615" w:rsidRPr="00C81FCB" w:rsidRDefault="009C5615" w:rsidP="00D51B93">
      <w:pPr>
        <w:autoSpaceDE w:val="0"/>
        <w:autoSpaceDN w:val="0"/>
        <w:adjustRightInd w:val="0"/>
        <w:spacing w:line="360" w:lineRule="auto"/>
        <w:ind w:left="720"/>
        <w:rPr>
          <w:rFonts w:eastAsia="Times New Roman"/>
          <w:color w:val="auto"/>
          <w:sz w:val="20"/>
          <w:szCs w:val="20"/>
        </w:rPr>
      </w:pPr>
      <w:r w:rsidRPr="00C81FCB">
        <w:rPr>
          <w:rFonts w:eastAsia="Times New Roman"/>
          <w:color w:val="auto"/>
          <w:sz w:val="20"/>
          <w:szCs w:val="20"/>
        </w:rPr>
        <w:t>Inicializo FDSET</w:t>
      </w:r>
    </w:p>
    <w:p w:rsidR="009C5615" w:rsidRPr="00C81FCB" w:rsidRDefault="009C5615" w:rsidP="00D51B93">
      <w:pPr>
        <w:autoSpaceDE w:val="0"/>
        <w:autoSpaceDN w:val="0"/>
        <w:adjustRightInd w:val="0"/>
        <w:spacing w:line="360" w:lineRule="auto"/>
        <w:ind w:left="720"/>
        <w:rPr>
          <w:rFonts w:eastAsia="Times New Roman"/>
          <w:color w:val="auto"/>
          <w:sz w:val="20"/>
          <w:szCs w:val="20"/>
        </w:rPr>
      </w:pPr>
      <w:r w:rsidRPr="00C81FCB">
        <w:rPr>
          <w:rFonts w:eastAsia="Times New Roman"/>
          <w:color w:val="auto"/>
          <w:sz w:val="20"/>
          <w:szCs w:val="20"/>
        </w:rPr>
        <w:t>Seteo socket administrador al FDSET</w:t>
      </w:r>
    </w:p>
    <w:p w:rsidR="009C5615" w:rsidRPr="00C81FCB" w:rsidRDefault="009C5615" w:rsidP="00D51B93">
      <w:pPr>
        <w:autoSpaceDE w:val="0"/>
        <w:autoSpaceDN w:val="0"/>
        <w:adjustRightInd w:val="0"/>
        <w:spacing w:line="360" w:lineRule="auto"/>
        <w:ind w:left="720"/>
        <w:rPr>
          <w:rFonts w:eastAsia="Times New Roman"/>
          <w:color w:val="auto"/>
          <w:sz w:val="20"/>
          <w:szCs w:val="20"/>
        </w:rPr>
      </w:pPr>
      <w:r w:rsidRPr="00C81FCB">
        <w:rPr>
          <w:rFonts w:eastAsia="Times New Roman"/>
          <w:color w:val="auto"/>
          <w:sz w:val="20"/>
          <w:szCs w:val="20"/>
        </w:rPr>
        <w:t>Seteo socket cliente al FDSET</w:t>
      </w:r>
    </w:p>
    <w:p w:rsidR="009C5615" w:rsidRDefault="00917A26" w:rsidP="00D51B93">
      <w:pPr>
        <w:autoSpaceDE w:val="0"/>
        <w:autoSpaceDN w:val="0"/>
        <w:adjustRightInd w:val="0"/>
        <w:spacing w:line="360" w:lineRule="auto"/>
        <w:ind w:left="720"/>
        <w:rPr>
          <w:rFonts w:eastAsia="Times New Roman"/>
          <w:color w:val="auto"/>
          <w:sz w:val="20"/>
          <w:szCs w:val="20"/>
        </w:rPr>
      </w:pPr>
      <w:r w:rsidRPr="00917A26">
        <w:rPr>
          <w:rFonts w:eastAsia="Times New Roman"/>
          <w:color w:val="auto"/>
          <w:sz w:val="20"/>
          <w:szCs w:val="20"/>
        </w:rPr>
        <w:t xml:space="preserve">Quedo a la espera en </w:t>
      </w:r>
      <w:r w:rsidR="009C5615" w:rsidRPr="00917A26">
        <w:rPr>
          <w:rFonts w:eastAsia="Times New Roman"/>
          <w:color w:val="auto"/>
          <w:sz w:val="20"/>
          <w:szCs w:val="20"/>
        </w:rPr>
        <w:t>select(FD_SETSIZE, &amp;fdSet, NULL, NULL, NULL)</w:t>
      </w:r>
      <w:r w:rsidR="00C42885">
        <w:rPr>
          <w:rFonts w:eastAsia="Times New Roman"/>
          <w:color w:val="auto"/>
          <w:sz w:val="20"/>
          <w:szCs w:val="20"/>
        </w:rPr>
        <w:t xml:space="preserve"> </w:t>
      </w:r>
    </w:p>
    <w:p w:rsidR="00917A26" w:rsidRPr="00917A26" w:rsidRDefault="00917A26" w:rsidP="00D51B93">
      <w:pPr>
        <w:autoSpaceDE w:val="0"/>
        <w:autoSpaceDN w:val="0"/>
        <w:adjustRightInd w:val="0"/>
        <w:spacing w:line="360" w:lineRule="auto"/>
        <w:ind w:left="720"/>
        <w:rPr>
          <w:rFonts w:eastAsia="Times New Roman"/>
          <w:color w:val="auto"/>
          <w:sz w:val="20"/>
          <w:szCs w:val="20"/>
        </w:rPr>
      </w:pPr>
      <w:r w:rsidRPr="00917A26">
        <w:rPr>
          <w:rFonts w:eastAsia="Times New Roman"/>
          <w:color w:val="auto"/>
          <w:sz w:val="20"/>
          <w:szCs w:val="20"/>
        </w:rPr>
        <w:t xml:space="preserve">//Si se detecta </w:t>
      </w:r>
      <w:r w:rsidR="00450654" w:rsidRPr="00917A26">
        <w:rPr>
          <w:rFonts w:eastAsia="Times New Roman"/>
          <w:color w:val="auto"/>
          <w:sz w:val="20"/>
          <w:szCs w:val="20"/>
        </w:rPr>
        <w:t>petición</w:t>
      </w:r>
      <w:r w:rsidRPr="00917A26">
        <w:rPr>
          <w:rFonts w:eastAsia="Times New Roman"/>
          <w:color w:val="auto"/>
          <w:sz w:val="20"/>
          <w:szCs w:val="20"/>
        </w:rPr>
        <w:t xml:space="preserve"> de consola administrativa</w:t>
      </w:r>
    </w:p>
    <w:p w:rsidR="00917A26" w:rsidRPr="00917A26" w:rsidRDefault="005A0EC6" w:rsidP="00D51B93">
      <w:pPr>
        <w:autoSpaceDE w:val="0"/>
        <w:autoSpaceDN w:val="0"/>
        <w:adjustRightInd w:val="0"/>
        <w:spacing w:line="360" w:lineRule="auto"/>
        <w:ind w:left="720"/>
        <w:rPr>
          <w:rFonts w:eastAsia="Times New Roman"/>
          <w:color w:val="auto"/>
          <w:sz w:val="20"/>
          <w:szCs w:val="20"/>
        </w:rPr>
      </w:pPr>
      <w:r>
        <w:rPr>
          <w:rFonts w:eastAsia="Times New Roman"/>
          <w:color w:val="auto"/>
          <w:sz w:val="20"/>
          <w:szCs w:val="20"/>
        </w:rPr>
        <w:t>IF</w:t>
      </w:r>
      <w:r w:rsidR="00917A26" w:rsidRPr="00917A26">
        <w:rPr>
          <w:rFonts w:eastAsia="Times New Roman"/>
          <w:color w:val="auto"/>
          <w:sz w:val="20"/>
          <w:szCs w:val="20"/>
        </w:rPr>
        <w:t>( FD_ISSET nos indica si ha habido algo en el descriptor int dentro de fd_set</w:t>
      </w:r>
      <w:r w:rsidR="00917A26">
        <w:rPr>
          <w:rFonts w:eastAsia="Times New Roman"/>
          <w:color w:val="auto"/>
          <w:sz w:val="20"/>
          <w:szCs w:val="20"/>
        </w:rPr>
        <w:t xml:space="preserve"> y corresponde al administrador)</w:t>
      </w:r>
    </w:p>
    <w:p w:rsidR="00917A26" w:rsidRPr="00917A26" w:rsidRDefault="00917A26" w:rsidP="00D51B93">
      <w:pPr>
        <w:autoSpaceDE w:val="0"/>
        <w:autoSpaceDN w:val="0"/>
        <w:adjustRightInd w:val="0"/>
        <w:spacing w:line="360" w:lineRule="auto"/>
        <w:ind w:left="720" w:firstLine="720"/>
        <w:rPr>
          <w:rFonts w:eastAsia="Times New Roman"/>
          <w:color w:val="auto"/>
          <w:sz w:val="20"/>
          <w:szCs w:val="20"/>
        </w:rPr>
      </w:pPr>
      <w:r>
        <w:rPr>
          <w:rFonts w:eastAsia="Times New Roman"/>
          <w:color w:val="auto"/>
          <w:sz w:val="20"/>
          <w:szCs w:val="20"/>
        </w:rPr>
        <w:t>socketAdministradorAceptado &lt;-</w:t>
      </w:r>
      <w:r w:rsidRPr="00917A26">
        <w:rPr>
          <w:rFonts w:eastAsia="Times New Roman"/>
          <w:color w:val="auto"/>
          <w:sz w:val="20"/>
          <w:szCs w:val="20"/>
        </w:rPr>
        <w:t xml:space="preserve"> AceptarConexionComoServidor(</w:t>
      </w:r>
      <w:r w:rsidRPr="002C3C1E">
        <w:rPr>
          <w:rFonts w:eastAsia="Times New Roman"/>
          <w:color w:val="auto"/>
          <w:sz w:val="20"/>
          <w:szCs w:val="20"/>
        </w:rPr>
        <w:t>socket administrador</w:t>
      </w:r>
      <w:r>
        <w:rPr>
          <w:rFonts w:eastAsia="Times New Roman"/>
          <w:color w:val="auto"/>
          <w:sz w:val="20"/>
          <w:szCs w:val="20"/>
        </w:rPr>
        <w:t>)</w:t>
      </w:r>
    </w:p>
    <w:p w:rsidR="00917A26" w:rsidRPr="00917A26" w:rsidRDefault="00917A26" w:rsidP="00D51B93">
      <w:pPr>
        <w:autoSpaceDE w:val="0"/>
        <w:autoSpaceDN w:val="0"/>
        <w:adjustRightInd w:val="0"/>
        <w:spacing w:line="360" w:lineRule="auto"/>
        <w:ind w:left="720"/>
        <w:rPr>
          <w:rFonts w:eastAsia="Times New Roman"/>
          <w:color w:val="auto"/>
          <w:sz w:val="20"/>
          <w:szCs w:val="20"/>
        </w:rPr>
      </w:pPr>
      <w:r w:rsidRPr="00917A26">
        <w:rPr>
          <w:rFonts w:eastAsia="Times New Roman"/>
          <w:color w:val="auto"/>
          <w:sz w:val="20"/>
          <w:szCs w:val="20"/>
        </w:rPr>
        <w:tab/>
        <w:t xml:space="preserve">//Creo hilo con la rutina de </w:t>
      </w:r>
      <w:r w:rsidR="00C84717" w:rsidRPr="00917A26">
        <w:rPr>
          <w:rFonts w:eastAsia="Times New Roman"/>
          <w:color w:val="auto"/>
          <w:sz w:val="20"/>
          <w:szCs w:val="20"/>
        </w:rPr>
        <w:t>atención</w:t>
      </w:r>
      <w:r w:rsidRPr="00917A26">
        <w:rPr>
          <w:rFonts w:eastAsia="Times New Roman"/>
          <w:color w:val="auto"/>
          <w:sz w:val="20"/>
          <w:szCs w:val="20"/>
        </w:rPr>
        <w:t xml:space="preserve"> a las consolas administrativas</w:t>
      </w:r>
    </w:p>
    <w:p w:rsidR="00917A26" w:rsidRPr="00450654" w:rsidRDefault="00917A26" w:rsidP="00D51B93">
      <w:pPr>
        <w:autoSpaceDE w:val="0"/>
        <w:autoSpaceDN w:val="0"/>
        <w:adjustRightInd w:val="0"/>
        <w:spacing w:line="360" w:lineRule="auto"/>
        <w:ind w:left="720"/>
        <w:rPr>
          <w:rFonts w:eastAsia="Times New Roman"/>
          <w:color w:val="auto"/>
          <w:sz w:val="20"/>
          <w:szCs w:val="20"/>
        </w:rPr>
      </w:pPr>
      <w:r w:rsidRPr="00917A26">
        <w:rPr>
          <w:rFonts w:eastAsia="Times New Roman"/>
          <w:color w:val="auto"/>
          <w:sz w:val="20"/>
          <w:szCs w:val="20"/>
        </w:rPr>
        <w:tab/>
      </w:r>
      <w:r w:rsidRPr="00450654">
        <w:rPr>
          <w:rFonts w:eastAsia="Times New Roman"/>
          <w:color w:val="auto"/>
          <w:sz w:val="20"/>
          <w:szCs w:val="20"/>
        </w:rPr>
        <w:t>pthread_create(</w:t>
      </w:r>
      <w:r w:rsidR="00450654" w:rsidRPr="00450654">
        <w:rPr>
          <w:rFonts w:eastAsia="Times New Roman"/>
          <w:color w:val="auto"/>
          <w:sz w:val="20"/>
          <w:szCs w:val="20"/>
        </w:rPr>
        <w:t>Hilo administrador</w:t>
      </w:r>
      <w:r w:rsidRPr="00450654">
        <w:rPr>
          <w:rFonts w:eastAsia="Times New Roman"/>
          <w:color w:val="auto"/>
          <w:sz w:val="20"/>
          <w:szCs w:val="20"/>
        </w:rPr>
        <w:t>, Handler</w:t>
      </w:r>
      <w:r w:rsidR="00450654" w:rsidRPr="00450654">
        <w:rPr>
          <w:rFonts w:eastAsia="Times New Roman"/>
          <w:color w:val="auto"/>
          <w:sz w:val="20"/>
          <w:szCs w:val="20"/>
        </w:rPr>
        <w:t xml:space="preserve"> administrador</w:t>
      </w:r>
      <w:r w:rsidRPr="00450654">
        <w:rPr>
          <w:rFonts w:eastAsia="Times New Roman"/>
          <w:color w:val="auto"/>
          <w:sz w:val="20"/>
          <w:szCs w:val="20"/>
        </w:rPr>
        <w:t>,</w:t>
      </w:r>
      <w:r w:rsidR="00450654" w:rsidRPr="00450654">
        <w:rPr>
          <w:rFonts w:eastAsia="Times New Roman"/>
          <w:color w:val="auto"/>
          <w:sz w:val="20"/>
          <w:szCs w:val="20"/>
        </w:rPr>
        <w:t xml:space="preserve"> </w:t>
      </w:r>
      <w:r w:rsidR="00C84717" w:rsidRPr="00450654">
        <w:rPr>
          <w:rFonts w:eastAsia="Times New Roman"/>
          <w:color w:val="auto"/>
          <w:sz w:val="20"/>
          <w:szCs w:val="20"/>
        </w:rPr>
        <w:t>parámetro</w:t>
      </w:r>
      <w:r w:rsidR="00450654" w:rsidRPr="00450654">
        <w:rPr>
          <w:rFonts w:eastAsia="Times New Roman"/>
          <w:color w:val="auto"/>
          <w:sz w:val="20"/>
          <w:szCs w:val="20"/>
        </w:rPr>
        <w:t xml:space="preserve"> de handler administrador</w:t>
      </w:r>
      <w:r w:rsidR="002962DF">
        <w:rPr>
          <w:rFonts w:eastAsia="Times New Roman"/>
          <w:color w:val="auto"/>
          <w:sz w:val="20"/>
          <w:szCs w:val="20"/>
        </w:rPr>
        <w:t xml:space="preserve"> socketAdministradorAceptado</w:t>
      </w:r>
      <w:r w:rsidRPr="00450654">
        <w:rPr>
          <w:rFonts w:eastAsia="Times New Roman"/>
          <w:color w:val="auto"/>
          <w:sz w:val="20"/>
          <w:szCs w:val="20"/>
        </w:rPr>
        <w:t>);</w:t>
      </w:r>
      <w:r w:rsidR="00C42885" w:rsidRPr="00450654">
        <w:rPr>
          <w:rFonts w:eastAsia="Times New Roman"/>
          <w:color w:val="auto"/>
          <w:sz w:val="20"/>
          <w:szCs w:val="20"/>
        </w:rPr>
        <w:t xml:space="preserve"> </w:t>
      </w:r>
    </w:p>
    <w:p w:rsidR="00450654" w:rsidRPr="00917A26" w:rsidRDefault="00450654" w:rsidP="00D51B93">
      <w:pPr>
        <w:autoSpaceDE w:val="0"/>
        <w:autoSpaceDN w:val="0"/>
        <w:adjustRightInd w:val="0"/>
        <w:spacing w:line="360" w:lineRule="auto"/>
        <w:ind w:left="720"/>
        <w:rPr>
          <w:rFonts w:eastAsia="Times New Roman"/>
          <w:color w:val="auto"/>
          <w:sz w:val="20"/>
          <w:szCs w:val="20"/>
        </w:rPr>
      </w:pPr>
      <w:r w:rsidRPr="00917A26">
        <w:rPr>
          <w:rFonts w:eastAsia="Times New Roman"/>
          <w:color w:val="auto"/>
          <w:sz w:val="20"/>
          <w:szCs w:val="20"/>
        </w:rPr>
        <w:t>//Si se detecta petición de navegador</w:t>
      </w:r>
    </w:p>
    <w:p w:rsidR="00917A26" w:rsidRPr="00917A26" w:rsidRDefault="005A0EC6" w:rsidP="00D51B93">
      <w:pPr>
        <w:autoSpaceDE w:val="0"/>
        <w:autoSpaceDN w:val="0"/>
        <w:adjustRightInd w:val="0"/>
        <w:spacing w:line="360" w:lineRule="auto"/>
        <w:ind w:left="720"/>
        <w:rPr>
          <w:rFonts w:eastAsia="Times New Roman"/>
          <w:color w:val="auto"/>
          <w:sz w:val="20"/>
          <w:szCs w:val="20"/>
        </w:rPr>
      </w:pPr>
      <w:r>
        <w:rPr>
          <w:rFonts w:eastAsia="Times New Roman"/>
          <w:color w:val="auto"/>
          <w:sz w:val="20"/>
          <w:szCs w:val="20"/>
        </w:rPr>
        <w:t xml:space="preserve">IF </w:t>
      </w:r>
      <w:r w:rsidR="00917A26" w:rsidRPr="00917A26">
        <w:rPr>
          <w:rFonts w:eastAsia="Times New Roman"/>
          <w:color w:val="auto"/>
          <w:sz w:val="20"/>
          <w:szCs w:val="20"/>
        </w:rPr>
        <w:t>(</w:t>
      </w:r>
      <w:r w:rsidR="00450654" w:rsidRPr="00917A26">
        <w:rPr>
          <w:rFonts w:eastAsia="Times New Roman"/>
          <w:color w:val="auto"/>
          <w:sz w:val="20"/>
          <w:szCs w:val="20"/>
        </w:rPr>
        <w:t>FD_ISSET nos indica si ha habido algo en el descriptor int dentro de fd_set</w:t>
      </w:r>
      <w:r w:rsidR="00450654">
        <w:rPr>
          <w:rFonts w:eastAsia="Times New Roman"/>
          <w:color w:val="auto"/>
          <w:sz w:val="20"/>
          <w:szCs w:val="20"/>
        </w:rPr>
        <w:t xml:space="preserve"> y corresponde al administrador</w:t>
      </w:r>
      <w:r w:rsidR="00450654" w:rsidRPr="00917A26">
        <w:rPr>
          <w:rFonts w:eastAsia="Times New Roman"/>
          <w:color w:val="auto"/>
          <w:sz w:val="20"/>
          <w:szCs w:val="20"/>
        </w:rPr>
        <w:t xml:space="preserve"> </w:t>
      </w:r>
      <w:r w:rsidR="00B513E5">
        <w:rPr>
          <w:rFonts w:eastAsia="Times New Roman"/>
          <w:color w:val="auto"/>
          <w:sz w:val="20"/>
          <w:szCs w:val="20"/>
        </w:rPr>
        <w:t>)</w:t>
      </w:r>
    </w:p>
    <w:p w:rsidR="00187D3A" w:rsidRPr="00917A26" w:rsidRDefault="00187D3A" w:rsidP="00187D3A">
      <w:pPr>
        <w:autoSpaceDE w:val="0"/>
        <w:autoSpaceDN w:val="0"/>
        <w:adjustRightInd w:val="0"/>
        <w:spacing w:line="360" w:lineRule="auto"/>
        <w:ind w:left="720" w:firstLine="720"/>
        <w:rPr>
          <w:rFonts w:eastAsia="Times New Roman"/>
          <w:color w:val="auto"/>
          <w:sz w:val="20"/>
          <w:szCs w:val="20"/>
        </w:rPr>
      </w:pPr>
      <w:r w:rsidRPr="00917A26">
        <w:rPr>
          <w:rFonts w:eastAsia="Times New Roman"/>
          <w:color w:val="auto"/>
          <w:sz w:val="20"/>
          <w:szCs w:val="20"/>
        </w:rPr>
        <w:t xml:space="preserve">socketClienteAceptado </w:t>
      </w:r>
      <w:r>
        <w:rPr>
          <w:rFonts w:eastAsia="Times New Roman"/>
          <w:color w:val="auto"/>
          <w:sz w:val="20"/>
          <w:szCs w:val="20"/>
        </w:rPr>
        <w:t>&lt;-</w:t>
      </w:r>
      <w:r w:rsidRPr="00917A26">
        <w:rPr>
          <w:rFonts w:eastAsia="Times New Roman"/>
          <w:color w:val="auto"/>
          <w:sz w:val="20"/>
          <w:szCs w:val="20"/>
        </w:rPr>
        <w:t xml:space="preserve"> AceptarConexionComoServidor(socket</w:t>
      </w:r>
      <w:r>
        <w:rPr>
          <w:rFonts w:eastAsia="Times New Roman"/>
          <w:color w:val="auto"/>
          <w:sz w:val="20"/>
          <w:szCs w:val="20"/>
        </w:rPr>
        <w:t xml:space="preserve"> c</w:t>
      </w:r>
      <w:r w:rsidRPr="00917A26">
        <w:rPr>
          <w:rFonts w:eastAsia="Times New Roman"/>
          <w:color w:val="auto"/>
          <w:sz w:val="20"/>
          <w:szCs w:val="20"/>
        </w:rPr>
        <w:t>liente);</w:t>
      </w:r>
    </w:p>
    <w:p w:rsidR="00187D3A" w:rsidRPr="00917A26" w:rsidRDefault="00187D3A" w:rsidP="00187D3A">
      <w:pPr>
        <w:autoSpaceDE w:val="0"/>
        <w:autoSpaceDN w:val="0"/>
        <w:adjustRightInd w:val="0"/>
        <w:spacing w:line="360" w:lineRule="auto"/>
        <w:ind w:left="720" w:firstLine="720"/>
        <w:rPr>
          <w:rFonts w:eastAsia="Times New Roman"/>
          <w:color w:val="auto"/>
          <w:sz w:val="20"/>
          <w:szCs w:val="20"/>
        </w:rPr>
      </w:pPr>
      <w:r w:rsidRPr="00917A26">
        <w:rPr>
          <w:rFonts w:eastAsia="Times New Roman"/>
          <w:color w:val="auto"/>
          <w:sz w:val="20"/>
          <w:szCs w:val="20"/>
        </w:rPr>
        <w:t xml:space="preserve">//Creo hilo con la rutina de </w:t>
      </w:r>
      <w:r w:rsidR="00C84717" w:rsidRPr="00917A26">
        <w:rPr>
          <w:rFonts w:eastAsia="Times New Roman"/>
          <w:color w:val="auto"/>
          <w:sz w:val="20"/>
          <w:szCs w:val="20"/>
        </w:rPr>
        <w:t>atención</w:t>
      </w:r>
      <w:r w:rsidRPr="00917A26">
        <w:rPr>
          <w:rFonts w:eastAsia="Times New Roman"/>
          <w:color w:val="auto"/>
          <w:sz w:val="20"/>
          <w:szCs w:val="20"/>
        </w:rPr>
        <w:t xml:space="preserve"> del browser</w:t>
      </w:r>
    </w:p>
    <w:p w:rsidR="00187D3A" w:rsidRPr="00F35683" w:rsidRDefault="00187D3A" w:rsidP="00187D3A">
      <w:pPr>
        <w:autoSpaceDE w:val="0"/>
        <w:autoSpaceDN w:val="0"/>
        <w:adjustRightInd w:val="0"/>
        <w:spacing w:line="360" w:lineRule="auto"/>
        <w:ind w:left="720" w:firstLine="720"/>
        <w:rPr>
          <w:rFonts w:eastAsia="Times New Roman"/>
          <w:b/>
          <w:bCs/>
          <w:iCs/>
          <w:color w:val="auto"/>
          <w:sz w:val="20"/>
          <w:szCs w:val="20"/>
        </w:rPr>
      </w:pPr>
      <w:r w:rsidRPr="002962DF">
        <w:rPr>
          <w:rFonts w:eastAsia="Times New Roman"/>
          <w:color w:val="auto"/>
          <w:sz w:val="20"/>
          <w:szCs w:val="20"/>
        </w:rPr>
        <w:t>pthread_create(</w:t>
      </w:r>
      <w:r w:rsidRPr="00450654">
        <w:rPr>
          <w:rFonts w:eastAsia="Times New Roman"/>
          <w:color w:val="auto"/>
          <w:sz w:val="20"/>
          <w:szCs w:val="20"/>
        </w:rPr>
        <w:t>Hilo administrador</w:t>
      </w:r>
      <w:r w:rsidRPr="002962DF">
        <w:rPr>
          <w:rFonts w:eastAsia="Times New Roman"/>
          <w:color w:val="auto"/>
          <w:sz w:val="20"/>
          <w:szCs w:val="20"/>
        </w:rPr>
        <w:t xml:space="preserve"> Cliente, Handler cliente, </w:t>
      </w:r>
      <w:r w:rsidR="00C84717" w:rsidRPr="00450654">
        <w:rPr>
          <w:rFonts w:eastAsia="Times New Roman"/>
          <w:color w:val="auto"/>
          <w:sz w:val="20"/>
          <w:szCs w:val="20"/>
        </w:rPr>
        <w:t>parámetro</w:t>
      </w:r>
      <w:r w:rsidRPr="00450654">
        <w:rPr>
          <w:rFonts w:eastAsia="Times New Roman"/>
          <w:color w:val="auto"/>
          <w:sz w:val="20"/>
          <w:szCs w:val="20"/>
        </w:rPr>
        <w:t xml:space="preserve"> de handler</w:t>
      </w:r>
      <w:r>
        <w:rPr>
          <w:rFonts w:eastAsia="Times New Roman"/>
          <w:color w:val="auto"/>
          <w:sz w:val="20"/>
          <w:szCs w:val="20"/>
        </w:rPr>
        <w:t xml:space="preserve"> cliente</w:t>
      </w:r>
      <w:r w:rsidRPr="002962DF">
        <w:rPr>
          <w:rFonts w:eastAsia="Times New Roman"/>
          <w:color w:val="auto"/>
          <w:sz w:val="20"/>
          <w:szCs w:val="20"/>
        </w:rPr>
        <w:t xml:space="preserve"> socketClienteAceptado);</w:t>
      </w:r>
      <w:r w:rsidRPr="00F35683">
        <w:rPr>
          <w:rFonts w:eastAsia="Times New Roman"/>
          <w:color w:val="auto"/>
          <w:sz w:val="20"/>
          <w:szCs w:val="20"/>
        </w:rPr>
        <w:t>}</w:t>
      </w:r>
    </w:p>
    <w:p w:rsidR="00187D3A" w:rsidRPr="00F35683" w:rsidRDefault="00187D3A" w:rsidP="0051538B">
      <w:pPr>
        <w:pStyle w:val="Redes1"/>
        <w:spacing w:line="360" w:lineRule="auto"/>
        <w:rPr>
          <w:rFonts w:ascii="Arial" w:eastAsia="Times New Roman" w:hAnsi="Arial" w:cs="Arial"/>
          <w:b w:val="0"/>
          <w:bCs w:val="0"/>
          <w:iCs w:val="0"/>
          <w:color w:val="auto"/>
          <w:sz w:val="20"/>
          <w:szCs w:val="20"/>
        </w:rPr>
      </w:pPr>
    </w:p>
    <w:p w:rsidR="00187D3A" w:rsidRDefault="00F35683" w:rsidP="00F35683">
      <w:pPr>
        <w:pStyle w:val="Redes1"/>
        <w:rPr>
          <w:rFonts w:ascii="Arial" w:eastAsia="Times New Roman" w:hAnsi="Arial" w:cs="Arial"/>
          <w:b w:val="0"/>
          <w:bCs w:val="0"/>
          <w:iCs w:val="0"/>
          <w:color w:val="auto"/>
          <w:sz w:val="20"/>
          <w:szCs w:val="20"/>
        </w:rPr>
      </w:pPr>
      <w:r w:rsidRPr="00216C8A">
        <w:rPr>
          <w:rFonts w:ascii="Arial" w:eastAsia="Times New Roman" w:hAnsi="Arial" w:cs="Arial"/>
          <w:bCs w:val="0"/>
          <w:i/>
          <w:iCs w:val="0"/>
          <w:color w:val="auto"/>
          <w:sz w:val="20"/>
          <w:szCs w:val="20"/>
        </w:rPr>
        <w:t xml:space="preserve">Handler </w:t>
      </w:r>
      <w:r>
        <w:rPr>
          <w:rFonts w:ascii="Arial" w:eastAsia="Times New Roman" w:hAnsi="Arial" w:cs="Arial"/>
          <w:bCs w:val="0"/>
          <w:i/>
          <w:iCs w:val="0"/>
          <w:color w:val="auto"/>
          <w:sz w:val="20"/>
          <w:szCs w:val="20"/>
        </w:rPr>
        <w:t>Administrador</w:t>
      </w:r>
      <w:r w:rsidRPr="00216C8A">
        <w:rPr>
          <w:rFonts w:ascii="Arial" w:eastAsia="Times New Roman" w:hAnsi="Arial" w:cs="Arial"/>
          <w:bCs w:val="0"/>
          <w:i/>
          <w:iCs w:val="0"/>
          <w:color w:val="auto"/>
          <w:sz w:val="20"/>
          <w:szCs w:val="20"/>
        </w:rPr>
        <w:t xml:space="preserve"> </w:t>
      </w:r>
      <w:r w:rsidRPr="00612652">
        <w:rPr>
          <w:rFonts w:ascii="Arial" w:eastAsia="Times New Roman" w:hAnsi="Arial" w:cs="Arial"/>
          <w:b w:val="0"/>
          <w:bCs w:val="0"/>
          <w:iCs w:val="0"/>
          <w:color w:val="auto"/>
          <w:sz w:val="20"/>
          <w:szCs w:val="20"/>
        </w:rPr>
        <w:t>sin manejo de errores</w:t>
      </w:r>
      <w:r>
        <w:rPr>
          <w:rFonts w:ascii="Arial" w:eastAsia="Times New Roman" w:hAnsi="Arial" w:cs="Arial"/>
          <w:b w:val="0"/>
          <w:bCs w:val="0"/>
          <w:iCs w:val="0"/>
          <w:color w:val="auto"/>
          <w:sz w:val="20"/>
          <w:szCs w:val="20"/>
        </w:rPr>
        <w:t xml:space="preserve"> ni mutuo exclusión</w:t>
      </w:r>
    </w:p>
    <w:p w:rsidR="00F35683" w:rsidRDefault="00F35683" w:rsidP="00F35683">
      <w:pPr>
        <w:pStyle w:val="Redes1"/>
        <w:rPr>
          <w:rFonts w:ascii="Arial" w:eastAsia="Times New Roman" w:hAnsi="Arial" w:cs="Arial"/>
          <w:b w:val="0"/>
          <w:bCs w:val="0"/>
          <w:iCs w:val="0"/>
          <w:color w:val="auto"/>
          <w:sz w:val="20"/>
          <w:szCs w:val="20"/>
        </w:rPr>
      </w:pPr>
    </w:p>
    <w:p w:rsidR="009628B4" w:rsidRDefault="009628B4" w:rsidP="00F35683">
      <w:pPr>
        <w:pStyle w:val="Redes1"/>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El handler del Administrador es la rutina encargada de atender la consola administrativa.</w:t>
      </w:r>
    </w:p>
    <w:p w:rsidR="009628B4" w:rsidRDefault="009628B4" w:rsidP="00F35683">
      <w:pPr>
        <w:pStyle w:val="Redes1"/>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Cuando el administrador se conecta utilizando telnet al puerto indicado para tal fin se reconoce dicha entrada</w:t>
      </w:r>
      <w:r w:rsidR="005A0EC6">
        <w:rPr>
          <w:rFonts w:ascii="Arial" w:eastAsia="Times New Roman" w:hAnsi="Arial" w:cs="Arial"/>
          <w:b w:val="0"/>
          <w:bCs w:val="0"/>
          <w:iCs w:val="0"/>
          <w:color w:val="auto"/>
          <w:sz w:val="20"/>
          <w:szCs w:val="20"/>
        </w:rPr>
        <w:t>,</w:t>
      </w:r>
      <w:r>
        <w:rPr>
          <w:rFonts w:ascii="Arial" w:eastAsia="Times New Roman" w:hAnsi="Arial" w:cs="Arial"/>
          <w:b w:val="0"/>
          <w:bCs w:val="0"/>
          <w:iCs w:val="0"/>
          <w:color w:val="auto"/>
          <w:sz w:val="20"/>
          <w:szCs w:val="20"/>
        </w:rPr>
        <w:t xml:space="preserve"> se acepta la </w:t>
      </w:r>
      <w:r w:rsidR="00C81FCB">
        <w:rPr>
          <w:rFonts w:ascii="Arial" w:eastAsia="Times New Roman" w:hAnsi="Arial" w:cs="Arial"/>
          <w:b w:val="0"/>
          <w:bCs w:val="0"/>
          <w:iCs w:val="0"/>
          <w:color w:val="auto"/>
          <w:sz w:val="20"/>
          <w:szCs w:val="20"/>
        </w:rPr>
        <w:t>conexión</w:t>
      </w:r>
      <w:r w:rsidR="005A0EC6">
        <w:rPr>
          <w:rFonts w:ascii="Arial" w:eastAsia="Times New Roman" w:hAnsi="Arial" w:cs="Arial"/>
          <w:b w:val="0"/>
          <w:bCs w:val="0"/>
          <w:iCs w:val="0"/>
          <w:color w:val="auto"/>
          <w:sz w:val="20"/>
          <w:szCs w:val="20"/>
        </w:rPr>
        <w:t xml:space="preserve"> y</w:t>
      </w:r>
      <w:r>
        <w:rPr>
          <w:rFonts w:ascii="Arial" w:eastAsia="Times New Roman" w:hAnsi="Arial" w:cs="Arial"/>
          <w:b w:val="0"/>
          <w:bCs w:val="0"/>
          <w:iCs w:val="0"/>
          <w:color w:val="auto"/>
          <w:sz w:val="20"/>
          <w:szCs w:val="20"/>
        </w:rPr>
        <w:t xml:space="preserve"> se crea un hilo para dicho administrador el cual es atendido por este handler.</w:t>
      </w:r>
    </w:p>
    <w:p w:rsidR="009628B4" w:rsidRDefault="009628B4" w:rsidP="00F35683">
      <w:pPr>
        <w:pStyle w:val="Redes1"/>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El a</w:t>
      </w:r>
      <w:r w:rsidR="005A0EC6">
        <w:rPr>
          <w:rFonts w:ascii="Arial" w:eastAsia="Times New Roman" w:hAnsi="Arial" w:cs="Arial"/>
          <w:b w:val="0"/>
          <w:bCs w:val="0"/>
          <w:iCs w:val="0"/>
          <w:color w:val="auto"/>
          <w:sz w:val="20"/>
          <w:szCs w:val="20"/>
        </w:rPr>
        <w:t>dministrador ingresa el comando</w:t>
      </w:r>
      <w:r>
        <w:rPr>
          <w:rFonts w:ascii="Arial" w:eastAsia="Times New Roman" w:hAnsi="Arial" w:cs="Arial"/>
          <w:b w:val="0"/>
          <w:bCs w:val="0"/>
          <w:iCs w:val="0"/>
          <w:color w:val="auto"/>
          <w:sz w:val="20"/>
          <w:szCs w:val="20"/>
        </w:rPr>
        <w:t>, si es reconocido se ejecuta y se realizan las indicaciones del caso.</w:t>
      </w:r>
    </w:p>
    <w:p w:rsidR="009628B4" w:rsidRDefault="009628B4" w:rsidP="00F35683">
      <w:pPr>
        <w:pStyle w:val="Redes1"/>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Para cada comando hay una función que pide los </w:t>
      </w:r>
      <w:r w:rsidR="00C81FCB">
        <w:rPr>
          <w:rFonts w:ascii="Arial" w:eastAsia="Times New Roman" w:hAnsi="Arial" w:cs="Arial"/>
          <w:b w:val="0"/>
          <w:bCs w:val="0"/>
          <w:iCs w:val="0"/>
          <w:color w:val="auto"/>
          <w:sz w:val="20"/>
          <w:szCs w:val="20"/>
        </w:rPr>
        <w:t>parámetros</w:t>
      </w:r>
      <w:r>
        <w:rPr>
          <w:rFonts w:ascii="Arial" w:eastAsia="Times New Roman" w:hAnsi="Arial" w:cs="Arial"/>
          <w:b w:val="0"/>
          <w:bCs w:val="0"/>
          <w:iCs w:val="0"/>
          <w:color w:val="auto"/>
          <w:sz w:val="20"/>
          <w:szCs w:val="20"/>
        </w:rPr>
        <w:t xml:space="preserve"> necesarios y se encarga ya sea de setear las variables indicadas por </w:t>
      </w:r>
      <w:r w:rsidR="00C81FCB">
        <w:rPr>
          <w:rFonts w:ascii="Arial" w:eastAsia="Times New Roman" w:hAnsi="Arial" w:cs="Arial"/>
          <w:b w:val="0"/>
          <w:bCs w:val="0"/>
          <w:iCs w:val="0"/>
          <w:color w:val="auto"/>
          <w:sz w:val="20"/>
          <w:szCs w:val="20"/>
        </w:rPr>
        <w:t>parámetro</w:t>
      </w:r>
      <w:r>
        <w:rPr>
          <w:rFonts w:ascii="Arial" w:eastAsia="Times New Roman" w:hAnsi="Arial" w:cs="Arial"/>
          <w:b w:val="0"/>
          <w:bCs w:val="0"/>
          <w:iCs w:val="0"/>
          <w:color w:val="auto"/>
          <w:sz w:val="20"/>
          <w:szCs w:val="20"/>
        </w:rPr>
        <w:t>, como modificar estructuras o armar la salida de datos solicitados.</w:t>
      </w:r>
    </w:p>
    <w:p w:rsidR="009628B4" w:rsidRDefault="005A0EC6" w:rsidP="00F35683">
      <w:pPr>
        <w:pStyle w:val="Redes1"/>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Existe </w:t>
      </w:r>
      <w:r w:rsidR="009628B4">
        <w:rPr>
          <w:rFonts w:ascii="Arial" w:eastAsia="Times New Roman" w:hAnsi="Arial" w:cs="Arial"/>
          <w:b w:val="0"/>
          <w:bCs w:val="0"/>
          <w:iCs w:val="0"/>
          <w:color w:val="auto"/>
          <w:sz w:val="20"/>
          <w:szCs w:val="20"/>
        </w:rPr>
        <w:t xml:space="preserve">previamente un chequeo del </w:t>
      </w:r>
      <w:r w:rsidR="00C81FCB">
        <w:rPr>
          <w:rFonts w:ascii="Arial" w:eastAsia="Times New Roman" w:hAnsi="Arial" w:cs="Arial"/>
          <w:b w:val="0"/>
          <w:bCs w:val="0"/>
          <w:iCs w:val="0"/>
          <w:color w:val="auto"/>
          <w:sz w:val="20"/>
          <w:szCs w:val="20"/>
        </w:rPr>
        <w:t>parámetro</w:t>
      </w:r>
      <w:r w:rsidR="009628B4">
        <w:rPr>
          <w:rFonts w:ascii="Arial" w:eastAsia="Times New Roman" w:hAnsi="Arial" w:cs="Arial"/>
          <w:b w:val="0"/>
          <w:bCs w:val="0"/>
          <w:iCs w:val="0"/>
          <w:color w:val="auto"/>
          <w:sz w:val="20"/>
          <w:szCs w:val="20"/>
        </w:rPr>
        <w:t xml:space="preserve"> </w:t>
      </w:r>
      <w:r>
        <w:rPr>
          <w:rFonts w:ascii="Arial" w:eastAsia="Times New Roman" w:hAnsi="Arial" w:cs="Arial"/>
          <w:b w:val="0"/>
          <w:bCs w:val="0"/>
          <w:iCs w:val="0"/>
          <w:color w:val="auto"/>
          <w:sz w:val="20"/>
          <w:szCs w:val="20"/>
        </w:rPr>
        <w:t>el cual es case sensitive</w:t>
      </w:r>
      <w:r w:rsidR="00CC64C1">
        <w:rPr>
          <w:rFonts w:ascii="Arial" w:eastAsia="Times New Roman" w:hAnsi="Arial" w:cs="Arial"/>
          <w:b w:val="0"/>
          <w:bCs w:val="0"/>
          <w:iCs w:val="0"/>
          <w:color w:val="auto"/>
          <w:sz w:val="20"/>
          <w:szCs w:val="20"/>
        </w:rPr>
        <w:t>, o sea</w:t>
      </w:r>
      <w:r>
        <w:rPr>
          <w:rFonts w:ascii="Arial" w:eastAsia="Times New Roman" w:hAnsi="Arial" w:cs="Arial"/>
          <w:b w:val="0"/>
          <w:bCs w:val="0"/>
          <w:iCs w:val="0"/>
          <w:color w:val="auto"/>
          <w:sz w:val="20"/>
          <w:szCs w:val="20"/>
        </w:rPr>
        <w:t>,</w:t>
      </w:r>
      <w:r w:rsidR="00CC64C1">
        <w:rPr>
          <w:rFonts w:ascii="Arial" w:eastAsia="Times New Roman" w:hAnsi="Arial" w:cs="Arial"/>
          <w:b w:val="0"/>
          <w:bCs w:val="0"/>
          <w:iCs w:val="0"/>
          <w:color w:val="auto"/>
          <w:sz w:val="20"/>
          <w:szCs w:val="20"/>
        </w:rPr>
        <w:t xml:space="preserve"> no interpreta comandos que no sean exactos a los indicados en la letra de la tarea, además en</w:t>
      </w:r>
      <w:r>
        <w:rPr>
          <w:rFonts w:ascii="Arial" w:eastAsia="Times New Roman" w:hAnsi="Arial" w:cs="Arial"/>
          <w:b w:val="0"/>
          <w:bCs w:val="0"/>
          <w:iCs w:val="0"/>
          <w:color w:val="auto"/>
          <w:sz w:val="20"/>
          <w:szCs w:val="20"/>
        </w:rPr>
        <w:t xml:space="preserve"> cada caso verifica que tengan </w:t>
      </w:r>
      <w:r w:rsidR="00CC64C1">
        <w:rPr>
          <w:rFonts w:ascii="Arial" w:eastAsia="Times New Roman" w:hAnsi="Arial" w:cs="Arial"/>
          <w:b w:val="0"/>
          <w:bCs w:val="0"/>
          <w:iCs w:val="0"/>
          <w:color w:val="auto"/>
          <w:sz w:val="20"/>
          <w:szCs w:val="20"/>
        </w:rPr>
        <w:t>e</w:t>
      </w:r>
      <w:r>
        <w:rPr>
          <w:rFonts w:ascii="Arial" w:eastAsia="Times New Roman" w:hAnsi="Arial" w:cs="Arial"/>
          <w:b w:val="0"/>
          <w:bCs w:val="0"/>
          <w:iCs w:val="0"/>
          <w:color w:val="auto"/>
          <w:sz w:val="20"/>
          <w:szCs w:val="20"/>
        </w:rPr>
        <w:t>l</w:t>
      </w:r>
      <w:r w:rsidR="00CC64C1">
        <w:rPr>
          <w:rFonts w:ascii="Arial" w:eastAsia="Times New Roman" w:hAnsi="Arial" w:cs="Arial"/>
          <w:b w:val="0"/>
          <w:bCs w:val="0"/>
          <w:iCs w:val="0"/>
          <w:color w:val="auto"/>
          <w:sz w:val="20"/>
          <w:szCs w:val="20"/>
        </w:rPr>
        <w:t xml:space="preserve"> valor correspondiente para los casos que los solicitan. El largo </w:t>
      </w:r>
      <w:r w:rsidR="000C4DE1">
        <w:rPr>
          <w:rFonts w:ascii="Arial" w:eastAsia="Times New Roman" w:hAnsi="Arial" w:cs="Arial"/>
          <w:b w:val="0"/>
          <w:bCs w:val="0"/>
          <w:iCs w:val="0"/>
          <w:color w:val="auto"/>
          <w:sz w:val="20"/>
          <w:szCs w:val="20"/>
        </w:rPr>
        <w:t>máximo de el valor aceptado es 99999999 (antes era 99999999 pero en backtrac</w:t>
      </w:r>
      <w:r w:rsidR="00E32BDC">
        <w:rPr>
          <w:rFonts w:ascii="Arial" w:eastAsia="Times New Roman" w:hAnsi="Arial" w:cs="Arial"/>
          <w:b w:val="0"/>
          <w:bCs w:val="0"/>
          <w:iCs w:val="0"/>
          <w:color w:val="auto"/>
          <w:sz w:val="20"/>
          <w:szCs w:val="20"/>
        </w:rPr>
        <w:t>k</w:t>
      </w:r>
      <w:r w:rsidR="000C4DE1">
        <w:rPr>
          <w:rFonts w:ascii="Arial" w:eastAsia="Times New Roman" w:hAnsi="Arial" w:cs="Arial"/>
          <w:b w:val="0"/>
          <w:bCs w:val="0"/>
          <w:iCs w:val="0"/>
          <w:color w:val="auto"/>
          <w:sz w:val="20"/>
          <w:szCs w:val="20"/>
        </w:rPr>
        <w:t xml:space="preserve"> no compila con ese valor</w:t>
      </w:r>
      <w:r>
        <w:rPr>
          <w:rFonts w:ascii="Arial" w:eastAsia="Times New Roman" w:hAnsi="Arial" w:cs="Arial"/>
          <w:b w:val="0"/>
          <w:bCs w:val="0"/>
          <w:iCs w:val="0"/>
          <w:color w:val="auto"/>
          <w:sz w:val="20"/>
          <w:szCs w:val="20"/>
        </w:rPr>
        <w:t xml:space="preserve"> y fue modificado</w:t>
      </w:r>
      <w:r w:rsidR="000C4DE1">
        <w:rPr>
          <w:rFonts w:ascii="Arial" w:eastAsia="Times New Roman" w:hAnsi="Arial" w:cs="Arial"/>
          <w:b w:val="0"/>
          <w:bCs w:val="0"/>
          <w:iCs w:val="0"/>
          <w:color w:val="auto"/>
          <w:sz w:val="20"/>
          <w:szCs w:val="20"/>
        </w:rPr>
        <w:t>)</w:t>
      </w:r>
      <w:r>
        <w:rPr>
          <w:rFonts w:ascii="Arial" w:eastAsia="Times New Roman" w:hAnsi="Arial" w:cs="Arial"/>
          <w:b w:val="0"/>
          <w:bCs w:val="0"/>
          <w:iCs w:val="0"/>
          <w:color w:val="auto"/>
          <w:sz w:val="20"/>
          <w:szCs w:val="20"/>
        </w:rPr>
        <w:t>.</w:t>
      </w:r>
    </w:p>
    <w:p w:rsidR="009628B4" w:rsidRPr="00F35683" w:rsidRDefault="009628B4" w:rsidP="00F35683">
      <w:pPr>
        <w:pStyle w:val="Redes1"/>
        <w:rPr>
          <w:rFonts w:ascii="Arial" w:eastAsia="Times New Roman" w:hAnsi="Arial" w:cs="Arial"/>
          <w:b w:val="0"/>
          <w:bCs w:val="0"/>
          <w:iCs w:val="0"/>
          <w:color w:val="auto"/>
          <w:sz w:val="20"/>
          <w:szCs w:val="20"/>
        </w:rPr>
      </w:pPr>
    </w:p>
    <w:p w:rsidR="0051538B" w:rsidRPr="0051538B" w:rsidRDefault="0051538B" w:rsidP="0051538B">
      <w:pPr>
        <w:pStyle w:val="Redes1"/>
        <w:spacing w:line="360" w:lineRule="auto"/>
        <w:rPr>
          <w:rFonts w:ascii="Arial" w:eastAsia="Times New Roman" w:hAnsi="Arial" w:cs="Arial"/>
          <w:b w:val="0"/>
          <w:bCs w:val="0"/>
          <w:iCs w:val="0"/>
          <w:color w:val="auto"/>
          <w:sz w:val="20"/>
          <w:szCs w:val="20"/>
          <w:lang w:val="en-US"/>
        </w:rPr>
      </w:pPr>
      <w:r w:rsidRPr="00F35683">
        <w:rPr>
          <w:rFonts w:ascii="Arial" w:eastAsia="Times New Roman" w:hAnsi="Arial" w:cs="Arial"/>
          <w:b w:val="0"/>
          <w:bCs w:val="0"/>
          <w:i/>
          <w:iCs w:val="0"/>
          <w:color w:val="auto"/>
          <w:sz w:val="20"/>
          <w:szCs w:val="20"/>
          <w:lang w:val="en-US"/>
        </w:rPr>
        <w:t>adminHandler</w:t>
      </w:r>
      <w:r w:rsidRPr="0051538B">
        <w:rPr>
          <w:rFonts w:ascii="Arial" w:eastAsia="Times New Roman" w:hAnsi="Arial" w:cs="Arial"/>
          <w:b w:val="0"/>
          <w:bCs w:val="0"/>
          <w:iCs w:val="0"/>
          <w:color w:val="auto"/>
          <w:sz w:val="20"/>
          <w:szCs w:val="20"/>
          <w:lang w:val="en-US"/>
        </w:rPr>
        <w:t>(socket Administrador){</w:t>
      </w:r>
    </w:p>
    <w:p w:rsidR="0051538B" w:rsidRPr="0051538B" w:rsidRDefault="0051538B" w:rsidP="0051538B">
      <w:pPr>
        <w:pStyle w:val="Redes1"/>
        <w:tabs>
          <w:tab w:val="left" w:pos="900"/>
        </w:tabs>
        <w:spacing w:line="360" w:lineRule="auto"/>
        <w:ind w:firstLine="720"/>
        <w:rPr>
          <w:rFonts w:ascii="Arial" w:eastAsia="Times New Roman" w:hAnsi="Arial" w:cs="Arial"/>
          <w:b w:val="0"/>
          <w:bCs w:val="0"/>
          <w:iCs w:val="0"/>
          <w:color w:val="auto"/>
          <w:sz w:val="20"/>
          <w:szCs w:val="20"/>
          <w:lang w:val="en-US"/>
        </w:rPr>
      </w:pPr>
      <w:r w:rsidRPr="0051538B">
        <w:rPr>
          <w:rFonts w:ascii="Arial" w:eastAsia="Times New Roman" w:hAnsi="Arial" w:cs="Arial"/>
          <w:b w:val="0"/>
          <w:bCs w:val="0"/>
          <w:iCs w:val="0"/>
          <w:color w:val="auto"/>
          <w:sz w:val="20"/>
          <w:szCs w:val="20"/>
          <w:lang w:val="en-US"/>
        </w:rPr>
        <w:t>while(not salir){</w:t>
      </w:r>
    </w:p>
    <w:p w:rsidR="0051538B" w:rsidRPr="00612652" w:rsidRDefault="0051538B" w:rsidP="0051538B">
      <w:pPr>
        <w:pStyle w:val="Redes1"/>
        <w:spacing w:line="360" w:lineRule="auto"/>
        <w:rPr>
          <w:rFonts w:ascii="Arial" w:eastAsia="Times New Roman" w:hAnsi="Arial" w:cs="Arial"/>
          <w:b w:val="0"/>
          <w:bCs w:val="0"/>
          <w:iCs w:val="0"/>
          <w:color w:val="auto"/>
          <w:sz w:val="20"/>
          <w:szCs w:val="20"/>
        </w:rPr>
      </w:pPr>
      <w:r w:rsidRPr="0051538B">
        <w:rPr>
          <w:rFonts w:ascii="Arial" w:eastAsia="Times New Roman" w:hAnsi="Arial" w:cs="Arial"/>
          <w:b w:val="0"/>
          <w:bCs w:val="0"/>
          <w:iCs w:val="0"/>
          <w:color w:val="auto"/>
          <w:sz w:val="20"/>
          <w:szCs w:val="20"/>
          <w:lang w:val="en-US"/>
        </w:rPr>
        <w:tab/>
      </w:r>
      <w:r w:rsidRPr="0051538B">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rPr>
        <w:t>comando</w:t>
      </w:r>
      <w:r w:rsidRPr="00612652">
        <w:rPr>
          <w:rFonts w:ascii="Arial" w:eastAsia="Times New Roman" w:hAnsi="Arial" w:cs="Arial"/>
          <w:b w:val="0"/>
          <w:bCs w:val="0"/>
          <w:iCs w:val="0"/>
          <w:color w:val="auto"/>
          <w:sz w:val="20"/>
          <w:szCs w:val="20"/>
        </w:rPr>
        <w:t xml:space="preserve"> &lt;-</w:t>
      </w:r>
      <w:r>
        <w:rPr>
          <w:rFonts w:ascii="Arial" w:eastAsia="Times New Roman" w:hAnsi="Arial" w:cs="Arial"/>
          <w:b w:val="0"/>
          <w:bCs w:val="0"/>
          <w:iCs w:val="0"/>
          <w:color w:val="auto"/>
          <w:sz w:val="20"/>
          <w:szCs w:val="20"/>
        </w:rPr>
        <w:t xml:space="preserve"> </w:t>
      </w:r>
      <w:r w:rsidRPr="00612652">
        <w:rPr>
          <w:rFonts w:ascii="Arial" w:eastAsia="Times New Roman" w:hAnsi="Arial" w:cs="Arial"/>
          <w:b w:val="0"/>
          <w:bCs w:val="0"/>
          <w:iCs w:val="0"/>
          <w:color w:val="auto"/>
          <w:sz w:val="20"/>
          <w:szCs w:val="20"/>
        </w:rPr>
        <w:t>LeerDelSocket (socketAdmin</w:t>
      </w:r>
      <w:r>
        <w:rPr>
          <w:rFonts w:ascii="Arial" w:eastAsia="Times New Roman" w:hAnsi="Arial" w:cs="Arial"/>
          <w:b w:val="0"/>
          <w:bCs w:val="0"/>
          <w:iCs w:val="0"/>
          <w:color w:val="auto"/>
          <w:sz w:val="20"/>
          <w:szCs w:val="20"/>
        </w:rPr>
        <w:t>)</w:t>
      </w:r>
    </w:p>
    <w:p w:rsidR="0051538B" w:rsidRPr="00867E51" w:rsidRDefault="0051538B" w:rsidP="0051538B">
      <w:pPr>
        <w:pStyle w:val="Redes1"/>
        <w:spacing w:line="360" w:lineRule="auto"/>
        <w:rPr>
          <w:rFonts w:ascii="Arial" w:eastAsia="Times New Roman" w:hAnsi="Arial" w:cs="Arial"/>
          <w:b w:val="0"/>
          <w:bCs w:val="0"/>
          <w:iCs w:val="0"/>
          <w:color w:val="auto"/>
          <w:sz w:val="20"/>
          <w:szCs w:val="20"/>
        </w:rPr>
      </w:pPr>
      <w:r w:rsidRPr="00612652">
        <w:rPr>
          <w:rFonts w:ascii="Arial" w:eastAsia="Times New Roman" w:hAnsi="Arial" w:cs="Arial"/>
          <w:b w:val="0"/>
          <w:bCs w:val="0"/>
          <w:iCs w:val="0"/>
          <w:color w:val="auto"/>
          <w:sz w:val="20"/>
          <w:szCs w:val="20"/>
        </w:rPr>
        <w:tab/>
      </w:r>
      <w:r w:rsidRPr="00612652">
        <w:rPr>
          <w:rFonts w:ascii="Arial" w:eastAsia="Times New Roman" w:hAnsi="Arial" w:cs="Arial"/>
          <w:b w:val="0"/>
          <w:bCs w:val="0"/>
          <w:iCs w:val="0"/>
          <w:color w:val="auto"/>
          <w:sz w:val="20"/>
          <w:szCs w:val="20"/>
        </w:rPr>
        <w:tab/>
      </w:r>
      <w:r w:rsidRPr="00216C8A">
        <w:rPr>
          <w:rFonts w:ascii="Arial" w:eastAsia="Times New Roman" w:hAnsi="Arial" w:cs="Arial"/>
          <w:b w:val="0"/>
          <w:bCs w:val="0"/>
          <w:iCs w:val="0"/>
          <w:color w:val="auto"/>
          <w:sz w:val="20"/>
          <w:szCs w:val="20"/>
        </w:rPr>
        <w:t>mensaje a Administrador &lt;-</w:t>
      </w:r>
      <w:r w:rsidRPr="00867E51">
        <w:rPr>
          <w:rFonts w:ascii="Arial" w:eastAsia="Times New Roman" w:hAnsi="Arial" w:cs="Arial"/>
          <w:b w:val="0"/>
          <w:bCs w:val="0"/>
          <w:iCs w:val="0"/>
          <w:color w:val="auto"/>
          <w:sz w:val="20"/>
          <w:szCs w:val="20"/>
        </w:rPr>
        <w:t xml:space="preserve"> ejecutarComando(comando</w:t>
      </w:r>
      <w:r>
        <w:rPr>
          <w:rFonts w:ascii="Arial" w:eastAsia="Times New Roman" w:hAnsi="Arial" w:cs="Arial"/>
          <w:b w:val="0"/>
          <w:bCs w:val="0"/>
          <w:iCs w:val="0"/>
          <w:color w:val="auto"/>
          <w:sz w:val="20"/>
          <w:szCs w:val="20"/>
        </w:rPr>
        <w:t>,</w:t>
      </w:r>
      <w:r w:rsidRPr="00196AD1">
        <w:rPr>
          <w:rFonts w:ascii="Arial" w:eastAsia="Times New Roman" w:hAnsi="Arial" w:cs="Arial"/>
          <w:b w:val="0"/>
          <w:bCs w:val="0"/>
          <w:iCs w:val="0"/>
          <w:color w:val="auto"/>
          <w:sz w:val="20"/>
          <w:szCs w:val="20"/>
        </w:rPr>
        <w:t xml:space="preserve"> socket Administrador </w:t>
      </w:r>
      <w:r>
        <w:rPr>
          <w:rFonts w:ascii="Arial" w:eastAsia="Times New Roman" w:hAnsi="Arial" w:cs="Arial"/>
          <w:b w:val="0"/>
          <w:bCs w:val="0"/>
          <w:iCs w:val="0"/>
          <w:color w:val="auto"/>
          <w:sz w:val="20"/>
          <w:szCs w:val="20"/>
        </w:rPr>
        <w:t>,salir</w:t>
      </w:r>
      <w:r w:rsidRPr="00867E51">
        <w:rPr>
          <w:rFonts w:ascii="Arial" w:eastAsia="Times New Roman" w:hAnsi="Arial" w:cs="Arial"/>
          <w:b w:val="0"/>
          <w:bCs w:val="0"/>
          <w:iCs w:val="0"/>
          <w:color w:val="auto"/>
          <w:sz w:val="20"/>
          <w:szCs w:val="20"/>
        </w:rPr>
        <w:t>);</w:t>
      </w:r>
    </w:p>
    <w:p w:rsidR="0051538B" w:rsidRPr="00867E51" w:rsidRDefault="0051538B" w:rsidP="0051538B">
      <w:pPr>
        <w:pStyle w:val="Redes1"/>
        <w:spacing w:line="360" w:lineRule="auto"/>
        <w:rPr>
          <w:rFonts w:ascii="Arial" w:eastAsia="Times New Roman" w:hAnsi="Arial" w:cs="Arial"/>
          <w:b w:val="0"/>
          <w:bCs w:val="0"/>
          <w:iCs w:val="0"/>
          <w:color w:val="auto"/>
          <w:sz w:val="20"/>
          <w:szCs w:val="20"/>
        </w:rPr>
      </w:pPr>
      <w:r w:rsidRPr="00867E51">
        <w:rPr>
          <w:rFonts w:ascii="Arial" w:eastAsia="Times New Roman" w:hAnsi="Arial" w:cs="Arial"/>
          <w:b w:val="0"/>
          <w:bCs w:val="0"/>
          <w:iCs w:val="0"/>
          <w:color w:val="auto"/>
          <w:sz w:val="20"/>
          <w:szCs w:val="20"/>
        </w:rPr>
        <w:tab/>
        <w:t>}</w:t>
      </w:r>
    </w:p>
    <w:p w:rsidR="0051538B" w:rsidRPr="0051538B" w:rsidRDefault="0051538B" w:rsidP="0051538B">
      <w:pPr>
        <w:pStyle w:val="Redes1"/>
        <w:spacing w:line="360" w:lineRule="auto"/>
        <w:rPr>
          <w:rFonts w:ascii="Arial" w:eastAsia="Times New Roman" w:hAnsi="Arial" w:cs="Arial"/>
          <w:b w:val="0"/>
          <w:bCs w:val="0"/>
          <w:iCs w:val="0"/>
          <w:color w:val="auto"/>
          <w:sz w:val="20"/>
          <w:szCs w:val="20"/>
        </w:rPr>
      </w:pPr>
      <w:r w:rsidRPr="0051538B">
        <w:rPr>
          <w:rFonts w:ascii="Arial" w:eastAsia="Times New Roman" w:hAnsi="Arial" w:cs="Arial"/>
          <w:b w:val="0"/>
          <w:bCs w:val="0"/>
          <w:iCs w:val="0"/>
          <w:color w:val="auto"/>
          <w:sz w:val="20"/>
          <w:szCs w:val="20"/>
        </w:rPr>
        <w:tab/>
        <w:t>retorno mensaje a Administrador</w:t>
      </w:r>
    </w:p>
    <w:p w:rsidR="0051538B" w:rsidRDefault="0051538B" w:rsidP="0051538B">
      <w:pPr>
        <w:pStyle w:val="Redes1"/>
        <w:spacing w:line="360" w:lineRule="auto"/>
        <w:rPr>
          <w:rFonts w:ascii="Arial" w:eastAsia="Times New Roman" w:hAnsi="Arial" w:cs="Arial"/>
          <w:b w:val="0"/>
          <w:bCs w:val="0"/>
          <w:iCs w:val="0"/>
          <w:color w:val="auto"/>
          <w:sz w:val="20"/>
          <w:szCs w:val="20"/>
        </w:rPr>
      </w:pPr>
      <w:r w:rsidRPr="0051538B">
        <w:rPr>
          <w:rFonts w:ascii="Arial" w:eastAsia="Times New Roman" w:hAnsi="Arial" w:cs="Arial"/>
          <w:b w:val="0"/>
          <w:bCs w:val="0"/>
          <w:iCs w:val="0"/>
          <w:color w:val="auto"/>
          <w:sz w:val="20"/>
          <w:szCs w:val="20"/>
        </w:rPr>
        <w:t>}</w:t>
      </w:r>
    </w:p>
    <w:p w:rsidR="0051538B" w:rsidRPr="0051538B" w:rsidRDefault="0051538B" w:rsidP="0051538B">
      <w:pPr>
        <w:pStyle w:val="Redes1"/>
        <w:spacing w:line="360" w:lineRule="auto"/>
        <w:rPr>
          <w:rFonts w:ascii="Arial" w:eastAsia="Times New Roman" w:hAnsi="Arial" w:cs="Arial"/>
          <w:b w:val="0"/>
          <w:bCs w:val="0"/>
          <w:iCs w:val="0"/>
          <w:color w:val="auto"/>
          <w:sz w:val="20"/>
          <w:szCs w:val="20"/>
        </w:rPr>
      </w:pPr>
    </w:p>
    <w:p w:rsidR="0051538B" w:rsidRPr="00196AD1" w:rsidRDefault="0051538B" w:rsidP="0051538B">
      <w:pPr>
        <w:pStyle w:val="Redes1"/>
        <w:spacing w:line="360" w:lineRule="auto"/>
        <w:rPr>
          <w:rFonts w:ascii="Arial" w:eastAsia="Times New Roman" w:hAnsi="Arial" w:cs="Arial"/>
          <w:b w:val="0"/>
          <w:bCs w:val="0"/>
          <w:iCs w:val="0"/>
          <w:color w:val="auto"/>
          <w:sz w:val="20"/>
          <w:szCs w:val="20"/>
        </w:rPr>
      </w:pPr>
      <w:r w:rsidRPr="00F35683">
        <w:rPr>
          <w:rFonts w:ascii="Arial" w:eastAsia="Times New Roman" w:hAnsi="Arial" w:cs="Arial"/>
          <w:b w:val="0"/>
          <w:bCs w:val="0"/>
          <w:i/>
          <w:iCs w:val="0"/>
          <w:color w:val="auto"/>
          <w:sz w:val="20"/>
          <w:szCs w:val="20"/>
        </w:rPr>
        <w:t>ejecutarComando</w:t>
      </w:r>
      <w:r w:rsidRPr="00196AD1">
        <w:rPr>
          <w:rFonts w:ascii="Arial" w:eastAsia="Times New Roman" w:hAnsi="Arial" w:cs="Arial"/>
          <w:b w:val="0"/>
          <w:bCs w:val="0"/>
          <w:iCs w:val="0"/>
          <w:color w:val="auto"/>
          <w:sz w:val="20"/>
          <w:szCs w:val="20"/>
        </w:rPr>
        <w:t>(comando, socketAdministrador,</w:t>
      </w:r>
      <w:r>
        <w:rPr>
          <w:rFonts w:ascii="Arial" w:eastAsia="Times New Roman" w:hAnsi="Arial" w:cs="Arial"/>
          <w:b w:val="0"/>
          <w:bCs w:val="0"/>
          <w:iCs w:val="0"/>
          <w:color w:val="auto"/>
          <w:sz w:val="20"/>
          <w:szCs w:val="20"/>
        </w:rPr>
        <w:t xml:space="preserve"> </w:t>
      </w:r>
      <w:r w:rsidRPr="00196AD1">
        <w:rPr>
          <w:rFonts w:ascii="Arial" w:eastAsia="Times New Roman" w:hAnsi="Arial" w:cs="Arial"/>
          <w:b w:val="0"/>
          <w:bCs w:val="0"/>
          <w:iCs w:val="0"/>
          <w:color w:val="auto"/>
          <w:sz w:val="20"/>
          <w:szCs w:val="20"/>
        </w:rPr>
        <w:t>salir){</w:t>
      </w:r>
    </w:p>
    <w:p w:rsidR="0051538B" w:rsidRPr="000B0C12" w:rsidRDefault="0051538B" w:rsidP="0051538B">
      <w:pPr>
        <w:pStyle w:val="Redes1"/>
        <w:spacing w:line="360" w:lineRule="auto"/>
        <w:ind w:firstLine="720"/>
        <w:rPr>
          <w:rFonts w:ascii="Arial" w:eastAsia="Times New Roman" w:hAnsi="Arial" w:cs="Arial"/>
          <w:b w:val="0"/>
          <w:bCs w:val="0"/>
          <w:iCs w:val="0"/>
          <w:color w:val="auto"/>
          <w:sz w:val="20"/>
          <w:szCs w:val="20"/>
        </w:rPr>
      </w:pPr>
      <w:r w:rsidRPr="000B0C12">
        <w:rPr>
          <w:rFonts w:ascii="Arial" w:eastAsia="Times New Roman" w:hAnsi="Arial" w:cs="Arial"/>
          <w:b w:val="0"/>
          <w:bCs w:val="0"/>
          <w:iCs w:val="0"/>
          <w:color w:val="auto"/>
          <w:sz w:val="20"/>
          <w:szCs w:val="20"/>
        </w:rPr>
        <w:t>switch (comando) {</w:t>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0B0C12">
        <w:rPr>
          <w:rFonts w:ascii="Arial" w:eastAsia="Times New Roman" w:hAnsi="Arial" w:cs="Arial"/>
          <w:b w:val="0"/>
          <w:bCs w:val="0"/>
          <w:iCs w:val="0"/>
          <w:color w:val="auto"/>
          <w:sz w:val="20"/>
          <w:szCs w:val="20"/>
        </w:rPr>
        <w:tab/>
      </w:r>
      <w:r w:rsidRPr="000B0C12">
        <w:rPr>
          <w:rFonts w:ascii="Arial" w:eastAsia="Times New Roman" w:hAnsi="Arial" w:cs="Arial"/>
          <w:b w:val="0"/>
          <w:bCs w:val="0"/>
          <w:iCs w:val="0"/>
          <w:color w:val="auto"/>
          <w:sz w:val="20"/>
          <w:szCs w:val="20"/>
        </w:rPr>
        <w:tab/>
      </w:r>
      <w:r w:rsidRPr="00B53E92">
        <w:rPr>
          <w:rFonts w:ascii="Arial" w:eastAsia="Times New Roman" w:hAnsi="Arial" w:cs="Arial"/>
          <w:b w:val="0"/>
          <w:bCs w:val="0"/>
          <w:iCs w:val="0"/>
          <w:color w:val="auto"/>
          <w:sz w:val="20"/>
          <w:szCs w:val="20"/>
          <w:lang w:val="en-US"/>
        </w:rPr>
        <w:t>case show_run:</w:t>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showRun(socket, memoriaUtilizada, cantidadEntregados,</w:t>
      </w:r>
      <w:r>
        <w:rPr>
          <w:rFonts w:ascii="Arial" w:eastAsia="Times New Roman" w:hAnsi="Arial" w:cs="Arial"/>
          <w:b w:val="0"/>
          <w:bCs w:val="0"/>
          <w:iCs w:val="0"/>
          <w:color w:val="auto"/>
          <w:sz w:val="20"/>
          <w:szCs w:val="20"/>
          <w:lang w:val="en-US"/>
        </w:rPr>
        <w:t xml:space="preserve"> </w:t>
      </w:r>
      <w:r w:rsidRPr="00B53E92">
        <w:rPr>
          <w:rFonts w:ascii="Arial" w:eastAsia="Times New Roman" w:hAnsi="Arial" w:cs="Arial"/>
          <w:b w:val="0"/>
          <w:bCs w:val="0"/>
          <w:iCs w:val="0"/>
          <w:color w:val="auto"/>
          <w:sz w:val="20"/>
          <w:szCs w:val="20"/>
          <w:lang w:val="en-US"/>
        </w:rPr>
        <w:t>cantidadRequest,</w:t>
      </w:r>
      <w:r>
        <w:rPr>
          <w:rFonts w:ascii="Arial" w:eastAsia="Times New Roman" w:hAnsi="Arial" w:cs="Arial"/>
          <w:b w:val="0"/>
          <w:bCs w:val="0"/>
          <w:iCs w:val="0"/>
          <w:color w:val="auto"/>
          <w:sz w:val="20"/>
          <w:szCs w:val="20"/>
          <w:lang w:val="en-US"/>
        </w:rPr>
        <w:t xml:space="preserve"> </w:t>
      </w:r>
      <w:r w:rsidRPr="00B53E92">
        <w:rPr>
          <w:rFonts w:ascii="Arial" w:eastAsia="Times New Roman" w:hAnsi="Arial" w:cs="Arial"/>
          <w:b w:val="0"/>
          <w:bCs w:val="0"/>
          <w:iCs w:val="0"/>
          <w:color w:val="auto"/>
          <w:sz w:val="20"/>
          <w:szCs w:val="20"/>
          <w:lang w:val="en-US"/>
        </w:rPr>
        <w:t>max_object_size,</w:t>
      </w:r>
      <w:r>
        <w:rPr>
          <w:rFonts w:ascii="Arial" w:eastAsia="Times New Roman" w:hAnsi="Arial" w:cs="Arial"/>
          <w:b w:val="0"/>
          <w:bCs w:val="0"/>
          <w:iCs w:val="0"/>
          <w:color w:val="auto"/>
          <w:sz w:val="20"/>
          <w:szCs w:val="20"/>
          <w:lang w:val="en-US"/>
        </w:rPr>
        <w:t>laCache)</w:t>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t>case purge:</w:t>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lang w:val="en-US"/>
        </w:rPr>
        <w:tab/>
        <w:t xml:space="preserve"> </w:t>
      </w:r>
      <w:r>
        <w:rPr>
          <w:rFonts w:ascii="Arial" w:eastAsia="Times New Roman" w:hAnsi="Arial" w:cs="Arial"/>
          <w:b w:val="0"/>
          <w:bCs w:val="0"/>
          <w:iCs w:val="0"/>
          <w:color w:val="auto"/>
          <w:sz w:val="20"/>
          <w:szCs w:val="20"/>
          <w:lang w:val="en-US"/>
        </w:rPr>
        <w:tab/>
        <w:t>ejecutarPurge(socket, laCache)</w:t>
      </w:r>
    </w:p>
    <w:p w:rsidR="0051538B" w:rsidRPr="003E44BA"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t>case set_max_object_size:</w:t>
      </w:r>
    </w:p>
    <w:p w:rsidR="0051538B" w:rsidRPr="00196AD1"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3E44BA">
        <w:rPr>
          <w:rFonts w:ascii="Arial" w:eastAsia="Times New Roman" w:hAnsi="Arial" w:cs="Arial"/>
          <w:b w:val="0"/>
          <w:bCs w:val="0"/>
          <w:iCs w:val="0"/>
          <w:color w:val="auto"/>
          <w:sz w:val="20"/>
          <w:szCs w:val="20"/>
          <w:lang w:val="en-US"/>
        </w:rPr>
        <w:tab/>
      </w:r>
      <w:r w:rsidRPr="003E44BA">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lang w:val="en-US"/>
        </w:rPr>
        <w:t xml:space="preserve"> </w:t>
      </w:r>
      <w:r>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setMaxObjectSize(socket, max_</w:t>
      </w:r>
      <w:r>
        <w:rPr>
          <w:rFonts w:ascii="Arial" w:eastAsia="Times New Roman" w:hAnsi="Arial" w:cs="Arial"/>
          <w:b w:val="0"/>
          <w:bCs w:val="0"/>
          <w:iCs w:val="0"/>
          <w:color w:val="auto"/>
          <w:sz w:val="20"/>
          <w:szCs w:val="20"/>
          <w:lang w:val="en-US"/>
        </w:rPr>
        <w:t>object_size,getValor(comando))</w:t>
      </w: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t>case set_max_cached_object_size:</w:t>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lang w:val="en-US"/>
        </w:rPr>
        <w:tab/>
        <w:t xml:space="preserve"> </w:t>
      </w:r>
      <w:r w:rsidRPr="00B53E92">
        <w:rPr>
          <w:rFonts w:ascii="Arial" w:eastAsia="Times New Roman" w:hAnsi="Arial" w:cs="Arial"/>
          <w:b w:val="0"/>
          <w:bCs w:val="0"/>
          <w:iCs w:val="0"/>
          <w:color w:val="auto"/>
          <w:sz w:val="20"/>
          <w:szCs w:val="20"/>
          <w:lang w:val="en-US"/>
        </w:rPr>
        <w:t>setMaxCachedObjectSize(socket, max_cached_object_</w:t>
      </w:r>
      <w:r>
        <w:rPr>
          <w:rFonts w:ascii="Arial" w:eastAsia="Times New Roman" w:hAnsi="Arial" w:cs="Arial"/>
          <w:b w:val="0"/>
          <w:bCs w:val="0"/>
          <w:iCs w:val="0"/>
          <w:color w:val="auto"/>
          <w:sz w:val="20"/>
          <w:szCs w:val="20"/>
          <w:lang w:val="en-US"/>
        </w:rPr>
        <w:t>size,getValor(comando),laCache)</w:t>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t>case set_max_object_count:</w:t>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setMaxObjectCount(socket, max_object_c</w:t>
      </w:r>
      <w:r>
        <w:rPr>
          <w:rFonts w:ascii="Arial" w:eastAsia="Times New Roman" w:hAnsi="Arial" w:cs="Arial"/>
          <w:b w:val="0"/>
          <w:bCs w:val="0"/>
          <w:iCs w:val="0"/>
          <w:color w:val="auto"/>
          <w:sz w:val="20"/>
          <w:szCs w:val="20"/>
          <w:lang w:val="en-US"/>
        </w:rPr>
        <w:t>ount,getValor(comando),laCache)</w:t>
      </w:r>
    </w:p>
    <w:p w:rsidR="0051538B" w:rsidRPr="00B53E92"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t>case quit:</w:t>
      </w:r>
    </w:p>
    <w:p w:rsidR="0051538B" w:rsidRPr="00D51B93" w:rsidRDefault="0051538B" w:rsidP="0051538B">
      <w:pPr>
        <w:pStyle w:val="Redes1"/>
        <w:tabs>
          <w:tab w:val="left" w:pos="720"/>
          <w:tab w:val="left" w:pos="900"/>
        </w:tabs>
        <w:spacing w:line="360" w:lineRule="auto"/>
        <w:rPr>
          <w:rFonts w:ascii="Arial" w:eastAsia="Times New Roman" w:hAnsi="Arial" w:cs="Arial"/>
          <w:b w:val="0"/>
          <w:bCs w:val="0"/>
          <w:iCs w:val="0"/>
          <w:color w:val="auto"/>
          <w:sz w:val="20"/>
          <w:szCs w:val="20"/>
          <w:lang w:val="en-US"/>
        </w:rPr>
      </w:pPr>
      <w:r w:rsidRPr="00B53E92">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lang w:val="en-US"/>
        </w:rPr>
        <w:tab/>
      </w:r>
      <w:r>
        <w:rPr>
          <w:rFonts w:ascii="Arial" w:eastAsia="Times New Roman" w:hAnsi="Arial" w:cs="Arial"/>
          <w:b w:val="0"/>
          <w:bCs w:val="0"/>
          <w:iCs w:val="0"/>
          <w:color w:val="auto"/>
          <w:sz w:val="20"/>
          <w:szCs w:val="20"/>
          <w:lang w:val="en-US"/>
        </w:rPr>
        <w:t>ejecutarQuit(socket, salir)</w:t>
      </w:r>
    </w:p>
    <w:p w:rsidR="0051538B" w:rsidRPr="0051538B" w:rsidRDefault="0051538B" w:rsidP="0051538B">
      <w:pPr>
        <w:pStyle w:val="Redes1"/>
        <w:spacing w:line="360" w:lineRule="auto"/>
        <w:rPr>
          <w:rFonts w:ascii="Arial" w:eastAsia="Times New Roman" w:hAnsi="Arial" w:cs="Arial"/>
          <w:b w:val="0"/>
          <w:bCs w:val="0"/>
          <w:iCs w:val="0"/>
          <w:color w:val="auto"/>
          <w:sz w:val="20"/>
          <w:szCs w:val="20"/>
        </w:rPr>
      </w:pPr>
      <w:r w:rsidRPr="0051538B">
        <w:rPr>
          <w:rFonts w:ascii="Arial" w:eastAsia="Times New Roman" w:hAnsi="Arial" w:cs="Arial"/>
          <w:b w:val="0"/>
          <w:bCs w:val="0"/>
          <w:iCs w:val="0"/>
          <w:color w:val="auto"/>
          <w:sz w:val="20"/>
          <w:szCs w:val="20"/>
          <w:lang w:val="en-US"/>
        </w:rPr>
        <w:tab/>
      </w:r>
      <w:r w:rsidRPr="0051538B">
        <w:rPr>
          <w:rFonts w:ascii="Arial" w:eastAsia="Times New Roman" w:hAnsi="Arial" w:cs="Arial"/>
          <w:b w:val="0"/>
          <w:bCs w:val="0"/>
          <w:iCs w:val="0"/>
          <w:color w:val="auto"/>
          <w:sz w:val="20"/>
          <w:szCs w:val="20"/>
        </w:rPr>
        <w:t>}</w:t>
      </w:r>
    </w:p>
    <w:p w:rsidR="0051538B" w:rsidRDefault="0051538B" w:rsidP="00CE55B9">
      <w:pPr>
        <w:pStyle w:val="Redes1"/>
        <w:spacing w:line="360" w:lineRule="auto"/>
        <w:rPr>
          <w:rFonts w:ascii="Arial" w:eastAsia="Times New Roman" w:hAnsi="Arial" w:cs="Arial"/>
          <w:b w:val="0"/>
          <w:bCs w:val="0"/>
          <w:iCs w:val="0"/>
          <w:color w:val="auto"/>
          <w:sz w:val="20"/>
          <w:szCs w:val="20"/>
        </w:rPr>
      </w:pPr>
      <w:r w:rsidRPr="0051538B">
        <w:rPr>
          <w:rFonts w:ascii="Arial" w:eastAsia="Times New Roman" w:hAnsi="Arial" w:cs="Arial"/>
          <w:b w:val="0"/>
          <w:bCs w:val="0"/>
          <w:iCs w:val="0"/>
          <w:color w:val="auto"/>
          <w:sz w:val="20"/>
          <w:szCs w:val="20"/>
        </w:rPr>
        <w:t>}</w:t>
      </w:r>
    </w:p>
    <w:p w:rsidR="00F35683" w:rsidRPr="0051538B" w:rsidRDefault="00F35683" w:rsidP="00CE55B9">
      <w:pPr>
        <w:pStyle w:val="Redes1"/>
        <w:spacing w:line="360" w:lineRule="auto"/>
        <w:rPr>
          <w:rFonts w:ascii="Arial" w:eastAsia="Times New Roman" w:hAnsi="Arial" w:cs="Arial"/>
          <w:b w:val="0"/>
          <w:bCs w:val="0"/>
          <w:iCs w:val="0"/>
          <w:color w:val="auto"/>
          <w:sz w:val="20"/>
          <w:szCs w:val="20"/>
        </w:rPr>
      </w:pPr>
    </w:p>
    <w:p w:rsidR="0051538B" w:rsidRDefault="00F35683" w:rsidP="0051538B">
      <w:pPr>
        <w:pStyle w:val="Redes1"/>
        <w:rPr>
          <w:rFonts w:ascii="Arial" w:eastAsia="Times New Roman" w:hAnsi="Arial" w:cs="Arial"/>
          <w:b w:val="0"/>
          <w:bCs w:val="0"/>
          <w:iCs w:val="0"/>
          <w:color w:val="auto"/>
          <w:sz w:val="20"/>
          <w:szCs w:val="20"/>
        </w:rPr>
      </w:pPr>
      <w:r>
        <w:rPr>
          <w:rFonts w:ascii="Arial" w:eastAsia="Times New Roman" w:hAnsi="Arial" w:cs="Arial"/>
          <w:bCs w:val="0"/>
          <w:i/>
          <w:iCs w:val="0"/>
          <w:color w:val="auto"/>
          <w:sz w:val="20"/>
          <w:szCs w:val="20"/>
        </w:rPr>
        <w:br w:type="page"/>
      </w:r>
      <w:r w:rsidR="0051538B" w:rsidRPr="00216C8A">
        <w:rPr>
          <w:rFonts w:ascii="Arial" w:eastAsia="Times New Roman" w:hAnsi="Arial" w:cs="Arial"/>
          <w:bCs w:val="0"/>
          <w:i/>
          <w:iCs w:val="0"/>
          <w:color w:val="auto"/>
          <w:sz w:val="20"/>
          <w:szCs w:val="20"/>
        </w:rPr>
        <w:t xml:space="preserve">Handler Cliente </w:t>
      </w:r>
      <w:r w:rsidR="0051538B" w:rsidRPr="00612652">
        <w:rPr>
          <w:rFonts w:ascii="Arial" w:eastAsia="Times New Roman" w:hAnsi="Arial" w:cs="Arial"/>
          <w:b w:val="0"/>
          <w:bCs w:val="0"/>
          <w:iCs w:val="0"/>
          <w:color w:val="auto"/>
          <w:sz w:val="20"/>
          <w:szCs w:val="20"/>
        </w:rPr>
        <w:t>sin manejo de errores</w:t>
      </w:r>
      <w:r w:rsidR="0051538B">
        <w:rPr>
          <w:rFonts w:ascii="Arial" w:eastAsia="Times New Roman" w:hAnsi="Arial" w:cs="Arial"/>
          <w:b w:val="0"/>
          <w:bCs w:val="0"/>
          <w:iCs w:val="0"/>
          <w:color w:val="auto"/>
          <w:sz w:val="20"/>
          <w:szCs w:val="20"/>
        </w:rPr>
        <w:t xml:space="preserve"> ni mutuo exclusión</w:t>
      </w:r>
    </w:p>
    <w:p w:rsidR="00F35683" w:rsidRDefault="00F35683" w:rsidP="0051538B">
      <w:pPr>
        <w:pStyle w:val="Redes1"/>
        <w:rPr>
          <w:rFonts w:ascii="Arial" w:eastAsia="Times New Roman" w:hAnsi="Arial" w:cs="Arial"/>
          <w:b w:val="0"/>
          <w:bCs w:val="0"/>
          <w:iCs w:val="0"/>
          <w:color w:val="auto"/>
          <w:sz w:val="20"/>
          <w:szCs w:val="20"/>
        </w:rPr>
      </w:pPr>
    </w:p>
    <w:p w:rsidR="0040777D" w:rsidRDefault="0040777D" w:rsidP="0040777D">
      <w:pPr>
        <w:pStyle w:val="Redes1"/>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El handler del Cliente es la rutina encargada de atender las peticiones del web browser.</w:t>
      </w:r>
    </w:p>
    <w:p w:rsidR="0040777D" w:rsidRDefault="00C81FCB" w:rsidP="0051538B">
      <w:pPr>
        <w:pStyle w:val="Redes1"/>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Cada web browser genera una petición por cada link, en principio por la URL indicada en la barra del navegador, luego por cada objeto que sea solicitado por la primera pagina como así las siguientes. </w:t>
      </w:r>
      <w:r w:rsidR="0040777D">
        <w:rPr>
          <w:rFonts w:ascii="Arial" w:eastAsia="Times New Roman" w:hAnsi="Arial" w:cs="Arial"/>
          <w:b w:val="0"/>
          <w:bCs w:val="0"/>
          <w:iCs w:val="0"/>
          <w:color w:val="auto"/>
          <w:sz w:val="20"/>
          <w:szCs w:val="20"/>
        </w:rPr>
        <w:t xml:space="preserve">A cada petición </w:t>
      </w:r>
      <w:r w:rsidR="00FC7E14">
        <w:rPr>
          <w:rFonts w:ascii="Arial" w:eastAsia="Times New Roman" w:hAnsi="Arial" w:cs="Arial"/>
          <w:b w:val="0"/>
          <w:bCs w:val="0"/>
          <w:iCs w:val="0"/>
          <w:color w:val="auto"/>
          <w:sz w:val="20"/>
          <w:szCs w:val="20"/>
        </w:rPr>
        <w:t>realizada</w:t>
      </w:r>
      <w:r w:rsidR="005A0EC6">
        <w:rPr>
          <w:rFonts w:ascii="Arial" w:eastAsia="Times New Roman" w:hAnsi="Arial" w:cs="Arial"/>
          <w:b w:val="0"/>
          <w:bCs w:val="0"/>
          <w:iCs w:val="0"/>
          <w:color w:val="auto"/>
          <w:sz w:val="20"/>
          <w:szCs w:val="20"/>
        </w:rPr>
        <w:t xml:space="preserve"> por un </w:t>
      </w:r>
      <w:r w:rsidR="0040777D">
        <w:rPr>
          <w:rFonts w:ascii="Arial" w:eastAsia="Times New Roman" w:hAnsi="Arial" w:cs="Arial"/>
          <w:b w:val="0"/>
          <w:bCs w:val="0"/>
          <w:iCs w:val="0"/>
          <w:color w:val="auto"/>
          <w:sz w:val="20"/>
          <w:szCs w:val="20"/>
        </w:rPr>
        <w:t>navegador lo atiende un hilo de cliente distinto.</w:t>
      </w:r>
    </w:p>
    <w:p w:rsidR="0040777D" w:rsidRPr="00505DBC" w:rsidRDefault="0040777D" w:rsidP="0051538B">
      <w:pPr>
        <w:pStyle w:val="Redes1"/>
        <w:rPr>
          <w:rFonts w:ascii="Arial" w:eastAsia="Times New Roman" w:hAnsi="Arial" w:cs="Arial"/>
          <w:b w:val="0"/>
          <w:bCs w:val="0"/>
          <w:iCs w:val="0"/>
          <w:color w:val="auto"/>
          <w:sz w:val="20"/>
          <w:szCs w:val="20"/>
        </w:rPr>
      </w:pPr>
    </w:p>
    <w:p w:rsidR="0051538B" w:rsidRPr="00B53E92" w:rsidRDefault="0051538B" w:rsidP="0051538B">
      <w:pPr>
        <w:pStyle w:val="Redes1"/>
        <w:spacing w:line="360" w:lineRule="auto"/>
        <w:rPr>
          <w:rFonts w:ascii="Arial" w:eastAsia="Times New Roman" w:hAnsi="Arial" w:cs="Arial"/>
          <w:b w:val="0"/>
          <w:bCs w:val="0"/>
          <w:iCs w:val="0"/>
          <w:color w:val="auto"/>
          <w:sz w:val="20"/>
          <w:szCs w:val="20"/>
          <w:lang w:val="en-US"/>
        </w:rPr>
      </w:pPr>
      <w:r w:rsidRPr="00F35683">
        <w:rPr>
          <w:rFonts w:ascii="Arial" w:eastAsia="Times New Roman" w:hAnsi="Arial" w:cs="Arial"/>
          <w:b w:val="0"/>
          <w:bCs w:val="0"/>
          <w:i/>
          <w:iCs w:val="0"/>
          <w:color w:val="auto"/>
          <w:sz w:val="20"/>
          <w:szCs w:val="20"/>
          <w:lang w:val="en-US"/>
        </w:rPr>
        <w:t>clienteHandler</w:t>
      </w:r>
      <w:r w:rsidRPr="00B53E92">
        <w:rPr>
          <w:rFonts w:ascii="Arial" w:eastAsia="Times New Roman" w:hAnsi="Arial" w:cs="Arial"/>
          <w:b w:val="0"/>
          <w:bCs w:val="0"/>
          <w:iCs w:val="0"/>
          <w:color w:val="auto"/>
          <w:sz w:val="20"/>
          <w:szCs w:val="20"/>
          <w:lang w:val="en-US"/>
        </w:rPr>
        <w:t>(socketCliente){</w:t>
      </w:r>
    </w:p>
    <w:p w:rsidR="0051538B" w:rsidRPr="0051538B" w:rsidRDefault="0051538B" w:rsidP="0051538B">
      <w:pPr>
        <w:pStyle w:val="Redes1"/>
        <w:spacing w:line="360" w:lineRule="auto"/>
        <w:rPr>
          <w:rFonts w:ascii="Arial" w:eastAsia="Times New Roman" w:hAnsi="Arial" w:cs="Arial"/>
          <w:b w:val="0"/>
          <w:bCs w:val="0"/>
          <w:iCs w:val="0"/>
          <w:color w:val="auto"/>
          <w:sz w:val="20"/>
          <w:szCs w:val="20"/>
          <w:lang w:val="en-US"/>
        </w:rPr>
      </w:pPr>
      <w:r w:rsidRPr="0051538B">
        <w:rPr>
          <w:rFonts w:ascii="Arial" w:eastAsia="Times New Roman" w:hAnsi="Arial" w:cs="Arial"/>
          <w:b w:val="0"/>
          <w:bCs w:val="0"/>
          <w:iCs w:val="0"/>
          <w:color w:val="auto"/>
          <w:sz w:val="20"/>
          <w:szCs w:val="20"/>
          <w:lang w:val="en-US"/>
        </w:rPr>
        <w:tab/>
        <w:t>request &lt;-  LeerDelSocketServWeb(socketCliente)</w:t>
      </w:r>
    </w:p>
    <w:p w:rsidR="0051538B" w:rsidRPr="00B53E92" w:rsidRDefault="0051538B" w:rsidP="0051538B">
      <w:pPr>
        <w:pStyle w:val="Redes1"/>
        <w:spacing w:line="360" w:lineRule="auto"/>
        <w:rPr>
          <w:rFonts w:ascii="Arial" w:eastAsia="Times New Roman" w:hAnsi="Arial" w:cs="Arial"/>
          <w:b w:val="0"/>
          <w:bCs w:val="0"/>
          <w:iCs w:val="0"/>
          <w:color w:val="auto"/>
          <w:sz w:val="20"/>
          <w:szCs w:val="20"/>
        </w:rPr>
      </w:pPr>
      <w:r w:rsidRPr="0051538B">
        <w:rPr>
          <w:rFonts w:ascii="Arial" w:eastAsia="Times New Roman" w:hAnsi="Arial" w:cs="Arial"/>
          <w:b w:val="0"/>
          <w:bCs w:val="0"/>
          <w:iCs w:val="0"/>
          <w:color w:val="auto"/>
          <w:sz w:val="20"/>
          <w:szCs w:val="20"/>
          <w:lang w:val="en-US"/>
        </w:rPr>
        <w:tab/>
      </w:r>
      <w:r w:rsidRPr="00B53E92">
        <w:rPr>
          <w:rFonts w:ascii="Arial" w:eastAsia="Times New Roman" w:hAnsi="Arial" w:cs="Arial"/>
          <w:b w:val="0"/>
          <w:bCs w:val="0"/>
          <w:iCs w:val="0"/>
          <w:color w:val="auto"/>
          <w:sz w:val="20"/>
          <w:szCs w:val="20"/>
        </w:rPr>
        <w:t>cantidadRequest</w:t>
      </w:r>
      <w:r>
        <w:rPr>
          <w:rFonts w:ascii="Arial" w:eastAsia="Times New Roman" w:hAnsi="Arial" w:cs="Arial"/>
          <w:b w:val="0"/>
          <w:bCs w:val="0"/>
          <w:iCs w:val="0"/>
          <w:color w:val="auto"/>
          <w:sz w:val="20"/>
          <w:szCs w:val="20"/>
        </w:rPr>
        <w:t xml:space="preserve"> ++</w:t>
      </w:r>
      <w:r w:rsidRPr="00B53E92">
        <w:rPr>
          <w:rFonts w:ascii="Arial" w:eastAsia="Times New Roman" w:hAnsi="Arial" w:cs="Arial"/>
          <w:b w:val="0"/>
          <w:bCs w:val="0"/>
          <w:iCs w:val="0"/>
          <w:color w:val="auto"/>
          <w:sz w:val="20"/>
          <w:szCs w:val="20"/>
        </w:rPr>
        <w:t xml:space="preserve"> // aumento la variable de </w:t>
      </w:r>
      <w:r>
        <w:rPr>
          <w:rFonts w:ascii="Arial" w:eastAsia="Times New Roman" w:hAnsi="Arial" w:cs="Arial"/>
          <w:b w:val="0"/>
          <w:bCs w:val="0"/>
          <w:iCs w:val="0"/>
          <w:color w:val="auto"/>
          <w:sz w:val="20"/>
          <w:szCs w:val="20"/>
        </w:rPr>
        <w:t xml:space="preserve">cantidad de </w:t>
      </w:r>
      <w:r w:rsidRPr="00B53E92">
        <w:rPr>
          <w:rFonts w:ascii="Arial" w:eastAsia="Times New Roman" w:hAnsi="Arial" w:cs="Arial"/>
          <w:b w:val="0"/>
          <w:bCs w:val="0"/>
          <w:iCs w:val="0"/>
          <w:color w:val="auto"/>
          <w:sz w:val="20"/>
          <w:szCs w:val="20"/>
        </w:rPr>
        <w:t>request en 1</w:t>
      </w:r>
    </w:p>
    <w:p w:rsidR="0051538B" w:rsidRPr="0051538B" w:rsidRDefault="0051538B" w:rsidP="0051538B">
      <w:pPr>
        <w:pStyle w:val="Redes1"/>
        <w:spacing w:line="360" w:lineRule="auto"/>
        <w:rPr>
          <w:rFonts w:ascii="Arial" w:eastAsia="Times New Roman" w:hAnsi="Arial" w:cs="Arial"/>
          <w:b w:val="0"/>
          <w:bCs w:val="0"/>
          <w:iCs w:val="0"/>
          <w:color w:val="auto"/>
          <w:sz w:val="20"/>
          <w:szCs w:val="20"/>
          <w:lang w:val="en-US"/>
        </w:rPr>
      </w:pPr>
      <w:r w:rsidRPr="00B53E92">
        <w:rPr>
          <w:rFonts w:ascii="Arial" w:eastAsia="Times New Roman" w:hAnsi="Arial" w:cs="Arial"/>
          <w:b w:val="0"/>
          <w:bCs w:val="0"/>
          <w:iCs w:val="0"/>
          <w:color w:val="auto"/>
          <w:sz w:val="20"/>
          <w:szCs w:val="20"/>
        </w:rPr>
        <w:tab/>
      </w:r>
      <w:r w:rsidRPr="00B53E92">
        <w:rPr>
          <w:rFonts w:ascii="Arial" w:eastAsia="Times New Roman" w:hAnsi="Arial" w:cs="Arial"/>
          <w:b w:val="0"/>
          <w:bCs w:val="0"/>
          <w:iCs w:val="0"/>
          <w:color w:val="auto"/>
          <w:sz w:val="20"/>
          <w:szCs w:val="20"/>
          <w:lang w:val="en-US"/>
        </w:rPr>
        <w:t>response = consultarCache(request);</w:t>
      </w:r>
      <w:r w:rsidRPr="0051538B">
        <w:rPr>
          <w:rFonts w:ascii="Arial" w:eastAsia="Times New Roman" w:hAnsi="Arial" w:cs="Arial"/>
          <w:b w:val="0"/>
          <w:bCs w:val="0"/>
          <w:iCs w:val="0"/>
          <w:color w:val="auto"/>
          <w:sz w:val="20"/>
          <w:szCs w:val="20"/>
          <w:lang w:val="en-US"/>
        </w:rPr>
        <w:t xml:space="preserve"> </w:t>
      </w:r>
    </w:p>
    <w:p w:rsidR="0051538B" w:rsidRPr="0051538B" w:rsidRDefault="0051538B" w:rsidP="0051538B">
      <w:pPr>
        <w:pStyle w:val="Redes1"/>
        <w:spacing w:line="360" w:lineRule="auto"/>
        <w:rPr>
          <w:rFonts w:ascii="Arial" w:eastAsia="Times New Roman" w:hAnsi="Arial" w:cs="Arial"/>
          <w:b w:val="0"/>
          <w:bCs w:val="0"/>
          <w:iCs w:val="0"/>
          <w:color w:val="auto"/>
          <w:sz w:val="20"/>
          <w:szCs w:val="20"/>
          <w:lang w:val="en-US"/>
        </w:rPr>
      </w:pPr>
      <w:r w:rsidRPr="0051538B">
        <w:rPr>
          <w:rFonts w:ascii="Arial" w:eastAsia="Times New Roman" w:hAnsi="Arial" w:cs="Arial"/>
          <w:b w:val="0"/>
          <w:bCs w:val="0"/>
          <w:iCs w:val="0"/>
          <w:color w:val="auto"/>
          <w:sz w:val="20"/>
          <w:szCs w:val="20"/>
          <w:lang w:val="en-US"/>
        </w:rPr>
        <w:tab/>
        <w:t>if(response!=NULL ){</w:t>
      </w:r>
    </w:p>
    <w:p w:rsidR="0051538B" w:rsidRPr="00B53E92" w:rsidRDefault="0051538B" w:rsidP="0051538B">
      <w:pPr>
        <w:pStyle w:val="Redes1"/>
        <w:spacing w:line="360" w:lineRule="auto"/>
        <w:rPr>
          <w:rFonts w:ascii="Arial" w:eastAsia="Times New Roman" w:hAnsi="Arial" w:cs="Arial"/>
          <w:b w:val="0"/>
          <w:bCs w:val="0"/>
          <w:iCs w:val="0"/>
          <w:color w:val="auto"/>
          <w:sz w:val="20"/>
          <w:szCs w:val="20"/>
        </w:rPr>
      </w:pPr>
      <w:r w:rsidRPr="0051538B">
        <w:rPr>
          <w:rFonts w:ascii="Arial" w:eastAsia="Times New Roman" w:hAnsi="Arial" w:cs="Arial"/>
          <w:b w:val="0"/>
          <w:bCs w:val="0"/>
          <w:iCs w:val="0"/>
          <w:color w:val="auto"/>
          <w:sz w:val="20"/>
          <w:szCs w:val="20"/>
          <w:lang w:val="en-US"/>
        </w:rPr>
        <w:tab/>
      </w:r>
      <w:r w:rsidRPr="0051538B">
        <w:rPr>
          <w:rFonts w:ascii="Arial" w:eastAsia="Times New Roman" w:hAnsi="Arial" w:cs="Arial"/>
          <w:b w:val="0"/>
          <w:bCs w:val="0"/>
          <w:iCs w:val="0"/>
          <w:color w:val="auto"/>
          <w:sz w:val="20"/>
          <w:szCs w:val="20"/>
          <w:lang w:val="en-US"/>
        </w:rPr>
        <w:tab/>
      </w:r>
      <w:r w:rsidRPr="009046A1">
        <w:rPr>
          <w:rFonts w:ascii="Arial" w:eastAsia="Times New Roman" w:hAnsi="Arial" w:cs="Arial"/>
          <w:b w:val="0"/>
          <w:bCs w:val="0"/>
          <w:iCs w:val="0"/>
          <w:color w:val="auto"/>
          <w:sz w:val="20"/>
          <w:szCs w:val="20"/>
        </w:rPr>
        <w:t>cantidadEntregados</w:t>
      </w:r>
      <w:r>
        <w:rPr>
          <w:rFonts w:ascii="Arial" w:eastAsia="Times New Roman" w:hAnsi="Arial" w:cs="Arial"/>
          <w:b w:val="0"/>
          <w:bCs w:val="0"/>
          <w:iCs w:val="0"/>
          <w:color w:val="auto"/>
          <w:sz w:val="20"/>
          <w:szCs w:val="20"/>
        </w:rPr>
        <w:t xml:space="preserve"> ++// </w:t>
      </w:r>
      <w:r w:rsidRPr="00B53E92">
        <w:rPr>
          <w:rFonts w:ascii="Arial" w:eastAsia="Times New Roman" w:hAnsi="Arial" w:cs="Arial"/>
          <w:b w:val="0"/>
          <w:bCs w:val="0"/>
          <w:iCs w:val="0"/>
          <w:color w:val="auto"/>
          <w:sz w:val="20"/>
          <w:szCs w:val="20"/>
        </w:rPr>
        <w:t xml:space="preserve">aumento la variable de </w:t>
      </w:r>
      <w:r>
        <w:rPr>
          <w:rFonts w:ascii="Arial" w:eastAsia="Times New Roman" w:hAnsi="Arial" w:cs="Arial"/>
          <w:b w:val="0"/>
          <w:bCs w:val="0"/>
          <w:iCs w:val="0"/>
          <w:color w:val="auto"/>
          <w:sz w:val="20"/>
          <w:szCs w:val="20"/>
        </w:rPr>
        <w:t>cantidad de entregados</w:t>
      </w:r>
      <w:r w:rsidRPr="00B53E92">
        <w:rPr>
          <w:rFonts w:ascii="Arial" w:eastAsia="Times New Roman" w:hAnsi="Arial" w:cs="Arial"/>
          <w:b w:val="0"/>
          <w:bCs w:val="0"/>
          <w:iCs w:val="0"/>
          <w:color w:val="auto"/>
          <w:sz w:val="20"/>
          <w:szCs w:val="20"/>
        </w:rPr>
        <w:t xml:space="preserve"> en 1</w:t>
      </w:r>
    </w:p>
    <w:p w:rsidR="0051538B" w:rsidRPr="00B53E92" w:rsidRDefault="0051538B" w:rsidP="0051538B">
      <w:pPr>
        <w:pStyle w:val="Redes1"/>
        <w:tabs>
          <w:tab w:val="left" w:pos="990"/>
          <w:tab w:val="left" w:pos="1080"/>
        </w:tabs>
        <w:spacing w:line="360" w:lineRule="auto"/>
        <w:rPr>
          <w:rFonts w:ascii="Arial" w:eastAsia="Times New Roman" w:hAnsi="Arial" w:cs="Arial"/>
          <w:b w:val="0"/>
          <w:bCs w:val="0"/>
          <w:iCs w:val="0"/>
          <w:color w:val="auto"/>
          <w:sz w:val="20"/>
          <w:szCs w:val="20"/>
        </w:rPr>
      </w:pPr>
      <w:r w:rsidRPr="00B53E92">
        <w:rPr>
          <w:rFonts w:ascii="Arial" w:eastAsia="Times New Roman" w:hAnsi="Arial" w:cs="Arial"/>
          <w:b w:val="0"/>
          <w:bCs w:val="0"/>
          <w:iCs w:val="0"/>
          <w:color w:val="auto"/>
          <w:sz w:val="20"/>
          <w:szCs w:val="20"/>
        </w:rPr>
        <w:tab/>
      </w:r>
      <w:r w:rsidRPr="00B53E92">
        <w:rPr>
          <w:rFonts w:ascii="Arial" w:eastAsia="Times New Roman" w:hAnsi="Arial" w:cs="Arial"/>
          <w:b w:val="0"/>
          <w:bCs w:val="0"/>
          <w:iCs w:val="0"/>
          <w:color w:val="auto"/>
          <w:sz w:val="20"/>
          <w:szCs w:val="20"/>
        </w:rPr>
        <w:tab/>
      </w:r>
      <w:r w:rsidRPr="00B53E92">
        <w:rPr>
          <w:rFonts w:ascii="Arial" w:eastAsia="Times New Roman" w:hAnsi="Arial" w:cs="Arial"/>
          <w:b w:val="0"/>
          <w:bCs w:val="0"/>
          <w:iCs w:val="0"/>
          <w:color w:val="auto"/>
          <w:sz w:val="20"/>
          <w:szCs w:val="20"/>
        </w:rPr>
        <w:tab/>
      </w:r>
      <w:r>
        <w:rPr>
          <w:rFonts w:ascii="Arial" w:eastAsia="Times New Roman" w:hAnsi="Arial" w:cs="Arial"/>
          <w:b w:val="0"/>
          <w:bCs w:val="0"/>
          <w:iCs w:val="0"/>
          <w:color w:val="auto"/>
          <w:sz w:val="20"/>
          <w:szCs w:val="20"/>
        </w:rPr>
        <w:t>retorno response</w:t>
      </w:r>
    </w:p>
    <w:p w:rsidR="0051538B" w:rsidRPr="00B53E92" w:rsidRDefault="0051538B" w:rsidP="0051538B">
      <w:pPr>
        <w:pStyle w:val="Redes1"/>
        <w:spacing w:line="360" w:lineRule="auto"/>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ab/>
      </w:r>
      <w:r w:rsidRPr="00B53E92">
        <w:rPr>
          <w:rFonts w:ascii="Arial" w:eastAsia="Times New Roman" w:hAnsi="Arial" w:cs="Arial"/>
          <w:b w:val="0"/>
          <w:bCs w:val="0"/>
          <w:iCs w:val="0"/>
          <w:color w:val="auto"/>
          <w:sz w:val="20"/>
          <w:szCs w:val="20"/>
        </w:rPr>
        <w:t>}else{</w:t>
      </w:r>
      <w:r>
        <w:rPr>
          <w:rFonts w:ascii="Arial" w:eastAsia="Times New Roman" w:hAnsi="Arial" w:cs="Arial"/>
          <w:b w:val="0"/>
          <w:bCs w:val="0"/>
          <w:iCs w:val="0"/>
          <w:color w:val="auto"/>
          <w:sz w:val="20"/>
          <w:szCs w:val="20"/>
        </w:rPr>
        <w:t xml:space="preserve"> // no se encontró en la cache</w:t>
      </w:r>
    </w:p>
    <w:p w:rsidR="0051538B" w:rsidRPr="00B64AC9" w:rsidRDefault="0051538B" w:rsidP="0051538B">
      <w:pPr>
        <w:pStyle w:val="Redes1"/>
        <w:spacing w:line="360" w:lineRule="auto"/>
        <w:rPr>
          <w:rFonts w:ascii="Arial" w:eastAsia="Times New Roman" w:hAnsi="Arial" w:cs="Arial"/>
          <w:b w:val="0"/>
          <w:bCs w:val="0"/>
          <w:iCs w:val="0"/>
          <w:color w:val="auto"/>
          <w:sz w:val="20"/>
          <w:szCs w:val="20"/>
        </w:rPr>
      </w:pPr>
      <w:r w:rsidRPr="00B53E92">
        <w:rPr>
          <w:rFonts w:ascii="Arial" w:eastAsia="Times New Roman" w:hAnsi="Arial" w:cs="Arial"/>
          <w:b w:val="0"/>
          <w:bCs w:val="0"/>
          <w:iCs w:val="0"/>
          <w:color w:val="auto"/>
          <w:sz w:val="20"/>
          <w:szCs w:val="20"/>
        </w:rPr>
        <w:tab/>
      </w:r>
      <w:r>
        <w:rPr>
          <w:rFonts w:ascii="Arial" w:eastAsia="Times New Roman" w:hAnsi="Arial" w:cs="Arial"/>
          <w:b w:val="0"/>
          <w:bCs w:val="0"/>
          <w:iCs w:val="0"/>
          <w:color w:val="auto"/>
          <w:sz w:val="20"/>
          <w:szCs w:val="20"/>
        </w:rPr>
        <w:tab/>
      </w:r>
      <w:r w:rsidRPr="00B64AC9">
        <w:rPr>
          <w:rFonts w:ascii="Arial" w:eastAsia="Times New Roman" w:hAnsi="Arial" w:cs="Arial"/>
          <w:b w:val="0"/>
          <w:bCs w:val="0"/>
          <w:iCs w:val="0"/>
          <w:color w:val="auto"/>
          <w:sz w:val="20"/>
          <w:szCs w:val="20"/>
        </w:rPr>
        <w:t xml:space="preserve">response </w:t>
      </w:r>
      <w:r>
        <w:rPr>
          <w:rFonts w:ascii="Arial" w:eastAsia="Times New Roman" w:hAnsi="Arial" w:cs="Arial"/>
          <w:b w:val="0"/>
          <w:bCs w:val="0"/>
          <w:iCs w:val="0"/>
          <w:color w:val="auto"/>
          <w:sz w:val="20"/>
          <w:szCs w:val="20"/>
        </w:rPr>
        <w:t>&lt;-</w:t>
      </w:r>
      <w:r w:rsidRPr="00B64AC9">
        <w:rPr>
          <w:rFonts w:ascii="Arial" w:eastAsia="Times New Roman" w:hAnsi="Arial" w:cs="Arial"/>
          <w:b w:val="0"/>
          <w:bCs w:val="0"/>
          <w:iCs w:val="0"/>
          <w:color w:val="auto"/>
          <w:sz w:val="20"/>
          <w:szCs w:val="20"/>
        </w:rPr>
        <w:t xml:space="preserve"> buscarEnWeb(</w:t>
      </w:r>
      <w:r>
        <w:rPr>
          <w:rFonts w:ascii="Arial" w:eastAsia="Times New Roman" w:hAnsi="Arial" w:cs="Arial"/>
          <w:b w:val="0"/>
          <w:bCs w:val="0"/>
          <w:iCs w:val="0"/>
          <w:color w:val="auto"/>
          <w:sz w:val="20"/>
          <w:szCs w:val="20"/>
        </w:rPr>
        <w:t>request,</w:t>
      </w:r>
      <w:r w:rsidRPr="00B64AC9">
        <w:rPr>
          <w:rFonts w:ascii="Arial" w:eastAsia="Times New Roman" w:hAnsi="Arial" w:cs="Arial"/>
          <w:b w:val="0"/>
          <w:bCs w:val="0"/>
          <w:iCs w:val="0"/>
          <w:color w:val="auto"/>
          <w:sz w:val="20"/>
          <w:szCs w:val="20"/>
        </w:rPr>
        <w:t xml:space="preserve"> socketCliente)</w:t>
      </w:r>
      <w:r>
        <w:rPr>
          <w:rFonts w:ascii="Arial" w:eastAsia="Times New Roman" w:hAnsi="Arial" w:cs="Arial"/>
          <w:b w:val="0"/>
          <w:bCs w:val="0"/>
          <w:iCs w:val="0"/>
          <w:color w:val="auto"/>
          <w:sz w:val="20"/>
          <w:szCs w:val="20"/>
        </w:rPr>
        <w:t xml:space="preserve"> </w:t>
      </w:r>
      <w:r w:rsidRPr="00B64AC9">
        <w:rPr>
          <w:rFonts w:ascii="Arial" w:eastAsia="Times New Roman" w:hAnsi="Arial" w:cs="Arial"/>
          <w:b w:val="0"/>
          <w:bCs w:val="0"/>
          <w:iCs w:val="0"/>
          <w:color w:val="auto"/>
          <w:sz w:val="20"/>
          <w:szCs w:val="20"/>
        </w:rPr>
        <w:t>// busco en web</w:t>
      </w:r>
    </w:p>
    <w:p w:rsidR="0051538B" w:rsidRPr="002C3C1E" w:rsidRDefault="0051538B" w:rsidP="0051538B">
      <w:pPr>
        <w:pStyle w:val="Redes1"/>
        <w:spacing w:line="360" w:lineRule="auto"/>
        <w:rPr>
          <w:rFonts w:ascii="Arial" w:eastAsia="Times New Roman" w:hAnsi="Arial" w:cs="Arial"/>
          <w:b w:val="0"/>
          <w:bCs w:val="0"/>
          <w:iCs w:val="0"/>
          <w:color w:val="auto"/>
          <w:sz w:val="20"/>
          <w:szCs w:val="20"/>
        </w:rPr>
      </w:pPr>
      <w:r w:rsidRPr="00B53E92">
        <w:rPr>
          <w:rFonts w:ascii="Arial" w:eastAsia="Times New Roman" w:hAnsi="Arial" w:cs="Arial"/>
          <w:b w:val="0"/>
          <w:bCs w:val="0"/>
          <w:iCs w:val="0"/>
          <w:color w:val="auto"/>
          <w:sz w:val="20"/>
          <w:szCs w:val="20"/>
        </w:rPr>
        <w:tab/>
      </w:r>
      <w:r>
        <w:rPr>
          <w:rFonts w:ascii="Arial" w:eastAsia="Times New Roman" w:hAnsi="Arial" w:cs="Arial"/>
          <w:b w:val="0"/>
          <w:bCs w:val="0"/>
          <w:iCs w:val="0"/>
          <w:color w:val="auto"/>
          <w:sz w:val="20"/>
          <w:szCs w:val="20"/>
        </w:rPr>
        <w:tab/>
      </w:r>
      <w:r w:rsidRPr="002C3C1E">
        <w:rPr>
          <w:rFonts w:ascii="Arial" w:eastAsia="Times New Roman" w:hAnsi="Arial" w:cs="Arial"/>
          <w:b w:val="0"/>
          <w:bCs w:val="0"/>
          <w:iCs w:val="0"/>
          <w:color w:val="auto"/>
          <w:sz w:val="20"/>
          <w:szCs w:val="20"/>
        </w:rPr>
        <w:t>cachear(request,response);</w:t>
      </w:r>
      <w:r w:rsidRPr="002C3C1E">
        <w:rPr>
          <w:rFonts w:ascii="Arial" w:eastAsia="Times New Roman" w:hAnsi="Arial" w:cs="Arial"/>
          <w:b w:val="0"/>
          <w:bCs w:val="0"/>
          <w:iCs w:val="0"/>
          <w:color w:val="auto"/>
          <w:sz w:val="20"/>
          <w:szCs w:val="20"/>
        </w:rPr>
        <w:tab/>
      </w:r>
      <w:r w:rsidRPr="002C3C1E">
        <w:rPr>
          <w:rFonts w:ascii="Arial" w:eastAsia="Times New Roman" w:hAnsi="Arial" w:cs="Arial"/>
          <w:b w:val="0"/>
          <w:bCs w:val="0"/>
          <w:iCs w:val="0"/>
          <w:color w:val="auto"/>
          <w:sz w:val="20"/>
          <w:szCs w:val="20"/>
        </w:rPr>
        <w:tab/>
      </w:r>
    </w:p>
    <w:p w:rsidR="0051538B" w:rsidRPr="002C3C1E" w:rsidRDefault="0051538B" w:rsidP="0051538B">
      <w:pPr>
        <w:pStyle w:val="Redes1"/>
        <w:spacing w:line="360" w:lineRule="auto"/>
        <w:rPr>
          <w:rFonts w:ascii="Arial" w:eastAsia="Times New Roman" w:hAnsi="Arial" w:cs="Arial"/>
          <w:b w:val="0"/>
          <w:bCs w:val="0"/>
          <w:iCs w:val="0"/>
          <w:color w:val="auto"/>
          <w:sz w:val="20"/>
          <w:szCs w:val="20"/>
        </w:rPr>
      </w:pPr>
      <w:r w:rsidRPr="002C3C1E">
        <w:rPr>
          <w:rFonts w:ascii="Arial" w:eastAsia="Times New Roman" w:hAnsi="Arial" w:cs="Arial"/>
          <w:b w:val="0"/>
          <w:bCs w:val="0"/>
          <w:iCs w:val="0"/>
          <w:color w:val="auto"/>
          <w:sz w:val="20"/>
          <w:szCs w:val="20"/>
        </w:rPr>
        <w:tab/>
        <w:t>}</w:t>
      </w:r>
    </w:p>
    <w:p w:rsidR="00CE55B9" w:rsidRPr="002C3C1E" w:rsidRDefault="0051538B" w:rsidP="0051538B">
      <w:pPr>
        <w:pStyle w:val="Redes1"/>
        <w:spacing w:line="360" w:lineRule="auto"/>
        <w:rPr>
          <w:rFonts w:ascii="Arial" w:eastAsia="Times New Roman" w:hAnsi="Arial" w:cs="Arial"/>
          <w:b w:val="0"/>
          <w:bCs w:val="0"/>
          <w:iCs w:val="0"/>
          <w:color w:val="auto"/>
          <w:sz w:val="20"/>
          <w:szCs w:val="20"/>
        </w:rPr>
      </w:pPr>
      <w:r w:rsidRPr="002C3C1E">
        <w:rPr>
          <w:rFonts w:ascii="Arial" w:eastAsia="Times New Roman" w:hAnsi="Arial" w:cs="Arial"/>
          <w:b w:val="0"/>
          <w:bCs w:val="0"/>
          <w:iCs w:val="0"/>
          <w:color w:val="auto"/>
          <w:sz w:val="20"/>
          <w:szCs w:val="20"/>
        </w:rPr>
        <w:tab/>
        <w:t>Retorno response</w:t>
      </w:r>
      <w:r w:rsidR="00CE55B9" w:rsidRPr="002C3C1E">
        <w:rPr>
          <w:rFonts w:ascii="Arial" w:eastAsia="Times New Roman" w:hAnsi="Arial" w:cs="Arial"/>
          <w:b w:val="0"/>
          <w:bCs w:val="0"/>
          <w:iCs w:val="0"/>
          <w:color w:val="auto"/>
          <w:sz w:val="20"/>
          <w:szCs w:val="20"/>
        </w:rPr>
        <w:t xml:space="preserve"> </w:t>
      </w:r>
    </w:p>
    <w:p w:rsidR="0051538B" w:rsidRPr="002C3C1E" w:rsidRDefault="0051538B" w:rsidP="0051538B">
      <w:pPr>
        <w:pStyle w:val="Redes1"/>
        <w:spacing w:line="360" w:lineRule="auto"/>
        <w:rPr>
          <w:rFonts w:ascii="Arial" w:eastAsia="Times New Roman" w:hAnsi="Arial" w:cs="Arial"/>
          <w:b w:val="0"/>
          <w:bCs w:val="0"/>
          <w:iCs w:val="0"/>
          <w:color w:val="auto"/>
          <w:sz w:val="20"/>
          <w:szCs w:val="20"/>
        </w:rPr>
      </w:pPr>
      <w:r w:rsidRPr="002C3C1E">
        <w:rPr>
          <w:rFonts w:ascii="Arial" w:eastAsia="Times New Roman" w:hAnsi="Arial" w:cs="Arial"/>
          <w:b w:val="0"/>
          <w:bCs w:val="0"/>
          <w:iCs w:val="0"/>
          <w:color w:val="auto"/>
          <w:sz w:val="20"/>
          <w:szCs w:val="20"/>
        </w:rPr>
        <w:t>}</w:t>
      </w:r>
    </w:p>
    <w:p w:rsidR="0051538B" w:rsidRPr="00612652" w:rsidRDefault="0051538B" w:rsidP="009C2508">
      <w:pPr>
        <w:autoSpaceDE w:val="0"/>
        <w:autoSpaceDN w:val="0"/>
        <w:adjustRightInd w:val="0"/>
        <w:rPr>
          <w:rFonts w:eastAsia="Times New Roman"/>
          <w:b/>
          <w:bCs/>
          <w:iCs/>
          <w:color w:val="auto"/>
          <w:sz w:val="20"/>
          <w:szCs w:val="20"/>
        </w:rPr>
      </w:pPr>
    </w:p>
    <w:p w:rsidR="006734AA" w:rsidRPr="00216C8A" w:rsidRDefault="006734AA" w:rsidP="00BA5C79">
      <w:pPr>
        <w:pStyle w:val="Redes1"/>
        <w:rPr>
          <w:rFonts w:ascii="Arial" w:hAnsi="Arial" w:cs="Arial"/>
          <w:b w:val="0"/>
          <w:sz w:val="22"/>
          <w:szCs w:val="22"/>
          <w:u w:val="single"/>
        </w:rPr>
      </w:pPr>
    </w:p>
    <w:p w:rsidR="006734AA" w:rsidRPr="00216C8A" w:rsidRDefault="006734AA" w:rsidP="00BA5C79">
      <w:pPr>
        <w:pStyle w:val="Redes1"/>
        <w:rPr>
          <w:rFonts w:ascii="Arial" w:hAnsi="Arial" w:cs="Arial"/>
          <w:b w:val="0"/>
          <w:sz w:val="22"/>
          <w:szCs w:val="22"/>
          <w:u w:val="single"/>
        </w:rPr>
      </w:pPr>
    </w:p>
    <w:p w:rsidR="00BA5C79" w:rsidRDefault="005A0EC6" w:rsidP="001575AA">
      <w:pPr>
        <w:pStyle w:val="Redes2"/>
      </w:pPr>
      <w:bookmarkStart w:id="6" w:name="_Toc335473681"/>
      <w:r>
        <w:br w:type="page"/>
      </w:r>
      <w:r w:rsidR="00BA5C79">
        <w:t>Interfaces</w:t>
      </w:r>
      <w:bookmarkEnd w:id="6"/>
    </w:p>
    <w:p w:rsidR="00594247" w:rsidRDefault="00594247" w:rsidP="00594247">
      <w:pPr>
        <w:autoSpaceDE w:val="0"/>
        <w:autoSpaceDN w:val="0"/>
        <w:adjustRightInd w:val="0"/>
        <w:spacing w:line="240" w:lineRule="auto"/>
        <w:rPr>
          <w:rFonts w:eastAsia="Times New Roman"/>
          <w:color w:val="auto"/>
          <w:sz w:val="20"/>
          <w:szCs w:val="20"/>
        </w:rPr>
      </w:pPr>
    </w:p>
    <w:p w:rsidR="00C97420" w:rsidRDefault="00C97420" w:rsidP="00594247">
      <w:pPr>
        <w:autoSpaceDE w:val="0"/>
        <w:autoSpaceDN w:val="0"/>
        <w:adjustRightInd w:val="0"/>
        <w:spacing w:line="240" w:lineRule="auto"/>
        <w:rPr>
          <w:rFonts w:eastAsia="Times New Roman"/>
          <w:color w:val="auto"/>
          <w:sz w:val="20"/>
          <w:szCs w:val="20"/>
        </w:rPr>
      </w:pPr>
    </w:p>
    <w:p w:rsidR="00C97420" w:rsidRPr="00C81FCB" w:rsidRDefault="00C97420" w:rsidP="00C97420">
      <w:pPr>
        <w:pStyle w:val="Heading2"/>
      </w:pPr>
      <w:r>
        <w:t>A</w:t>
      </w:r>
      <w:r w:rsidR="00C9037E" w:rsidRPr="00C97420">
        <w:t>dministración</w:t>
      </w:r>
      <w:r w:rsidR="00594247" w:rsidRPr="00C97420">
        <w:t xml:space="preserve"> del proxy</w:t>
      </w:r>
      <w:r>
        <w:t xml:space="preserve"> (</w:t>
      </w:r>
      <w:r w:rsidRPr="00C81FCB">
        <w:t>admin.h</w:t>
      </w:r>
      <w:r>
        <w:t>)</w:t>
      </w:r>
    </w:p>
    <w:p w:rsidR="00C97420" w:rsidRPr="00C81FCB" w:rsidRDefault="00C97420" w:rsidP="00C97420">
      <w:pPr>
        <w:autoSpaceDE w:val="0"/>
        <w:autoSpaceDN w:val="0"/>
        <w:adjustRightInd w:val="0"/>
        <w:spacing w:line="240" w:lineRule="auto"/>
        <w:rPr>
          <w:rFonts w:eastAsia="Times New Roman"/>
          <w:color w:val="auto"/>
          <w:sz w:val="20"/>
          <w:szCs w:val="20"/>
        </w:rPr>
      </w:pPr>
    </w:p>
    <w:p w:rsidR="00C97420" w:rsidRPr="002C3C1E" w:rsidRDefault="00C97420" w:rsidP="00C97420">
      <w:pPr>
        <w:autoSpaceDE w:val="0"/>
        <w:autoSpaceDN w:val="0"/>
        <w:adjustRightInd w:val="0"/>
        <w:spacing w:line="240" w:lineRule="auto"/>
        <w:rPr>
          <w:rFonts w:eastAsia="Times New Roman"/>
          <w:color w:val="auto"/>
          <w:sz w:val="20"/>
          <w:szCs w:val="20"/>
        </w:rPr>
      </w:pPr>
      <w:r w:rsidRPr="002C3C1E">
        <w:rPr>
          <w:rFonts w:eastAsia="Times New Roman"/>
          <w:color w:val="auto"/>
          <w:sz w:val="20"/>
          <w:szCs w:val="20"/>
        </w:rPr>
        <w:t>const uint64_t MAX_VALOR_SOPORTADO = 99999999;</w:t>
      </w:r>
    </w:p>
    <w:p w:rsidR="0059279E" w:rsidRDefault="0059279E" w:rsidP="00C97420">
      <w:pPr>
        <w:autoSpaceDE w:val="0"/>
        <w:autoSpaceDN w:val="0"/>
        <w:adjustRightInd w:val="0"/>
        <w:spacing w:line="240" w:lineRule="auto"/>
        <w:rPr>
          <w:rFonts w:ascii="Monospace" w:eastAsia="Times New Roman" w:hAnsi="Monospace" w:cs="Monospace"/>
          <w:b/>
          <w:bCs/>
          <w:color w:val="7F0055"/>
          <w:sz w:val="20"/>
          <w:szCs w:val="20"/>
        </w:rPr>
      </w:pPr>
    </w:p>
    <w:p w:rsidR="00C97420" w:rsidRPr="00320417" w:rsidRDefault="00C97420" w:rsidP="00C97420">
      <w:pPr>
        <w:autoSpaceDE w:val="0"/>
        <w:autoSpaceDN w:val="0"/>
        <w:adjustRightInd w:val="0"/>
        <w:spacing w:line="240" w:lineRule="auto"/>
        <w:rPr>
          <w:rFonts w:ascii="Monospace" w:eastAsia="Times New Roman" w:hAnsi="Monospace" w:cs="Monospace"/>
          <w:color w:val="auto"/>
          <w:sz w:val="20"/>
          <w:szCs w:val="20"/>
        </w:rPr>
      </w:pPr>
      <w:r w:rsidRPr="00320417">
        <w:rPr>
          <w:rFonts w:ascii="Monospace" w:eastAsia="Times New Roman" w:hAnsi="Monospace" w:cs="Monospace"/>
          <w:b/>
          <w:bCs/>
          <w:color w:val="7F0055"/>
          <w:sz w:val="20"/>
          <w:szCs w:val="20"/>
        </w:rPr>
        <w:t>int</w:t>
      </w:r>
      <w:r w:rsidRPr="00320417">
        <w:rPr>
          <w:rFonts w:ascii="Monospace" w:eastAsia="Times New Roman" w:hAnsi="Monospace" w:cs="Monospace"/>
          <w:sz w:val="20"/>
          <w:szCs w:val="20"/>
        </w:rPr>
        <w:t xml:space="preserve"> </w:t>
      </w:r>
      <w:r w:rsidRPr="00320417">
        <w:rPr>
          <w:rFonts w:ascii="Monospace" w:eastAsia="Times New Roman" w:hAnsi="Monospace" w:cs="Monospace"/>
          <w:b/>
          <w:bCs/>
          <w:sz w:val="20"/>
          <w:szCs w:val="20"/>
        </w:rPr>
        <w:t>getComando</w:t>
      </w:r>
      <w:r w:rsidRPr="00320417">
        <w:rPr>
          <w:rFonts w:ascii="Monospace" w:eastAsia="Times New Roman" w:hAnsi="Monospace" w:cs="Monospace"/>
          <w:sz w:val="20"/>
          <w:szCs w:val="20"/>
        </w:rPr>
        <w:t>(</w:t>
      </w:r>
      <w:r w:rsidRPr="00320417">
        <w:rPr>
          <w:rFonts w:ascii="Monospace" w:eastAsia="Times New Roman" w:hAnsi="Monospace" w:cs="Monospace"/>
          <w:color w:val="005032"/>
          <w:sz w:val="20"/>
          <w:szCs w:val="20"/>
        </w:rPr>
        <w:t>string</w:t>
      </w:r>
      <w:r w:rsidRPr="00320417">
        <w:rPr>
          <w:rFonts w:ascii="Monospace" w:eastAsia="Times New Roman" w:hAnsi="Monospace" w:cs="Monospace"/>
          <w:sz w:val="20"/>
          <w:szCs w:val="20"/>
        </w:rPr>
        <w:t xml:space="preserve"> comando);</w:t>
      </w:r>
    </w:p>
    <w:p w:rsidR="0059279E" w:rsidRPr="00320417" w:rsidRDefault="0059279E" w:rsidP="0059279E">
      <w:pPr>
        <w:autoSpaceDE w:val="0"/>
        <w:autoSpaceDN w:val="0"/>
        <w:adjustRightInd w:val="0"/>
        <w:spacing w:line="240" w:lineRule="auto"/>
        <w:rPr>
          <w:rFonts w:ascii="Monospace" w:eastAsia="Times New Roman" w:hAnsi="Monospace" w:cs="Monospace"/>
          <w:color w:val="auto"/>
          <w:sz w:val="20"/>
          <w:szCs w:val="20"/>
        </w:rPr>
      </w:pPr>
      <w:r w:rsidRPr="00320417">
        <w:rPr>
          <w:rFonts w:ascii="Monospace" w:eastAsia="Times New Roman" w:hAnsi="Monospace" w:cs="Monospace"/>
          <w:color w:val="3F7F5F"/>
          <w:sz w:val="20"/>
          <w:szCs w:val="20"/>
        </w:rPr>
        <w:t>// retorna el entero correspondiente al comando (lo codifica)</w:t>
      </w:r>
    </w:p>
    <w:p w:rsidR="00C97420" w:rsidRPr="00320417" w:rsidRDefault="00C97420" w:rsidP="00C97420">
      <w:pPr>
        <w:autoSpaceDE w:val="0"/>
        <w:autoSpaceDN w:val="0"/>
        <w:adjustRightInd w:val="0"/>
        <w:spacing w:line="240" w:lineRule="auto"/>
        <w:rPr>
          <w:rFonts w:ascii="Monospace" w:eastAsia="Times New Roman" w:hAnsi="Monospace" w:cs="Monospace"/>
          <w:color w:val="auto"/>
          <w:sz w:val="20"/>
          <w:szCs w:val="20"/>
        </w:rPr>
      </w:pP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getValor</w:t>
      </w:r>
      <w:r>
        <w:rPr>
          <w:rFonts w:ascii="Monospace" w:eastAsia="Times New Roman" w:hAnsi="Monospace" w:cs="Monospace"/>
          <w:sz w:val="20"/>
          <w:szCs w:val="20"/>
          <w:lang w:val="en-US"/>
        </w:rPr>
        <w:t>(</w:t>
      </w: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 valor);</w:t>
      </w:r>
    </w:p>
    <w:p w:rsidR="0059279E" w:rsidRPr="00320417" w:rsidRDefault="0059279E" w:rsidP="0059279E">
      <w:pPr>
        <w:autoSpaceDE w:val="0"/>
        <w:autoSpaceDN w:val="0"/>
        <w:adjustRightInd w:val="0"/>
        <w:spacing w:line="240" w:lineRule="auto"/>
        <w:rPr>
          <w:rFonts w:ascii="Monospace" w:eastAsia="Times New Roman" w:hAnsi="Monospace" w:cs="Monospace"/>
          <w:color w:val="auto"/>
          <w:sz w:val="20"/>
          <w:szCs w:val="20"/>
        </w:rPr>
      </w:pPr>
      <w:r w:rsidRPr="00320417">
        <w:rPr>
          <w:rFonts w:ascii="Monospace" w:eastAsia="Times New Roman" w:hAnsi="Monospace" w:cs="Monospace"/>
          <w:color w:val="3F7F5F"/>
          <w:sz w:val="20"/>
          <w:szCs w:val="20"/>
        </w:rPr>
        <w:t>// retorna el valor del parámetro ingresado en el comando</w:t>
      </w:r>
    </w:p>
    <w:p w:rsidR="00C97420" w:rsidRPr="0059279E" w:rsidRDefault="00C97420" w:rsidP="00C97420">
      <w:pPr>
        <w:autoSpaceDE w:val="0"/>
        <w:autoSpaceDN w:val="0"/>
        <w:adjustRightInd w:val="0"/>
        <w:spacing w:line="240" w:lineRule="auto"/>
        <w:rPr>
          <w:rFonts w:ascii="Monospace" w:eastAsia="Times New Roman" w:hAnsi="Monospace" w:cs="Monospace"/>
          <w:color w:val="3F7F5F"/>
          <w:sz w:val="20"/>
          <w:szCs w:val="20"/>
        </w:rPr>
      </w:pPr>
    </w:p>
    <w:p w:rsidR="00C97420" w:rsidRDefault="00C97420" w:rsidP="00C97420">
      <w:pPr>
        <w:autoSpaceDE w:val="0"/>
        <w:autoSpaceDN w:val="0"/>
        <w:adjustRightInd w:val="0"/>
        <w:spacing w:line="240" w:lineRule="auto"/>
        <w:rPr>
          <w:rFonts w:ascii="Monospace" w:eastAsia="Times New Roman" w:hAnsi="Monospace" w:cs="Monospace"/>
          <w:color w:val="3F7F5F"/>
          <w:sz w:val="20"/>
          <w:szCs w:val="20"/>
          <w:lang w:val="en-US"/>
        </w:rPr>
      </w:pPr>
      <w:r>
        <w:rPr>
          <w:rFonts w:ascii="Monospace" w:eastAsia="Times New Roman" w:hAnsi="Monospace" w:cs="Monospace"/>
          <w:color w:val="3F7F5F"/>
          <w:sz w:val="20"/>
          <w:szCs w:val="20"/>
          <w:lang w:val="en-US"/>
        </w:rPr>
        <w:t>// operaciones</w:t>
      </w:r>
    </w:p>
    <w:p w:rsidR="0059279E" w:rsidRDefault="0059279E" w:rsidP="00C97420">
      <w:pPr>
        <w:autoSpaceDE w:val="0"/>
        <w:autoSpaceDN w:val="0"/>
        <w:adjustRightInd w:val="0"/>
        <w:spacing w:line="240" w:lineRule="auto"/>
        <w:rPr>
          <w:rFonts w:ascii="Monospace" w:eastAsia="Times New Roman" w:hAnsi="Monospace" w:cs="Monospace"/>
          <w:color w:val="auto"/>
          <w:sz w:val="20"/>
          <w:szCs w:val="20"/>
          <w:lang w:val="en-US"/>
        </w:rPr>
      </w:pPr>
    </w:p>
    <w:p w:rsidR="00C97420" w:rsidRDefault="00C97420" w:rsidP="00C97420">
      <w:pPr>
        <w:autoSpaceDE w:val="0"/>
        <w:autoSpaceDN w:val="0"/>
        <w:adjustRightInd w:val="0"/>
        <w:spacing w:line="240" w:lineRule="auto"/>
        <w:rPr>
          <w:rFonts w:ascii="Monospace" w:eastAsia="Times New Roman" w:hAnsi="Monospace" w:cs="Monospace"/>
          <w:sz w:val="20"/>
          <w:szCs w:val="20"/>
          <w:lang w:val="en-US"/>
        </w:rPr>
      </w:pP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showRun</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socket,</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memoriaUtilizada, </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cantidadEntregados,</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cantidadRequest,</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max_object_size, </w:t>
      </w:r>
      <w:r>
        <w:rPr>
          <w:rFonts w:ascii="Monospace" w:eastAsia="Times New Roman" w:hAnsi="Monospace" w:cs="Monospace"/>
          <w:color w:val="005032"/>
          <w:sz w:val="20"/>
          <w:szCs w:val="20"/>
          <w:lang w:val="en-US"/>
        </w:rPr>
        <w:t>cache</w:t>
      </w:r>
      <w:r>
        <w:rPr>
          <w:rFonts w:ascii="Monospace" w:eastAsia="Times New Roman" w:hAnsi="Monospace" w:cs="Monospace"/>
          <w:sz w:val="20"/>
          <w:szCs w:val="20"/>
          <w:lang w:val="en-US"/>
        </w:rPr>
        <w:t>* &amp;ptrCache);</w:t>
      </w: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void</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ejecutarPurge</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socket, </w:t>
      </w:r>
      <w:r>
        <w:rPr>
          <w:rFonts w:ascii="Monospace" w:eastAsia="Times New Roman" w:hAnsi="Monospace" w:cs="Monospace"/>
          <w:color w:val="005032"/>
          <w:sz w:val="20"/>
          <w:szCs w:val="20"/>
          <w:lang w:val="en-US"/>
        </w:rPr>
        <w:t>cache</w:t>
      </w:r>
      <w:r>
        <w:rPr>
          <w:rFonts w:ascii="Monospace" w:eastAsia="Times New Roman" w:hAnsi="Monospace" w:cs="Monospace"/>
          <w:sz w:val="20"/>
          <w:szCs w:val="20"/>
          <w:lang w:val="en-US"/>
        </w:rPr>
        <w:t>* &amp;ptrCache);</w:t>
      </w: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void</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setMaxObjectSize</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socket, </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&amp; max_object_size , </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newValor);</w:t>
      </w: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void</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setMaxCachedObjectSize</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socket, </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&amp; max_object_size , </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newValor, </w:t>
      </w:r>
      <w:r>
        <w:rPr>
          <w:rFonts w:ascii="Monospace" w:eastAsia="Times New Roman" w:hAnsi="Monospace" w:cs="Monospace"/>
          <w:color w:val="005032"/>
          <w:sz w:val="20"/>
          <w:szCs w:val="20"/>
          <w:lang w:val="en-US"/>
        </w:rPr>
        <w:t>cache</w:t>
      </w:r>
      <w:r>
        <w:rPr>
          <w:rFonts w:ascii="Monospace" w:eastAsia="Times New Roman" w:hAnsi="Monospace" w:cs="Monospace"/>
          <w:sz w:val="20"/>
          <w:szCs w:val="20"/>
          <w:lang w:val="en-US"/>
        </w:rPr>
        <w:t>* &amp;ptrCache);</w:t>
      </w: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void</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setMaxObjectCount</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socket, </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&amp; max_object_size , </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newValor, </w:t>
      </w:r>
      <w:r>
        <w:rPr>
          <w:rFonts w:ascii="Monospace" w:eastAsia="Times New Roman" w:hAnsi="Monospace" w:cs="Monospace"/>
          <w:color w:val="005032"/>
          <w:sz w:val="20"/>
          <w:szCs w:val="20"/>
          <w:lang w:val="en-US"/>
        </w:rPr>
        <w:t>cache</w:t>
      </w:r>
      <w:r>
        <w:rPr>
          <w:rFonts w:ascii="Monospace" w:eastAsia="Times New Roman" w:hAnsi="Monospace" w:cs="Monospace"/>
          <w:sz w:val="20"/>
          <w:szCs w:val="20"/>
          <w:lang w:val="en-US"/>
        </w:rPr>
        <w:t>* &amp;ptrCache);</w:t>
      </w: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p>
    <w:p w:rsidR="00C97420" w:rsidRDefault="00C97420" w:rsidP="00C97420">
      <w:pPr>
        <w:autoSpaceDE w:val="0"/>
        <w:autoSpaceDN w:val="0"/>
        <w:adjustRightInd w:val="0"/>
        <w:spacing w:line="24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void</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ejecutarQuit</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socket, </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&amp; salir);</w:t>
      </w:r>
    </w:p>
    <w:p w:rsidR="00C97420" w:rsidRDefault="00C97420" w:rsidP="00C97420">
      <w:pPr>
        <w:pStyle w:val="Heading2"/>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Default="000B0C12" w:rsidP="000B0C12">
      <w:pPr>
        <w:rPr>
          <w:lang w:val="en-US"/>
        </w:rPr>
      </w:pPr>
    </w:p>
    <w:p w:rsidR="000B0C12" w:rsidRPr="000B0C12" w:rsidRDefault="000B0C12" w:rsidP="000B0C12">
      <w:pPr>
        <w:rPr>
          <w:lang w:val="en-US"/>
        </w:rPr>
      </w:pPr>
    </w:p>
    <w:p w:rsidR="000B0C12" w:rsidRDefault="000B0C12" w:rsidP="000B0C12">
      <w:pPr>
        <w:pStyle w:val="Heading2"/>
      </w:pPr>
      <w:r w:rsidRPr="00C97420">
        <w:t>Atención a los navegadores</w:t>
      </w:r>
      <w:r>
        <w:t xml:space="preserve"> (</w:t>
      </w:r>
      <w:bookmarkStart w:id="7" w:name="_Toc335473682"/>
      <w:r w:rsidRPr="002C3C1E">
        <w:t>cliente.h</w:t>
      </w:r>
      <w:r>
        <w:t>)</w:t>
      </w:r>
    </w:p>
    <w:p w:rsidR="000B0C12" w:rsidRDefault="000B0C12" w:rsidP="000B0C12"/>
    <w:p w:rsidR="000B0C12" w:rsidRPr="0070122B" w:rsidRDefault="000B0C12" w:rsidP="000B0C12">
      <w:pPr>
        <w:rPr>
          <w:sz w:val="20"/>
          <w:szCs w:val="20"/>
        </w:rPr>
      </w:pPr>
      <w:r>
        <w:rPr>
          <w:sz w:val="20"/>
          <w:szCs w:val="20"/>
        </w:rPr>
        <w:t>Esta interfaz se encarga de la atención a los navegadores mediante dos operaciones que se muestran a continuación:</w:t>
      </w:r>
    </w:p>
    <w:p w:rsidR="000B0C12" w:rsidRPr="002C3C1E" w:rsidRDefault="000B0C12" w:rsidP="000B0C12">
      <w:pPr>
        <w:autoSpaceDE w:val="0"/>
        <w:autoSpaceDN w:val="0"/>
        <w:adjustRightInd w:val="0"/>
        <w:spacing w:line="240" w:lineRule="auto"/>
        <w:rPr>
          <w:rFonts w:eastAsia="Times New Roman"/>
          <w:color w:val="auto"/>
          <w:sz w:val="20"/>
          <w:szCs w:val="20"/>
        </w:rPr>
      </w:pPr>
    </w:p>
    <w:p w:rsidR="000B0C12" w:rsidRPr="001F3F25" w:rsidRDefault="000B0C12" w:rsidP="000B0C12">
      <w:pPr>
        <w:autoSpaceDE w:val="0"/>
        <w:autoSpaceDN w:val="0"/>
        <w:adjustRightInd w:val="0"/>
        <w:spacing w:line="240" w:lineRule="auto"/>
        <w:rPr>
          <w:rFonts w:ascii="Monospace" w:eastAsia="Times New Roman" w:hAnsi="Monospace" w:cs="Monospace"/>
          <w:color w:val="auto"/>
          <w:sz w:val="20"/>
          <w:szCs w:val="20"/>
          <w:lang w:val="en-US"/>
        </w:rPr>
      </w:pPr>
      <w:r w:rsidRPr="001F3F25">
        <w:rPr>
          <w:rFonts w:ascii="Monospace" w:eastAsia="Times New Roman" w:hAnsi="Monospace" w:cs="Monospace"/>
          <w:b/>
          <w:bCs/>
          <w:color w:val="7F0055"/>
          <w:sz w:val="20"/>
          <w:szCs w:val="20"/>
          <w:lang w:val="en-US"/>
        </w:rPr>
        <w:t>#define</w:t>
      </w:r>
      <w:r w:rsidRPr="001F3F25">
        <w:rPr>
          <w:rFonts w:ascii="Monospace" w:eastAsia="Times New Roman" w:hAnsi="Monospace" w:cs="Monospace"/>
          <w:sz w:val="20"/>
          <w:szCs w:val="20"/>
          <w:lang w:val="en-US"/>
        </w:rPr>
        <w:t xml:space="preserve"> BUFFER_LECTURA_CLIENTE 1500</w:t>
      </w:r>
    </w:p>
    <w:p w:rsidR="000B0C12" w:rsidRDefault="000B0C12" w:rsidP="000B0C12">
      <w:pPr>
        <w:autoSpaceDE w:val="0"/>
        <w:autoSpaceDN w:val="0"/>
        <w:adjustRightInd w:val="0"/>
        <w:spacing w:line="240" w:lineRule="auto"/>
        <w:rPr>
          <w:rFonts w:ascii="Monospace" w:eastAsia="Times New Roman" w:hAnsi="Monospace" w:cs="Monospace"/>
          <w:color w:val="3F7F5F"/>
          <w:sz w:val="20"/>
          <w:szCs w:val="20"/>
          <w:lang w:val="en-US"/>
        </w:rPr>
      </w:pPr>
    </w:p>
    <w:p w:rsidR="000B0C12" w:rsidRDefault="000B0C12" w:rsidP="000B0C12">
      <w:pPr>
        <w:autoSpaceDE w:val="0"/>
        <w:autoSpaceDN w:val="0"/>
        <w:adjustRightInd w:val="0"/>
        <w:spacing w:line="240" w:lineRule="auto"/>
        <w:rPr>
          <w:rFonts w:ascii="Monospace" w:eastAsia="Times New Roman" w:hAnsi="Monospace" w:cs="Monospace"/>
          <w:sz w:val="20"/>
          <w:szCs w:val="20"/>
          <w:lang w:val="en-US"/>
        </w:rPr>
      </w:pPr>
      <w:r>
        <w:rPr>
          <w:rFonts w:ascii="Monospace" w:eastAsia="Times New Roman" w:hAnsi="Monospace" w:cs="Monospace"/>
          <w:b/>
          <w:bCs/>
          <w:color w:val="7F0055"/>
          <w:sz w:val="20"/>
          <w:szCs w:val="20"/>
          <w:lang w:val="en-US"/>
        </w:rPr>
        <w:t>const</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buscarEnWeb</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request, </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largoRequest ,</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socketCliente, </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max_object_size, </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&amp; bytesLeidos);</w:t>
      </w:r>
    </w:p>
    <w:p w:rsidR="000B0C12" w:rsidRPr="0059279E" w:rsidRDefault="000B0C12" w:rsidP="000B0C12">
      <w:pPr>
        <w:autoSpaceDE w:val="0"/>
        <w:autoSpaceDN w:val="0"/>
        <w:adjustRightInd w:val="0"/>
        <w:spacing w:line="240" w:lineRule="auto"/>
        <w:rPr>
          <w:rFonts w:ascii="Monospace" w:eastAsia="Times New Roman" w:hAnsi="Monospace" w:cs="Monospace"/>
          <w:color w:val="3F7F5F"/>
          <w:sz w:val="20"/>
          <w:szCs w:val="20"/>
        </w:rPr>
      </w:pPr>
      <w:r w:rsidRPr="0059279E">
        <w:rPr>
          <w:rFonts w:ascii="Monospace" w:eastAsia="Times New Roman" w:hAnsi="Monospace" w:cs="Monospace"/>
          <w:color w:val="3F7F5F"/>
          <w:sz w:val="20"/>
          <w:szCs w:val="20"/>
        </w:rPr>
        <w:t xml:space="preserve">// realiza la búsqueda en la web para el request indicado , verifica el largo máximo de objeto </w:t>
      </w:r>
    </w:p>
    <w:p w:rsidR="000B0C12" w:rsidRPr="0059279E" w:rsidRDefault="000B0C12" w:rsidP="000B0C12">
      <w:pPr>
        <w:autoSpaceDE w:val="0"/>
        <w:autoSpaceDN w:val="0"/>
        <w:adjustRightInd w:val="0"/>
        <w:spacing w:line="240" w:lineRule="auto"/>
        <w:rPr>
          <w:rFonts w:ascii="Monospace" w:eastAsia="Times New Roman" w:hAnsi="Monospace" w:cs="Monospace"/>
          <w:sz w:val="20"/>
          <w:szCs w:val="20"/>
        </w:rPr>
      </w:pPr>
    </w:p>
    <w:p w:rsidR="000B0C12" w:rsidRPr="002C3C1E" w:rsidRDefault="000B0C12" w:rsidP="000B0C12">
      <w:pPr>
        <w:autoSpaceDE w:val="0"/>
        <w:autoSpaceDN w:val="0"/>
        <w:adjustRightInd w:val="0"/>
        <w:spacing w:line="240" w:lineRule="auto"/>
        <w:rPr>
          <w:rFonts w:ascii="Monospace" w:eastAsia="Times New Roman" w:hAnsi="Monospace" w:cs="Monospace"/>
          <w:color w:val="auto"/>
          <w:sz w:val="20"/>
          <w:szCs w:val="20"/>
        </w:rPr>
      </w:pPr>
      <w:r w:rsidRPr="002C3C1E">
        <w:rPr>
          <w:rFonts w:ascii="Monospace" w:eastAsia="Times New Roman" w:hAnsi="Monospace" w:cs="Monospace"/>
          <w:b/>
          <w:bCs/>
          <w:color w:val="7F0055"/>
          <w:sz w:val="20"/>
          <w:szCs w:val="20"/>
        </w:rPr>
        <w:t>int</w:t>
      </w:r>
      <w:r w:rsidRPr="002C3C1E">
        <w:rPr>
          <w:rFonts w:ascii="Monospace" w:eastAsia="Times New Roman" w:hAnsi="Monospace" w:cs="Monospace"/>
          <w:sz w:val="20"/>
          <w:szCs w:val="20"/>
        </w:rPr>
        <w:t xml:space="preserve"> </w:t>
      </w:r>
      <w:r w:rsidRPr="002C3C1E">
        <w:rPr>
          <w:rFonts w:ascii="Monospace" w:eastAsia="Times New Roman" w:hAnsi="Monospace" w:cs="Monospace"/>
          <w:b/>
          <w:bCs/>
          <w:sz w:val="20"/>
          <w:szCs w:val="20"/>
        </w:rPr>
        <w:t>mandarReponseDesdeCacheANavegador</w:t>
      </w:r>
      <w:r w:rsidRPr="002C3C1E">
        <w:rPr>
          <w:rFonts w:ascii="Monospace" w:eastAsia="Times New Roman" w:hAnsi="Monospace" w:cs="Monospace"/>
          <w:sz w:val="20"/>
          <w:szCs w:val="20"/>
        </w:rPr>
        <w:t>(</w:t>
      </w:r>
      <w:r w:rsidRPr="002C3C1E">
        <w:rPr>
          <w:rFonts w:ascii="Monospace" w:eastAsia="Times New Roman" w:hAnsi="Monospace" w:cs="Monospace"/>
          <w:b/>
          <w:bCs/>
          <w:color w:val="7F0055"/>
          <w:sz w:val="20"/>
          <w:szCs w:val="20"/>
        </w:rPr>
        <w:t>char</w:t>
      </w:r>
      <w:r w:rsidRPr="002C3C1E">
        <w:rPr>
          <w:rFonts w:ascii="Monospace" w:eastAsia="Times New Roman" w:hAnsi="Monospace" w:cs="Monospace"/>
          <w:sz w:val="20"/>
          <w:szCs w:val="20"/>
        </w:rPr>
        <w:t xml:space="preserve"> * resLecura, </w:t>
      </w:r>
      <w:r w:rsidRPr="002C3C1E">
        <w:rPr>
          <w:rFonts w:ascii="Monospace" w:eastAsia="Times New Roman" w:hAnsi="Monospace" w:cs="Monospace"/>
          <w:b/>
          <w:bCs/>
          <w:color w:val="7F0055"/>
          <w:sz w:val="20"/>
          <w:szCs w:val="20"/>
        </w:rPr>
        <w:t>int</w:t>
      </w:r>
      <w:r w:rsidRPr="002C3C1E">
        <w:rPr>
          <w:rFonts w:ascii="Monospace" w:eastAsia="Times New Roman" w:hAnsi="Monospace" w:cs="Monospace"/>
          <w:sz w:val="20"/>
          <w:szCs w:val="20"/>
        </w:rPr>
        <w:t xml:space="preserve"> largoResponse, </w:t>
      </w:r>
      <w:r w:rsidRPr="002C3C1E">
        <w:rPr>
          <w:rFonts w:ascii="Monospace" w:eastAsia="Times New Roman" w:hAnsi="Monospace" w:cs="Monospace"/>
          <w:b/>
          <w:bCs/>
          <w:color w:val="7F0055"/>
          <w:sz w:val="20"/>
          <w:szCs w:val="20"/>
        </w:rPr>
        <w:t>int</w:t>
      </w:r>
      <w:r w:rsidRPr="002C3C1E">
        <w:rPr>
          <w:rFonts w:ascii="Monospace" w:eastAsia="Times New Roman" w:hAnsi="Monospace" w:cs="Monospace"/>
          <w:sz w:val="20"/>
          <w:szCs w:val="20"/>
        </w:rPr>
        <w:t xml:space="preserve"> socketCliente);</w:t>
      </w:r>
    </w:p>
    <w:p w:rsidR="000B0C12" w:rsidRPr="0059279E" w:rsidRDefault="000B0C12" w:rsidP="000B0C12">
      <w:pPr>
        <w:autoSpaceDE w:val="0"/>
        <w:autoSpaceDN w:val="0"/>
        <w:adjustRightInd w:val="0"/>
        <w:spacing w:line="240" w:lineRule="auto"/>
        <w:rPr>
          <w:rFonts w:ascii="Monospace" w:eastAsia="Times New Roman" w:hAnsi="Monospace" w:cs="Monospace"/>
          <w:color w:val="3F7F5F"/>
          <w:sz w:val="20"/>
          <w:szCs w:val="20"/>
        </w:rPr>
      </w:pPr>
      <w:r w:rsidRPr="0059279E">
        <w:rPr>
          <w:rFonts w:ascii="Monospace" w:eastAsia="Times New Roman" w:hAnsi="Monospace" w:cs="Monospace"/>
          <w:color w:val="3F7F5F"/>
          <w:sz w:val="20"/>
          <w:szCs w:val="20"/>
        </w:rPr>
        <w:t>// se encarga de enviar el response desde la cache al navegador</w:t>
      </w:r>
    </w:p>
    <w:p w:rsidR="000B0C12" w:rsidRPr="002C3C1E" w:rsidRDefault="000B0C12" w:rsidP="000B0C12">
      <w:pPr>
        <w:autoSpaceDE w:val="0"/>
        <w:autoSpaceDN w:val="0"/>
        <w:adjustRightInd w:val="0"/>
        <w:spacing w:line="240" w:lineRule="auto"/>
        <w:rPr>
          <w:rFonts w:eastAsia="Times New Roman"/>
          <w:color w:val="auto"/>
          <w:sz w:val="20"/>
          <w:szCs w:val="20"/>
        </w:rPr>
      </w:pPr>
    </w:p>
    <w:p w:rsidR="000B0C12" w:rsidRDefault="000B0C12" w:rsidP="000B0C12">
      <w:pPr>
        <w:pStyle w:val="Redes2"/>
        <w:rPr>
          <w:rFonts w:ascii="Arial" w:hAnsi="Arial" w:cs="Arial"/>
          <w:sz w:val="20"/>
          <w:szCs w:val="20"/>
        </w:rPr>
      </w:pPr>
      <w:r>
        <w:t xml:space="preserve"> </w:t>
      </w:r>
    </w:p>
    <w:p w:rsidR="000B0C12" w:rsidRDefault="000B0C12" w:rsidP="000B0C12">
      <w:pPr>
        <w:pStyle w:val="Redes2"/>
        <w:rPr>
          <w:rFonts w:ascii="Arial" w:hAnsi="Arial" w:cs="Arial"/>
          <w:b w:val="0"/>
          <w:color w:val="auto"/>
          <w:sz w:val="20"/>
          <w:szCs w:val="20"/>
          <w:u w:val="none"/>
        </w:rPr>
      </w:pPr>
      <w:r>
        <w:rPr>
          <w:rFonts w:ascii="Arial" w:hAnsi="Arial" w:cs="Arial"/>
          <w:b w:val="0"/>
          <w:color w:val="auto"/>
          <w:sz w:val="20"/>
          <w:szCs w:val="20"/>
          <w:u w:val="none"/>
        </w:rPr>
        <w:t xml:space="preserve">La operación, buscarEnWeb, se encarga de, en base a la request recibida desde el navegador, obtener la response correspondiente obtenida desde el servidor web indicado en la request. </w:t>
      </w:r>
    </w:p>
    <w:p w:rsidR="000B0C12" w:rsidRDefault="000B0C12" w:rsidP="000B0C12">
      <w:pPr>
        <w:pStyle w:val="Redes2"/>
        <w:rPr>
          <w:rFonts w:ascii="Arial" w:hAnsi="Arial" w:cs="Arial"/>
          <w:b w:val="0"/>
          <w:color w:val="auto"/>
          <w:sz w:val="20"/>
          <w:szCs w:val="20"/>
          <w:u w:val="none"/>
        </w:rPr>
      </w:pPr>
      <w:r>
        <w:rPr>
          <w:rFonts w:ascii="Arial" w:hAnsi="Arial" w:cs="Arial"/>
          <w:b w:val="0"/>
          <w:color w:val="auto"/>
          <w:sz w:val="20"/>
          <w:szCs w:val="20"/>
          <w:u w:val="none"/>
        </w:rPr>
        <w:t>La operación se puede dividir en varias partes:</w:t>
      </w:r>
    </w:p>
    <w:p w:rsidR="000B0C12" w:rsidRDefault="000B0C12" w:rsidP="000B0C12">
      <w:pPr>
        <w:pStyle w:val="Redes2"/>
        <w:rPr>
          <w:rFonts w:ascii="Arial" w:hAnsi="Arial" w:cs="Arial"/>
          <w:b w:val="0"/>
          <w:color w:val="auto"/>
          <w:sz w:val="20"/>
          <w:szCs w:val="20"/>
          <w:u w:val="none"/>
        </w:rPr>
      </w:pPr>
    </w:p>
    <w:p w:rsidR="000B0C12" w:rsidRDefault="000B0C12" w:rsidP="000B0C12">
      <w:pPr>
        <w:pStyle w:val="Redes2"/>
        <w:rPr>
          <w:rFonts w:ascii="Arial" w:hAnsi="Arial" w:cs="Arial"/>
          <w:b w:val="0"/>
          <w:color w:val="auto"/>
          <w:sz w:val="20"/>
          <w:szCs w:val="20"/>
          <w:u w:val="none"/>
        </w:rPr>
      </w:pPr>
      <w:r>
        <w:rPr>
          <w:rFonts w:ascii="Arial" w:hAnsi="Arial" w:cs="Arial"/>
          <w:b w:val="0"/>
          <w:color w:val="auto"/>
          <w:sz w:val="20"/>
          <w:szCs w:val="20"/>
          <w:u w:val="none"/>
        </w:rPr>
        <w:t xml:space="preserve">La primera se encarga de extraer el nombre de host desde la request mediante la operación GetHost provista por la ParseLib, y luego obtener la IP a partir de dicho nombre de host utilizando  la función </w:t>
      </w:r>
      <w:r w:rsidRPr="0070122B">
        <w:rPr>
          <w:rFonts w:ascii="Arial" w:hAnsi="Arial" w:cs="Arial"/>
          <w:b w:val="0"/>
          <w:color w:val="auto"/>
          <w:sz w:val="20"/>
          <w:szCs w:val="20"/>
          <w:u w:val="none"/>
        </w:rPr>
        <w:t xml:space="preserve">getaddrinfo </w:t>
      </w:r>
      <w:r>
        <w:rPr>
          <w:rFonts w:ascii="Arial" w:hAnsi="Arial" w:cs="Arial"/>
          <w:b w:val="0"/>
          <w:color w:val="auto"/>
          <w:sz w:val="20"/>
          <w:szCs w:val="20"/>
          <w:u w:val="none"/>
        </w:rPr>
        <w:t xml:space="preserve">(). </w:t>
      </w:r>
    </w:p>
    <w:p w:rsidR="000B0C12" w:rsidRDefault="000B0C12" w:rsidP="000B0C12">
      <w:pPr>
        <w:pStyle w:val="Redes2"/>
        <w:rPr>
          <w:rFonts w:ascii="Arial" w:hAnsi="Arial" w:cs="Arial"/>
          <w:b w:val="0"/>
          <w:color w:val="auto"/>
          <w:sz w:val="20"/>
          <w:szCs w:val="20"/>
          <w:u w:val="none"/>
        </w:rPr>
      </w:pPr>
    </w:p>
    <w:p w:rsidR="000B0C12" w:rsidRDefault="000B0C12" w:rsidP="000B0C12">
      <w:pPr>
        <w:pStyle w:val="Redes2"/>
        <w:rPr>
          <w:rFonts w:ascii="Arial" w:hAnsi="Arial" w:cs="Arial"/>
          <w:b w:val="0"/>
          <w:color w:val="auto"/>
          <w:sz w:val="20"/>
          <w:szCs w:val="20"/>
          <w:u w:val="none"/>
        </w:rPr>
      </w:pPr>
      <w:r>
        <w:rPr>
          <w:rFonts w:ascii="Arial" w:hAnsi="Arial" w:cs="Arial"/>
          <w:b w:val="0"/>
          <w:color w:val="auto"/>
          <w:sz w:val="20"/>
          <w:szCs w:val="20"/>
          <w:u w:val="none"/>
        </w:rPr>
        <w:t>Luego comienza la segunda etapa, donde poseemos los insumos necesarios para abrir un socket como clientes mediante la operación AperturaSocketComoCliente provista por la librería SocketLib, obteniendo el id del socket para la comunicación con el servidor web. Paso siguiente, se escribe la request en dicho socket mediante la operación EscribirEnSocketServWeb, de esta forma enviamos la petición al servidor web, para luego leer el response que el mismo nos envía.</w:t>
      </w:r>
    </w:p>
    <w:p w:rsidR="000B0C12" w:rsidRDefault="000B0C12" w:rsidP="000B0C12">
      <w:pPr>
        <w:pStyle w:val="Redes2"/>
        <w:rPr>
          <w:rFonts w:ascii="Arial" w:hAnsi="Arial" w:cs="Arial"/>
          <w:b w:val="0"/>
          <w:color w:val="auto"/>
          <w:sz w:val="20"/>
          <w:szCs w:val="20"/>
          <w:u w:val="none"/>
        </w:rPr>
      </w:pPr>
    </w:p>
    <w:p w:rsidR="000B0C12" w:rsidRDefault="000B0C12" w:rsidP="000B0C12">
      <w:pPr>
        <w:pStyle w:val="Redes2"/>
        <w:rPr>
          <w:rFonts w:ascii="Arial" w:hAnsi="Arial" w:cs="Arial"/>
          <w:b w:val="0"/>
          <w:color w:val="auto"/>
          <w:sz w:val="20"/>
          <w:szCs w:val="20"/>
          <w:u w:val="none"/>
        </w:rPr>
      </w:pPr>
      <w:r>
        <w:rPr>
          <w:rFonts w:ascii="Arial" w:hAnsi="Arial" w:cs="Arial"/>
          <w:b w:val="0"/>
          <w:color w:val="auto"/>
          <w:sz w:val="20"/>
          <w:szCs w:val="20"/>
          <w:u w:val="none"/>
        </w:rPr>
        <w:t>La tercer etapa realiza la lectura del response que nos envía el servidor web mediante la operación LeerdelSocketServWeb provista por la librería SocketLib. Dicha lectura se realiza dentro de una iteración donde se indica que se continúe leyendo hasta que se cumpla una de las siguientes condiciones:</w:t>
      </w:r>
    </w:p>
    <w:p w:rsidR="000B0C12" w:rsidRDefault="000B0C12" w:rsidP="000B0C12">
      <w:pPr>
        <w:pStyle w:val="Redes2"/>
        <w:numPr>
          <w:ilvl w:val="0"/>
          <w:numId w:val="11"/>
        </w:numPr>
        <w:rPr>
          <w:rFonts w:ascii="Arial" w:hAnsi="Arial" w:cs="Arial"/>
          <w:b w:val="0"/>
          <w:color w:val="auto"/>
          <w:sz w:val="20"/>
          <w:szCs w:val="20"/>
          <w:u w:val="none"/>
        </w:rPr>
      </w:pPr>
      <w:r>
        <w:rPr>
          <w:rFonts w:ascii="Arial" w:hAnsi="Arial" w:cs="Arial"/>
          <w:b w:val="0"/>
          <w:color w:val="auto"/>
          <w:sz w:val="20"/>
          <w:szCs w:val="20"/>
          <w:u w:val="none"/>
        </w:rPr>
        <w:t>Que no queden datos por leer.</w:t>
      </w:r>
    </w:p>
    <w:p w:rsidR="000B0C12" w:rsidRDefault="000B0C12" w:rsidP="000B0C12">
      <w:pPr>
        <w:pStyle w:val="Redes2"/>
        <w:numPr>
          <w:ilvl w:val="0"/>
          <w:numId w:val="11"/>
        </w:numPr>
        <w:rPr>
          <w:rFonts w:ascii="Arial" w:hAnsi="Arial" w:cs="Arial"/>
          <w:b w:val="0"/>
          <w:color w:val="auto"/>
          <w:sz w:val="20"/>
          <w:szCs w:val="20"/>
          <w:u w:val="none"/>
        </w:rPr>
      </w:pPr>
      <w:r>
        <w:rPr>
          <w:rFonts w:ascii="Arial" w:hAnsi="Arial" w:cs="Arial"/>
          <w:b w:val="0"/>
          <w:color w:val="auto"/>
          <w:sz w:val="20"/>
          <w:szCs w:val="20"/>
          <w:u w:val="none"/>
        </w:rPr>
        <w:t>Que ocurra algún error inmanejable en la lectura.</w:t>
      </w:r>
    </w:p>
    <w:p w:rsidR="000B0C12" w:rsidRDefault="000B0C12" w:rsidP="000B0C12">
      <w:pPr>
        <w:pStyle w:val="Redes2"/>
        <w:numPr>
          <w:ilvl w:val="0"/>
          <w:numId w:val="11"/>
        </w:numPr>
        <w:rPr>
          <w:rFonts w:ascii="Arial" w:hAnsi="Arial" w:cs="Arial"/>
          <w:b w:val="0"/>
          <w:color w:val="auto"/>
          <w:sz w:val="20"/>
          <w:szCs w:val="20"/>
          <w:u w:val="none"/>
        </w:rPr>
      </w:pPr>
      <w:r>
        <w:rPr>
          <w:rFonts w:ascii="Arial" w:hAnsi="Arial" w:cs="Arial"/>
          <w:b w:val="0"/>
          <w:color w:val="auto"/>
          <w:sz w:val="20"/>
          <w:szCs w:val="20"/>
          <w:u w:val="none"/>
        </w:rPr>
        <w:t>Que el tamaño del response que se está leyendo supere el tamaño máximo de objeto transferible (se pasa como parámetro) establecido por una directiva administrativa.</w:t>
      </w:r>
    </w:p>
    <w:p w:rsidR="000B0C12" w:rsidRDefault="000B0C12" w:rsidP="000B0C12">
      <w:pPr>
        <w:pStyle w:val="Redes2"/>
        <w:rPr>
          <w:rFonts w:ascii="Arial" w:hAnsi="Arial" w:cs="Arial"/>
          <w:b w:val="0"/>
          <w:color w:val="auto"/>
          <w:sz w:val="20"/>
          <w:szCs w:val="20"/>
          <w:u w:val="none"/>
        </w:rPr>
      </w:pPr>
    </w:p>
    <w:p w:rsidR="000B0C12" w:rsidRDefault="000B0C12" w:rsidP="000B0C12">
      <w:pPr>
        <w:pStyle w:val="Redes2"/>
        <w:rPr>
          <w:rFonts w:ascii="Arial" w:hAnsi="Arial" w:cs="Arial"/>
          <w:b w:val="0"/>
          <w:color w:val="auto"/>
          <w:sz w:val="20"/>
          <w:szCs w:val="20"/>
          <w:u w:val="none"/>
        </w:rPr>
      </w:pPr>
      <w:r>
        <w:rPr>
          <w:rFonts w:ascii="Arial" w:hAnsi="Arial" w:cs="Arial"/>
          <w:b w:val="0"/>
          <w:color w:val="auto"/>
          <w:sz w:val="20"/>
          <w:szCs w:val="20"/>
          <w:u w:val="none"/>
        </w:rPr>
        <w:t>La cuarta etapa consiste en la escritura del response obtenido, la misma se realiza en el socket provisto para la comunicación con el navegador web (dicho id de socket se pasa como parámetro), siempre y cuando la lectura haya culminado por la condición que indica que se leyó la totalidad del response. La escritura se realiza en una iteración, al igual que la lectura, y continua hasta que se cumpla una de las siguientes condiciones:</w:t>
      </w:r>
    </w:p>
    <w:p w:rsidR="000B0C12" w:rsidRDefault="000B0C12" w:rsidP="000B0C12">
      <w:pPr>
        <w:pStyle w:val="Redes2"/>
        <w:numPr>
          <w:ilvl w:val="0"/>
          <w:numId w:val="12"/>
        </w:numPr>
        <w:rPr>
          <w:rFonts w:ascii="Arial" w:hAnsi="Arial" w:cs="Arial"/>
          <w:b w:val="0"/>
          <w:color w:val="auto"/>
          <w:sz w:val="20"/>
          <w:szCs w:val="20"/>
          <w:u w:val="none"/>
        </w:rPr>
      </w:pPr>
      <w:r>
        <w:rPr>
          <w:rFonts w:ascii="Arial" w:hAnsi="Arial" w:cs="Arial"/>
          <w:b w:val="0"/>
          <w:color w:val="auto"/>
          <w:sz w:val="20"/>
          <w:szCs w:val="20"/>
          <w:u w:val="none"/>
        </w:rPr>
        <w:t>Se escribió la totalidad del response.</w:t>
      </w:r>
    </w:p>
    <w:p w:rsidR="000B0C12" w:rsidRDefault="000B0C12" w:rsidP="000B0C12">
      <w:pPr>
        <w:pStyle w:val="Redes2"/>
        <w:numPr>
          <w:ilvl w:val="0"/>
          <w:numId w:val="12"/>
        </w:numPr>
        <w:rPr>
          <w:rFonts w:ascii="Arial" w:hAnsi="Arial" w:cs="Arial"/>
          <w:b w:val="0"/>
          <w:color w:val="auto"/>
          <w:sz w:val="20"/>
          <w:szCs w:val="20"/>
          <w:u w:val="none"/>
        </w:rPr>
      </w:pPr>
      <w:r>
        <w:rPr>
          <w:rFonts w:ascii="Arial" w:hAnsi="Arial" w:cs="Arial"/>
          <w:b w:val="0"/>
          <w:color w:val="auto"/>
          <w:sz w:val="20"/>
          <w:szCs w:val="20"/>
          <w:u w:val="none"/>
        </w:rPr>
        <w:t>Ocurrió algún error inmanejable en la escritura.</w:t>
      </w:r>
    </w:p>
    <w:p w:rsidR="000B0C12" w:rsidRDefault="000B0C12" w:rsidP="000B0C12">
      <w:pPr>
        <w:pStyle w:val="Redes2"/>
        <w:rPr>
          <w:rFonts w:ascii="Arial" w:hAnsi="Arial" w:cs="Arial"/>
          <w:b w:val="0"/>
          <w:color w:val="auto"/>
          <w:sz w:val="20"/>
          <w:szCs w:val="20"/>
          <w:u w:val="none"/>
        </w:rPr>
      </w:pPr>
    </w:p>
    <w:p w:rsidR="000B0C12" w:rsidRDefault="000B0C12" w:rsidP="000B0C12">
      <w:pPr>
        <w:pStyle w:val="Redes2"/>
        <w:tabs>
          <w:tab w:val="left" w:pos="3619"/>
        </w:tabs>
        <w:rPr>
          <w:rFonts w:ascii="Arial" w:hAnsi="Arial" w:cs="Arial"/>
          <w:b w:val="0"/>
          <w:color w:val="auto"/>
          <w:sz w:val="20"/>
          <w:szCs w:val="20"/>
          <w:u w:val="none"/>
        </w:rPr>
      </w:pPr>
      <w:r>
        <w:rPr>
          <w:rFonts w:ascii="Arial" w:hAnsi="Arial" w:cs="Arial"/>
          <w:b w:val="0"/>
          <w:color w:val="auto"/>
          <w:sz w:val="20"/>
          <w:szCs w:val="20"/>
          <w:u w:val="none"/>
        </w:rPr>
        <w:t>Si la escritura se realizó con éxito, es decir, que se escribió la totalidad del response, se retorna una copia del response leído, de forma que el mismo sea procesado por la librería manejadora de la Cache.</w:t>
      </w:r>
    </w:p>
    <w:p w:rsidR="000B0C12" w:rsidRDefault="000B0C12" w:rsidP="000B0C12">
      <w:pPr>
        <w:pStyle w:val="Redes2"/>
        <w:tabs>
          <w:tab w:val="left" w:pos="3619"/>
        </w:tabs>
        <w:rPr>
          <w:rFonts w:ascii="Arial" w:hAnsi="Arial" w:cs="Arial"/>
          <w:b w:val="0"/>
          <w:color w:val="auto"/>
          <w:sz w:val="20"/>
          <w:szCs w:val="20"/>
          <w:u w:val="none"/>
        </w:rPr>
      </w:pPr>
    </w:p>
    <w:p w:rsidR="000B0C12" w:rsidRDefault="000B0C12" w:rsidP="000B0C12">
      <w:pPr>
        <w:pStyle w:val="Redes2"/>
        <w:tabs>
          <w:tab w:val="left" w:pos="3619"/>
        </w:tabs>
        <w:rPr>
          <w:rFonts w:ascii="Arial" w:hAnsi="Arial" w:cs="Arial"/>
          <w:b w:val="0"/>
          <w:color w:val="auto"/>
          <w:sz w:val="20"/>
          <w:szCs w:val="20"/>
          <w:u w:val="none"/>
        </w:rPr>
      </w:pPr>
      <w:r>
        <w:rPr>
          <w:rFonts w:ascii="Arial" w:hAnsi="Arial" w:cs="Arial"/>
          <w:b w:val="0"/>
          <w:color w:val="auto"/>
          <w:sz w:val="20"/>
          <w:szCs w:val="20"/>
          <w:u w:val="none"/>
        </w:rPr>
        <w:t>Como observaciones se puede acotar:</w:t>
      </w:r>
    </w:p>
    <w:p w:rsidR="000B0C12" w:rsidRDefault="000B0C12" w:rsidP="000B0C12">
      <w:pPr>
        <w:pStyle w:val="Redes2"/>
        <w:tabs>
          <w:tab w:val="left" w:pos="3619"/>
        </w:tabs>
        <w:rPr>
          <w:rFonts w:ascii="Arial" w:hAnsi="Arial" w:cs="Arial"/>
          <w:b w:val="0"/>
          <w:color w:val="auto"/>
          <w:sz w:val="20"/>
          <w:szCs w:val="20"/>
          <w:u w:val="none"/>
        </w:rPr>
      </w:pPr>
    </w:p>
    <w:p w:rsidR="000B0C12" w:rsidRDefault="000B0C12" w:rsidP="000B0C12">
      <w:pPr>
        <w:pStyle w:val="Redes2"/>
        <w:numPr>
          <w:ilvl w:val="0"/>
          <w:numId w:val="15"/>
        </w:numPr>
        <w:tabs>
          <w:tab w:val="left" w:pos="630"/>
        </w:tabs>
        <w:rPr>
          <w:rFonts w:ascii="Arial" w:hAnsi="Arial" w:cs="Arial"/>
          <w:b w:val="0"/>
          <w:color w:val="auto"/>
          <w:sz w:val="20"/>
          <w:szCs w:val="20"/>
          <w:u w:val="none"/>
        </w:rPr>
      </w:pPr>
      <w:r>
        <w:rPr>
          <w:rFonts w:ascii="Arial" w:hAnsi="Arial" w:cs="Arial"/>
          <w:b w:val="0"/>
          <w:color w:val="auto"/>
          <w:sz w:val="20"/>
          <w:szCs w:val="20"/>
          <w:u w:val="none"/>
        </w:rPr>
        <w:t>Se realiza manejo de errores para los casos de flujos no exitosos, como por ejemplo la perdida de conexión o error general al momento de leer o escribir en el navegador o servidor web. A su vez se agrega control para el caso en que la lectura sea interrumpida debido a que el response que se está obteniendo supera la directiva de tamaño máximo de objeto transferible, dado el caso, se genera y envía al servidor web un response que denota un error 403 Forbidden indicando que el objeto a transferir es demasiado grande. Para el caso de error de conexión con el servidor, se genera y envía un response indicando error 502 Bad GateWay estableciendo que no se pudo realizar la conexión con el servidor así como la causa de ello.</w:t>
      </w:r>
    </w:p>
    <w:p w:rsidR="000B0C12" w:rsidRDefault="000B0C12" w:rsidP="000B0C12">
      <w:pPr>
        <w:pStyle w:val="Redes2"/>
        <w:numPr>
          <w:ilvl w:val="0"/>
          <w:numId w:val="15"/>
        </w:numPr>
        <w:tabs>
          <w:tab w:val="left" w:pos="630"/>
        </w:tabs>
        <w:rPr>
          <w:rFonts w:ascii="Arial" w:hAnsi="Arial" w:cs="Arial"/>
          <w:b w:val="0"/>
          <w:color w:val="auto"/>
          <w:sz w:val="20"/>
          <w:szCs w:val="20"/>
          <w:u w:val="none"/>
        </w:rPr>
      </w:pPr>
      <w:r>
        <w:rPr>
          <w:rFonts w:ascii="Arial" w:hAnsi="Arial" w:cs="Arial"/>
          <w:b w:val="0"/>
          <w:color w:val="auto"/>
          <w:sz w:val="20"/>
          <w:szCs w:val="20"/>
          <w:u w:val="none"/>
        </w:rPr>
        <w:t>Otra ventaja de la implementación es que, al momento de leer el response desde el servidor web, el manejo de memoria que se realiza es dinámico, ya que el tamaño total del mismo es desconocido en este momento. El procedimiento que se realiza consiste en que, en cada iteración de la lectura se elimine la variable donde se va almacenando el response, antes copiándola a una variable auxiliar, para luego reservar más memoria incluyendo  la cantidad de bytes leídos en la interacción en cuestión.</w:t>
      </w:r>
    </w:p>
    <w:p w:rsidR="000B0C12" w:rsidRDefault="000B0C12" w:rsidP="000B0C12">
      <w:pPr>
        <w:pStyle w:val="Redes2"/>
        <w:numPr>
          <w:ilvl w:val="0"/>
          <w:numId w:val="15"/>
        </w:numPr>
        <w:tabs>
          <w:tab w:val="left" w:pos="630"/>
        </w:tabs>
        <w:rPr>
          <w:rFonts w:ascii="Arial" w:hAnsi="Arial" w:cs="Arial"/>
          <w:b w:val="0"/>
          <w:color w:val="auto"/>
          <w:sz w:val="20"/>
          <w:szCs w:val="20"/>
          <w:u w:val="none"/>
        </w:rPr>
      </w:pPr>
      <w:r>
        <w:rPr>
          <w:rFonts w:ascii="Arial" w:hAnsi="Arial" w:cs="Arial"/>
          <w:b w:val="0"/>
          <w:color w:val="auto"/>
          <w:sz w:val="20"/>
          <w:szCs w:val="20"/>
          <w:u w:val="none"/>
        </w:rPr>
        <w:t>Como observación final se puede destacar que la lectura del response desde el servidor web se hace independiente de la escritura de la misma hacia el navegador  (se realizan en iteraciones separadas). Esto permite realizar la verificación de que el tamaño acumulado del response leído hasta el momento no supera la directiva de tamaño máximo de archivo transferible, todo esto sin necesidad de haber leído en su totalidad el response desde en servidor, ya que el tamaño del mismo podría superar ampliamente el tamaño determinado por la directiva administrativa. De esa forma se evita malgastar tiempo y recursos en una transferencia que resultara obsoleta.</w:t>
      </w: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r>
        <w:rPr>
          <w:rFonts w:ascii="Arial" w:hAnsi="Arial" w:cs="Arial"/>
          <w:b w:val="0"/>
          <w:color w:val="auto"/>
          <w:sz w:val="20"/>
          <w:szCs w:val="20"/>
          <w:u w:val="none"/>
        </w:rPr>
        <w:t>La operación mandarResponseDesdeCacheANavegador se encarga de realizar un loop de escritura al igual que la función buscarEnWeb, pero con la finalidad de enviar el response almacenado en la Cache hacia el navegador.</w:t>
      </w: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Default="000B0C12" w:rsidP="000B0C12">
      <w:pPr>
        <w:pStyle w:val="Redes2"/>
        <w:tabs>
          <w:tab w:val="left" w:pos="630"/>
        </w:tabs>
        <w:ind w:left="360"/>
        <w:rPr>
          <w:rFonts w:ascii="Arial" w:hAnsi="Arial" w:cs="Arial"/>
          <w:b w:val="0"/>
          <w:color w:val="auto"/>
          <w:sz w:val="20"/>
          <w:szCs w:val="20"/>
          <w:u w:val="none"/>
        </w:rPr>
      </w:pPr>
    </w:p>
    <w:p w:rsidR="000B0C12" w:rsidRPr="00377C2E" w:rsidRDefault="000B0C12" w:rsidP="000B0C12">
      <w:pPr>
        <w:pStyle w:val="Redes2"/>
        <w:tabs>
          <w:tab w:val="left" w:pos="630"/>
        </w:tabs>
        <w:ind w:left="360"/>
        <w:rPr>
          <w:rFonts w:ascii="Arial" w:hAnsi="Arial" w:cs="Arial"/>
          <w:b w:val="0"/>
          <w:color w:val="auto"/>
          <w:sz w:val="20"/>
          <w:szCs w:val="20"/>
          <w:u w:val="none"/>
        </w:rPr>
      </w:pPr>
      <w:r w:rsidRPr="001D78B7">
        <w:t>Sockets</w:t>
      </w:r>
      <w:bookmarkEnd w:id="7"/>
    </w:p>
    <w:p w:rsidR="000B0C12" w:rsidRDefault="000B0C12" w:rsidP="000B0C12">
      <w:pPr>
        <w:autoSpaceDE w:val="0"/>
        <w:autoSpaceDN w:val="0"/>
        <w:adjustRightInd w:val="0"/>
        <w:spacing w:line="240" w:lineRule="auto"/>
        <w:rPr>
          <w:rFonts w:eastAsia="Times New Roman"/>
          <w:color w:val="auto"/>
          <w:sz w:val="20"/>
          <w:szCs w:val="20"/>
        </w:rPr>
      </w:pPr>
    </w:p>
    <w:p w:rsidR="000B0C12" w:rsidRDefault="000B0C12" w:rsidP="000B0C12">
      <w:pPr>
        <w:autoSpaceDE w:val="0"/>
        <w:autoSpaceDN w:val="0"/>
        <w:adjustRightInd w:val="0"/>
        <w:spacing w:line="240" w:lineRule="auto"/>
        <w:rPr>
          <w:rFonts w:eastAsia="Times New Roman"/>
          <w:color w:val="auto"/>
          <w:sz w:val="20"/>
          <w:szCs w:val="20"/>
        </w:rPr>
      </w:pPr>
      <w:r>
        <w:rPr>
          <w:rFonts w:eastAsia="Times New Roman"/>
          <w:color w:val="auto"/>
          <w:sz w:val="20"/>
          <w:szCs w:val="20"/>
        </w:rPr>
        <w:t>La forma de comunicación entre procesos, en base al protocolo TCP/IP, se realizó mediante la programación de sockets, los cuales son básicamente el canal de comunicación entre dichos procesos.</w:t>
      </w:r>
    </w:p>
    <w:p w:rsidR="000B0C12" w:rsidRPr="00935690" w:rsidRDefault="000B0C12" w:rsidP="000B0C12">
      <w:pPr>
        <w:autoSpaceDE w:val="0"/>
        <w:autoSpaceDN w:val="0"/>
        <w:adjustRightInd w:val="0"/>
        <w:spacing w:line="240" w:lineRule="auto"/>
        <w:rPr>
          <w:rFonts w:eastAsia="Times New Roman"/>
          <w:color w:val="auto"/>
          <w:sz w:val="20"/>
          <w:szCs w:val="20"/>
        </w:rPr>
      </w:pPr>
      <w:r>
        <w:rPr>
          <w:rFonts w:eastAsia="Times New Roman"/>
          <w:color w:val="auto"/>
          <w:sz w:val="20"/>
          <w:szCs w:val="20"/>
        </w:rPr>
        <w:t>La librería encargada de todo lo referente a la apertura de conexiones y comunicación entre los distintos nodos implicados es la socketLib, esta posee varias operaciones que provee a los distintos módulos de forma de llevar a cabo la comunicación, dicha interfaz se muestra a continuación:</w:t>
      </w:r>
    </w:p>
    <w:p w:rsidR="000B0C12" w:rsidRPr="00935690" w:rsidRDefault="000B0C12" w:rsidP="000B0C12">
      <w:pPr>
        <w:autoSpaceDE w:val="0"/>
        <w:autoSpaceDN w:val="0"/>
        <w:adjustRightInd w:val="0"/>
        <w:spacing w:line="240" w:lineRule="auto"/>
        <w:rPr>
          <w:rFonts w:eastAsia="Times New Roman"/>
          <w:color w:val="auto"/>
          <w:sz w:val="20"/>
          <w:szCs w:val="20"/>
        </w:rPr>
      </w:pPr>
    </w:p>
    <w:p w:rsidR="000B0C12" w:rsidRPr="00935690" w:rsidRDefault="000B0C12" w:rsidP="000B0C12">
      <w:pPr>
        <w:autoSpaceDE w:val="0"/>
        <w:autoSpaceDN w:val="0"/>
        <w:adjustRightInd w:val="0"/>
        <w:spacing w:line="240" w:lineRule="auto"/>
        <w:rPr>
          <w:rFonts w:eastAsia="Times New Roman"/>
          <w:color w:val="auto"/>
          <w:sz w:val="20"/>
          <w:szCs w:val="20"/>
        </w:rPr>
      </w:pPr>
    </w:p>
    <w:p w:rsidR="000B0C12" w:rsidRPr="00935690" w:rsidRDefault="000B0C12" w:rsidP="000B0C12">
      <w:pPr>
        <w:autoSpaceDE w:val="0"/>
        <w:autoSpaceDN w:val="0"/>
        <w:adjustRightInd w:val="0"/>
        <w:spacing w:line="240" w:lineRule="auto"/>
        <w:rPr>
          <w:rFonts w:eastAsia="Times New Roman"/>
          <w:b/>
          <w:color w:val="1F497D" w:themeColor="text2"/>
          <w:sz w:val="28"/>
          <w:szCs w:val="28"/>
        </w:rPr>
      </w:pPr>
      <w:r>
        <w:rPr>
          <w:rFonts w:eastAsia="Times New Roman"/>
          <w:b/>
          <w:color w:val="1F497D" w:themeColor="text2"/>
          <w:sz w:val="28"/>
          <w:szCs w:val="28"/>
        </w:rPr>
        <w:t>socketLib.h</w:t>
      </w:r>
    </w:p>
    <w:p w:rsidR="000B0C12" w:rsidRPr="00935690" w:rsidRDefault="000B0C12" w:rsidP="000B0C12">
      <w:pPr>
        <w:autoSpaceDE w:val="0"/>
        <w:autoSpaceDN w:val="0"/>
        <w:adjustRightInd w:val="0"/>
        <w:spacing w:line="240" w:lineRule="auto"/>
        <w:rPr>
          <w:rFonts w:eastAsia="Times New Roman"/>
          <w:color w:val="auto"/>
          <w:sz w:val="20"/>
          <w:szCs w:val="20"/>
        </w:rPr>
      </w:pPr>
    </w:p>
    <w:p w:rsidR="000B0C12" w:rsidRPr="00935690" w:rsidRDefault="000B0C12" w:rsidP="000B0C12">
      <w:pPr>
        <w:autoSpaceDE w:val="0"/>
        <w:autoSpaceDN w:val="0"/>
        <w:adjustRightInd w:val="0"/>
        <w:spacing w:line="240" w:lineRule="auto"/>
        <w:rPr>
          <w:rFonts w:eastAsia="Times New Roman"/>
          <w:sz w:val="20"/>
          <w:szCs w:val="20"/>
        </w:rPr>
      </w:pPr>
      <w:r w:rsidRPr="00935690">
        <w:rPr>
          <w:rFonts w:eastAsia="Times New Roman"/>
          <w:b/>
          <w:bCs/>
          <w:color w:val="7F0055"/>
          <w:sz w:val="20"/>
          <w:szCs w:val="20"/>
        </w:rPr>
        <w:t>int</w:t>
      </w:r>
      <w:r w:rsidRPr="00935690">
        <w:rPr>
          <w:rFonts w:eastAsia="Times New Roman"/>
          <w:sz w:val="20"/>
          <w:szCs w:val="20"/>
        </w:rPr>
        <w:t xml:space="preserve"> </w:t>
      </w:r>
      <w:r w:rsidRPr="00935690">
        <w:rPr>
          <w:rFonts w:eastAsia="Times New Roman"/>
          <w:b/>
          <w:bCs/>
          <w:sz w:val="20"/>
          <w:szCs w:val="20"/>
        </w:rPr>
        <w:t>AperturaSocketComoServidor</w:t>
      </w:r>
      <w:r w:rsidRPr="00935690">
        <w:rPr>
          <w:rFonts w:eastAsia="Times New Roman"/>
          <w:sz w:val="20"/>
          <w:szCs w:val="20"/>
        </w:rPr>
        <w:t xml:space="preserve"> (</w:t>
      </w:r>
      <w:r w:rsidRPr="00935690">
        <w:rPr>
          <w:rFonts w:eastAsia="Times New Roman"/>
          <w:b/>
          <w:bCs/>
          <w:color w:val="7F0055"/>
          <w:sz w:val="20"/>
          <w:szCs w:val="20"/>
        </w:rPr>
        <w:t>int</w:t>
      </w:r>
      <w:r w:rsidRPr="00935690">
        <w:rPr>
          <w:rFonts w:eastAsia="Times New Roman"/>
          <w:sz w:val="20"/>
          <w:szCs w:val="20"/>
        </w:rPr>
        <w:t xml:space="preserve"> Puerto);</w:t>
      </w:r>
    </w:p>
    <w:p w:rsidR="000B0C12" w:rsidRPr="00935690" w:rsidRDefault="000B0C12" w:rsidP="000B0C12">
      <w:pPr>
        <w:autoSpaceDE w:val="0"/>
        <w:autoSpaceDN w:val="0"/>
        <w:adjustRightInd w:val="0"/>
        <w:spacing w:line="240" w:lineRule="auto"/>
        <w:rPr>
          <w:rFonts w:eastAsia="Times New Roman"/>
          <w:color w:val="3F7F5F"/>
          <w:sz w:val="20"/>
          <w:szCs w:val="20"/>
        </w:rPr>
      </w:pPr>
      <w:r w:rsidRPr="00935690">
        <w:rPr>
          <w:rFonts w:eastAsia="Times New Roman"/>
          <w:color w:val="3F7F5F"/>
          <w:sz w:val="20"/>
          <w:szCs w:val="20"/>
        </w:rPr>
        <w:t>// abre un socket quedando en escucha de cone</w:t>
      </w:r>
      <w:r>
        <w:rPr>
          <w:rFonts w:eastAsia="Times New Roman"/>
          <w:color w:val="3F7F5F"/>
          <w:sz w:val="20"/>
          <w:szCs w:val="20"/>
        </w:rPr>
        <w:t>xiones en el Puerto si ok retorna el id del socket</w:t>
      </w:r>
      <w:r w:rsidRPr="00935690">
        <w:rPr>
          <w:rFonts w:eastAsia="Times New Roman"/>
          <w:color w:val="3F7F5F"/>
          <w:sz w:val="20"/>
          <w:szCs w:val="20"/>
        </w:rPr>
        <w:t xml:space="preserve"> , </w:t>
      </w:r>
      <w:r>
        <w:rPr>
          <w:rFonts w:eastAsia="Times New Roman"/>
          <w:color w:val="3F7F5F"/>
          <w:sz w:val="20"/>
          <w:szCs w:val="20"/>
        </w:rPr>
        <w:t>en caso de error retorna -1.</w:t>
      </w:r>
    </w:p>
    <w:p w:rsidR="000B0C12" w:rsidRDefault="000B0C12" w:rsidP="000B0C12">
      <w:pPr>
        <w:autoSpaceDE w:val="0"/>
        <w:autoSpaceDN w:val="0"/>
        <w:adjustRightInd w:val="0"/>
        <w:spacing w:line="240" w:lineRule="auto"/>
        <w:rPr>
          <w:rFonts w:eastAsia="Times New Roman"/>
          <w:sz w:val="20"/>
          <w:szCs w:val="20"/>
        </w:rPr>
      </w:pPr>
    </w:p>
    <w:p w:rsidR="000B0C12" w:rsidRPr="00935690" w:rsidRDefault="000B0C12" w:rsidP="000B0C12">
      <w:pPr>
        <w:autoSpaceDE w:val="0"/>
        <w:autoSpaceDN w:val="0"/>
        <w:adjustRightInd w:val="0"/>
        <w:spacing w:line="240" w:lineRule="auto"/>
        <w:rPr>
          <w:rFonts w:eastAsia="Times New Roman"/>
          <w:sz w:val="20"/>
          <w:szCs w:val="20"/>
        </w:rPr>
      </w:pPr>
      <w:r w:rsidRPr="00935690">
        <w:rPr>
          <w:rFonts w:eastAsia="Times New Roman"/>
          <w:b/>
          <w:bCs/>
          <w:color w:val="7F0055"/>
          <w:sz w:val="20"/>
          <w:szCs w:val="20"/>
        </w:rPr>
        <w:t>int</w:t>
      </w:r>
      <w:r w:rsidRPr="00935690">
        <w:rPr>
          <w:rFonts w:eastAsia="Times New Roman"/>
          <w:sz w:val="20"/>
          <w:szCs w:val="20"/>
        </w:rPr>
        <w:t xml:space="preserve"> </w:t>
      </w:r>
      <w:r w:rsidRPr="00935690">
        <w:rPr>
          <w:rFonts w:eastAsia="Times New Roman"/>
          <w:b/>
          <w:bCs/>
          <w:sz w:val="20"/>
          <w:szCs w:val="20"/>
        </w:rPr>
        <w:t>AperturaSocketComoCliente</w:t>
      </w:r>
      <w:r w:rsidRPr="00935690">
        <w:rPr>
          <w:rFonts w:eastAsia="Times New Roman"/>
          <w:sz w:val="20"/>
          <w:szCs w:val="20"/>
        </w:rPr>
        <w:t xml:space="preserve"> (</w:t>
      </w:r>
      <w:r w:rsidRPr="00935690">
        <w:rPr>
          <w:rFonts w:eastAsia="Times New Roman"/>
          <w:b/>
          <w:bCs/>
          <w:color w:val="7F0055"/>
          <w:sz w:val="20"/>
          <w:szCs w:val="20"/>
        </w:rPr>
        <w:t>char</w:t>
      </w:r>
      <w:r w:rsidRPr="00935690">
        <w:rPr>
          <w:rFonts w:eastAsia="Times New Roman"/>
          <w:sz w:val="20"/>
          <w:szCs w:val="20"/>
        </w:rPr>
        <w:t xml:space="preserve">* IPServidor, </w:t>
      </w:r>
      <w:r w:rsidRPr="00935690">
        <w:rPr>
          <w:rFonts w:eastAsia="Times New Roman"/>
          <w:b/>
          <w:bCs/>
          <w:color w:val="7F0055"/>
          <w:sz w:val="20"/>
          <w:szCs w:val="20"/>
        </w:rPr>
        <w:t>int</w:t>
      </w:r>
      <w:r w:rsidRPr="00935690">
        <w:rPr>
          <w:rFonts w:eastAsia="Times New Roman"/>
          <w:sz w:val="20"/>
          <w:szCs w:val="20"/>
        </w:rPr>
        <w:t xml:space="preserve"> Puerto);</w:t>
      </w:r>
    </w:p>
    <w:p w:rsidR="000B0C12" w:rsidRPr="00935690" w:rsidRDefault="000B0C12" w:rsidP="000B0C12">
      <w:pPr>
        <w:autoSpaceDE w:val="0"/>
        <w:autoSpaceDN w:val="0"/>
        <w:adjustRightInd w:val="0"/>
        <w:spacing w:line="240" w:lineRule="auto"/>
        <w:rPr>
          <w:rFonts w:eastAsia="Times New Roman"/>
          <w:color w:val="3F7F5F"/>
          <w:sz w:val="20"/>
          <w:szCs w:val="20"/>
        </w:rPr>
      </w:pPr>
      <w:r w:rsidRPr="00935690">
        <w:rPr>
          <w:rFonts w:eastAsia="Times New Roman"/>
          <w:color w:val="3F7F5F"/>
          <w:sz w:val="20"/>
          <w:szCs w:val="20"/>
        </w:rPr>
        <w:t>//abre un socket de un s</w:t>
      </w:r>
      <w:r>
        <w:rPr>
          <w:rFonts w:eastAsia="Times New Roman"/>
          <w:color w:val="3F7F5F"/>
          <w:sz w:val="20"/>
          <w:szCs w:val="20"/>
        </w:rPr>
        <w:t xml:space="preserve">ervidor como cliente del mismo </w:t>
      </w:r>
      <w:r w:rsidRPr="00935690">
        <w:rPr>
          <w:rFonts w:eastAsia="Times New Roman"/>
          <w:color w:val="3F7F5F"/>
          <w:sz w:val="20"/>
          <w:szCs w:val="20"/>
        </w:rPr>
        <w:t xml:space="preserve">si </w:t>
      </w:r>
      <w:r>
        <w:rPr>
          <w:rFonts w:eastAsia="Times New Roman"/>
          <w:color w:val="3F7F5F"/>
          <w:sz w:val="20"/>
          <w:szCs w:val="20"/>
        </w:rPr>
        <w:t xml:space="preserve">ok, </w:t>
      </w:r>
      <w:r w:rsidRPr="00935690">
        <w:rPr>
          <w:rFonts w:eastAsia="Times New Roman"/>
          <w:color w:val="3F7F5F"/>
          <w:sz w:val="20"/>
          <w:szCs w:val="20"/>
        </w:rPr>
        <w:t xml:space="preserve">retorna </w:t>
      </w:r>
      <w:r>
        <w:rPr>
          <w:rFonts w:eastAsia="Times New Roman"/>
          <w:color w:val="3F7F5F"/>
          <w:sz w:val="20"/>
          <w:szCs w:val="20"/>
        </w:rPr>
        <w:t>id del socket abierto</w:t>
      </w:r>
      <w:r w:rsidRPr="00935690">
        <w:rPr>
          <w:rFonts w:eastAsia="Times New Roman"/>
          <w:color w:val="3F7F5F"/>
          <w:sz w:val="20"/>
          <w:szCs w:val="20"/>
        </w:rPr>
        <w:t xml:space="preserve"> , </w:t>
      </w:r>
      <w:r>
        <w:rPr>
          <w:rFonts w:eastAsia="Times New Roman"/>
          <w:color w:val="3F7F5F"/>
          <w:sz w:val="20"/>
          <w:szCs w:val="20"/>
        </w:rPr>
        <w:t>en caso de error retorna -1.</w:t>
      </w:r>
    </w:p>
    <w:p w:rsidR="000B0C12" w:rsidRPr="00935690" w:rsidRDefault="000B0C12" w:rsidP="000B0C12">
      <w:pPr>
        <w:autoSpaceDE w:val="0"/>
        <w:autoSpaceDN w:val="0"/>
        <w:adjustRightInd w:val="0"/>
        <w:spacing w:line="240" w:lineRule="auto"/>
        <w:rPr>
          <w:rFonts w:eastAsia="Times New Roman"/>
          <w:color w:val="auto"/>
          <w:sz w:val="20"/>
          <w:szCs w:val="20"/>
        </w:rPr>
      </w:pPr>
    </w:p>
    <w:p w:rsidR="000B0C12" w:rsidRPr="00935690" w:rsidRDefault="000B0C12" w:rsidP="000B0C12">
      <w:pPr>
        <w:autoSpaceDE w:val="0"/>
        <w:autoSpaceDN w:val="0"/>
        <w:adjustRightInd w:val="0"/>
        <w:spacing w:line="240" w:lineRule="auto"/>
        <w:rPr>
          <w:rFonts w:eastAsia="Times New Roman"/>
          <w:sz w:val="20"/>
          <w:szCs w:val="20"/>
        </w:rPr>
      </w:pPr>
      <w:r w:rsidRPr="00935690">
        <w:rPr>
          <w:rFonts w:eastAsia="Times New Roman"/>
          <w:b/>
          <w:bCs/>
          <w:color w:val="7F0055"/>
          <w:sz w:val="20"/>
          <w:szCs w:val="20"/>
        </w:rPr>
        <w:t>int</w:t>
      </w:r>
      <w:r w:rsidRPr="00935690">
        <w:rPr>
          <w:rFonts w:eastAsia="Times New Roman"/>
          <w:sz w:val="20"/>
          <w:szCs w:val="20"/>
        </w:rPr>
        <w:t xml:space="preserve"> </w:t>
      </w:r>
      <w:r w:rsidRPr="00935690">
        <w:rPr>
          <w:rFonts w:eastAsia="Times New Roman"/>
          <w:b/>
          <w:bCs/>
          <w:sz w:val="20"/>
          <w:szCs w:val="20"/>
        </w:rPr>
        <w:t>AceptarConexionComoServidor</w:t>
      </w:r>
      <w:r w:rsidRPr="00935690">
        <w:rPr>
          <w:rFonts w:eastAsia="Times New Roman"/>
          <w:sz w:val="20"/>
          <w:szCs w:val="20"/>
        </w:rPr>
        <w:t xml:space="preserve"> (</w:t>
      </w:r>
      <w:r w:rsidRPr="00935690">
        <w:rPr>
          <w:rFonts w:eastAsia="Times New Roman"/>
          <w:b/>
          <w:bCs/>
          <w:color w:val="7F0055"/>
          <w:sz w:val="20"/>
          <w:szCs w:val="20"/>
        </w:rPr>
        <w:t>int</w:t>
      </w:r>
      <w:r w:rsidRPr="00935690">
        <w:rPr>
          <w:rFonts w:eastAsia="Times New Roman"/>
          <w:sz w:val="20"/>
          <w:szCs w:val="20"/>
        </w:rPr>
        <w:t xml:space="preserve"> IDSocket);</w:t>
      </w:r>
    </w:p>
    <w:p w:rsidR="000B0C12" w:rsidRPr="00935690" w:rsidRDefault="000B0C12" w:rsidP="000B0C12">
      <w:pPr>
        <w:autoSpaceDE w:val="0"/>
        <w:autoSpaceDN w:val="0"/>
        <w:adjustRightInd w:val="0"/>
        <w:spacing w:line="240" w:lineRule="auto"/>
        <w:rPr>
          <w:rFonts w:eastAsia="Times New Roman"/>
          <w:color w:val="3F7F5F"/>
          <w:sz w:val="20"/>
          <w:szCs w:val="20"/>
        </w:rPr>
      </w:pPr>
      <w:r w:rsidRPr="00935690">
        <w:rPr>
          <w:rFonts w:eastAsia="Times New Roman"/>
          <w:color w:val="3F7F5F"/>
          <w:sz w:val="20"/>
          <w:szCs w:val="20"/>
        </w:rPr>
        <w:t>// acepta la conexión de un cliente al socket indicado</w:t>
      </w:r>
    </w:p>
    <w:p w:rsidR="000B0C12" w:rsidRPr="00935690" w:rsidRDefault="000B0C12" w:rsidP="000B0C12">
      <w:pPr>
        <w:autoSpaceDE w:val="0"/>
        <w:autoSpaceDN w:val="0"/>
        <w:adjustRightInd w:val="0"/>
        <w:spacing w:line="240" w:lineRule="auto"/>
        <w:rPr>
          <w:rFonts w:eastAsia="Times New Roman"/>
          <w:sz w:val="20"/>
          <w:szCs w:val="20"/>
        </w:rPr>
      </w:pPr>
    </w:p>
    <w:p w:rsidR="000B0C12" w:rsidRPr="00935690" w:rsidRDefault="000B0C12" w:rsidP="000B0C12">
      <w:pPr>
        <w:autoSpaceDE w:val="0"/>
        <w:autoSpaceDN w:val="0"/>
        <w:adjustRightInd w:val="0"/>
        <w:spacing w:line="240" w:lineRule="auto"/>
        <w:rPr>
          <w:rFonts w:eastAsia="Times New Roman"/>
          <w:sz w:val="20"/>
          <w:szCs w:val="20"/>
          <w:lang w:val="en-US"/>
        </w:rPr>
      </w:pPr>
      <w:r w:rsidRPr="00935690">
        <w:rPr>
          <w:rFonts w:eastAsia="Times New Roman"/>
          <w:b/>
          <w:bCs/>
          <w:color w:val="7F0055"/>
          <w:sz w:val="20"/>
          <w:szCs w:val="20"/>
          <w:lang w:val="en-US"/>
        </w:rPr>
        <w:t>int</w:t>
      </w:r>
      <w:r w:rsidRPr="00935690">
        <w:rPr>
          <w:rFonts w:eastAsia="Times New Roman"/>
          <w:sz w:val="20"/>
          <w:szCs w:val="20"/>
          <w:lang w:val="en-US"/>
        </w:rPr>
        <w:t xml:space="preserve"> </w:t>
      </w:r>
      <w:r w:rsidRPr="00935690">
        <w:rPr>
          <w:rFonts w:eastAsia="Times New Roman"/>
          <w:b/>
          <w:bCs/>
          <w:sz w:val="20"/>
          <w:szCs w:val="20"/>
          <w:lang w:val="en-US"/>
        </w:rPr>
        <w:t>LeerDelSocketServWeb</w:t>
      </w:r>
      <w:r w:rsidRPr="00935690">
        <w:rPr>
          <w:rFonts w:eastAsia="Times New Roman"/>
          <w:sz w:val="20"/>
          <w:szCs w:val="20"/>
          <w:lang w:val="en-US"/>
        </w:rPr>
        <w:t xml:space="preserve"> (</w:t>
      </w:r>
      <w:r w:rsidRPr="00935690">
        <w:rPr>
          <w:rFonts w:eastAsia="Times New Roman"/>
          <w:b/>
          <w:bCs/>
          <w:color w:val="7F0055"/>
          <w:sz w:val="20"/>
          <w:szCs w:val="20"/>
          <w:lang w:val="en-US"/>
        </w:rPr>
        <w:t>int</w:t>
      </w:r>
      <w:r w:rsidRPr="00935690">
        <w:rPr>
          <w:rFonts w:eastAsia="Times New Roman"/>
          <w:sz w:val="20"/>
          <w:szCs w:val="20"/>
          <w:lang w:val="en-US"/>
        </w:rPr>
        <w:t xml:space="preserve"> IDSocket, </w:t>
      </w:r>
      <w:r w:rsidRPr="00935690">
        <w:rPr>
          <w:rFonts w:eastAsia="Times New Roman"/>
          <w:b/>
          <w:bCs/>
          <w:color w:val="7F0055"/>
          <w:sz w:val="20"/>
          <w:szCs w:val="20"/>
          <w:lang w:val="en-US"/>
        </w:rPr>
        <w:t>char</w:t>
      </w:r>
      <w:r w:rsidRPr="00935690">
        <w:rPr>
          <w:rFonts w:eastAsia="Times New Roman"/>
          <w:sz w:val="20"/>
          <w:szCs w:val="20"/>
          <w:lang w:val="en-US"/>
        </w:rPr>
        <w:t xml:space="preserve">* DatosALeer, </w:t>
      </w:r>
      <w:r w:rsidRPr="00935690">
        <w:rPr>
          <w:rFonts w:eastAsia="Times New Roman"/>
          <w:b/>
          <w:bCs/>
          <w:color w:val="7F0055"/>
          <w:sz w:val="20"/>
          <w:szCs w:val="20"/>
          <w:lang w:val="en-US"/>
        </w:rPr>
        <w:t>int</w:t>
      </w:r>
      <w:r w:rsidRPr="00935690">
        <w:rPr>
          <w:rFonts w:eastAsia="Times New Roman"/>
          <w:sz w:val="20"/>
          <w:szCs w:val="20"/>
          <w:lang w:val="en-US"/>
        </w:rPr>
        <w:t xml:space="preserve"> largoBuffer);</w:t>
      </w:r>
    </w:p>
    <w:p w:rsidR="000B0C12" w:rsidRPr="00935690" w:rsidRDefault="000B0C12" w:rsidP="000B0C12">
      <w:pPr>
        <w:autoSpaceDE w:val="0"/>
        <w:autoSpaceDN w:val="0"/>
        <w:adjustRightInd w:val="0"/>
        <w:spacing w:line="240" w:lineRule="auto"/>
        <w:rPr>
          <w:rFonts w:eastAsia="Times New Roman"/>
          <w:color w:val="3F7F5F"/>
          <w:sz w:val="20"/>
          <w:szCs w:val="20"/>
        </w:rPr>
      </w:pPr>
      <w:r w:rsidRPr="00935690">
        <w:rPr>
          <w:rFonts w:eastAsia="Times New Roman"/>
          <w:color w:val="3F7F5F"/>
          <w:sz w:val="20"/>
          <w:szCs w:val="20"/>
        </w:rPr>
        <w:t xml:space="preserve">// lee del socket indicado ,la cantidad que sea posible hasta largoBuffer, carga lo leído en DatosALeer </w:t>
      </w:r>
    </w:p>
    <w:p w:rsidR="000B0C12" w:rsidRPr="00935690" w:rsidRDefault="000B0C12" w:rsidP="000B0C12">
      <w:pPr>
        <w:autoSpaceDE w:val="0"/>
        <w:autoSpaceDN w:val="0"/>
        <w:adjustRightInd w:val="0"/>
        <w:spacing w:line="240" w:lineRule="auto"/>
        <w:rPr>
          <w:rFonts w:eastAsia="Times New Roman"/>
          <w:sz w:val="20"/>
          <w:szCs w:val="20"/>
        </w:rPr>
      </w:pPr>
    </w:p>
    <w:p w:rsidR="000B0C12" w:rsidRPr="00935690" w:rsidRDefault="000B0C12" w:rsidP="000B0C12">
      <w:pPr>
        <w:autoSpaceDE w:val="0"/>
        <w:autoSpaceDN w:val="0"/>
        <w:adjustRightInd w:val="0"/>
        <w:spacing w:line="240" w:lineRule="auto"/>
        <w:rPr>
          <w:rFonts w:eastAsia="Times New Roman"/>
          <w:color w:val="auto"/>
          <w:sz w:val="20"/>
          <w:szCs w:val="20"/>
          <w:lang w:val="en-US"/>
        </w:rPr>
      </w:pPr>
      <w:r w:rsidRPr="00935690">
        <w:rPr>
          <w:rFonts w:eastAsia="Times New Roman"/>
          <w:b/>
          <w:bCs/>
          <w:color w:val="7F0055"/>
          <w:sz w:val="20"/>
          <w:szCs w:val="20"/>
          <w:lang w:val="en-US"/>
        </w:rPr>
        <w:t>int</w:t>
      </w:r>
      <w:r w:rsidRPr="00935690">
        <w:rPr>
          <w:rFonts w:eastAsia="Times New Roman"/>
          <w:sz w:val="20"/>
          <w:szCs w:val="20"/>
          <w:lang w:val="en-US"/>
        </w:rPr>
        <w:t xml:space="preserve"> </w:t>
      </w:r>
      <w:r w:rsidRPr="00935690">
        <w:rPr>
          <w:rFonts w:eastAsia="Times New Roman"/>
          <w:b/>
          <w:bCs/>
          <w:sz w:val="20"/>
          <w:szCs w:val="20"/>
          <w:lang w:val="en-US"/>
        </w:rPr>
        <w:t>EscribirEnSocketServWeb</w:t>
      </w:r>
      <w:r w:rsidRPr="00935690">
        <w:rPr>
          <w:rFonts w:eastAsia="Times New Roman"/>
          <w:sz w:val="20"/>
          <w:szCs w:val="20"/>
          <w:lang w:val="en-US"/>
        </w:rPr>
        <w:t xml:space="preserve"> (</w:t>
      </w:r>
      <w:r w:rsidRPr="00935690">
        <w:rPr>
          <w:rFonts w:eastAsia="Times New Roman"/>
          <w:b/>
          <w:bCs/>
          <w:color w:val="7F0055"/>
          <w:sz w:val="20"/>
          <w:szCs w:val="20"/>
          <w:lang w:val="en-US"/>
        </w:rPr>
        <w:t>int</w:t>
      </w:r>
      <w:r w:rsidRPr="00935690">
        <w:rPr>
          <w:rFonts w:eastAsia="Times New Roman"/>
          <w:sz w:val="20"/>
          <w:szCs w:val="20"/>
          <w:lang w:val="en-US"/>
        </w:rPr>
        <w:t xml:space="preserve"> IDSocket,</w:t>
      </w:r>
      <w:r w:rsidRPr="00935690">
        <w:rPr>
          <w:rFonts w:eastAsia="Times New Roman"/>
          <w:b/>
          <w:bCs/>
          <w:color w:val="7F0055"/>
          <w:sz w:val="20"/>
          <w:szCs w:val="20"/>
          <w:lang w:val="en-US"/>
        </w:rPr>
        <w:t>const</w:t>
      </w:r>
      <w:r w:rsidRPr="00935690">
        <w:rPr>
          <w:rFonts w:eastAsia="Times New Roman"/>
          <w:sz w:val="20"/>
          <w:szCs w:val="20"/>
          <w:lang w:val="en-US"/>
        </w:rPr>
        <w:t xml:space="preserve"> </w:t>
      </w:r>
      <w:r w:rsidRPr="00935690">
        <w:rPr>
          <w:rFonts w:eastAsia="Times New Roman"/>
          <w:b/>
          <w:bCs/>
          <w:color w:val="7F0055"/>
          <w:sz w:val="20"/>
          <w:szCs w:val="20"/>
          <w:lang w:val="en-US"/>
        </w:rPr>
        <w:t>char</w:t>
      </w:r>
      <w:r w:rsidRPr="00935690">
        <w:rPr>
          <w:rFonts w:eastAsia="Times New Roman"/>
          <w:sz w:val="20"/>
          <w:szCs w:val="20"/>
          <w:lang w:val="en-US"/>
        </w:rPr>
        <w:t xml:space="preserve">*DatosAEscribir, </w:t>
      </w:r>
      <w:r w:rsidRPr="00935690">
        <w:rPr>
          <w:rFonts w:eastAsia="Times New Roman"/>
          <w:b/>
          <w:bCs/>
          <w:color w:val="7F0055"/>
          <w:sz w:val="20"/>
          <w:szCs w:val="20"/>
          <w:lang w:val="en-US"/>
        </w:rPr>
        <w:t>int</w:t>
      </w:r>
      <w:r w:rsidRPr="00935690">
        <w:rPr>
          <w:rFonts w:eastAsia="Times New Roman"/>
          <w:sz w:val="20"/>
          <w:szCs w:val="20"/>
          <w:lang w:val="en-US"/>
        </w:rPr>
        <w:t xml:space="preserve"> largoBuffer);</w:t>
      </w:r>
    </w:p>
    <w:p w:rsidR="000B0C12" w:rsidRPr="00935690" w:rsidRDefault="000B0C12" w:rsidP="000B0C12">
      <w:pPr>
        <w:autoSpaceDE w:val="0"/>
        <w:autoSpaceDN w:val="0"/>
        <w:adjustRightInd w:val="0"/>
        <w:spacing w:line="240" w:lineRule="auto"/>
        <w:rPr>
          <w:rFonts w:eastAsia="Times New Roman"/>
          <w:color w:val="3F7F5F"/>
          <w:sz w:val="20"/>
          <w:szCs w:val="20"/>
        </w:rPr>
      </w:pPr>
      <w:r w:rsidRPr="00935690">
        <w:rPr>
          <w:rFonts w:eastAsia="Times New Roman"/>
          <w:color w:val="3F7F5F"/>
          <w:sz w:val="20"/>
          <w:szCs w:val="20"/>
        </w:rPr>
        <w:t>//</w:t>
      </w:r>
      <w:r w:rsidRPr="008303ED">
        <w:rPr>
          <w:rFonts w:eastAsia="Times New Roman"/>
          <w:color w:val="3F7F5F"/>
          <w:sz w:val="20"/>
          <w:szCs w:val="20"/>
        </w:rPr>
        <w:t xml:space="preserve"> </w:t>
      </w:r>
      <w:r>
        <w:rPr>
          <w:rFonts w:eastAsia="Times New Roman"/>
          <w:color w:val="3F7F5F"/>
          <w:sz w:val="20"/>
          <w:szCs w:val="20"/>
        </w:rPr>
        <w:t>escribe el contenido de DatosAEscribir al</w:t>
      </w:r>
      <w:r w:rsidRPr="00935690">
        <w:rPr>
          <w:rFonts w:eastAsia="Times New Roman"/>
          <w:color w:val="3F7F5F"/>
          <w:sz w:val="20"/>
          <w:szCs w:val="20"/>
        </w:rPr>
        <w:t xml:space="preserve"> socket indicado ,la cantidad que</w:t>
      </w:r>
      <w:r>
        <w:rPr>
          <w:rFonts w:eastAsia="Times New Roman"/>
          <w:color w:val="3F7F5F"/>
          <w:sz w:val="20"/>
          <w:szCs w:val="20"/>
        </w:rPr>
        <w:t xml:space="preserve"> sea posible hasta largoBuffer.</w:t>
      </w:r>
    </w:p>
    <w:p w:rsidR="000B0C12" w:rsidRDefault="000B0C12" w:rsidP="000B0C12">
      <w:pPr>
        <w:autoSpaceDE w:val="0"/>
        <w:autoSpaceDN w:val="0"/>
        <w:adjustRightInd w:val="0"/>
        <w:spacing w:line="240" w:lineRule="auto"/>
        <w:rPr>
          <w:rFonts w:eastAsia="Times New Roman"/>
          <w:color w:val="auto"/>
          <w:sz w:val="20"/>
          <w:szCs w:val="20"/>
        </w:rPr>
      </w:pPr>
    </w:p>
    <w:p w:rsidR="000B0C12" w:rsidRDefault="000B0C12" w:rsidP="000B0C12">
      <w:pPr>
        <w:autoSpaceDE w:val="0"/>
        <w:autoSpaceDN w:val="0"/>
        <w:adjustRightInd w:val="0"/>
        <w:spacing w:line="240" w:lineRule="auto"/>
        <w:rPr>
          <w:rFonts w:eastAsia="Times New Roman"/>
          <w:color w:val="auto"/>
          <w:sz w:val="20"/>
          <w:szCs w:val="20"/>
        </w:rPr>
      </w:pPr>
    </w:p>
    <w:p w:rsidR="000B0C12" w:rsidRDefault="000B0C12" w:rsidP="000B0C12">
      <w:pPr>
        <w:autoSpaceDE w:val="0"/>
        <w:autoSpaceDN w:val="0"/>
        <w:adjustRightInd w:val="0"/>
        <w:spacing w:line="240" w:lineRule="auto"/>
        <w:rPr>
          <w:rFonts w:eastAsia="Times New Roman"/>
          <w:bCs/>
          <w:sz w:val="20"/>
          <w:szCs w:val="20"/>
        </w:rPr>
      </w:pPr>
      <w:r>
        <w:rPr>
          <w:rFonts w:eastAsia="Times New Roman"/>
          <w:color w:val="auto"/>
          <w:sz w:val="20"/>
          <w:szCs w:val="20"/>
        </w:rPr>
        <w:t xml:space="preserve">La primera operación, </w:t>
      </w:r>
      <w:r w:rsidRPr="002C11BB">
        <w:rPr>
          <w:rFonts w:eastAsia="Times New Roman"/>
          <w:bCs/>
          <w:sz w:val="20"/>
          <w:szCs w:val="20"/>
        </w:rPr>
        <w:t>AperturaSocketComoServidor</w:t>
      </w:r>
      <w:r>
        <w:rPr>
          <w:rFonts w:eastAsia="Times New Roman"/>
          <w:b/>
          <w:bCs/>
          <w:sz w:val="20"/>
          <w:szCs w:val="20"/>
        </w:rPr>
        <w:t xml:space="preserve">, </w:t>
      </w:r>
      <w:r>
        <w:rPr>
          <w:rFonts w:eastAsia="Times New Roman"/>
          <w:bCs/>
          <w:sz w:val="20"/>
          <w:szCs w:val="20"/>
        </w:rPr>
        <w:t xml:space="preserve"> es invocada desde el main principal, de forma de atender las solicitudes de los administradores y navegadores. Se encarga de la apertura de un socket, mediante el llamado a la función socket(), la cual retorna un descriptor de fichero, luego se llama a la función bind(), que se encarga de avisar al sistema operativo que se quiere abrir dicho socket y que debe asociarlo a nuestro programa, para ello se le indican la IP y puerto donde queremos atender las peticiones de conexión. Finalmente se invoca a la función listen de forma que efectivamente quedemos a la escucha de conexiones desde los clientes.</w:t>
      </w:r>
    </w:p>
    <w:p w:rsidR="000B0C12" w:rsidRDefault="000B0C12" w:rsidP="000B0C12">
      <w:pPr>
        <w:autoSpaceDE w:val="0"/>
        <w:autoSpaceDN w:val="0"/>
        <w:adjustRightInd w:val="0"/>
        <w:spacing w:line="240" w:lineRule="auto"/>
        <w:rPr>
          <w:rFonts w:eastAsia="Times New Roman"/>
          <w:bCs/>
          <w:sz w:val="20"/>
          <w:szCs w:val="20"/>
        </w:rPr>
      </w:pPr>
    </w:p>
    <w:p w:rsidR="000B0C12" w:rsidRDefault="000B0C12" w:rsidP="000B0C12">
      <w:pPr>
        <w:autoSpaceDE w:val="0"/>
        <w:autoSpaceDN w:val="0"/>
        <w:adjustRightInd w:val="0"/>
        <w:spacing w:line="240" w:lineRule="auto"/>
        <w:rPr>
          <w:rFonts w:eastAsia="Times New Roman"/>
          <w:bCs/>
          <w:sz w:val="20"/>
          <w:szCs w:val="20"/>
        </w:rPr>
      </w:pPr>
      <w:r>
        <w:rPr>
          <w:rFonts w:eastAsia="Times New Roman"/>
          <w:bCs/>
          <w:sz w:val="20"/>
          <w:szCs w:val="20"/>
        </w:rPr>
        <w:t xml:space="preserve">La segunda operación, </w:t>
      </w:r>
      <w:r w:rsidRPr="005B4A17">
        <w:rPr>
          <w:rFonts w:eastAsia="Times New Roman"/>
          <w:bCs/>
          <w:sz w:val="20"/>
          <w:szCs w:val="20"/>
        </w:rPr>
        <w:t>AperturaSocketComoCliente</w:t>
      </w:r>
      <w:r>
        <w:rPr>
          <w:rFonts w:eastAsia="Times New Roman"/>
          <w:bCs/>
          <w:sz w:val="20"/>
          <w:szCs w:val="20"/>
        </w:rPr>
        <w:t>, difiere de la primera dado el enfoque con el cual se quiere abrir un canal de comunicación, ya que la misma es invocada con un perfil de cliente. Dado esto la invocación de operaciones dentro de la misma también difiere. En primer lugar se ejecuta socket(),ya que como resultado obtendremos el descriptor para un socket, luego se invoca a la función connect(), la cual recibe como parámetros la IP y puerto del host con el cual se quiere establecer una conexión (en dicho host, se debe estar escuchando peticiones de conexión en dicho puerto). Como resultado de la invocación del connect() se obtiene el id de socket del servidor el cual oficiara de canal de comunicación con el mismo.</w:t>
      </w:r>
    </w:p>
    <w:p w:rsidR="000B0C12" w:rsidRDefault="000B0C12" w:rsidP="000B0C12">
      <w:pPr>
        <w:autoSpaceDE w:val="0"/>
        <w:autoSpaceDN w:val="0"/>
        <w:adjustRightInd w:val="0"/>
        <w:spacing w:line="240" w:lineRule="auto"/>
        <w:rPr>
          <w:rFonts w:eastAsia="Times New Roman"/>
          <w:bCs/>
          <w:sz w:val="20"/>
          <w:szCs w:val="20"/>
        </w:rPr>
      </w:pPr>
    </w:p>
    <w:p w:rsidR="000B0C12" w:rsidRDefault="000B0C12" w:rsidP="000B0C12">
      <w:pPr>
        <w:autoSpaceDE w:val="0"/>
        <w:autoSpaceDN w:val="0"/>
        <w:adjustRightInd w:val="0"/>
        <w:spacing w:line="240" w:lineRule="auto"/>
        <w:rPr>
          <w:rFonts w:eastAsia="Times New Roman"/>
          <w:bCs/>
          <w:sz w:val="20"/>
          <w:szCs w:val="20"/>
        </w:rPr>
      </w:pPr>
      <w:r>
        <w:rPr>
          <w:rFonts w:eastAsia="Times New Roman"/>
          <w:bCs/>
          <w:sz w:val="20"/>
          <w:szCs w:val="20"/>
        </w:rPr>
        <w:t xml:space="preserve">La tercera operación, </w:t>
      </w:r>
      <w:r w:rsidRPr="008303ED">
        <w:rPr>
          <w:rFonts w:eastAsia="Times New Roman"/>
          <w:bCs/>
          <w:sz w:val="20"/>
          <w:szCs w:val="20"/>
        </w:rPr>
        <w:t>AceptarConexionComoServidor</w:t>
      </w:r>
      <w:r>
        <w:rPr>
          <w:rFonts w:eastAsia="Times New Roman"/>
          <w:bCs/>
          <w:sz w:val="20"/>
          <w:szCs w:val="20"/>
        </w:rPr>
        <w:t>, se encarga de aceptar las peticiones de conexión provenientes de los clientes, recibe como parámetro el id del socket con el cual los clientes desean establecer una conexión, luego invoca a la función accept() que realiza dicha acción, y tiene como retorno el id del socket creado con el fin de oficiar como canal de comunicación con el cliente.</w:t>
      </w:r>
    </w:p>
    <w:p w:rsidR="000B0C12" w:rsidRDefault="000B0C12" w:rsidP="000B0C12">
      <w:pPr>
        <w:autoSpaceDE w:val="0"/>
        <w:autoSpaceDN w:val="0"/>
        <w:adjustRightInd w:val="0"/>
        <w:spacing w:line="240" w:lineRule="auto"/>
        <w:rPr>
          <w:rFonts w:eastAsia="Times New Roman"/>
          <w:bCs/>
          <w:sz w:val="20"/>
          <w:szCs w:val="20"/>
        </w:rPr>
      </w:pPr>
    </w:p>
    <w:p w:rsidR="000B0C12" w:rsidRDefault="000B0C12" w:rsidP="000B0C12">
      <w:pPr>
        <w:autoSpaceDE w:val="0"/>
        <w:autoSpaceDN w:val="0"/>
        <w:adjustRightInd w:val="0"/>
        <w:spacing w:line="240" w:lineRule="auto"/>
        <w:rPr>
          <w:rFonts w:eastAsia="Times New Roman"/>
          <w:bCs/>
          <w:sz w:val="20"/>
          <w:szCs w:val="20"/>
        </w:rPr>
      </w:pPr>
      <w:r>
        <w:rPr>
          <w:rFonts w:eastAsia="Times New Roman"/>
          <w:bCs/>
          <w:sz w:val="20"/>
          <w:szCs w:val="20"/>
        </w:rPr>
        <w:t>Finalmente la cuarta y quinta operación se encargan de escribir y leer respectivamente en un determinado socket, cuyo id es recibido como parámetro. A su vez se reciben otros dos, uno de ellos indica la cadena de caracteres donde se quiere dejar lo leído del socket, o bien lo que se quiere escribir en el socket, y el otro indica la cantidad de bytes que se requiere que sean leídos o escritos. La lectura o escritura se realiza invocando a las funciones read y write respectivamente las cuales reciben dichos parámetros y realizan la lectura o escritura respectivamente.</w:t>
      </w:r>
    </w:p>
    <w:p w:rsidR="000B0C12" w:rsidRDefault="000B0C12" w:rsidP="000B0C12">
      <w:pPr>
        <w:autoSpaceDE w:val="0"/>
        <w:autoSpaceDN w:val="0"/>
        <w:adjustRightInd w:val="0"/>
        <w:spacing w:line="240" w:lineRule="auto"/>
        <w:rPr>
          <w:rFonts w:eastAsia="Times New Roman"/>
          <w:bCs/>
          <w:sz w:val="20"/>
          <w:szCs w:val="20"/>
        </w:rPr>
      </w:pPr>
    </w:p>
    <w:p w:rsidR="000B0C12" w:rsidRDefault="000B0C12" w:rsidP="000B0C12">
      <w:pPr>
        <w:autoSpaceDE w:val="0"/>
        <w:autoSpaceDN w:val="0"/>
        <w:adjustRightInd w:val="0"/>
        <w:spacing w:line="240" w:lineRule="auto"/>
        <w:rPr>
          <w:rFonts w:eastAsia="Times New Roman"/>
          <w:bCs/>
          <w:sz w:val="20"/>
          <w:szCs w:val="20"/>
        </w:rPr>
      </w:pPr>
    </w:p>
    <w:p w:rsidR="000B0C12" w:rsidRPr="009B264B" w:rsidRDefault="000B0C12" w:rsidP="000B0C12">
      <w:pPr>
        <w:autoSpaceDE w:val="0"/>
        <w:autoSpaceDN w:val="0"/>
        <w:adjustRightInd w:val="0"/>
        <w:spacing w:line="240" w:lineRule="auto"/>
        <w:rPr>
          <w:rFonts w:eastAsia="Times New Roman"/>
          <w:color w:val="auto"/>
          <w:sz w:val="20"/>
          <w:szCs w:val="20"/>
        </w:rPr>
      </w:pPr>
      <w:r>
        <w:rPr>
          <w:rFonts w:eastAsia="Times New Roman"/>
          <w:bCs/>
          <w:sz w:val="20"/>
          <w:szCs w:val="20"/>
        </w:rPr>
        <w:t>Todas estas operaciones poseen manejo de errores para cada una de las invocaciones de las funciones importadas de la librería socket.h además de algunos internos propios, sumando a su vez un manejo de error particular al momento de leer datos de un socket, indicando que si hubo error al leer pero debido a que la conexión se encuentra ocupada temporalmente, se vuelva a intentar luego de un intervalo de tiempo.</w:t>
      </w:r>
    </w:p>
    <w:p w:rsidR="000B0C12" w:rsidRPr="001F3F25" w:rsidRDefault="000B0C12" w:rsidP="000B0C12">
      <w:pPr>
        <w:autoSpaceDE w:val="0"/>
        <w:autoSpaceDN w:val="0"/>
        <w:adjustRightInd w:val="0"/>
        <w:spacing w:line="240" w:lineRule="auto"/>
        <w:rPr>
          <w:rFonts w:eastAsia="Times New Roman"/>
          <w:color w:val="auto"/>
          <w:sz w:val="20"/>
          <w:szCs w:val="20"/>
        </w:rPr>
      </w:pPr>
    </w:p>
    <w:p w:rsidR="000B0C12" w:rsidRPr="001F3F25" w:rsidRDefault="000B0C12" w:rsidP="000B0C12">
      <w:pPr>
        <w:autoSpaceDE w:val="0"/>
        <w:autoSpaceDN w:val="0"/>
        <w:adjustRightInd w:val="0"/>
        <w:spacing w:line="240" w:lineRule="auto"/>
        <w:rPr>
          <w:rFonts w:eastAsia="Times New Roman"/>
          <w:color w:val="auto"/>
          <w:sz w:val="20"/>
          <w:szCs w:val="20"/>
        </w:rPr>
      </w:pPr>
    </w:p>
    <w:p w:rsidR="00935690" w:rsidRPr="001F3F25" w:rsidRDefault="00935690" w:rsidP="00935690">
      <w:pPr>
        <w:autoSpaceDE w:val="0"/>
        <w:autoSpaceDN w:val="0"/>
        <w:adjustRightInd w:val="0"/>
        <w:spacing w:line="240" w:lineRule="auto"/>
        <w:rPr>
          <w:rFonts w:eastAsia="Times New Roman"/>
          <w:color w:val="auto"/>
          <w:sz w:val="20"/>
          <w:szCs w:val="20"/>
        </w:rPr>
      </w:pPr>
    </w:p>
    <w:p w:rsidR="00935690" w:rsidRPr="001F3F25" w:rsidRDefault="00935690" w:rsidP="00935690">
      <w:pPr>
        <w:autoSpaceDE w:val="0"/>
        <w:autoSpaceDN w:val="0"/>
        <w:adjustRightInd w:val="0"/>
        <w:spacing w:line="240" w:lineRule="auto"/>
        <w:rPr>
          <w:rFonts w:eastAsia="Times New Roman"/>
          <w:color w:val="auto"/>
          <w:sz w:val="20"/>
          <w:szCs w:val="20"/>
        </w:rPr>
      </w:pPr>
    </w:p>
    <w:p w:rsidR="00935690" w:rsidRPr="001F3F25" w:rsidRDefault="00935690" w:rsidP="00935690">
      <w:pPr>
        <w:autoSpaceDE w:val="0"/>
        <w:autoSpaceDN w:val="0"/>
        <w:adjustRightInd w:val="0"/>
        <w:spacing w:line="240" w:lineRule="auto"/>
        <w:rPr>
          <w:rFonts w:eastAsia="Times New Roman"/>
          <w:color w:val="auto"/>
          <w:sz w:val="20"/>
          <w:szCs w:val="20"/>
        </w:rPr>
      </w:pPr>
    </w:p>
    <w:p w:rsidR="00594247" w:rsidRPr="001F3F25" w:rsidRDefault="00594247" w:rsidP="00594247">
      <w:pPr>
        <w:autoSpaceDE w:val="0"/>
        <w:autoSpaceDN w:val="0"/>
        <w:adjustRightInd w:val="0"/>
        <w:spacing w:line="240" w:lineRule="auto"/>
        <w:rPr>
          <w:sz w:val="18"/>
          <w:szCs w:val="18"/>
        </w:rPr>
      </w:pPr>
    </w:p>
    <w:p w:rsidR="001D78B7" w:rsidRDefault="006734AA" w:rsidP="001575AA">
      <w:pPr>
        <w:pStyle w:val="Redes2"/>
      </w:pPr>
      <w:r w:rsidRPr="001F3F25">
        <w:br w:type="page"/>
      </w:r>
      <w:bookmarkStart w:id="8" w:name="_Toc335473683"/>
      <w:r w:rsidR="001D78B7">
        <w:t>Cache</w:t>
      </w:r>
      <w:bookmarkEnd w:id="8"/>
    </w:p>
    <w:p w:rsidR="00594247" w:rsidRDefault="00594247" w:rsidP="00594247">
      <w:pPr>
        <w:autoSpaceDE w:val="0"/>
        <w:autoSpaceDN w:val="0"/>
        <w:adjustRightInd w:val="0"/>
        <w:spacing w:line="240" w:lineRule="auto"/>
        <w:rPr>
          <w:rFonts w:eastAsia="Times New Roman"/>
          <w:color w:val="auto"/>
          <w:sz w:val="20"/>
          <w:szCs w:val="20"/>
        </w:rPr>
      </w:pPr>
    </w:p>
    <w:p w:rsidR="00F656D5" w:rsidRDefault="007400E1" w:rsidP="00594247">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Considerando las restricciones de la letra de contar con una cantidad dinámica de objetos en la memoria cache y una política de reemplazo LRU, se opto por diseñar la cache como una </w:t>
      </w:r>
      <w:r w:rsidR="003C10D3">
        <w:rPr>
          <w:rFonts w:eastAsia="Times New Roman"/>
          <w:color w:val="auto"/>
          <w:sz w:val="20"/>
          <w:szCs w:val="20"/>
        </w:rPr>
        <w:t>lista encadenada con punteros al comienzo y al final de la misma.</w:t>
      </w:r>
      <w:r w:rsidR="00F656D5">
        <w:rPr>
          <w:rFonts w:eastAsia="Times New Roman"/>
          <w:color w:val="auto"/>
          <w:sz w:val="20"/>
          <w:szCs w:val="20"/>
        </w:rPr>
        <w:t xml:space="preserve"> Cada vez que se accede a un objeto de la cache, el mismo es trasladado al final de la lista. Los ingresos de nuevos objetos se hacen al final de la lista (R)</w:t>
      </w:r>
      <w:r w:rsidR="005E4318">
        <w:rPr>
          <w:rFonts w:eastAsia="Times New Roman"/>
          <w:color w:val="auto"/>
          <w:sz w:val="20"/>
          <w:szCs w:val="20"/>
        </w:rPr>
        <w:t xml:space="preserve"> y las eliminaciones al comienzo (F) como se muestra en la siguiente figura:</w:t>
      </w:r>
    </w:p>
    <w:p w:rsidR="001D6080" w:rsidRDefault="001D6080" w:rsidP="00594247">
      <w:pPr>
        <w:autoSpaceDE w:val="0"/>
        <w:autoSpaceDN w:val="0"/>
        <w:adjustRightInd w:val="0"/>
        <w:spacing w:line="240" w:lineRule="auto"/>
        <w:rPr>
          <w:rFonts w:eastAsia="Times New Roman"/>
          <w:color w:val="auto"/>
          <w:sz w:val="20"/>
          <w:szCs w:val="20"/>
        </w:rPr>
      </w:pPr>
    </w:p>
    <w:p w:rsidR="00BD0017" w:rsidRDefault="00BD0017" w:rsidP="00594247">
      <w:pPr>
        <w:autoSpaceDE w:val="0"/>
        <w:autoSpaceDN w:val="0"/>
        <w:adjustRightInd w:val="0"/>
        <w:spacing w:line="240" w:lineRule="auto"/>
        <w:rPr>
          <w:rFonts w:eastAsia="Times New Roman"/>
          <w:color w:val="auto"/>
          <w:sz w:val="20"/>
          <w:szCs w:val="20"/>
        </w:rPr>
      </w:pPr>
      <w:r>
        <w:rPr>
          <w:rFonts w:eastAsia="Times New Roman"/>
          <w:noProof/>
          <w:color w:val="auto"/>
          <w:sz w:val="20"/>
          <w:szCs w:val="20"/>
        </w:rPr>
        <w:drawing>
          <wp:inline distT="0" distB="0" distL="0" distR="0" wp14:anchorId="3CAD755F" wp14:editId="657C7F12">
            <wp:extent cx="6848475" cy="16192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48475" cy="1619250"/>
                    </a:xfrm>
                    <a:prstGeom prst="rect">
                      <a:avLst/>
                    </a:prstGeom>
                    <a:noFill/>
                    <a:ln w="9525">
                      <a:noFill/>
                      <a:miter lim="800000"/>
                      <a:headEnd/>
                      <a:tailEnd/>
                    </a:ln>
                  </pic:spPr>
                </pic:pic>
              </a:graphicData>
            </a:graphic>
          </wp:inline>
        </w:drawing>
      </w:r>
    </w:p>
    <w:p w:rsidR="005E4318" w:rsidRDefault="005E4318" w:rsidP="005E4318">
      <w:pPr>
        <w:autoSpaceDE w:val="0"/>
        <w:autoSpaceDN w:val="0"/>
        <w:adjustRightInd w:val="0"/>
        <w:spacing w:line="240" w:lineRule="auto"/>
        <w:rPr>
          <w:rFonts w:eastAsia="Times New Roman"/>
          <w:color w:val="auto"/>
          <w:sz w:val="20"/>
          <w:szCs w:val="20"/>
        </w:rPr>
      </w:pPr>
    </w:p>
    <w:p w:rsidR="00BD0017" w:rsidRDefault="00BD0017" w:rsidP="005E4318">
      <w:pPr>
        <w:autoSpaceDE w:val="0"/>
        <w:autoSpaceDN w:val="0"/>
        <w:adjustRightInd w:val="0"/>
        <w:spacing w:line="240" w:lineRule="auto"/>
        <w:rPr>
          <w:rFonts w:eastAsia="Times New Roman"/>
          <w:color w:val="auto"/>
          <w:sz w:val="20"/>
          <w:szCs w:val="20"/>
        </w:rPr>
      </w:pPr>
    </w:p>
    <w:p w:rsidR="005E4318" w:rsidRDefault="005E4318" w:rsidP="005E4318">
      <w:pPr>
        <w:autoSpaceDE w:val="0"/>
        <w:autoSpaceDN w:val="0"/>
        <w:adjustRightInd w:val="0"/>
        <w:spacing w:line="240" w:lineRule="auto"/>
        <w:rPr>
          <w:rFonts w:eastAsia="Times New Roman"/>
          <w:color w:val="auto"/>
          <w:sz w:val="20"/>
          <w:szCs w:val="20"/>
        </w:rPr>
      </w:pPr>
      <w:r>
        <w:rPr>
          <w:rFonts w:eastAsia="Times New Roman"/>
          <w:color w:val="auto"/>
          <w:sz w:val="20"/>
          <w:szCs w:val="20"/>
        </w:rPr>
        <w:t>De esta forma, el objeto que hace más tiempo no es accedido será el primero en la lista y será el candidato a ser eliminado en caso de reemplazo, cumpliéndose LRU.</w:t>
      </w:r>
    </w:p>
    <w:p w:rsidR="00FC7BC6" w:rsidRDefault="00FC7BC6" w:rsidP="00594247">
      <w:pPr>
        <w:autoSpaceDE w:val="0"/>
        <w:autoSpaceDN w:val="0"/>
        <w:adjustRightInd w:val="0"/>
        <w:spacing w:line="240" w:lineRule="auto"/>
        <w:rPr>
          <w:rFonts w:eastAsia="Times New Roman"/>
          <w:color w:val="auto"/>
          <w:sz w:val="20"/>
          <w:szCs w:val="20"/>
        </w:rPr>
      </w:pPr>
    </w:p>
    <w:p w:rsidR="001D6080" w:rsidRDefault="00FC7BC6" w:rsidP="00594247">
      <w:pPr>
        <w:autoSpaceDE w:val="0"/>
        <w:autoSpaceDN w:val="0"/>
        <w:adjustRightInd w:val="0"/>
        <w:spacing w:line="240" w:lineRule="auto"/>
        <w:rPr>
          <w:rFonts w:eastAsia="Times New Roman"/>
          <w:color w:val="auto"/>
          <w:sz w:val="20"/>
          <w:szCs w:val="20"/>
        </w:rPr>
      </w:pPr>
      <w:r>
        <w:rPr>
          <w:rFonts w:eastAsia="Times New Roman"/>
          <w:color w:val="auto"/>
          <w:sz w:val="20"/>
          <w:szCs w:val="20"/>
        </w:rPr>
        <w:t>Cada objeto dentro del cache estará identificado por su URL absoluta, la cual será confeccionada en caso de que llegue una petición HTTP/1.1 con URI relativa buscando el header “Host” dentro de la misma y concatenándolo al comienzo de esa URI. El objeto también tendrá la información de su tamaño, su fecha de expiración y la fecha de su última modificación en el servidor.</w:t>
      </w:r>
    </w:p>
    <w:p w:rsidR="005E2331" w:rsidRDefault="005E2331" w:rsidP="00594247">
      <w:pPr>
        <w:autoSpaceDE w:val="0"/>
        <w:autoSpaceDN w:val="0"/>
        <w:adjustRightInd w:val="0"/>
        <w:spacing w:line="240" w:lineRule="auto"/>
        <w:rPr>
          <w:rFonts w:eastAsia="Times New Roman"/>
          <w:color w:val="auto"/>
          <w:sz w:val="20"/>
          <w:szCs w:val="20"/>
        </w:rPr>
      </w:pPr>
      <w:r>
        <w:rPr>
          <w:rFonts w:eastAsia="Times New Roman"/>
          <w:color w:val="auto"/>
          <w:sz w:val="20"/>
          <w:szCs w:val="20"/>
        </w:rPr>
        <w:t>Cada vez que se busque un objeto en la cache</w:t>
      </w:r>
      <w:r w:rsidR="0061087F">
        <w:rPr>
          <w:rFonts w:eastAsia="Times New Roman"/>
          <w:color w:val="auto"/>
          <w:sz w:val="20"/>
          <w:szCs w:val="20"/>
        </w:rPr>
        <w:t>, se contrastará su fecha de expiración contra la fecha actual y en caso de que el mismo haya expirado, se eliminará de la cache y se notificará que el objeto no se encuentra en memoria.</w:t>
      </w:r>
    </w:p>
    <w:p w:rsidR="0097133E" w:rsidRDefault="0097133E" w:rsidP="00594247">
      <w:pPr>
        <w:autoSpaceDE w:val="0"/>
        <w:autoSpaceDN w:val="0"/>
        <w:adjustRightInd w:val="0"/>
        <w:spacing w:line="240" w:lineRule="auto"/>
        <w:rPr>
          <w:rFonts w:eastAsia="Times New Roman"/>
          <w:color w:val="auto"/>
          <w:sz w:val="20"/>
          <w:szCs w:val="20"/>
        </w:rPr>
      </w:pPr>
    </w:p>
    <w:p w:rsidR="0097133E" w:rsidRDefault="0097133E" w:rsidP="00594247">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Para resolver lo lógica del caching se implementó un </w:t>
      </w:r>
      <w:r w:rsidR="0007394F">
        <w:rPr>
          <w:rFonts w:eastAsia="Times New Roman"/>
          <w:color w:val="auto"/>
          <w:sz w:val="20"/>
          <w:szCs w:val="20"/>
        </w:rPr>
        <w:t xml:space="preserve">manejador del </w:t>
      </w:r>
      <w:r>
        <w:rPr>
          <w:rFonts w:eastAsia="Times New Roman"/>
          <w:color w:val="auto"/>
          <w:sz w:val="20"/>
          <w:szCs w:val="20"/>
        </w:rPr>
        <w:t xml:space="preserve">cache que expone </w:t>
      </w:r>
      <w:r w:rsidR="0007394F">
        <w:rPr>
          <w:rFonts w:eastAsia="Times New Roman"/>
          <w:color w:val="auto"/>
          <w:sz w:val="20"/>
          <w:szCs w:val="20"/>
        </w:rPr>
        <w:t>dos operaciones que utilizara el programa principal del proxy</w:t>
      </w:r>
      <w:r w:rsidR="00E35612">
        <w:rPr>
          <w:rFonts w:eastAsia="Times New Roman"/>
          <w:color w:val="auto"/>
          <w:sz w:val="20"/>
          <w:szCs w:val="20"/>
        </w:rPr>
        <w:t>, una que consulta si el objeto está en la cache (</w:t>
      </w:r>
      <w:r w:rsidR="00E35612" w:rsidRPr="00E35612">
        <w:rPr>
          <w:rFonts w:eastAsia="Times New Roman"/>
          <w:color w:val="auto"/>
          <w:sz w:val="20"/>
          <w:szCs w:val="20"/>
        </w:rPr>
        <w:t>consultarCache</w:t>
      </w:r>
      <w:r w:rsidR="00E35612">
        <w:rPr>
          <w:rFonts w:eastAsia="Times New Roman"/>
          <w:color w:val="auto"/>
          <w:sz w:val="20"/>
          <w:szCs w:val="20"/>
        </w:rPr>
        <w:t>) y otra que almacena en el cache un nuevo objeto (</w:t>
      </w:r>
      <w:r w:rsidR="00E35612" w:rsidRPr="00E35612">
        <w:rPr>
          <w:rFonts w:eastAsia="Times New Roman"/>
          <w:color w:val="auto"/>
          <w:sz w:val="20"/>
          <w:szCs w:val="20"/>
        </w:rPr>
        <w:t>cachear</w:t>
      </w:r>
      <w:r w:rsidR="00E35612">
        <w:rPr>
          <w:rFonts w:eastAsia="Times New Roman"/>
          <w:color w:val="auto"/>
          <w:sz w:val="20"/>
          <w:szCs w:val="20"/>
        </w:rPr>
        <w:t>).</w:t>
      </w:r>
    </w:p>
    <w:p w:rsidR="00E35612" w:rsidRPr="00E35612" w:rsidRDefault="00E35612" w:rsidP="00E35612">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Para determinar esta lógica nos basamos en la </w:t>
      </w:r>
      <w:r w:rsidRPr="00E35612">
        <w:rPr>
          <w:rFonts w:eastAsia="Times New Roman"/>
          <w:color w:val="auto"/>
          <w:sz w:val="20"/>
          <w:szCs w:val="20"/>
        </w:rPr>
        <w:t>RFC</w:t>
      </w:r>
      <w:r>
        <w:rPr>
          <w:rFonts w:eastAsia="Times New Roman"/>
          <w:color w:val="auto"/>
          <w:sz w:val="20"/>
          <w:szCs w:val="20"/>
        </w:rPr>
        <w:t xml:space="preserve"> </w:t>
      </w:r>
      <w:r w:rsidRPr="00E35612">
        <w:rPr>
          <w:rFonts w:eastAsia="Times New Roman"/>
          <w:color w:val="auto"/>
          <w:sz w:val="20"/>
          <w:szCs w:val="20"/>
        </w:rPr>
        <w:t xml:space="preserve">1945 y </w:t>
      </w:r>
      <w:r>
        <w:rPr>
          <w:rFonts w:eastAsia="Times New Roman"/>
          <w:color w:val="auto"/>
          <w:sz w:val="20"/>
          <w:szCs w:val="20"/>
        </w:rPr>
        <w:t xml:space="preserve">la </w:t>
      </w:r>
      <w:r w:rsidRPr="00E35612">
        <w:rPr>
          <w:rFonts w:eastAsia="Times New Roman"/>
          <w:color w:val="auto"/>
          <w:sz w:val="20"/>
          <w:szCs w:val="20"/>
        </w:rPr>
        <w:t>2616,</w:t>
      </w:r>
      <w:r>
        <w:rPr>
          <w:rFonts w:eastAsia="Times New Roman"/>
          <w:color w:val="auto"/>
          <w:sz w:val="20"/>
          <w:szCs w:val="20"/>
        </w:rPr>
        <w:t xml:space="preserve"> </w:t>
      </w:r>
      <w:r w:rsidRPr="00E35612">
        <w:rPr>
          <w:rFonts w:eastAsia="Times New Roman"/>
          <w:color w:val="auto"/>
          <w:sz w:val="20"/>
          <w:szCs w:val="20"/>
        </w:rPr>
        <w:t xml:space="preserve">que definen </w:t>
      </w:r>
      <w:r>
        <w:rPr>
          <w:rFonts w:eastAsia="Times New Roman"/>
          <w:color w:val="auto"/>
          <w:sz w:val="20"/>
          <w:szCs w:val="20"/>
        </w:rPr>
        <w:t xml:space="preserve">los protocolos HTTP/1.0 y HTTP/1.1 </w:t>
      </w:r>
      <w:r w:rsidRPr="00E35612">
        <w:rPr>
          <w:rFonts w:eastAsia="Times New Roman"/>
          <w:color w:val="auto"/>
          <w:sz w:val="20"/>
          <w:szCs w:val="20"/>
        </w:rPr>
        <w:t>respectivamente.</w:t>
      </w:r>
    </w:p>
    <w:p w:rsidR="0007394F" w:rsidRDefault="0007394F" w:rsidP="00594247">
      <w:pPr>
        <w:autoSpaceDE w:val="0"/>
        <w:autoSpaceDN w:val="0"/>
        <w:adjustRightInd w:val="0"/>
        <w:spacing w:line="240" w:lineRule="auto"/>
        <w:rPr>
          <w:rFonts w:eastAsia="Times New Roman"/>
          <w:color w:val="auto"/>
          <w:sz w:val="20"/>
          <w:szCs w:val="20"/>
        </w:rPr>
      </w:pPr>
    </w:p>
    <w:p w:rsidR="00CF11A7" w:rsidRDefault="00CF11A7" w:rsidP="0034040C">
      <w:pPr>
        <w:autoSpaceDE w:val="0"/>
        <w:autoSpaceDN w:val="0"/>
        <w:adjustRightInd w:val="0"/>
        <w:spacing w:line="240" w:lineRule="auto"/>
        <w:rPr>
          <w:rFonts w:eastAsia="Times New Roman"/>
          <w:color w:val="auto"/>
          <w:sz w:val="20"/>
          <w:szCs w:val="20"/>
        </w:rPr>
      </w:pPr>
      <w:r>
        <w:rPr>
          <w:rFonts w:eastAsia="Times New Roman"/>
          <w:color w:val="auto"/>
          <w:sz w:val="20"/>
          <w:szCs w:val="20"/>
        </w:rPr>
        <w:t>Al momento de llegar una petición al proxy se llevan a cabo una serie de chequeos:</w:t>
      </w:r>
    </w:p>
    <w:p w:rsidR="00CF11A7" w:rsidRDefault="00CF11A7" w:rsidP="0034040C">
      <w:pPr>
        <w:autoSpaceDE w:val="0"/>
        <w:autoSpaceDN w:val="0"/>
        <w:adjustRightInd w:val="0"/>
        <w:spacing w:line="240" w:lineRule="auto"/>
        <w:rPr>
          <w:rFonts w:eastAsia="Times New Roman"/>
          <w:color w:val="auto"/>
          <w:sz w:val="20"/>
          <w:szCs w:val="20"/>
        </w:rPr>
      </w:pPr>
    </w:p>
    <w:p w:rsidR="0034040C" w:rsidRDefault="0034040C" w:rsidP="0034040C">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El primer chequeo que realiza el handler al recibir </w:t>
      </w:r>
      <w:r w:rsidR="00CF11A7">
        <w:rPr>
          <w:rFonts w:eastAsia="Times New Roman"/>
          <w:color w:val="auto"/>
          <w:sz w:val="20"/>
          <w:szCs w:val="20"/>
        </w:rPr>
        <w:t xml:space="preserve">un http request </w:t>
      </w:r>
      <w:r>
        <w:rPr>
          <w:rFonts w:eastAsia="Times New Roman"/>
          <w:color w:val="auto"/>
          <w:sz w:val="20"/>
          <w:szCs w:val="20"/>
        </w:rPr>
        <w:t xml:space="preserve">es verificar que se trate de un método valido (GET o POST) y en caso de falla, se </w:t>
      </w:r>
      <w:r w:rsidR="00A62C24">
        <w:rPr>
          <w:rFonts w:eastAsia="Times New Roman"/>
          <w:color w:val="auto"/>
          <w:sz w:val="20"/>
          <w:szCs w:val="20"/>
        </w:rPr>
        <w:t xml:space="preserve">retorna </w:t>
      </w:r>
      <w:r>
        <w:rPr>
          <w:rFonts w:eastAsia="Times New Roman"/>
          <w:color w:val="auto"/>
          <w:sz w:val="20"/>
          <w:szCs w:val="20"/>
        </w:rPr>
        <w:t xml:space="preserve">una respuesta http cuyo código de estado es </w:t>
      </w:r>
      <w:r w:rsidRPr="0034040C">
        <w:rPr>
          <w:rFonts w:eastAsia="Times New Roman"/>
          <w:color w:val="auto"/>
          <w:sz w:val="20"/>
          <w:szCs w:val="20"/>
        </w:rPr>
        <w:t xml:space="preserve">405 </w:t>
      </w:r>
      <w:r>
        <w:rPr>
          <w:rFonts w:eastAsia="Times New Roman"/>
          <w:color w:val="auto"/>
          <w:sz w:val="20"/>
          <w:szCs w:val="20"/>
        </w:rPr>
        <w:t>(</w:t>
      </w:r>
      <w:r w:rsidRPr="0034040C">
        <w:rPr>
          <w:rFonts w:eastAsia="Times New Roman"/>
          <w:color w:val="auto"/>
          <w:sz w:val="20"/>
          <w:szCs w:val="20"/>
        </w:rPr>
        <w:t>Method Not Allowed</w:t>
      </w:r>
      <w:r>
        <w:rPr>
          <w:rFonts w:eastAsia="Times New Roman"/>
          <w:color w:val="auto"/>
          <w:sz w:val="20"/>
          <w:szCs w:val="20"/>
        </w:rPr>
        <w:t xml:space="preserve">) y cuyo cuerpo se compone de una </w:t>
      </w:r>
      <w:r w:rsidR="00C84717">
        <w:rPr>
          <w:rFonts w:eastAsia="Times New Roman"/>
          <w:color w:val="auto"/>
          <w:sz w:val="20"/>
          <w:szCs w:val="20"/>
        </w:rPr>
        <w:t>página</w:t>
      </w:r>
      <w:r>
        <w:rPr>
          <w:rFonts w:eastAsia="Times New Roman"/>
          <w:color w:val="auto"/>
          <w:sz w:val="20"/>
          <w:szCs w:val="20"/>
        </w:rPr>
        <w:t xml:space="preserve"> </w:t>
      </w:r>
      <w:r w:rsidR="00C84717">
        <w:rPr>
          <w:rFonts w:eastAsia="Times New Roman"/>
          <w:color w:val="auto"/>
          <w:sz w:val="20"/>
          <w:szCs w:val="20"/>
        </w:rPr>
        <w:t>HTML</w:t>
      </w:r>
      <w:r>
        <w:rPr>
          <w:rFonts w:eastAsia="Times New Roman"/>
          <w:color w:val="auto"/>
          <w:sz w:val="20"/>
          <w:szCs w:val="20"/>
        </w:rPr>
        <w:t xml:space="preserve"> que notifica </w:t>
      </w:r>
      <w:r w:rsidRPr="00517530">
        <w:rPr>
          <w:rFonts w:eastAsia="Times New Roman"/>
          <w:color w:val="auto"/>
          <w:sz w:val="20"/>
          <w:szCs w:val="20"/>
        </w:rPr>
        <w:t>el</w:t>
      </w:r>
      <w:r>
        <w:rPr>
          <w:rFonts w:eastAsia="Times New Roman"/>
          <w:color w:val="auto"/>
          <w:sz w:val="20"/>
          <w:szCs w:val="20"/>
        </w:rPr>
        <w:t xml:space="preserve"> </w:t>
      </w:r>
      <w:r w:rsidRPr="00517530">
        <w:rPr>
          <w:rFonts w:eastAsia="Times New Roman"/>
          <w:color w:val="auto"/>
          <w:sz w:val="20"/>
          <w:szCs w:val="20"/>
        </w:rPr>
        <w:t>error</w:t>
      </w:r>
      <w:r>
        <w:rPr>
          <w:rFonts w:eastAsia="Times New Roman"/>
          <w:color w:val="auto"/>
          <w:sz w:val="20"/>
          <w:szCs w:val="20"/>
        </w:rPr>
        <w:t>.</w:t>
      </w:r>
    </w:p>
    <w:p w:rsidR="00B3440B" w:rsidRDefault="00B3440B" w:rsidP="0034040C">
      <w:pPr>
        <w:autoSpaceDE w:val="0"/>
        <w:autoSpaceDN w:val="0"/>
        <w:adjustRightInd w:val="0"/>
        <w:spacing w:line="240" w:lineRule="auto"/>
        <w:rPr>
          <w:rFonts w:eastAsia="Times New Roman"/>
          <w:color w:val="auto"/>
          <w:sz w:val="20"/>
          <w:szCs w:val="20"/>
        </w:rPr>
      </w:pPr>
    </w:p>
    <w:p w:rsidR="00B3440B" w:rsidRDefault="00B3440B" w:rsidP="0034040C">
      <w:pPr>
        <w:autoSpaceDE w:val="0"/>
        <w:autoSpaceDN w:val="0"/>
        <w:adjustRightInd w:val="0"/>
        <w:spacing w:line="240" w:lineRule="auto"/>
        <w:rPr>
          <w:rFonts w:eastAsia="Times New Roman"/>
          <w:color w:val="auto"/>
          <w:sz w:val="20"/>
          <w:szCs w:val="20"/>
        </w:rPr>
      </w:pPr>
      <w:r>
        <w:rPr>
          <w:rFonts w:eastAsia="Times New Roman"/>
          <w:color w:val="auto"/>
          <w:sz w:val="20"/>
          <w:szCs w:val="20"/>
        </w:rPr>
        <w:t>En caso de que el método sea válido, se chequea si la petición contiene el header “</w:t>
      </w:r>
      <w:r w:rsidRPr="00B3440B">
        <w:rPr>
          <w:rFonts w:eastAsia="Times New Roman"/>
          <w:color w:val="auto"/>
          <w:sz w:val="20"/>
          <w:szCs w:val="20"/>
        </w:rPr>
        <w:t>Pragma</w:t>
      </w:r>
      <w:r>
        <w:rPr>
          <w:rFonts w:eastAsia="Times New Roman"/>
          <w:color w:val="auto"/>
          <w:sz w:val="20"/>
          <w:szCs w:val="20"/>
        </w:rPr>
        <w:t>” con el valor “</w:t>
      </w:r>
      <w:r w:rsidRPr="00B3440B">
        <w:rPr>
          <w:rFonts w:eastAsia="Times New Roman"/>
          <w:color w:val="auto"/>
          <w:sz w:val="20"/>
          <w:szCs w:val="20"/>
        </w:rPr>
        <w:t>no-cache</w:t>
      </w:r>
      <w:r>
        <w:rPr>
          <w:rFonts w:eastAsia="Times New Roman"/>
          <w:color w:val="auto"/>
          <w:sz w:val="20"/>
          <w:szCs w:val="20"/>
        </w:rPr>
        <w:t xml:space="preserve">” y en caso afirmativo, no se consulta por el objeto en el cache sino que se redirige la petición al servidor web correspondiente para obtener </w:t>
      </w:r>
      <w:r w:rsidR="007174C9">
        <w:rPr>
          <w:rFonts w:eastAsia="Times New Roman"/>
          <w:color w:val="auto"/>
          <w:sz w:val="20"/>
          <w:szCs w:val="20"/>
        </w:rPr>
        <w:t>dicho objeto. Luego de conseguirlo se realiza una actualización del cache</w:t>
      </w:r>
      <w:r w:rsidR="00460E37">
        <w:rPr>
          <w:rFonts w:eastAsia="Times New Roman"/>
          <w:color w:val="auto"/>
          <w:sz w:val="20"/>
          <w:szCs w:val="20"/>
        </w:rPr>
        <w:t>,</w:t>
      </w:r>
      <w:r w:rsidR="007174C9">
        <w:rPr>
          <w:rFonts w:eastAsia="Times New Roman"/>
          <w:color w:val="auto"/>
          <w:sz w:val="20"/>
          <w:szCs w:val="20"/>
        </w:rPr>
        <w:t xml:space="preserve"> en caso de contener ese objeto</w:t>
      </w:r>
      <w:r w:rsidR="00460E37">
        <w:rPr>
          <w:rFonts w:eastAsia="Times New Roman"/>
          <w:color w:val="auto"/>
          <w:sz w:val="20"/>
          <w:szCs w:val="20"/>
        </w:rPr>
        <w:t>,</w:t>
      </w:r>
      <w:r w:rsidR="007174C9">
        <w:rPr>
          <w:rFonts w:eastAsia="Times New Roman"/>
          <w:color w:val="auto"/>
          <w:sz w:val="20"/>
          <w:szCs w:val="20"/>
        </w:rPr>
        <w:t xml:space="preserve"> y </w:t>
      </w:r>
      <w:r w:rsidR="00460E37">
        <w:rPr>
          <w:rFonts w:eastAsia="Times New Roman"/>
          <w:color w:val="auto"/>
          <w:sz w:val="20"/>
          <w:szCs w:val="20"/>
        </w:rPr>
        <w:t xml:space="preserve">por último </w:t>
      </w:r>
      <w:r w:rsidR="007174C9">
        <w:rPr>
          <w:rFonts w:eastAsia="Times New Roman"/>
          <w:color w:val="auto"/>
          <w:sz w:val="20"/>
          <w:szCs w:val="20"/>
        </w:rPr>
        <w:t>se lo retorna al navegador.</w:t>
      </w:r>
      <w:r w:rsidR="00460E37">
        <w:rPr>
          <w:rFonts w:eastAsia="Times New Roman"/>
          <w:color w:val="auto"/>
          <w:sz w:val="20"/>
          <w:szCs w:val="20"/>
        </w:rPr>
        <w:t xml:space="preserve"> Este comportamiento se describe en la </w:t>
      </w:r>
      <w:r w:rsidR="00460E37" w:rsidRPr="00460E37">
        <w:rPr>
          <w:rFonts w:eastAsia="Times New Roman"/>
          <w:color w:val="0070C0"/>
          <w:sz w:val="20"/>
          <w:szCs w:val="20"/>
          <w:u w:val="single"/>
        </w:rPr>
        <w:t>sección 10.12 RFC 1945</w:t>
      </w:r>
      <w:r w:rsidR="00460E37">
        <w:rPr>
          <w:rFonts w:eastAsia="Times New Roman"/>
          <w:color w:val="auto"/>
          <w:sz w:val="20"/>
          <w:szCs w:val="20"/>
        </w:rPr>
        <w:t xml:space="preserve"> (</w:t>
      </w:r>
      <w:r w:rsidR="00A71146">
        <w:rPr>
          <w:rFonts w:eastAsia="Times New Roman"/>
          <w:color w:val="auto"/>
          <w:sz w:val="20"/>
          <w:szCs w:val="20"/>
        </w:rPr>
        <w:t xml:space="preserve">referencia </w:t>
      </w:r>
      <w:r w:rsidR="00460E37">
        <w:rPr>
          <w:rFonts w:eastAsia="Times New Roman"/>
          <w:color w:val="auto"/>
          <w:sz w:val="20"/>
          <w:szCs w:val="20"/>
        </w:rPr>
        <w:t>1)</w:t>
      </w:r>
    </w:p>
    <w:p w:rsidR="0030079A" w:rsidRDefault="0030079A" w:rsidP="0034040C">
      <w:pPr>
        <w:autoSpaceDE w:val="0"/>
        <w:autoSpaceDN w:val="0"/>
        <w:adjustRightInd w:val="0"/>
        <w:spacing w:line="240" w:lineRule="auto"/>
        <w:rPr>
          <w:rFonts w:eastAsia="Times New Roman"/>
          <w:color w:val="auto"/>
          <w:sz w:val="20"/>
          <w:szCs w:val="20"/>
        </w:rPr>
      </w:pPr>
    </w:p>
    <w:p w:rsidR="001C3D5C" w:rsidRDefault="0030079A" w:rsidP="0034040C">
      <w:pPr>
        <w:autoSpaceDE w:val="0"/>
        <w:autoSpaceDN w:val="0"/>
        <w:adjustRightInd w:val="0"/>
        <w:spacing w:line="240" w:lineRule="auto"/>
        <w:rPr>
          <w:rFonts w:eastAsia="Times New Roman"/>
          <w:color w:val="auto"/>
          <w:sz w:val="20"/>
          <w:szCs w:val="20"/>
        </w:rPr>
      </w:pPr>
      <w:r>
        <w:rPr>
          <w:rFonts w:eastAsia="Times New Roman"/>
          <w:color w:val="auto"/>
          <w:sz w:val="20"/>
          <w:szCs w:val="20"/>
        </w:rPr>
        <w:t>Luego</w:t>
      </w:r>
      <w:r w:rsidR="00CF11A7">
        <w:rPr>
          <w:rFonts w:eastAsia="Times New Roman"/>
          <w:color w:val="auto"/>
          <w:sz w:val="20"/>
          <w:szCs w:val="20"/>
        </w:rPr>
        <w:t>,</w:t>
      </w:r>
      <w:r>
        <w:rPr>
          <w:rFonts w:eastAsia="Times New Roman"/>
          <w:color w:val="auto"/>
          <w:sz w:val="20"/>
          <w:szCs w:val="20"/>
        </w:rPr>
        <w:t xml:space="preserve"> </w:t>
      </w:r>
      <w:r w:rsidR="00CF11A7">
        <w:rPr>
          <w:rFonts w:eastAsia="Times New Roman"/>
          <w:color w:val="auto"/>
          <w:sz w:val="20"/>
          <w:szCs w:val="20"/>
        </w:rPr>
        <w:t xml:space="preserve">el tercer chequeo </w:t>
      </w:r>
      <w:r>
        <w:rPr>
          <w:rFonts w:eastAsia="Times New Roman"/>
          <w:color w:val="auto"/>
          <w:sz w:val="20"/>
          <w:szCs w:val="20"/>
        </w:rPr>
        <w:t>verifica si la petición contiene el header</w:t>
      </w:r>
      <w:r w:rsidR="001C3D5C">
        <w:rPr>
          <w:rFonts w:eastAsia="Times New Roman"/>
          <w:color w:val="auto"/>
          <w:sz w:val="20"/>
          <w:szCs w:val="20"/>
        </w:rPr>
        <w:t xml:space="preserve"> </w:t>
      </w:r>
      <w:r>
        <w:rPr>
          <w:rFonts w:eastAsia="Times New Roman"/>
          <w:color w:val="auto"/>
          <w:sz w:val="20"/>
          <w:szCs w:val="20"/>
        </w:rPr>
        <w:t>“</w:t>
      </w:r>
      <w:r w:rsidR="001C3D5C" w:rsidRPr="001C3D5C">
        <w:rPr>
          <w:rFonts w:eastAsia="Times New Roman"/>
          <w:color w:val="auto"/>
          <w:sz w:val="20"/>
          <w:szCs w:val="20"/>
        </w:rPr>
        <w:t>Authorization</w:t>
      </w:r>
      <w:r>
        <w:rPr>
          <w:rFonts w:eastAsia="Times New Roman"/>
          <w:color w:val="auto"/>
          <w:sz w:val="20"/>
          <w:szCs w:val="20"/>
        </w:rPr>
        <w:t>” y en</w:t>
      </w:r>
      <w:r w:rsidR="001C3D5C">
        <w:rPr>
          <w:rFonts w:eastAsia="Times New Roman"/>
          <w:color w:val="auto"/>
          <w:sz w:val="20"/>
          <w:szCs w:val="20"/>
        </w:rPr>
        <w:t xml:space="preserve"> ese caso no se busca en la cache ya que este encabezado indica que </w:t>
      </w:r>
      <w:r w:rsidR="001C3D5C" w:rsidRPr="001C3D5C">
        <w:rPr>
          <w:rFonts w:eastAsia="Times New Roman"/>
          <w:color w:val="auto"/>
          <w:sz w:val="20"/>
          <w:szCs w:val="20"/>
        </w:rPr>
        <w:t>se requiere una autenticación en el servidor</w:t>
      </w:r>
      <w:r w:rsidR="001C3D5C">
        <w:rPr>
          <w:rFonts w:eastAsia="Times New Roman"/>
          <w:color w:val="auto"/>
          <w:sz w:val="20"/>
          <w:szCs w:val="20"/>
        </w:rPr>
        <w:t xml:space="preserve"> y todo contenido obtenido de esta forma no es cacheable.</w:t>
      </w:r>
      <w:r w:rsidR="001C3D5C" w:rsidRPr="001C3D5C">
        <w:rPr>
          <w:rFonts w:eastAsia="Times New Roman"/>
          <w:color w:val="auto"/>
          <w:sz w:val="20"/>
          <w:szCs w:val="20"/>
        </w:rPr>
        <w:t xml:space="preserve"> </w:t>
      </w:r>
      <w:r w:rsidR="001C3D5C">
        <w:rPr>
          <w:rFonts w:eastAsia="Times New Roman"/>
          <w:color w:val="auto"/>
          <w:sz w:val="20"/>
          <w:szCs w:val="20"/>
        </w:rPr>
        <w:t xml:space="preserve">Este criterio se especifica en la </w:t>
      </w:r>
      <w:r w:rsidR="001C3D5C" w:rsidRPr="00460E37">
        <w:rPr>
          <w:rFonts w:eastAsia="Times New Roman"/>
          <w:color w:val="0070C0"/>
          <w:sz w:val="20"/>
          <w:szCs w:val="20"/>
          <w:u w:val="single"/>
        </w:rPr>
        <w:t>sección 10.2 RFC 1945</w:t>
      </w:r>
      <w:r w:rsidR="001C3D5C">
        <w:rPr>
          <w:rFonts w:eastAsia="Times New Roman"/>
          <w:color w:val="auto"/>
          <w:sz w:val="20"/>
          <w:szCs w:val="20"/>
        </w:rPr>
        <w:t xml:space="preserve"> (</w:t>
      </w:r>
      <w:r w:rsidR="00A71146">
        <w:rPr>
          <w:rFonts w:eastAsia="Times New Roman"/>
          <w:color w:val="auto"/>
          <w:sz w:val="20"/>
          <w:szCs w:val="20"/>
        </w:rPr>
        <w:t xml:space="preserve">referencia </w:t>
      </w:r>
      <w:r w:rsidR="001C3D5C">
        <w:rPr>
          <w:rFonts w:eastAsia="Times New Roman"/>
          <w:color w:val="auto"/>
          <w:sz w:val="20"/>
          <w:szCs w:val="20"/>
        </w:rPr>
        <w:t>2)</w:t>
      </w:r>
    </w:p>
    <w:p w:rsidR="001C3D5C" w:rsidRDefault="001C3D5C" w:rsidP="0034040C">
      <w:pPr>
        <w:autoSpaceDE w:val="0"/>
        <w:autoSpaceDN w:val="0"/>
        <w:adjustRightInd w:val="0"/>
        <w:spacing w:line="240" w:lineRule="auto"/>
        <w:rPr>
          <w:rFonts w:eastAsia="Times New Roman"/>
          <w:color w:val="auto"/>
          <w:sz w:val="20"/>
          <w:szCs w:val="20"/>
        </w:rPr>
      </w:pPr>
    </w:p>
    <w:p w:rsidR="00CF11A7" w:rsidRDefault="000504DF" w:rsidP="0034040C">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El siguiente chequeo es verificar que la petición se trate de un GET y no de un POST, ya que de ser este ultimo tampoco se buscara en el cache ya que los objetos obtenidos mediante POST no son cacheables, como lo indica la </w:t>
      </w:r>
      <w:r w:rsidR="00877DC8">
        <w:rPr>
          <w:rFonts w:eastAsia="Times New Roman"/>
          <w:color w:val="0070C0"/>
          <w:sz w:val="20"/>
          <w:szCs w:val="20"/>
          <w:u w:val="single"/>
        </w:rPr>
        <w:t>Sección 8</w:t>
      </w:r>
      <w:r w:rsidR="00877DC8" w:rsidRPr="00460E37">
        <w:rPr>
          <w:rFonts w:eastAsia="Times New Roman"/>
          <w:color w:val="0070C0"/>
          <w:sz w:val="20"/>
          <w:szCs w:val="20"/>
          <w:u w:val="single"/>
        </w:rPr>
        <w:t>.</w:t>
      </w:r>
      <w:r w:rsidR="00877DC8">
        <w:rPr>
          <w:rFonts w:eastAsia="Times New Roman"/>
          <w:color w:val="0070C0"/>
          <w:sz w:val="20"/>
          <w:szCs w:val="20"/>
          <w:u w:val="single"/>
        </w:rPr>
        <w:t>3</w:t>
      </w:r>
      <w:r w:rsidR="00877DC8" w:rsidRPr="00460E37">
        <w:rPr>
          <w:rFonts w:eastAsia="Times New Roman"/>
          <w:color w:val="0070C0"/>
          <w:sz w:val="20"/>
          <w:szCs w:val="20"/>
          <w:u w:val="single"/>
        </w:rPr>
        <w:t xml:space="preserve"> RFC 1945</w:t>
      </w:r>
      <w:r w:rsidR="00A71146" w:rsidRPr="006B0517">
        <w:rPr>
          <w:rFonts w:eastAsia="Times New Roman"/>
          <w:color w:val="auto"/>
          <w:sz w:val="20"/>
          <w:szCs w:val="20"/>
        </w:rPr>
        <w:t xml:space="preserve"> (</w:t>
      </w:r>
      <w:r w:rsidR="00A71146">
        <w:rPr>
          <w:rFonts w:eastAsia="Times New Roman"/>
          <w:color w:val="auto"/>
          <w:sz w:val="20"/>
          <w:szCs w:val="20"/>
        </w:rPr>
        <w:t>referencia 3)</w:t>
      </w:r>
    </w:p>
    <w:p w:rsidR="00CF11A7" w:rsidRDefault="00CF11A7" w:rsidP="0034040C">
      <w:pPr>
        <w:autoSpaceDE w:val="0"/>
        <w:autoSpaceDN w:val="0"/>
        <w:adjustRightInd w:val="0"/>
        <w:spacing w:line="240" w:lineRule="auto"/>
        <w:rPr>
          <w:rFonts w:eastAsia="Times New Roman"/>
          <w:color w:val="auto"/>
          <w:sz w:val="20"/>
          <w:szCs w:val="20"/>
        </w:rPr>
      </w:pPr>
    </w:p>
    <w:p w:rsidR="00264859" w:rsidRDefault="00264859" w:rsidP="0034040C">
      <w:pPr>
        <w:autoSpaceDE w:val="0"/>
        <w:autoSpaceDN w:val="0"/>
        <w:adjustRightInd w:val="0"/>
        <w:spacing w:line="240" w:lineRule="auto"/>
        <w:rPr>
          <w:rFonts w:eastAsia="Times New Roman"/>
          <w:color w:val="auto"/>
          <w:sz w:val="20"/>
          <w:szCs w:val="20"/>
        </w:rPr>
      </w:pPr>
    </w:p>
    <w:p w:rsidR="00877DC8" w:rsidRDefault="00CF11A7" w:rsidP="00877DC8">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En caso que pasen estos chequeos, se </w:t>
      </w:r>
      <w:r w:rsidR="00877DC8">
        <w:rPr>
          <w:rFonts w:eastAsia="Times New Roman"/>
          <w:color w:val="auto"/>
          <w:sz w:val="20"/>
          <w:szCs w:val="20"/>
        </w:rPr>
        <w:t>procederá a buscar el objeto en el cache.</w:t>
      </w:r>
    </w:p>
    <w:p w:rsidR="00877DC8" w:rsidRDefault="00877DC8" w:rsidP="00877DC8">
      <w:pPr>
        <w:autoSpaceDE w:val="0"/>
        <w:autoSpaceDN w:val="0"/>
        <w:adjustRightInd w:val="0"/>
        <w:spacing w:line="240" w:lineRule="auto"/>
        <w:rPr>
          <w:rFonts w:eastAsia="Times New Roman"/>
          <w:color w:val="auto"/>
          <w:sz w:val="20"/>
          <w:szCs w:val="20"/>
        </w:rPr>
      </w:pPr>
      <w:r>
        <w:rPr>
          <w:rFonts w:eastAsia="Times New Roman"/>
          <w:color w:val="auto"/>
          <w:sz w:val="20"/>
          <w:szCs w:val="20"/>
        </w:rPr>
        <w:t>Para ello lo primero será controlar si la petición contiene el header “</w:t>
      </w:r>
      <w:r w:rsidRPr="00877DC8">
        <w:rPr>
          <w:rFonts w:eastAsia="Times New Roman"/>
          <w:color w:val="auto"/>
          <w:sz w:val="20"/>
          <w:szCs w:val="20"/>
        </w:rPr>
        <w:t>If-Modified-Since</w:t>
      </w:r>
      <w:r>
        <w:rPr>
          <w:rFonts w:eastAsia="Times New Roman"/>
          <w:color w:val="auto"/>
          <w:sz w:val="20"/>
          <w:szCs w:val="20"/>
        </w:rPr>
        <w:t>“ y guardar su correspondiente valor</w:t>
      </w:r>
      <w:r w:rsidR="00476310">
        <w:rPr>
          <w:rFonts w:eastAsia="Times New Roman"/>
          <w:color w:val="auto"/>
          <w:sz w:val="20"/>
          <w:szCs w:val="20"/>
        </w:rPr>
        <w:t xml:space="preserve"> (</w:t>
      </w:r>
      <w:r w:rsidR="00476310" w:rsidRPr="00476310">
        <w:rPr>
          <w:rFonts w:eastAsia="Times New Roman"/>
          <w:color w:val="auto"/>
          <w:sz w:val="20"/>
          <w:szCs w:val="20"/>
        </w:rPr>
        <w:t>modifiedSince</w:t>
      </w:r>
      <w:r w:rsidR="00476310">
        <w:rPr>
          <w:rFonts w:eastAsia="Times New Roman"/>
          <w:color w:val="auto"/>
          <w:sz w:val="20"/>
          <w:szCs w:val="20"/>
        </w:rPr>
        <w:t>)</w:t>
      </w:r>
      <w:r>
        <w:rPr>
          <w:rFonts w:eastAsia="Times New Roman"/>
          <w:color w:val="auto"/>
          <w:sz w:val="20"/>
          <w:szCs w:val="20"/>
        </w:rPr>
        <w:t xml:space="preserve">. En caso de que aparezca este encabezado estamos en presencia de un GET condicional en el cual </w:t>
      </w:r>
      <w:r w:rsidR="006E65C6">
        <w:rPr>
          <w:rFonts w:eastAsia="Times New Roman"/>
          <w:color w:val="auto"/>
          <w:sz w:val="20"/>
          <w:szCs w:val="20"/>
        </w:rPr>
        <w:t>el navegador solicita que se le envíe el objeto siempre y cuando haya sido modificado luego de la fecha que indica en ese header.</w:t>
      </w:r>
    </w:p>
    <w:p w:rsidR="000340BD" w:rsidRDefault="006E65C6" w:rsidP="00877DC8">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Para resolver </w:t>
      </w:r>
      <w:r w:rsidR="0093709C">
        <w:rPr>
          <w:rFonts w:eastAsia="Times New Roman"/>
          <w:color w:val="auto"/>
          <w:sz w:val="20"/>
          <w:szCs w:val="20"/>
        </w:rPr>
        <w:t xml:space="preserve">esto, buscamos el objeto en el cache y en caso de encontrarlo consultamos su valor de última modificación </w:t>
      </w:r>
      <w:r w:rsidR="000340BD">
        <w:rPr>
          <w:rFonts w:eastAsia="Times New Roman"/>
          <w:color w:val="auto"/>
          <w:sz w:val="20"/>
          <w:szCs w:val="20"/>
        </w:rPr>
        <w:t>(</w:t>
      </w:r>
      <w:r w:rsidR="000340BD" w:rsidRPr="000340BD">
        <w:rPr>
          <w:rFonts w:eastAsia="Times New Roman"/>
          <w:color w:val="auto"/>
          <w:sz w:val="20"/>
          <w:szCs w:val="20"/>
        </w:rPr>
        <w:t>lastModified</w:t>
      </w:r>
      <w:r w:rsidR="000340BD">
        <w:rPr>
          <w:rFonts w:eastAsia="Times New Roman"/>
          <w:color w:val="auto"/>
          <w:sz w:val="20"/>
          <w:szCs w:val="20"/>
        </w:rPr>
        <w:t xml:space="preserve">) </w:t>
      </w:r>
      <w:r w:rsidR="0093709C">
        <w:rPr>
          <w:rFonts w:eastAsia="Times New Roman"/>
          <w:color w:val="auto"/>
          <w:sz w:val="20"/>
          <w:szCs w:val="20"/>
        </w:rPr>
        <w:t xml:space="preserve">y lo comparamos con la fecha que nos envió el navegador. </w:t>
      </w:r>
    </w:p>
    <w:p w:rsidR="006E65C6" w:rsidRDefault="0093709C" w:rsidP="00877DC8">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Si </w:t>
      </w:r>
      <w:r w:rsidR="000340BD" w:rsidRPr="000340BD">
        <w:rPr>
          <w:rFonts w:eastAsia="Times New Roman"/>
          <w:color w:val="auto"/>
          <w:sz w:val="20"/>
          <w:szCs w:val="20"/>
        </w:rPr>
        <w:t xml:space="preserve">lastModified </w:t>
      </w:r>
      <w:r w:rsidR="000340BD">
        <w:rPr>
          <w:rFonts w:eastAsia="Times New Roman"/>
          <w:color w:val="auto"/>
          <w:sz w:val="20"/>
          <w:szCs w:val="20"/>
        </w:rPr>
        <w:t xml:space="preserve"> es menor a </w:t>
      </w:r>
      <w:r w:rsidR="000340BD" w:rsidRPr="00476310">
        <w:rPr>
          <w:rFonts w:eastAsia="Times New Roman"/>
          <w:color w:val="auto"/>
          <w:sz w:val="20"/>
          <w:szCs w:val="20"/>
        </w:rPr>
        <w:t>modifiedSince</w:t>
      </w:r>
      <w:r w:rsidR="000340BD">
        <w:rPr>
          <w:rFonts w:eastAsia="Times New Roman"/>
          <w:color w:val="auto"/>
          <w:sz w:val="20"/>
          <w:szCs w:val="20"/>
        </w:rPr>
        <w:t>,</w:t>
      </w:r>
      <w:r w:rsidR="000340BD" w:rsidRPr="000340BD">
        <w:rPr>
          <w:rFonts w:eastAsia="Times New Roman"/>
          <w:color w:val="auto"/>
          <w:sz w:val="20"/>
          <w:szCs w:val="20"/>
        </w:rPr>
        <w:t xml:space="preserve"> el objeto ha sido modificado</w:t>
      </w:r>
      <w:r w:rsidR="000340BD">
        <w:rPr>
          <w:rFonts w:eastAsia="Times New Roman"/>
          <w:color w:val="auto"/>
          <w:sz w:val="20"/>
          <w:szCs w:val="20"/>
        </w:rPr>
        <w:t xml:space="preserve"> por lo que se lo retorna al navegador.</w:t>
      </w:r>
    </w:p>
    <w:p w:rsidR="000340BD" w:rsidRDefault="000340BD" w:rsidP="000340BD">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En el otro caso se devuelve una respuesta http con código de estado es </w:t>
      </w:r>
      <w:r w:rsidRPr="000340BD">
        <w:rPr>
          <w:rFonts w:eastAsia="Times New Roman"/>
          <w:color w:val="auto"/>
          <w:sz w:val="20"/>
          <w:szCs w:val="20"/>
        </w:rPr>
        <w:t>304 (</w:t>
      </w:r>
      <w:r>
        <w:rPr>
          <w:rFonts w:eastAsia="Times New Roman"/>
          <w:color w:val="auto"/>
          <w:sz w:val="20"/>
          <w:szCs w:val="20"/>
        </w:rPr>
        <w:t>N</w:t>
      </w:r>
      <w:r w:rsidRPr="000340BD">
        <w:rPr>
          <w:rFonts w:eastAsia="Times New Roman"/>
          <w:color w:val="auto"/>
          <w:sz w:val="20"/>
          <w:szCs w:val="20"/>
        </w:rPr>
        <w:t xml:space="preserve">ot </w:t>
      </w:r>
      <w:r>
        <w:rPr>
          <w:rFonts w:eastAsia="Times New Roman"/>
          <w:color w:val="auto"/>
          <w:sz w:val="20"/>
          <w:szCs w:val="20"/>
        </w:rPr>
        <w:t>M</w:t>
      </w:r>
      <w:r w:rsidRPr="000340BD">
        <w:rPr>
          <w:rFonts w:eastAsia="Times New Roman"/>
          <w:color w:val="auto"/>
          <w:sz w:val="20"/>
          <w:szCs w:val="20"/>
        </w:rPr>
        <w:t>odified)</w:t>
      </w:r>
      <w:r>
        <w:rPr>
          <w:rFonts w:eastAsia="Times New Roman"/>
          <w:color w:val="auto"/>
          <w:sz w:val="20"/>
          <w:szCs w:val="20"/>
        </w:rPr>
        <w:t xml:space="preserve"> al navegador y no se incluye el objeto.</w:t>
      </w:r>
    </w:p>
    <w:p w:rsidR="00295D4D" w:rsidRDefault="00295D4D" w:rsidP="000340BD">
      <w:pPr>
        <w:autoSpaceDE w:val="0"/>
        <w:autoSpaceDN w:val="0"/>
        <w:adjustRightInd w:val="0"/>
        <w:spacing w:line="240" w:lineRule="auto"/>
        <w:rPr>
          <w:rFonts w:eastAsia="Times New Roman"/>
          <w:color w:val="auto"/>
          <w:sz w:val="20"/>
          <w:szCs w:val="20"/>
        </w:rPr>
      </w:pPr>
    </w:p>
    <w:p w:rsidR="00295D4D" w:rsidRDefault="00295D4D" w:rsidP="000340BD">
      <w:pPr>
        <w:autoSpaceDE w:val="0"/>
        <w:autoSpaceDN w:val="0"/>
        <w:adjustRightInd w:val="0"/>
        <w:spacing w:line="240" w:lineRule="auto"/>
        <w:rPr>
          <w:rFonts w:eastAsia="Times New Roman"/>
          <w:color w:val="auto"/>
          <w:sz w:val="20"/>
          <w:szCs w:val="20"/>
        </w:rPr>
      </w:pPr>
    </w:p>
    <w:p w:rsidR="000340BD" w:rsidRDefault="000340BD" w:rsidP="000340BD">
      <w:pPr>
        <w:autoSpaceDE w:val="0"/>
        <w:autoSpaceDN w:val="0"/>
        <w:adjustRightInd w:val="0"/>
        <w:spacing w:line="240" w:lineRule="auto"/>
        <w:rPr>
          <w:rFonts w:eastAsia="Times New Roman"/>
          <w:color w:val="auto"/>
          <w:sz w:val="20"/>
          <w:szCs w:val="20"/>
        </w:rPr>
      </w:pPr>
      <w:r>
        <w:rPr>
          <w:rFonts w:eastAsia="Times New Roman"/>
          <w:color w:val="auto"/>
          <w:sz w:val="20"/>
          <w:szCs w:val="20"/>
        </w:rPr>
        <w:t>A continuación se muestra el</w:t>
      </w:r>
      <w:r w:rsidRPr="000340BD">
        <w:rPr>
          <w:rFonts w:eastAsia="Times New Roman"/>
          <w:color w:val="auto"/>
          <w:sz w:val="20"/>
          <w:szCs w:val="20"/>
          <w:lang w:val="es-ES"/>
        </w:rPr>
        <w:t xml:space="preserve"> pseudo</w:t>
      </w:r>
      <w:r>
        <w:rPr>
          <w:rFonts w:eastAsia="Times New Roman"/>
          <w:color w:val="auto"/>
          <w:sz w:val="20"/>
          <w:szCs w:val="20"/>
        </w:rPr>
        <w:t xml:space="preserve"> código del </w:t>
      </w:r>
      <w:r w:rsidRPr="00E35612">
        <w:rPr>
          <w:rFonts w:eastAsia="Times New Roman"/>
          <w:color w:val="auto"/>
          <w:sz w:val="20"/>
          <w:szCs w:val="20"/>
        </w:rPr>
        <w:t>consultarCache</w:t>
      </w:r>
      <w:r>
        <w:rPr>
          <w:rFonts w:eastAsia="Times New Roman"/>
          <w:color w:val="auto"/>
          <w:sz w:val="20"/>
          <w:szCs w:val="20"/>
        </w:rPr>
        <w:t>:</w:t>
      </w:r>
    </w:p>
    <w:p w:rsidR="000340BD" w:rsidRPr="00505DBC" w:rsidRDefault="000340BD" w:rsidP="000340BD">
      <w:pPr>
        <w:pStyle w:val="Redes1"/>
        <w:rPr>
          <w:rFonts w:ascii="Arial" w:eastAsia="Times New Roman" w:hAnsi="Arial" w:cs="Arial"/>
          <w:b w:val="0"/>
          <w:bCs w:val="0"/>
          <w:iCs w:val="0"/>
          <w:color w:val="auto"/>
          <w:sz w:val="20"/>
          <w:szCs w:val="20"/>
        </w:rPr>
      </w:pPr>
    </w:p>
    <w:p w:rsidR="001E7352" w:rsidRPr="00C81FCB" w:rsidRDefault="001E7352" w:rsidP="000340BD">
      <w:pPr>
        <w:pStyle w:val="Redes1"/>
        <w:spacing w:line="360" w:lineRule="auto"/>
        <w:rPr>
          <w:rFonts w:ascii="Arial" w:eastAsia="Times New Roman" w:hAnsi="Arial" w:cs="Arial"/>
          <w:b w:val="0"/>
          <w:bCs w:val="0"/>
          <w:i/>
          <w:iCs w:val="0"/>
          <w:color w:val="auto"/>
          <w:sz w:val="20"/>
          <w:szCs w:val="20"/>
        </w:rPr>
      </w:pPr>
    </w:p>
    <w:p w:rsidR="000340BD" w:rsidRPr="00151A86" w:rsidRDefault="00151A86" w:rsidP="000340BD">
      <w:pPr>
        <w:pStyle w:val="Redes1"/>
        <w:spacing w:line="360" w:lineRule="auto"/>
        <w:rPr>
          <w:rFonts w:ascii="Arial" w:eastAsia="Times New Roman" w:hAnsi="Arial" w:cs="Arial"/>
          <w:b w:val="0"/>
          <w:bCs w:val="0"/>
          <w:iCs w:val="0"/>
          <w:color w:val="auto"/>
          <w:sz w:val="20"/>
          <w:szCs w:val="20"/>
          <w:lang w:val="en-US"/>
        </w:rPr>
      </w:pPr>
      <w:r w:rsidRPr="00151A86">
        <w:rPr>
          <w:rFonts w:ascii="Arial" w:eastAsia="Times New Roman" w:hAnsi="Arial" w:cs="Arial"/>
          <w:b w:val="0"/>
          <w:bCs w:val="0"/>
          <w:i/>
          <w:iCs w:val="0"/>
          <w:color w:val="auto"/>
          <w:sz w:val="20"/>
          <w:szCs w:val="20"/>
          <w:lang w:val="en-US"/>
        </w:rPr>
        <w:t>consultarCache</w:t>
      </w:r>
      <w:r w:rsidRPr="00151A86">
        <w:rPr>
          <w:rFonts w:ascii="Arial" w:eastAsia="Times New Roman" w:hAnsi="Arial" w:cs="Arial"/>
          <w:b w:val="0"/>
          <w:bCs w:val="0"/>
          <w:iCs w:val="0"/>
          <w:color w:val="auto"/>
          <w:sz w:val="20"/>
          <w:szCs w:val="20"/>
          <w:lang w:val="en-US"/>
        </w:rPr>
        <w:t xml:space="preserve"> </w:t>
      </w:r>
      <w:r w:rsidR="000340BD" w:rsidRPr="00151A86">
        <w:rPr>
          <w:rFonts w:ascii="Arial" w:eastAsia="Times New Roman" w:hAnsi="Arial" w:cs="Arial"/>
          <w:b w:val="0"/>
          <w:bCs w:val="0"/>
          <w:iCs w:val="0"/>
          <w:color w:val="auto"/>
          <w:sz w:val="20"/>
          <w:szCs w:val="20"/>
          <w:lang w:val="en-US"/>
        </w:rPr>
        <w:t>(</w:t>
      </w:r>
      <w:r w:rsidRPr="00151A86">
        <w:rPr>
          <w:rFonts w:ascii="Arial" w:eastAsia="Times New Roman" w:hAnsi="Arial" w:cs="Arial"/>
          <w:b w:val="0"/>
          <w:bCs w:val="0"/>
          <w:iCs w:val="0"/>
          <w:color w:val="auto"/>
          <w:sz w:val="20"/>
          <w:szCs w:val="20"/>
          <w:lang w:val="en-US"/>
        </w:rPr>
        <w:t>request, tamanioResponse</w:t>
      </w:r>
      <w:r w:rsidR="000340BD" w:rsidRPr="00151A86">
        <w:rPr>
          <w:rFonts w:ascii="Arial" w:eastAsia="Times New Roman" w:hAnsi="Arial" w:cs="Arial"/>
          <w:b w:val="0"/>
          <w:bCs w:val="0"/>
          <w:iCs w:val="0"/>
          <w:color w:val="auto"/>
          <w:sz w:val="20"/>
          <w:szCs w:val="20"/>
          <w:lang w:val="en-US"/>
        </w:rPr>
        <w:t>)</w:t>
      </w:r>
      <w:r w:rsidR="00062D94">
        <w:rPr>
          <w:rFonts w:ascii="Arial" w:eastAsia="Times New Roman" w:hAnsi="Arial" w:cs="Arial"/>
          <w:b w:val="0"/>
          <w:bCs w:val="0"/>
          <w:iCs w:val="0"/>
          <w:color w:val="auto"/>
          <w:sz w:val="20"/>
          <w:szCs w:val="20"/>
          <w:lang w:val="en-US"/>
        </w:rPr>
        <w:t xml:space="preserve"> {</w:t>
      </w:r>
    </w:p>
    <w:p w:rsidR="000340BD" w:rsidRPr="0051538B" w:rsidRDefault="00415FB6" w:rsidP="00151A86">
      <w:pPr>
        <w:pStyle w:val="Redes1"/>
        <w:spacing w:line="360" w:lineRule="auto"/>
        <w:ind w:firstLine="720"/>
        <w:rPr>
          <w:rFonts w:ascii="Arial" w:eastAsia="Times New Roman" w:hAnsi="Arial" w:cs="Arial"/>
          <w:b w:val="0"/>
          <w:bCs w:val="0"/>
          <w:iCs w:val="0"/>
          <w:color w:val="auto"/>
          <w:sz w:val="20"/>
          <w:szCs w:val="20"/>
          <w:lang w:val="en-US"/>
        </w:rPr>
      </w:pPr>
      <w:r>
        <w:rPr>
          <w:rFonts w:ascii="Arial" w:eastAsia="Times New Roman" w:hAnsi="Arial" w:cs="Arial"/>
          <w:b w:val="0"/>
          <w:bCs w:val="0"/>
          <w:iCs w:val="0"/>
          <w:color w:val="auto"/>
          <w:sz w:val="20"/>
          <w:szCs w:val="20"/>
          <w:lang w:val="en-US"/>
        </w:rPr>
        <w:t xml:space="preserve">IF </w:t>
      </w:r>
      <w:r w:rsidR="000340BD" w:rsidRPr="0051538B">
        <w:rPr>
          <w:rFonts w:ascii="Arial" w:eastAsia="Times New Roman" w:hAnsi="Arial" w:cs="Arial"/>
          <w:b w:val="0"/>
          <w:bCs w:val="0"/>
          <w:iCs w:val="0"/>
          <w:color w:val="auto"/>
          <w:sz w:val="20"/>
          <w:szCs w:val="20"/>
          <w:lang w:val="en-US"/>
        </w:rPr>
        <w:t>(</w:t>
      </w:r>
      <w:r w:rsidR="00151A86">
        <w:rPr>
          <w:rFonts w:ascii="Arial" w:eastAsia="Times New Roman" w:hAnsi="Arial" w:cs="Arial"/>
          <w:b w:val="0"/>
          <w:bCs w:val="0"/>
          <w:iCs w:val="0"/>
          <w:color w:val="auto"/>
          <w:sz w:val="20"/>
          <w:szCs w:val="20"/>
          <w:lang w:val="en-US"/>
        </w:rPr>
        <w:t xml:space="preserve"> NOT </w:t>
      </w:r>
      <w:r w:rsidR="00151A86" w:rsidRPr="00151A86">
        <w:rPr>
          <w:rFonts w:ascii="Arial" w:eastAsia="Times New Roman" w:hAnsi="Arial" w:cs="Arial"/>
          <w:b w:val="0"/>
          <w:bCs w:val="0"/>
          <w:iCs w:val="0"/>
          <w:color w:val="auto"/>
          <w:sz w:val="20"/>
          <w:szCs w:val="20"/>
          <w:lang w:val="en-US"/>
        </w:rPr>
        <w:t xml:space="preserve">isGet(request) </w:t>
      </w:r>
      <w:r w:rsidR="00EE6A53">
        <w:rPr>
          <w:rFonts w:ascii="Arial" w:eastAsia="Times New Roman" w:hAnsi="Arial" w:cs="Arial"/>
          <w:b w:val="0"/>
          <w:bCs w:val="0"/>
          <w:iCs w:val="0"/>
          <w:color w:val="auto"/>
          <w:sz w:val="20"/>
          <w:szCs w:val="20"/>
          <w:lang w:val="en-US"/>
        </w:rPr>
        <w:t>AND</w:t>
      </w:r>
      <w:r w:rsidR="00151A86" w:rsidRPr="00151A86">
        <w:rPr>
          <w:rFonts w:ascii="Arial" w:eastAsia="Times New Roman" w:hAnsi="Arial" w:cs="Arial"/>
          <w:b w:val="0"/>
          <w:bCs w:val="0"/>
          <w:iCs w:val="0"/>
          <w:color w:val="auto"/>
          <w:sz w:val="20"/>
          <w:szCs w:val="20"/>
          <w:lang w:val="en-US"/>
        </w:rPr>
        <w:t xml:space="preserve"> </w:t>
      </w:r>
      <w:r w:rsidR="00151A86">
        <w:rPr>
          <w:rFonts w:ascii="Arial" w:eastAsia="Times New Roman" w:hAnsi="Arial" w:cs="Arial"/>
          <w:b w:val="0"/>
          <w:bCs w:val="0"/>
          <w:iCs w:val="0"/>
          <w:color w:val="auto"/>
          <w:sz w:val="20"/>
          <w:szCs w:val="20"/>
          <w:lang w:val="en-US"/>
        </w:rPr>
        <w:t xml:space="preserve">NOT </w:t>
      </w:r>
      <w:r w:rsidR="00151A86" w:rsidRPr="00151A86">
        <w:rPr>
          <w:rFonts w:ascii="Arial" w:eastAsia="Times New Roman" w:hAnsi="Arial" w:cs="Arial"/>
          <w:b w:val="0"/>
          <w:bCs w:val="0"/>
          <w:iCs w:val="0"/>
          <w:color w:val="auto"/>
          <w:sz w:val="20"/>
          <w:szCs w:val="20"/>
          <w:lang w:val="en-US"/>
        </w:rPr>
        <w:t>isPost(request)</w:t>
      </w:r>
      <w:r w:rsidR="00151A86">
        <w:rPr>
          <w:rFonts w:ascii="Arial" w:eastAsia="Times New Roman" w:hAnsi="Arial" w:cs="Arial"/>
          <w:b w:val="0"/>
          <w:bCs w:val="0"/>
          <w:iCs w:val="0"/>
          <w:color w:val="auto"/>
          <w:sz w:val="20"/>
          <w:szCs w:val="20"/>
          <w:lang w:val="en-US"/>
        </w:rPr>
        <w:t xml:space="preserve"> </w:t>
      </w:r>
      <w:r w:rsidR="000340BD" w:rsidRPr="0051538B">
        <w:rPr>
          <w:rFonts w:ascii="Arial" w:eastAsia="Times New Roman" w:hAnsi="Arial" w:cs="Arial"/>
          <w:b w:val="0"/>
          <w:bCs w:val="0"/>
          <w:iCs w:val="0"/>
          <w:color w:val="auto"/>
          <w:sz w:val="20"/>
          <w:szCs w:val="20"/>
          <w:lang w:val="en-US"/>
        </w:rPr>
        <w:t>)</w:t>
      </w:r>
      <w:r w:rsidR="00151A86">
        <w:rPr>
          <w:rFonts w:ascii="Arial" w:eastAsia="Times New Roman" w:hAnsi="Arial" w:cs="Arial"/>
          <w:b w:val="0"/>
          <w:bCs w:val="0"/>
          <w:iCs w:val="0"/>
          <w:color w:val="auto"/>
          <w:sz w:val="20"/>
          <w:szCs w:val="20"/>
          <w:lang w:val="en-US"/>
        </w:rPr>
        <w:t xml:space="preserve"> </w:t>
      </w:r>
    </w:p>
    <w:p w:rsidR="000340BD" w:rsidRPr="00415FB6" w:rsidRDefault="000340BD" w:rsidP="000340BD">
      <w:pPr>
        <w:pStyle w:val="Redes1"/>
        <w:spacing w:line="360" w:lineRule="auto"/>
        <w:rPr>
          <w:rFonts w:ascii="Arial" w:eastAsia="Times New Roman" w:hAnsi="Arial" w:cs="Arial"/>
          <w:b w:val="0"/>
          <w:bCs w:val="0"/>
          <w:iCs w:val="0"/>
          <w:color w:val="auto"/>
          <w:sz w:val="20"/>
          <w:szCs w:val="20"/>
          <w:lang w:val="en-US"/>
        </w:rPr>
      </w:pPr>
      <w:r w:rsidRPr="0051538B">
        <w:rPr>
          <w:rFonts w:ascii="Arial" w:eastAsia="Times New Roman" w:hAnsi="Arial" w:cs="Arial"/>
          <w:b w:val="0"/>
          <w:bCs w:val="0"/>
          <w:iCs w:val="0"/>
          <w:color w:val="auto"/>
          <w:sz w:val="20"/>
          <w:szCs w:val="20"/>
          <w:lang w:val="en-US"/>
        </w:rPr>
        <w:tab/>
      </w:r>
      <w:r w:rsidRPr="0051538B">
        <w:rPr>
          <w:rFonts w:ascii="Arial" w:eastAsia="Times New Roman" w:hAnsi="Arial" w:cs="Arial"/>
          <w:b w:val="0"/>
          <w:bCs w:val="0"/>
          <w:iCs w:val="0"/>
          <w:color w:val="auto"/>
          <w:sz w:val="20"/>
          <w:szCs w:val="20"/>
          <w:lang w:val="en-US"/>
        </w:rPr>
        <w:tab/>
      </w:r>
      <w:r w:rsidR="00151A86" w:rsidRPr="00415FB6">
        <w:rPr>
          <w:rFonts w:ascii="Arial" w:eastAsia="Times New Roman" w:hAnsi="Arial" w:cs="Arial"/>
          <w:bCs w:val="0"/>
          <w:iCs w:val="0"/>
          <w:color w:val="auto"/>
          <w:sz w:val="20"/>
          <w:szCs w:val="20"/>
          <w:lang w:val="en-US"/>
        </w:rPr>
        <w:t xml:space="preserve">return (response405) </w:t>
      </w:r>
      <w:r w:rsidR="00151A86" w:rsidRPr="00415FB6">
        <w:rPr>
          <w:rFonts w:ascii="Arial" w:eastAsia="Times New Roman" w:hAnsi="Arial" w:cs="Arial"/>
          <w:b w:val="0"/>
          <w:bCs w:val="0"/>
          <w:iCs w:val="0"/>
          <w:color w:val="auto"/>
          <w:sz w:val="20"/>
          <w:szCs w:val="20"/>
          <w:lang w:val="en-US"/>
        </w:rPr>
        <w:t xml:space="preserve"> // metodo no permitido</w:t>
      </w:r>
    </w:p>
    <w:p w:rsidR="00151A86" w:rsidRPr="00151A86" w:rsidRDefault="00415FB6" w:rsidP="00151A86">
      <w:pPr>
        <w:pStyle w:val="Redes1"/>
        <w:spacing w:line="360" w:lineRule="auto"/>
        <w:ind w:firstLine="720"/>
        <w:rPr>
          <w:rFonts w:ascii="Arial" w:eastAsia="Times New Roman" w:hAnsi="Arial" w:cs="Arial"/>
          <w:b w:val="0"/>
          <w:bCs w:val="0"/>
          <w:iCs w:val="0"/>
          <w:color w:val="auto"/>
          <w:sz w:val="20"/>
          <w:szCs w:val="20"/>
          <w:lang w:val="en-US"/>
        </w:rPr>
      </w:pPr>
      <w:r>
        <w:rPr>
          <w:rFonts w:ascii="Arial" w:eastAsia="Times New Roman" w:hAnsi="Arial" w:cs="Arial"/>
          <w:b w:val="0"/>
          <w:bCs w:val="0"/>
          <w:iCs w:val="0"/>
          <w:color w:val="auto"/>
          <w:sz w:val="20"/>
          <w:szCs w:val="20"/>
          <w:lang w:val="en-US"/>
        </w:rPr>
        <w:t>ELSE IF</w:t>
      </w:r>
      <w:r w:rsidR="00151A86" w:rsidRPr="00151A86">
        <w:rPr>
          <w:rFonts w:ascii="Arial" w:eastAsia="Times New Roman" w:hAnsi="Arial" w:cs="Arial"/>
          <w:b w:val="0"/>
          <w:bCs w:val="0"/>
          <w:iCs w:val="0"/>
          <w:color w:val="auto"/>
          <w:sz w:val="20"/>
          <w:szCs w:val="20"/>
          <w:lang w:val="en-US"/>
        </w:rPr>
        <w:t xml:space="preserve"> ( </w:t>
      </w:r>
      <w:r>
        <w:rPr>
          <w:rFonts w:ascii="Arial" w:eastAsia="Times New Roman" w:hAnsi="Arial" w:cs="Arial"/>
          <w:b w:val="0"/>
          <w:bCs w:val="0"/>
          <w:iCs w:val="0"/>
          <w:color w:val="auto"/>
          <w:sz w:val="20"/>
          <w:szCs w:val="20"/>
          <w:lang w:val="en-US"/>
        </w:rPr>
        <w:t>contiene</w:t>
      </w:r>
      <w:r w:rsidR="00151A86" w:rsidRPr="00151A86">
        <w:rPr>
          <w:rFonts w:ascii="Arial" w:eastAsia="Times New Roman" w:hAnsi="Arial" w:cs="Arial"/>
          <w:b w:val="0"/>
          <w:bCs w:val="0"/>
          <w:iCs w:val="0"/>
          <w:color w:val="auto"/>
          <w:sz w:val="20"/>
          <w:szCs w:val="20"/>
          <w:lang w:val="en-US"/>
        </w:rPr>
        <w:t xml:space="preserve">PragmaNoCache(request) </w:t>
      </w:r>
      <w:r>
        <w:rPr>
          <w:rFonts w:ascii="Arial" w:eastAsia="Times New Roman" w:hAnsi="Arial" w:cs="Arial"/>
          <w:b w:val="0"/>
          <w:bCs w:val="0"/>
          <w:iCs w:val="0"/>
          <w:color w:val="auto"/>
          <w:sz w:val="20"/>
          <w:szCs w:val="20"/>
          <w:lang w:val="en-US"/>
        </w:rPr>
        <w:t xml:space="preserve"> </w:t>
      </w:r>
      <w:r w:rsidR="00EE6A53">
        <w:rPr>
          <w:rFonts w:ascii="Arial" w:eastAsia="Times New Roman" w:hAnsi="Arial" w:cs="Arial"/>
          <w:b w:val="0"/>
          <w:bCs w:val="0"/>
          <w:iCs w:val="0"/>
          <w:color w:val="auto"/>
          <w:sz w:val="20"/>
          <w:szCs w:val="20"/>
          <w:lang w:val="en-US"/>
        </w:rPr>
        <w:t>OR</w:t>
      </w:r>
      <w:r>
        <w:rPr>
          <w:rFonts w:ascii="Arial" w:eastAsia="Times New Roman" w:hAnsi="Arial" w:cs="Arial"/>
          <w:b w:val="0"/>
          <w:bCs w:val="0"/>
          <w:iCs w:val="0"/>
          <w:color w:val="auto"/>
          <w:sz w:val="20"/>
          <w:szCs w:val="20"/>
          <w:lang w:val="en-US"/>
        </w:rPr>
        <w:t xml:space="preserve"> </w:t>
      </w:r>
      <w:r w:rsidR="00151A86" w:rsidRPr="00151A86">
        <w:rPr>
          <w:rFonts w:ascii="Arial" w:eastAsia="Times New Roman" w:hAnsi="Arial" w:cs="Arial"/>
          <w:b w:val="0"/>
          <w:bCs w:val="0"/>
          <w:iCs w:val="0"/>
          <w:color w:val="auto"/>
          <w:sz w:val="20"/>
          <w:szCs w:val="20"/>
          <w:lang w:val="en-US"/>
        </w:rPr>
        <w:t xml:space="preserve"> </w:t>
      </w:r>
      <w:r>
        <w:rPr>
          <w:rFonts w:ascii="Arial" w:eastAsia="Times New Roman" w:hAnsi="Arial" w:cs="Arial"/>
          <w:b w:val="0"/>
          <w:bCs w:val="0"/>
          <w:iCs w:val="0"/>
          <w:color w:val="auto"/>
          <w:sz w:val="20"/>
          <w:szCs w:val="20"/>
          <w:lang w:val="en-US"/>
        </w:rPr>
        <w:t>contiene</w:t>
      </w:r>
      <w:r w:rsidR="00151A86" w:rsidRPr="00151A86">
        <w:rPr>
          <w:rFonts w:ascii="Arial" w:eastAsia="Times New Roman" w:hAnsi="Arial" w:cs="Arial"/>
          <w:b w:val="0"/>
          <w:bCs w:val="0"/>
          <w:iCs w:val="0"/>
          <w:color w:val="auto"/>
          <w:sz w:val="20"/>
          <w:szCs w:val="20"/>
          <w:lang w:val="en-US"/>
        </w:rPr>
        <w:t xml:space="preserve">Authorization(request) </w:t>
      </w:r>
      <w:r>
        <w:rPr>
          <w:rFonts w:ascii="Arial" w:eastAsia="Times New Roman" w:hAnsi="Arial" w:cs="Arial"/>
          <w:b w:val="0"/>
          <w:bCs w:val="0"/>
          <w:iCs w:val="0"/>
          <w:color w:val="auto"/>
          <w:sz w:val="20"/>
          <w:szCs w:val="20"/>
          <w:lang w:val="en-US"/>
        </w:rPr>
        <w:t xml:space="preserve"> </w:t>
      </w:r>
      <w:r w:rsidR="00EE6A53">
        <w:rPr>
          <w:rFonts w:ascii="Arial" w:eastAsia="Times New Roman" w:hAnsi="Arial" w:cs="Arial"/>
          <w:b w:val="0"/>
          <w:bCs w:val="0"/>
          <w:iCs w:val="0"/>
          <w:color w:val="auto"/>
          <w:sz w:val="20"/>
          <w:szCs w:val="20"/>
          <w:lang w:val="en-US"/>
        </w:rPr>
        <w:t>OR</w:t>
      </w:r>
      <w:r>
        <w:rPr>
          <w:rFonts w:ascii="Arial" w:eastAsia="Times New Roman" w:hAnsi="Arial" w:cs="Arial"/>
          <w:b w:val="0"/>
          <w:bCs w:val="0"/>
          <w:iCs w:val="0"/>
          <w:color w:val="auto"/>
          <w:sz w:val="20"/>
          <w:szCs w:val="20"/>
          <w:lang w:val="en-US"/>
        </w:rPr>
        <w:t xml:space="preserve"> </w:t>
      </w:r>
      <w:r w:rsidR="00151A86" w:rsidRPr="00151A86">
        <w:rPr>
          <w:rFonts w:ascii="Arial" w:eastAsia="Times New Roman" w:hAnsi="Arial" w:cs="Arial"/>
          <w:b w:val="0"/>
          <w:bCs w:val="0"/>
          <w:iCs w:val="0"/>
          <w:color w:val="auto"/>
          <w:sz w:val="20"/>
          <w:szCs w:val="20"/>
          <w:lang w:val="en-US"/>
        </w:rPr>
        <w:t xml:space="preserve"> </w:t>
      </w:r>
      <w:r>
        <w:rPr>
          <w:rFonts w:ascii="Arial" w:eastAsia="Times New Roman" w:hAnsi="Arial" w:cs="Arial"/>
          <w:b w:val="0"/>
          <w:bCs w:val="0"/>
          <w:iCs w:val="0"/>
          <w:color w:val="auto"/>
          <w:sz w:val="20"/>
          <w:szCs w:val="20"/>
          <w:lang w:val="en-US"/>
        </w:rPr>
        <w:t>es</w:t>
      </w:r>
      <w:r w:rsidR="00151A86">
        <w:rPr>
          <w:rFonts w:ascii="Arial" w:eastAsia="Times New Roman" w:hAnsi="Arial" w:cs="Arial"/>
          <w:b w:val="0"/>
          <w:bCs w:val="0"/>
          <w:iCs w:val="0"/>
          <w:color w:val="auto"/>
          <w:sz w:val="20"/>
          <w:szCs w:val="20"/>
          <w:lang w:val="en-US"/>
        </w:rPr>
        <w:t>Post</w:t>
      </w:r>
      <w:r w:rsidR="00151A86" w:rsidRPr="00151A86">
        <w:rPr>
          <w:rFonts w:ascii="Arial" w:eastAsia="Times New Roman" w:hAnsi="Arial" w:cs="Arial"/>
          <w:b w:val="0"/>
          <w:bCs w:val="0"/>
          <w:iCs w:val="0"/>
          <w:color w:val="auto"/>
          <w:sz w:val="20"/>
          <w:szCs w:val="20"/>
          <w:lang w:val="en-US"/>
        </w:rPr>
        <w:t>(request)</w:t>
      </w:r>
      <w:r w:rsidR="00151A86">
        <w:rPr>
          <w:rFonts w:ascii="Arial" w:eastAsia="Times New Roman" w:hAnsi="Arial" w:cs="Arial"/>
          <w:b w:val="0"/>
          <w:bCs w:val="0"/>
          <w:iCs w:val="0"/>
          <w:color w:val="auto"/>
          <w:sz w:val="20"/>
          <w:szCs w:val="20"/>
          <w:lang w:val="en-US"/>
        </w:rPr>
        <w:t xml:space="preserve"> </w:t>
      </w:r>
      <w:r w:rsidR="00151A86" w:rsidRPr="00151A86">
        <w:rPr>
          <w:rFonts w:ascii="Arial" w:eastAsia="Times New Roman" w:hAnsi="Arial" w:cs="Arial"/>
          <w:b w:val="0"/>
          <w:bCs w:val="0"/>
          <w:iCs w:val="0"/>
          <w:color w:val="auto"/>
          <w:sz w:val="20"/>
          <w:szCs w:val="20"/>
          <w:lang w:val="en-US"/>
        </w:rPr>
        <w:t>)</w:t>
      </w:r>
    </w:p>
    <w:p w:rsidR="00151A86" w:rsidRDefault="00151A86" w:rsidP="00151A86">
      <w:pPr>
        <w:pStyle w:val="Redes1"/>
        <w:spacing w:line="360" w:lineRule="auto"/>
        <w:ind w:firstLine="720"/>
        <w:rPr>
          <w:rFonts w:ascii="Arial" w:eastAsia="Times New Roman" w:hAnsi="Arial" w:cs="Arial"/>
          <w:b w:val="0"/>
          <w:bCs w:val="0"/>
          <w:iCs w:val="0"/>
          <w:color w:val="auto"/>
          <w:sz w:val="20"/>
          <w:szCs w:val="20"/>
        </w:rPr>
      </w:pPr>
      <w:r w:rsidRPr="00151A86">
        <w:rPr>
          <w:rFonts w:ascii="Arial" w:eastAsia="Times New Roman" w:hAnsi="Arial" w:cs="Arial"/>
          <w:b w:val="0"/>
          <w:bCs w:val="0"/>
          <w:iCs w:val="0"/>
          <w:color w:val="auto"/>
          <w:sz w:val="20"/>
          <w:szCs w:val="20"/>
          <w:lang w:val="en-US"/>
        </w:rPr>
        <w:tab/>
      </w:r>
      <w:r w:rsidR="00415FB6" w:rsidRPr="00415FB6">
        <w:rPr>
          <w:rFonts w:ascii="Arial" w:eastAsia="Times New Roman" w:hAnsi="Arial" w:cs="Arial"/>
          <w:bCs w:val="0"/>
          <w:iCs w:val="0"/>
          <w:color w:val="auto"/>
          <w:sz w:val="20"/>
          <w:szCs w:val="20"/>
        </w:rPr>
        <w:t>return (NULL)</w:t>
      </w:r>
      <w:r w:rsidR="00415FB6">
        <w:rPr>
          <w:rFonts w:ascii="Arial" w:eastAsia="Times New Roman" w:hAnsi="Arial" w:cs="Arial"/>
          <w:b w:val="0"/>
          <w:bCs w:val="0"/>
          <w:iCs w:val="0"/>
          <w:color w:val="auto"/>
          <w:sz w:val="20"/>
          <w:szCs w:val="20"/>
        </w:rPr>
        <w:t xml:space="preserve">  </w:t>
      </w:r>
      <w:r w:rsidRPr="00151A86">
        <w:rPr>
          <w:rFonts w:ascii="Arial" w:eastAsia="Times New Roman" w:hAnsi="Arial" w:cs="Arial"/>
          <w:b w:val="0"/>
          <w:bCs w:val="0"/>
          <w:iCs w:val="0"/>
          <w:color w:val="auto"/>
          <w:sz w:val="20"/>
          <w:szCs w:val="20"/>
        </w:rPr>
        <w:t xml:space="preserve">// </w:t>
      </w:r>
      <w:r w:rsidR="00415FB6">
        <w:rPr>
          <w:rFonts w:ascii="Arial" w:eastAsia="Times New Roman" w:hAnsi="Arial" w:cs="Arial"/>
          <w:b w:val="0"/>
          <w:bCs w:val="0"/>
          <w:iCs w:val="0"/>
          <w:color w:val="auto"/>
          <w:sz w:val="20"/>
          <w:szCs w:val="20"/>
        </w:rPr>
        <w:t>ya sé que no está</w:t>
      </w:r>
      <w:r>
        <w:rPr>
          <w:rFonts w:ascii="Arial" w:eastAsia="Times New Roman" w:hAnsi="Arial" w:cs="Arial"/>
          <w:b w:val="0"/>
          <w:bCs w:val="0"/>
          <w:iCs w:val="0"/>
          <w:color w:val="auto"/>
          <w:sz w:val="20"/>
          <w:szCs w:val="20"/>
        </w:rPr>
        <w:t xml:space="preserve"> en el cache</w:t>
      </w:r>
    </w:p>
    <w:p w:rsidR="00151A86" w:rsidRDefault="00415FB6" w:rsidP="00151A86">
      <w:pPr>
        <w:pStyle w:val="Redes1"/>
        <w:spacing w:line="360" w:lineRule="auto"/>
        <w:ind w:firstLine="720"/>
        <w:rPr>
          <w:rFonts w:ascii="Arial" w:eastAsia="Times New Roman" w:hAnsi="Arial" w:cs="Arial"/>
          <w:b w:val="0"/>
          <w:bCs w:val="0"/>
          <w:iCs w:val="0"/>
          <w:color w:val="auto"/>
          <w:sz w:val="20"/>
          <w:szCs w:val="20"/>
          <w:lang w:val="en-US"/>
        </w:rPr>
      </w:pPr>
      <w:r>
        <w:rPr>
          <w:rFonts w:ascii="Arial" w:eastAsia="Times New Roman" w:hAnsi="Arial" w:cs="Arial"/>
          <w:b w:val="0"/>
          <w:bCs w:val="0"/>
          <w:iCs w:val="0"/>
          <w:color w:val="auto"/>
          <w:sz w:val="20"/>
          <w:szCs w:val="20"/>
          <w:lang w:val="en-US"/>
        </w:rPr>
        <w:t>ELSE</w:t>
      </w:r>
    </w:p>
    <w:p w:rsidR="00151A86" w:rsidRDefault="00231E1B" w:rsidP="00151A86">
      <w:pPr>
        <w:pStyle w:val="Redes1"/>
        <w:spacing w:line="360" w:lineRule="auto"/>
        <w:ind w:left="720" w:firstLine="720"/>
        <w:rPr>
          <w:rFonts w:ascii="Arial" w:eastAsia="Times New Roman" w:hAnsi="Arial" w:cs="Arial"/>
          <w:b w:val="0"/>
          <w:bCs w:val="0"/>
          <w:iCs w:val="0"/>
          <w:color w:val="auto"/>
          <w:sz w:val="20"/>
          <w:szCs w:val="20"/>
          <w:lang w:val="en-US"/>
        </w:rPr>
      </w:pPr>
      <w:r>
        <w:rPr>
          <w:rFonts w:ascii="Arial" w:eastAsia="Times New Roman" w:hAnsi="Arial" w:cs="Arial"/>
          <w:b w:val="0"/>
          <w:bCs w:val="0"/>
          <w:iCs w:val="0"/>
          <w:color w:val="auto"/>
          <w:sz w:val="20"/>
          <w:szCs w:val="20"/>
          <w:lang w:val="en-US"/>
        </w:rPr>
        <w:t>IF</w:t>
      </w:r>
      <w:r w:rsidR="00151A86">
        <w:rPr>
          <w:rFonts w:ascii="Arial" w:eastAsia="Times New Roman" w:hAnsi="Arial" w:cs="Arial"/>
          <w:b w:val="0"/>
          <w:bCs w:val="0"/>
          <w:iCs w:val="0"/>
          <w:color w:val="auto"/>
          <w:sz w:val="20"/>
          <w:szCs w:val="20"/>
          <w:lang w:val="en-US"/>
        </w:rPr>
        <w:t xml:space="preserve">  </w:t>
      </w:r>
      <w:r w:rsidR="00151A86" w:rsidRPr="00151A86">
        <w:rPr>
          <w:rFonts w:ascii="Arial" w:eastAsia="Times New Roman" w:hAnsi="Arial" w:cs="Arial"/>
          <w:b w:val="0"/>
          <w:bCs w:val="0"/>
          <w:iCs w:val="0"/>
          <w:color w:val="auto"/>
          <w:sz w:val="20"/>
          <w:szCs w:val="20"/>
          <w:lang w:val="en-US"/>
        </w:rPr>
        <w:t>(</w:t>
      </w:r>
      <w:r w:rsidR="00151A86">
        <w:rPr>
          <w:rFonts w:ascii="Arial" w:eastAsia="Times New Roman" w:hAnsi="Arial" w:cs="Arial"/>
          <w:b w:val="0"/>
          <w:bCs w:val="0"/>
          <w:iCs w:val="0"/>
          <w:color w:val="auto"/>
          <w:sz w:val="20"/>
          <w:szCs w:val="20"/>
          <w:lang w:val="en-US"/>
        </w:rPr>
        <w:t xml:space="preserve">contiene </w:t>
      </w:r>
      <w:r w:rsidR="00151A86" w:rsidRPr="00151A86">
        <w:rPr>
          <w:rFonts w:ascii="Arial" w:eastAsia="Times New Roman" w:hAnsi="Arial" w:cs="Arial"/>
          <w:b w:val="0"/>
          <w:bCs w:val="0"/>
          <w:iCs w:val="0"/>
          <w:color w:val="auto"/>
          <w:sz w:val="20"/>
          <w:szCs w:val="20"/>
          <w:lang w:val="en-US"/>
        </w:rPr>
        <w:t>“If-Modified-Since“)</w:t>
      </w:r>
      <w:r w:rsidR="00151A86">
        <w:rPr>
          <w:rFonts w:ascii="Arial" w:eastAsia="Times New Roman" w:hAnsi="Arial" w:cs="Arial"/>
          <w:b w:val="0"/>
          <w:bCs w:val="0"/>
          <w:iCs w:val="0"/>
          <w:color w:val="auto"/>
          <w:sz w:val="20"/>
          <w:szCs w:val="20"/>
          <w:lang w:val="en-US"/>
        </w:rPr>
        <w:tab/>
        <w:t xml:space="preserve">// es un </w:t>
      </w:r>
      <w:r w:rsidR="00151A86" w:rsidRPr="00151A86">
        <w:rPr>
          <w:rFonts w:ascii="Arial" w:eastAsia="Times New Roman" w:hAnsi="Arial" w:cs="Arial"/>
          <w:b w:val="0"/>
          <w:bCs w:val="0"/>
          <w:iCs w:val="0"/>
          <w:color w:val="auto"/>
          <w:sz w:val="20"/>
          <w:szCs w:val="20"/>
          <w:lang w:val="en-US"/>
        </w:rPr>
        <w:t>GET Conditional</w:t>
      </w:r>
    </w:p>
    <w:p w:rsidR="00151A86" w:rsidRPr="00231E1B" w:rsidRDefault="00151A86" w:rsidP="00151A86">
      <w:pPr>
        <w:pStyle w:val="Redes1"/>
        <w:spacing w:line="360" w:lineRule="auto"/>
        <w:ind w:left="720" w:firstLine="720"/>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lang w:val="en-US"/>
        </w:rPr>
        <w:tab/>
      </w:r>
      <w:r w:rsidR="00231E1B" w:rsidRPr="00231E1B">
        <w:rPr>
          <w:rFonts w:ascii="Arial" w:eastAsia="Times New Roman" w:hAnsi="Arial" w:cs="Arial"/>
          <w:b w:val="0"/>
          <w:bCs w:val="0"/>
          <w:iCs w:val="0"/>
          <w:color w:val="auto"/>
          <w:sz w:val="20"/>
          <w:szCs w:val="20"/>
        </w:rPr>
        <w:t>IF</w:t>
      </w:r>
      <w:r w:rsidRPr="00231E1B">
        <w:rPr>
          <w:rFonts w:ascii="Arial" w:eastAsia="Times New Roman" w:hAnsi="Arial" w:cs="Arial"/>
          <w:b w:val="0"/>
          <w:bCs w:val="0"/>
          <w:iCs w:val="0"/>
          <w:color w:val="auto"/>
          <w:sz w:val="20"/>
          <w:szCs w:val="20"/>
        </w:rPr>
        <w:t xml:space="preserve"> ( encontre(Objeto) )</w:t>
      </w:r>
    </w:p>
    <w:p w:rsidR="00151A86" w:rsidRDefault="00151A86" w:rsidP="00415FB6">
      <w:pPr>
        <w:pStyle w:val="Redes1"/>
        <w:spacing w:line="360" w:lineRule="auto"/>
        <w:ind w:left="720" w:firstLine="720"/>
        <w:rPr>
          <w:rFonts w:ascii="Arial" w:eastAsia="Times New Roman" w:hAnsi="Arial" w:cs="Arial"/>
          <w:b w:val="0"/>
          <w:bCs w:val="0"/>
          <w:iCs w:val="0"/>
          <w:color w:val="auto"/>
          <w:sz w:val="20"/>
          <w:szCs w:val="20"/>
        </w:rPr>
      </w:pPr>
      <w:r w:rsidRPr="00231E1B">
        <w:rPr>
          <w:rFonts w:ascii="Arial" w:eastAsia="Times New Roman" w:hAnsi="Arial" w:cs="Arial"/>
          <w:b w:val="0"/>
          <w:bCs w:val="0"/>
          <w:iCs w:val="0"/>
          <w:color w:val="auto"/>
          <w:sz w:val="20"/>
          <w:szCs w:val="20"/>
        </w:rPr>
        <w:tab/>
      </w:r>
      <w:r w:rsidRPr="00231E1B">
        <w:rPr>
          <w:rFonts w:ascii="Arial" w:eastAsia="Times New Roman" w:hAnsi="Arial" w:cs="Arial"/>
          <w:b w:val="0"/>
          <w:bCs w:val="0"/>
          <w:iCs w:val="0"/>
          <w:color w:val="auto"/>
          <w:sz w:val="20"/>
          <w:szCs w:val="20"/>
        </w:rPr>
        <w:tab/>
      </w:r>
      <w:r w:rsidR="00231E1B">
        <w:rPr>
          <w:rFonts w:ascii="Arial" w:eastAsia="Times New Roman" w:hAnsi="Arial" w:cs="Arial"/>
          <w:b w:val="0"/>
          <w:bCs w:val="0"/>
          <w:iCs w:val="0"/>
          <w:color w:val="auto"/>
          <w:sz w:val="20"/>
          <w:szCs w:val="20"/>
        </w:rPr>
        <w:t>IF</w:t>
      </w:r>
      <w:r w:rsidRPr="00415FB6">
        <w:rPr>
          <w:rFonts w:ascii="Arial" w:eastAsia="Times New Roman" w:hAnsi="Arial" w:cs="Arial"/>
          <w:b w:val="0"/>
          <w:bCs w:val="0"/>
          <w:iCs w:val="0"/>
          <w:color w:val="auto"/>
          <w:sz w:val="20"/>
          <w:szCs w:val="20"/>
        </w:rPr>
        <w:t xml:space="preserve"> ( fueModificado(Objeto) )</w:t>
      </w:r>
      <w:r w:rsidR="00415FB6" w:rsidRPr="00415FB6">
        <w:rPr>
          <w:rFonts w:ascii="Arial" w:eastAsia="Times New Roman" w:hAnsi="Arial" w:cs="Arial"/>
          <w:b w:val="0"/>
          <w:bCs w:val="0"/>
          <w:iCs w:val="0"/>
          <w:color w:val="auto"/>
          <w:sz w:val="20"/>
          <w:szCs w:val="20"/>
        </w:rPr>
        <w:t xml:space="preserve"> </w:t>
      </w:r>
      <w:r w:rsidR="00415FB6">
        <w:rPr>
          <w:rFonts w:ascii="Arial" w:eastAsia="Times New Roman" w:hAnsi="Arial" w:cs="Arial"/>
          <w:b w:val="0"/>
          <w:bCs w:val="0"/>
          <w:iCs w:val="0"/>
          <w:color w:val="auto"/>
          <w:sz w:val="20"/>
          <w:szCs w:val="20"/>
        </w:rPr>
        <w:tab/>
      </w:r>
      <w:r w:rsidRPr="00415FB6">
        <w:rPr>
          <w:rFonts w:ascii="Arial" w:eastAsia="Times New Roman" w:hAnsi="Arial" w:cs="Arial"/>
          <w:bCs w:val="0"/>
          <w:iCs w:val="0"/>
          <w:color w:val="auto"/>
          <w:sz w:val="20"/>
          <w:szCs w:val="20"/>
        </w:rPr>
        <w:t>return (Objeto)</w:t>
      </w:r>
      <w:r>
        <w:rPr>
          <w:rFonts w:ascii="Arial" w:eastAsia="Times New Roman" w:hAnsi="Arial" w:cs="Arial"/>
          <w:b w:val="0"/>
          <w:bCs w:val="0"/>
          <w:iCs w:val="0"/>
          <w:color w:val="auto"/>
          <w:sz w:val="20"/>
          <w:szCs w:val="20"/>
        </w:rPr>
        <w:t xml:space="preserve"> </w:t>
      </w:r>
    </w:p>
    <w:p w:rsidR="00151A86" w:rsidRPr="00C81FCB" w:rsidRDefault="00231E1B" w:rsidP="00415FB6">
      <w:pPr>
        <w:pStyle w:val="Redes1"/>
        <w:spacing w:line="360" w:lineRule="auto"/>
        <w:ind w:left="2160" w:firstLine="720"/>
        <w:rPr>
          <w:rFonts w:ascii="Arial" w:eastAsia="Times New Roman" w:hAnsi="Arial" w:cs="Arial"/>
          <w:b w:val="0"/>
          <w:bCs w:val="0"/>
          <w:iCs w:val="0"/>
          <w:color w:val="auto"/>
          <w:sz w:val="20"/>
          <w:szCs w:val="20"/>
        </w:rPr>
      </w:pPr>
      <w:r w:rsidRPr="00C81FCB">
        <w:rPr>
          <w:rFonts w:ascii="Arial" w:eastAsia="Times New Roman" w:hAnsi="Arial" w:cs="Arial"/>
          <w:b w:val="0"/>
          <w:bCs w:val="0"/>
          <w:iCs w:val="0"/>
          <w:color w:val="auto"/>
          <w:sz w:val="20"/>
          <w:szCs w:val="20"/>
        </w:rPr>
        <w:t>ELSE</w:t>
      </w:r>
      <w:r w:rsidR="00151A86" w:rsidRPr="00C81FCB">
        <w:rPr>
          <w:rFonts w:ascii="Arial" w:eastAsia="Times New Roman" w:hAnsi="Arial" w:cs="Arial"/>
          <w:b w:val="0"/>
          <w:bCs w:val="0"/>
          <w:iCs w:val="0"/>
          <w:color w:val="auto"/>
          <w:sz w:val="20"/>
          <w:szCs w:val="20"/>
        </w:rPr>
        <w:tab/>
      </w:r>
      <w:r w:rsidR="00151A86" w:rsidRPr="00C81FCB">
        <w:rPr>
          <w:rFonts w:ascii="Arial" w:eastAsia="Times New Roman" w:hAnsi="Arial" w:cs="Arial"/>
          <w:b w:val="0"/>
          <w:bCs w:val="0"/>
          <w:iCs w:val="0"/>
          <w:color w:val="auto"/>
          <w:sz w:val="20"/>
          <w:szCs w:val="20"/>
        </w:rPr>
        <w:tab/>
      </w:r>
      <w:r w:rsidR="00151A86" w:rsidRPr="00C81FCB">
        <w:rPr>
          <w:rFonts w:ascii="Arial" w:eastAsia="Times New Roman" w:hAnsi="Arial" w:cs="Arial"/>
          <w:b w:val="0"/>
          <w:bCs w:val="0"/>
          <w:iCs w:val="0"/>
          <w:color w:val="auto"/>
          <w:sz w:val="20"/>
          <w:szCs w:val="20"/>
        </w:rPr>
        <w:tab/>
      </w:r>
      <w:r w:rsidR="00415FB6" w:rsidRPr="00C81FCB">
        <w:rPr>
          <w:rFonts w:ascii="Arial" w:eastAsia="Times New Roman" w:hAnsi="Arial" w:cs="Arial"/>
          <w:b w:val="0"/>
          <w:bCs w:val="0"/>
          <w:iCs w:val="0"/>
          <w:color w:val="auto"/>
          <w:sz w:val="20"/>
          <w:szCs w:val="20"/>
        </w:rPr>
        <w:tab/>
      </w:r>
      <w:r w:rsidR="00151A86" w:rsidRPr="00C81FCB">
        <w:rPr>
          <w:rFonts w:ascii="Arial" w:eastAsia="Times New Roman" w:hAnsi="Arial" w:cs="Arial"/>
          <w:bCs w:val="0"/>
          <w:iCs w:val="0"/>
          <w:color w:val="auto"/>
          <w:sz w:val="20"/>
          <w:szCs w:val="20"/>
        </w:rPr>
        <w:t>return (response304</w:t>
      </w:r>
      <w:r w:rsidR="00415FB6" w:rsidRPr="00C81FCB">
        <w:rPr>
          <w:rFonts w:ascii="Arial" w:eastAsia="Times New Roman" w:hAnsi="Arial" w:cs="Arial"/>
          <w:bCs w:val="0"/>
          <w:iCs w:val="0"/>
          <w:color w:val="auto"/>
          <w:sz w:val="20"/>
          <w:szCs w:val="20"/>
        </w:rPr>
        <w:t xml:space="preserve">) </w:t>
      </w:r>
    </w:p>
    <w:p w:rsidR="00415FB6" w:rsidRPr="00C81FCB" w:rsidRDefault="00231E1B" w:rsidP="00415FB6">
      <w:pPr>
        <w:pStyle w:val="Redes1"/>
        <w:spacing w:line="360" w:lineRule="auto"/>
        <w:ind w:left="1440" w:firstLine="720"/>
        <w:rPr>
          <w:rFonts w:ascii="Arial" w:eastAsia="Times New Roman" w:hAnsi="Arial" w:cs="Arial"/>
          <w:b w:val="0"/>
          <w:bCs w:val="0"/>
          <w:iCs w:val="0"/>
          <w:color w:val="auto"/>
          <w:sz w:val="20"/>
          <w:szCs w:val="20"/>
        </w:rPr>
      </w:pPr>
      <w:r w:rsidRPr="00C81FCB">
        <w:rPr>
          <w:rFonts w:ascii="Arial" w:eastAsia="Times New Roman" w:hAnsi="Arial" w:cs="Arial"/>
          <w:b w:val="0"/>
          <w:bCs w:val="0"/>
          <w:iCs w:val="0"/>
          <w:color w:val="auto"/>
          <w:sz w:val="20"/>
          <w:szCs w:val="20"/>
        </w:rPr>
        <w:t>ELSE</w:t>
      </w:r>
      <w:r w:rsidR="00415FB6" w:rsidRPr="00C81FCB">
        <w:rPr>
          <w:rFonts w:ascii="Arial" w:eastAsia="Times New Roman" w:hAnsi="Arial" w:cs="Arial"/>
          <w:b w:val="0"/>
          <w:bCs w:val="0"/>
          <w:iCs w:val="0"/>
          <w:color w:val="auto"/>
          <w:sz w:val="20"/>
          <w:szCs w:val="20"/>
        </w:rPr>
        <w:tab/>
      </w:r>
      <w:r w:rsidR="00415FB6" w:rsidRPr="00C81FCB">
        <w:rPr>
          <w:rFonts w:ascii="Arial" w:eastAsia="Times New Roman" w:hAnsi="Arial" w:cs="Arial"/>
          <w:bCs w:val="0"/>
          <w:iCs w:val="0"/>
          <w:color w:val="auto"/>
          <w:sz w:val="20"/>
          <w:szCs w:val="20"/>
        </w:rPr>
        <w:t>return (NULL)</w:t>
      </w:r>
      <w:r w:rsidR="00415FB6" w:rsidRPr="00C81FCB">
        <w:rPr>
          <w:rFonts w:ascii="Arial" w:eastAsia="Times New Roman" w:hAnsi="Arial" w:cs="Arial"/>
          <w:b w:val="0"/>
          <w:bCs w:val="0"/>
          <w:iCs w:val="0"/>
          <w:color w:val="auto"/>
          <w:sz w:val="20"/>
          <w:szCs w:val="20"/>
        </w:rPr>
        <w:t xml:space="preserve">  // no está en el cache</w:t>
      </w:r>
    </w:p>
    <w:p w:rsidR="00415FB6" w:rsidRPr="00C81FCB" w:rsidRDefault="00231E1B" w:rsidP="00415FB6">
      <w:pPr>
        <w:pStyle w:val="Redes1"/>
        <w:spacing w:line="360" w:lineRule="auto"/>
        <w:ind w:left="720" w:firstLine="720"/>
        <w:rPr>
          <w:rFonts w:ascii="Arial" w:eastAsia="Times New Roman" w:hAnsi="Arial" w:cs="Arial"/>
          <w:b w:val="0"/>
          <w:bCs w:val="0"/>
          <w:iCs w:val="0"/>
          <w:color w:val="auto"/>
          <w:sz w:val="20"/>
          <w:szCs w:val="20"/>
        </w:rPr>
      </w:pPr>
      <w:r w:rsidRPr="00C81FCB">
        <w:rPr>
          <w:rFonts w:ascii="Arial" w:eastAsia="Times New Roman" w:hAnsi="Arial" w:cs="Arial"/>
          <w:b w:val="0"/>
          <w:bCs w:val="0"/>
          <w:iCs w:val="0"/>
          <w:color w:val="auto"/>
          <w:sz w:val="20"/>
          <w:szCs w:val="20"/>
        </w:rPr>
        <w:t>ELSE</w:t>
      </w:r>
    </w:p>
    <w:p w:rsidR="00415FB6" w:rsidRPr="00231E1B" w:rsidRDefault="00415FB6" w:rsidP="00415FB6">
      <w:pPr>
        <w:pStyle w:val="Redes1"/>
        <w:spacing w:line="360" w:lineRule="auto"/>
        <w:ind w:left="720" w:firstLine="720"/>
        <w:rPr>
          <w:rFonts w:ascii="Arial" w:eastAsia="Times New Roman" w:hAnsi="Arial" w:cs="Arial"/>
          <w:b w:val="0"/>
          <w:bCs w:val="0"/>
          <w:iCs w:val="0"/>
          <w:color w:val="auto"/>
          <w:sz w:val="20"/>
          <w:szCs w:val="20"/>
        </w:rPr>
      </w:pPr>
      <w:r w:rsidRPr="00C81FCB">
        <w:rPr>
          <w:rFonts w:ascii="Arial" w:eastAsia="Times New Roman" w:hAnsi="Arial" w:cs="Arial"/>
          <w:b w:val="0"/>
          <w:bCs w:val="0"/>
          <w:iCs w:val="0"/>
          <w:color w:val="auto"/>
          <w:sz w:val="20"/>
          <w:szCs w:val="20"/>
        </w:rPr>
        <w:tab/>
      </w:r>
      <w:r w:rsidR="00231E1B" w:rsidRPr="00231E1B">
        <w:rPr>
          <w:rFonts w:ascii="Arial" w:eastAsia="Times New Roman" w:hAnsi="Arial" w:cs="Arial"/>
          <w:b w:val="0"/>
          <w:bCs w:val="0"/>
          <w:iCs w:val="0"/>
          <w:color w:val="auto"/>
          <w:sz w:val="20"/>
          <w:szCs w:val="20"/>
        </w:rPr>
        <w:t>IF</w:t>
      </w:r>
      <w:r w:rsidRPr="00231E1B">
        <w:rPr>
          <w:rFonts w:ascii="Arial" w:eastAsia="Times New Roman" w:hAnsi="Arial" w:cs="Arial"/>
          <w:b w:val="0"/>
          <w:bCs w:val="0"/>
          <w:iCs w:val="0"/>
          <w:color w:val="auto"/>
          <w:sz w:val="20"/>
          <w:szCs w:val="20"/>
        </w:rPr>
        <w:t>( encontre(Objeto) )</w:t>
      </w:r>
      <w:r w:rsidRPr="00231E1B">
        <w:rPr>
          <w:rFonts w:ascii="Arial" w:eastAsia="Times New Roman" w:hAnsi="Arial" w:cs="Arial"/>
          <w:b w:val="0"/>
          <w:bCs w:val="0"/>
          <w:iCs w:val="0"/>
          <w:color w:val="auto"/>
          <w:sz w:val="20"/>
          <w:szCs w:val="20"/>
        </w:rPr>
        <w:tab/>
      </w:r>
      <w:r w:rsidRPr="00231E1B">
        <w:rPr>
          <w:rFonts w:ascii="Arial" w:eastAsia="Times New Roman" w:hAnsi="Arial" w:cs="Arial"/>
          <w:bCs w:val="0"/>
          <w:iCs w:val="0"/>
          <w:color w:val="auto"/>
          <w:sz w:val="20"/>
          <w:szCs w:val="20"/>
        </w:rPr>
        <w:t xml:space="preserve">return (Objeto) </w:t>
      </w:r>
    </w:p>
    <w:p w:rsidR="00415FB6" w:rsidRDefault="00231E1B" w:rsidP="00415FB6">
      <w:pPr>
        <w:pStyle w:val="Redes1"/>
        <w:spacing w:line="360" w:lineRule="auto"/>
        <w:ind w:left="1440" w:firstLine="720"/>
        <w:rPr>
          <w:rFonts w:ascii="Arial" w:eastAsia="Times New Roman" w:hAnsi="Arial" w:cs="Arial"/>
          <w:b w:val="0"/>
          <w:bCs w:val="0"/>
          <w:iCs w:val="0"/>
          <w:color w:val="auto"/>
          <w:sz w:val="20"/>
          <w:szCs w:val="20"/>
        </w:rPr>
      </w:pPr>
      <w:r w:rsidRPr="00231E1B">
        <w:rPr>
          <w:rFonts w:ascii="Arial" w:eastAsia="Times New Roman" w:hAnsi="Arial" w:cs="Arial"/>
          <w:b w:val="0"/>
          <w:bCs w:val="0"/>
          <w:iCs w:val="0"/>
          <w:color w:val="auto"/>
          <w:sz w:val="20"/>
          <w:szCs w:val="20"/>
        </w:rPr>
        <w:t>ELSE</w:t>
      </w:r>
      <w:r w:rsidR="00415FB6" w:rsidRPr="00231E1B">
        <w:rPr>
          <w:rFonts w:ascii="Arial" w:eastAsia="Times New Roman" w:hAnsi="Arial" w:cs="Arial"/>
          <w:b w:val="0"/>
          <w:bCs w:val="0"/>
          <w:iCs w:val="0"/>
          <w:color w:val="auto"/>
          <w:sz w:val="20"/>
          <w:szCs w:val="20"/>
        </w:rPr>
        <w:tab/>
      </w:r>
      <w:r w:rsidR="00415FB6" w:rsidRPr="00231E1B">
        <w:rPr>
          <w:rFonts w:ascii="Arial" w:eastAsia="Times New Roman" w:hAnsi="Arial" w:cs="Arial"/>
          <w:b w:val="0"/>
          <w:bCs w:val="0"/>
          <w:iCs w:val="0"/>
          <w:color w:val="auto"/>
          <w:sz w:val="20"/>
          <w:szCs w:val="20"/>
        </w:rPr>
        <w:tab/>
      </w:r>
      <w:r w:rsidR="00415FB6" w:rsidRPr="00231E1B">
        <w:rPr>
          <w:rFonts w:ascii="Arial" w:eastAsia="Times New Roman" w:hAnsi="Arial" w:cs="Arial"/>
          <w:b w:val="0"/>
          <w:bCs w:val="0"/>
          <w:iCs w:val="0"/>
          <w:color w:val="auto"/>
          <w:sz w:val="20"/>
          <w:szCs w:val="20"/>
        </w:rPr>
        <w:tab/>
      </w:r>
      <w:r w:rsidR="00415FB6" w:rsidRPr="00231E1B">
        <w:rPr>
          <w:rFonts w:ascii="Arial" w:eastAsia="Times New Roman" w:hAnsi="Arial" w:cs="Arial"/>
          <w:bCs w:val="0"/>
          <w:iCs w:val="0"/>
          <w:color w:val="auto"/>
          <w:sz w:val="20"/>
          <w:szCs w:val="20"/>
        </w:rPr>
        <w:t>return (NULL)</w:t>
      </w:r>
      <w:r w:rsidR="00415FB6" w:rsidRPr="00231E1B">
        <w:rPr>
          <w:rFonts w:ascii="Arial" w:eastAsia="Times New Roman" w:hAnsi="Arial" w:cs="Arial"/>
          <w:b w:val="0"/>
          <w:bCs w:val="0"/>
          <w:iCs w:val="0"/>
          <w:color w:val="auto"/>
          <w:sz w:val="20"/>
          <w:szCs w:val="20"/>
        </w:rPr>
        <w:t xml:space="preserve">  // no está </w:t>
      </w:r>
      <w:r w:rsidR="00415FB6">
        <w:rPr>
          <w:rFonts w:ascii="Arial" w:eastAsia="Times New Roman" w:hAnsi="Arial" w:cs="Arial"/>
          <w:b w:val="0"/>
          <w:bCs w:val="0"/>
          <w:iCs w:val="0"/>
          <w:color w:val="auto"/>
          <w:sz w:val="20"/>
          <w:szCs w:val="20"/>
        </w:rPr>
        <w:t>en el cache</w:t>
      </w:r>
    </w:p>
    <w:p w:rsidR="00046567" w:rsidRDefault="00046567" w:rsidP="00EC463E">
      <w:pPr>
        <w:autoSpaceDE w:val="0"/>
        <w:autoSpaceDN w:val="0"/>
        <w:adjustRightInd w:val="0"/>
        <w:spacing w:line="240" w:lineRule="auto"/>
        <w:rPr>
          <w:rFonts w:eastAsia="Times New Roman"/>
          <w:color w:val="auto"/>
          <w:sz w:val="20"/>
          <w:szCs w:val="20"/>
        </w:rPr>
      </w:pPr>
    </w:p>
    <w:p w:rsidR="00046567" w:rsidRDefault="00046567" w:rsidP="00EC463E">
      <w:pPr>
        <w:autoSpaceDE w:val="0"/>
        <w:autoSpaceDN w:val="0"/>
        <w:adjustRightInd w:val="0"/>
        <w:spacing w:line="240" w:lineRule="auto"/>
        <w:rPr>
          <w:rFonts w:eastAsia="Times New Roman"/>
          <w:color w:val="auto"/>
          <w:sz w:val="20"/>
          <w:szCs w:val="20"/>
        </w:rPr>
      </w:pPr>
    </w:p>
    <w:p w:rsidR="00046567" w:rsidRDefault="00046567" w:rsidP="00EC463E">
      <w:pPr>
        <w:autoSpaceDE w:val="0"/>
        <w:autoSpaceDN w:val="0"/>
        <w:adjustRightInd w:val="0"/>
        <w:spacing w:line="240" w:lineRule="auto"/>
        <w:rPr>
          <w:rFonts w:eastAsia="Times New Roman"/>
          <w:color w:val="auto"/>
          <w:sz w:val="20"/>
          <w:szCs w:val="20"/>
        </w:rPr>
      </w:pPr>
    </w:p>
    <w:p w:rsidR="00046567" w:rsidRDefault="00046567" w:rsidP="00EC463E">
      <w:pPr>
        <w:autoSpaceDE w:val="0"/>
        <w:autoSpaceDN w:val="0"/>
        <w:adjustRightInd w:val="0"/>
        <w:spacing w:line="240" w:lineRule="auto"/>
        <w:rPr>
          <w:rFonts w:eastAsia="Times New Roman"/>
          <w:color w:val="auto"/>
          <w:sz w:val="20"/>
          <w:szCs w:val="20"/>
        </w:rPr>
      </w:pPr>
    </w:p>
    <w:p w:rsidR="00046567" w:rsidRDefault="00046567" w:rsidP="00EC463E">
      <w:pPr>
        <w:autoSpaceDE w:val="0"/>
        <w:autoSpaceDN w:val="0"/>
        <w:adjustRightInd w:val="0"/>
        <w:spacing w:line="240" w:lineRule="auto"/>
        <w:rPr>
          <w:rFonts w:eastAsia="Times New Roman"/>
          <w:color w:val="auto"/>
          <w:sz w:val="20"/>
          <w:szCs w:val="20"/>
        </w:rPr>
      </w:pPr>
    </w:p>
    <w:p w:rsidR="00046567" w:rsidRDefault="00046567" w:rsidP="00EC463E">
      <w:pPr>
        <w:autoSpaceDE w:val="0"/>
        <w:autoSpaceDN w:val="0"/>
        <w:adjustRightInd w:val="0"/>
        <w:spacing w:line="240" w:lineRule="auto"/>
        <w:rPr>
          <w:rFonts w:eastAsia="Times New Roman"/>
          <w:color w:val="auto"/>
          <w:sz w:val="20"/>
          <w:szCs w:val="20"/>
        </w:rPr>
      </w:pPr>
    </w:p>
    <w:p w:rsidR="00EC463E" w:rsidRDefault="00EC463E" w:rsidP="00EC463E">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Al momento de guardar </w:t>
      </w:r>
      <w:r w:rsidR="00DF7FBD">
        <w:rPr>
          <w:rFonts w:eastAsia="Times New Roman"/>
          <w:color w:val="auto"/>
          <w:sz w:val="20"/>
          <w:szCs w:val="20"/>
        </w:rPr>
        <w:t>un</w:t>
      </w:r>
      <w:r>
        <w:rPr>
          <w:rFonts w:eastAsia="Times New Roman"/>
          <w:color w:val="auto"/>
          <w:sz w:val="20"/>
          <w:szCs w:val="20"/>
        </w:rPr>
        <w:t xml:space="preserve"> objeto en el cache se llevan a cabo una serie de chequeos:</w:t>
      </w:r>
    </w:p>
    <w:p w:rsidR="00EC463E" w:rsidRDefault="00EC463E" w:rsidP="00EC463E">
      <w:pPr>
        <w:autoSpaceDE w:val="0"/>
        <w:autoSpaceDN w:val="0"/>
        <w:adjustRightInd w:val="0"/>
        <w:spacing w:line="240" w:lineRule="auto"/>
        <w:rPr>
          <w:rFonts w:eastAsia="Times New Roman"/>
          <w:color w:val="auto"/>
          <w:sz w:val="20"/>
          <w:szCs w:val="20"/>
        </w:rPr>
      </w:pPr>
    </w:p>
    <w:p w:rsidR="00DF7FBD" w:rsidRDefault="00DF7FBD" w:rsidP="00DF7FBD">
      <w:pPr>
        <w:autoSpaceDE w:val="0"/>
        <w:autoSpaceDN w:val="0"/>
        <w:adjustRightInd w:val="0"/>
        <w:spacing w:line="240" w:lineRule="auto"/>
        <w:rPr>
          <w:rFonts w:eastAsia="Times New Roman"/>
          <w:color w:val="auto"/>
          <w:sz w:val="20"/>
          <w:szCs w:val="20"/>
        </w:rPr>
      </w:pPr>
      <w:r>
        <w:rPr>
          <w:rFonts w:eastAsia="Times New Roman"/>
          <w:color w:val="auto"/>
          <w:sz w:val="20"/>
          <w:szCs w:val="20"/>
        </w:rPr>
        <w:t>Si la petición contiene el header “</w:t>
      </w:r>
      <w:r w:rsidRPr="001C3D5C">
        <w:rPr>
          <w:rFonts w:eastAsia="Times New Roman"/>
          <w:color w:val="auto"/>
          <w:sz w:val="20"/>
          <w:szCs w:val="20"/>
        </w:rPr>
        <w:t>Authorization</w:t>
      </w:r>
      <w:r>
        <w:rPr>
          <w:rFonts w:eastAsia="Times New Roman"/>
          <w:color w:val="auto"/>
          <w:sz w:val="20"/>
          <w:szCs w:val="20"/>
        </w:rPr>
        <w:t xml:space="preserve">” sabremos que </w:t>
      </w:r>
      <w:r w:rsidRPr="001C3D5C">
        <w:rPr>
          <w:rFonts w:eastAsia="Times New Roman"/>
          <w:color w:val="auto"/>
          <w:sz w:val="20"/>
          <w:szCs w:val="20"/>
        </w:rPr>
        <w:t xml:space="preserve">se </w:t>
      </w:r>
      <w:r>
        <w:rPr>
          <w:rFonts w:eastAsia="Times New Roman"/>
          <w:color w:val="auto"/>
          <w:sz w:val="20"/>
          <w:szCs w:val="20"/>
        </w:rPr>
        <w:t>solicit</w:t>
      </w:r>
      <w:r w:rsidR="00A71146">
        <w:rPr>
          <w:rFonts w:eastAsia="Times New Roman"/>
          <w:color w:val="auto"/>
          <w:sz w:val="20"/>
          <w:szCs w:val="20"/>
        </w:rPr>
        <w:t>ó</w:t>
      </w:r>
      <w:r>
        <w:rPr>
          <w:rFonts w:eastAsia="Times New Roman"/>
          <w:color w:val="auto"/>
          <w:sz w:val="20"/>
          <w:szCs w:val="20"/>
        </w:rPr>
        <w:t xml:space="preserve"> </w:t>
      </w:r>
      <w:r w:rsidRPr="001C3D5C">
        <w:rPr>
          <w:rFonts w:eastAsia="Times New Roman"/>
          <w:color w:val="auto"/>
          <w:sz w:val="20"/>
          <w:szCs w:val="20"/>
        </w:rPr>
        <w:t>una autenticación en el servidor</w:t>
      </w:r>
      <w:r>
        <w:rPr>
          <w:rFonts w:eastAsia="Times New Roman"/>
          <w:color w:val="auto"/>
          <w:sz w:val="20"/>
          <w:szCs w:val="20"/>
        </w:rPr>
        <w:t xml:space="preserve"> por lo cual no se cachea</w:t>
      </w:r>
      <w:r w:rsidR="006B0517">
        <w:rPr>
          <w:rFonts w:eastAsia="Times New Roman"/>
          <w:color w:val="auto"/>
          <w:sz w:val="20"/>
          <w:szCs w:val="20"/>
        </w:rPr>
        <w:t xml:space="preserve">. Este comportamiento se define en la </w:t>
      </w:r>
      <w:r w:rsidRPr="00460E37">
        <w:rPr>
          <w:rFonts w:eastAsia="Times New Roman"/>
          <w:color w:val="0070C0"/>
          <w:sz w:val="20"/>
          <w:szCs w:val="20"/>
          <w:u w:val="single"/>
        </w:rPr>
        <w:t>sección 10.2 RFC 1945</w:t>
      </w:r>
      <w:r>
        <w:rPr>
          <w:rFonts w:eastAsia="Times New Roman"/>
          <w:color w:val="auto"/>
          <w:sz w:val="20"/>
          <w:szCs w:val="20"/>
        </w:rPr>
        <w:t xml:space="preserve"> </w:t>
      </w:r>
      <w:r w:rsidR="006B0517">
        <w:rPr>
          <w:rFonts w:eastAsia="Times New Roman"/>
          <w:color w:val="auto"/>
          <w:sz w:val="20"/>
          <w:szCs w:val="20"/>
        </w:rPr>
        <w:t>(</w:t>
      </w:r>
      <w:r w:rsidR="00A71146">
        <w:rPr>
          <w:rFonts w:eastAsia="Times New Roman"/>
          <w:color w:val="auto"/>
          <w:sz w:val="20"/>
          <w:szCs w:val="20"/>
        </w:rPr>
        <w:t xml:space="preserve">referencia </w:t>
      </w:r>
      <w:r>
        <w:rPr>
          <w:rFonts w:eastAsia="Times New Roman"/>
          <w:color w:val="auto"/>
          <w:sz w:val="20"/>
          <w:szCs w:val="20"/>
        </w:rPr>
        <w:t>2)</w:t>
      </w:r>
      <w:r w:rsidR="00A71146">
        <w:rPr>
          <w:rFonts w:eastAsia="Times New Roman"/>
          <w:color w:val="auto"/>
          <w:sz w:val="20"/>
          <w:szCs w:val="20"/>
        </w:rPr>
        <w:t>.</w:t>
      </w:r>
    </w:p>
    <w:p w:rsidR="00A71146" w:rsidRDefault="00A71146" w:rsidP="00DF7FBD">
      <w:pPr>
        <w:autoSpaceDE w:val="0"/>
        <w:autoSpaceDN w:val="0"/>
        <w:adjustRightInd w:val="0"/>
        <w:spacing w:line="240" w:lineRule="auto"/>
        <w:rPr>
          <w:rFonts w:eastAsia="Times New Roman"/>
          <w:color w:val="auto"/>
          <w:sz w:val="20"/>
          <w:szCs w:val="20"/>
        </w:rPr>
      </w:pPr>
    </w:p>
    <w:p w:rsidR="002856A1" w:rsidRDefault="00AB772D" w:rsidP="00DF7FBD">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Si </w:t>
      </w:r>
      <w:r w:rsidR="00E62E8B">
        <w:rPr>
          <w:rFonts w:eastAsia="Times New Roman"/>
          <w:color w:val="auto"/>
          <w:sz w:val="20"/>
          <w:szCs w:val="20"/>
        </w:rPr>
        <w:t xml:space="preserve">el response contiene un código de estado diferente al estado 200 </w:t>
      </w:r>
      <w:r w:rsidR="00055BA6">
        <w:rPr>
          <w:rFonts w:eastAsia="Times New Roman"/>
          <w:color w:val="auto"/>
          <w:sz w:val="20"/>
          <w:szCs w:val="20"/>
        </w:rPr>
        <w:t>o si contiene el header “</w:t>
      </w:r>
      <w:r w:rsidR="00055BA6" w:rsidRPr="00B3440B">
        <w:rPr>
          <w:rFonts w:eastAsia="Times New Roman"/>
          <w:color w:val="auto"/>
          <w:sz w:val="20"/>
          <w:szCs w:val="20"/>
        </w:rPr>
        <w:t>Pragma</w:t>
      </w:r>
      <w:r w:rsidR="00055BA6">
        <w:rPr>
          <w:rFonts w:eastAsia="Times New Roman"/>
          <w:color w:val="auto"/>
          <w:sz w:val="20"/>
          <w:szCs w:val="20"/>
        </w:rPr>
        <w:t>” con el valor “</w:t>
      </w:r>
      <w:r w:rsidR="00055BA6" w:rsidRPr="00B3440B">
        <w:rPr>
          <w:rFonts w:eastAsia="Times New Roman"/>
          <w:color w:val="auto"/>
          <w:sz w:val="20"/>
          <w:szCs w:val="20"/>
        </w:rPr>
        <w:t>no-cache</w:t>
      </w:r>
      <w:r w:rsidR="00055BA6">
        <w:rPr>
          <w:rFonts w:eastAsia="Times New Roman"/>
          <w:color w:val="auto"/>
          <w:sz w:val="20"/>
          <w:szCs w:val="20"/>
        </w:rPr>
        <w:t xml:space="preserve">” </w:t>
      </w:r>
      <w:r w:rsidR="00E62E8B">
        <w:rPr>
          <w:rFonts w:eastAsia="Times New Roman"/>
          <w:color w:val="auto"/>
          <w:sz w:val="20"/>
          <w:szCs w:val="20"/>
        </w:rPr>
        <w:t>tampoco se guardara en el cache.</w:t>
      </w:r>
    </w:p>
    <w:p w:rsidR="00DF7FBD" w:rsidRDefault="00DF7FBD" w:rsidP="00DF7FBD">
      <w:pPr>
        <w:autoSpaceDE w:val="0"/>
        <w:autoSpaceDN w:val="0"/>
        <w:adjustRightInd w:val="0"/>
        <w:spacing w:line="240" w:lineRule="auto"/>
        <w:rPr>
          <w:rFonts w:eastAsia="Times New Roman"/>
          <w:color w:val="auto"/>
          <w:sz w:val="20"/>
          <w:szCs w:val="20"/>
        </w:rPr>
      </w:pPr>
    </w:p>
    <w:p w:rsidR="00E62E8B" w:rsidRDefault="00E62E8B" w:rsidP="00DF7FBD">
      <w:pPr>
        <w:autoSpaceDE w:val="0"/>
        <w:autoSpaceDN w:val="0"/>
        <w:adjustRightInd w:val="0"/>
        <w:spacing w:line="240" w:lineRule="auto"/>
        <w:rPr>
          <w:rFonts w:eastAsia="Times New Roman"/>
          <w:color w:val="auto"/>
          <w:sz w:val="20"/>
          <w:szCs w:val="20"/>
        </w:rPr>
      </w:pPr>
      <w:r>
        <w:rPr>
          <w:rFonts w:eastAsia="Times New Roman"/>
          <w:color w:val="auto"/>
          <w:sz w:val="20"/>
          <w:szCs w:val="20"/>
        </w:rPr>
        <w:t>Si el objeto llega sin fecha de expiración, indicada en el header “Expires”, consideramos que el objeto no expira nunca y en este caso lo guardaremos indefinidamente hasta que se realice un purge de la memoria. Y cuando llega co</w:t>
      </w:r>
      <w:r w:rsidR="004C4DB8">
        <w:rPr>
          <w:rFonts w:eastAsia="Times New Roman"/>
          <w:color w:val="auto"/>
          <w:sz w:val="20"/>
          <w:szCs w:val="20"/>
        </w:rPr>
        <w:t>n esta fecha, se chequea si es vá</w:t>
      </w:r>
      <w:r>
        <w:rPr>
          <w:rFonts w:eastAsia="Times New Roman"/>
          <w:color w:val="auto"/>
          <w:sz w:val="20"/>
          <w:szCs w:val="20"/>
        </w:rPr>
        <w:t xml:space="preserve">lida y </w:t>
      </w:r>
      <w:r w:rsidR="004C4DB8">
        <w:rPr>
          <w:rFonts w:eastAsia="Times New Roman"/>
          <w:color w:val="auto"/>
          <w:sz w:val="20"/>
          <w:szCs w:val="20"/>
        </w:rPr>
        <w:t xml:space="preserve">se compara con </w:t>
      </w:r>
      <w:r>
        <w:rPr>
          <w:rFonts w:eastAsia="Times New Roman"/>
          <w:color w:val="auto"/>
          <w:sz w:val="20"/>
          <w:szCs w:val="20"/>
        </w:rPr>
        <w:t>la fecha que llega en el header Date</w:t>
      </w:r>
      <w:r w:rsidR="004C4DB8">
        <w:rPr>
          <w:rFonts w:eastAsia="Times New Roman"/>
          <w:color w:val="auto"/>
          <w:sz w:val="20"/>
          <w:szCs w:val="20"/>
        </w:rPr>
        <w:t xml:space="preserve">. De ser menor o igual, </w:t>
      </w:r>
      <w:r>
        <w:rPr>
          <w:rFonts w:eastAsia="Times New Roman"/>
          <w:color w:val="auto"/>
          <w:sz w:val="20"/>
          <w:szCs w:val="20"/>
        </w:rPr>
        <w:t>se considera que el objeto vence inmediatamente y no se cachea</w:t>
      </w:r>
      <w:r w:rsidR="006B0517">
        <w:rPr>
          <w:rFonts w:eastAsia="Times New Roman"/>
          <w:color w:val="auto"/>
          <w:sz w:val="20"/>
          <w:szCs w:val="20"/>
        </w:rPr>
        <w:t>.</w:t>
      </w:r>
      <w:r w:rsidR="004C4DB8">
        <w:rPr>
          <w:rFonts w:eastAsia="Times New Roman"/>
          <w:color w:val="auto"/>
          <w:sz w:val="20"/>
          <w:szCs w:val="20"/>
        </w:rPr>
        <w:t xml:space="preserve"> De ser mayor, se compara con la fecha actual y en caso de ser mayor tampoco se cachea.</w:t>
      </w:r>
      <w:r w:rsidR="006B0517">
        <w:rPr>
          <w:rFonts w:eastAsia="Times New Roman"/>
          <w:color w:val="auto"/>
          <w:sz w:val="20"/>
          <w:szCs w:val="20"/>
        </w:rPr>
        <w:t xml:space="preserve"> Para definir este comportamiento nos basamos en la </w:t>
      </w:r>
      <w:r w:rsidR="006B0517">
        <w:rPr>
          <w:rFonts w:eastAsia="Times New Roman"/>
          <w:color w:val="0070C0"/>
          <w:sz w:val="20"/>
          <w:szCs w:val="20"/>
          <w:u w:val="single"/>
        </w:rPr>
        <w:t>sección 10</w:t>
      </w:r>
      <w:r w:rsidR="006B0517" w:rsidRPr="00460E37">
        <w:rPr>
          <w:rFonts w:eastAsia="Times New Roman"/>
          <w:color w:val="0070C0"/>
          <w:sz w:val="20"/>
          <w:szCs w:val="20"/>
          <w:u w:val="single"/>
        </w:rPr>
        <w:t>.</w:t>
      </w:r>
      <w:r w:rsidR="006B0517">
        <w:rPr>
          <w:rFonts w:eastAsia="Times New Roman"/>
          <w:color w:val="0070C0"/>
          <w:sz w:val="20"/>
          <w:szCs w:val="20"/>
          <w:u w:val="single"/>
        </w:rPr>
        <w:t>7 Expires</w:t>
      </w:r>
      <w:r w:rsidR="006B0517" w:rsidRPr="00460E37">
        <w:rPr>
          <w:rFonts w:eastAsia="Times New Roman"/>
          <w:color w:val="0070C0"/>
          <w:sz w:val="20"/>
          <w:szCs w:val="20"/>
          <w:u w:val="single"/>
        </w:rPr>
        <w:t xml:space="preserve"> RFC 1945</w:t>
      </w:r>
      <w:r w:rsidR="006B0517">
        <w:rPr>
          <w:rFonts w:eastAsia="Times New Roman"/>
          <w:color w:val="0070C0"/>
          <w:sz w:val="20"/>
          <w:szCs w:val="20"/>
          <w:u w:val="single"/>
        </w:rPr>
        <w:t xml:space="preserve"> </w:t>
      </w:r>
      <w:r w:rsidR="006B0517" w:rsidRPr="006B0517">
        <w:rPr>
          <w:rFonts w:eastAsia="Times New Roman"/>
          <w:color w:val="auto"/>
          <w:sz w:val="20"/>
          <w:szCs w:val="20"/>
        </w:rPr>
        <w:t>(r</w:t>
      </w:r>
      <w:r w:rsidR="006B0517">
        <w:rPr>
          <w:rFonts w:eastAsia="Times New Roman"/>
          <w:color w:val="auto"/>
          <w:sz w:val="20"/>
          <w:szCs w:val="20"/>
        </w:rPr>
        <w:t>eferencia 4).</w:t>
      </w:r>
    </w:p>
    <w:p w:rsidR="00055BA6" w:rsidRDefault="00055BA6" w:rsidP="00DF7FBD">
      <w:pPr>
        <w:autoSpaceDE w:val="0"/>
        <w:autoSpaceDN w:val="0"/>
        <w:adjustRightInd w:val="0"/>
        <w:spacing w:line="240" w:lineRule="auto"/>
        <w:rPr>
          <w:rFonts w:eastAsia="Times New Roman"/>
          <w:color w:val="auto"/>
          <w:sz w:val="20"/>
          <w:szCs w:val="20"/>
        </w:rPr>
      </w:pPr>
    </w:p>
    <w:p w:rsidR="00055BA6" w:rsidRDefault="00055BA6" w:rsidP="00055BA6">
      <w:pPr>
        <w:autoSpaceDE w:val="0"/>
        <w:autoSpaceDN w:val="0"/>
        <w:adjustRightInd w:val="0"/>
        <w:spacing w:line="240" w:lineRule="auto"/>
        <w:rPr>
          <w:rFonts w:eastAsia="Times New Roman"/>
          <w:b/>
          <w:bCs/>
          <w:iCs/>
          <w:color w:val="auto"/>
          <w:sz w:val="20"/>
          <w:szCs w:val="20"/>
        </w:rPr>
      </w:pPr>
      <w:r>
        <w:rPr>
          <w:rFonts w:eastAsia="Times New Roman"/>
          <w:color w:val="auto"/>
          <w:sz w:val="20"/>
          <w:szCs w:val="20"/>
        </w:rPr>
        <w:t xml:space="preserve">También antes de guardar un objeto se chequea que el tamaño </w:t>
      </w:r>
      <w:r w:rsidRPr="00EE6A53">
        <w:rPr>
          <w:rFonts w:eastAsia="Times New Roman"/>
          <w:color w:val="auto"/>
          <w:sz w:val="20"/>
          <w:szCs w:val="20"/>
        </w:rPr>
        <w:t xml:space="preserve">del </w:t>
      </w:r>
      <w:r>
        <w:rPr>
          <w:rFonts w:eastAsia="Times New Roman"/>
          <w:color w:val="auto"/>
          <w:sz w:val="20"/>
          <w:szCs w:val="20"/>
        </w:rPr>
        <w:t>mismo no sea mayor al tamaño máximo permitido.</w:t>
      </w:r>
    </w:p>
    <w:p w:rsidR="00E62E8B" w:rsidRDefault="00E62E8B" w:rsidP="00DF7FBD">
      <w:pPr>
        <w:autoSpaceDE w:val="0"/>
        <w:autoSpaceDN w:val="0"/>
        <w:adjustRightInd w:val="0"/>
        <w:spacing w:line="240" w:lineRule="auto"/>
        <w:rPr>
          <w:rFonts w:eastAsia="Times New Roman"/>
          <w:color w:val="auto"/>
          <w:sz w:val="20"/>
          <w:szCs w:val="20"/>
        </w:rPr>
      </w:pPr>
    </w:p>
    <w:p w:rsidR="00E62E8B" w:rsidRDefault="00055BA6" w:rsidP="00DF7FBD">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Si el objeto supera todos los chequeos, antes de efectivamente guardarlo en memoria, se debe obtener la fecha de su </w:t>
      </w:r>
      <w:r w:rsidR="00C81FCB">
        <w:rPr>
          <w:rFonts w:eastAsia="Times New Roman"/>
          <w:color w:val="auto"/>
          <w:sz w:val="20"/>
          <w:szCs w:val="20"/>
        </w:rPr>
        <w:t>última</w:t>
      </w:r>
      <w:r>
        <w:rPr>
          <w:rFonts w:eastAsia="Times New Roman"/>
          <w:color w:val="auto"/>
          <w:sz w:val="20"/>
          <w:szCs w:val="20"/>
        </w:rPr>
        <w:t xml:space="preserve"> modificación que llega con el header “</w:t>
      </w:r>
      <w:r w:rsidRPr="00055BA6">
        <w:rPr>
          <w:rFonts w:eastAsia="Times New Roman"/>
          <w:color w:val="auto"/>
          <w:sz w:val="20"/>
          <w:szCs w:val="20"/>
        </w:rPr>
        <w:t>Last-Modified</w:t>
      </w:r>
      <w:r>
        <w:rPr>
          <w:rFonts w:eastAsia="Times New Roman"/>
          <w:color w:val="auto"/>
          <w:sz w:val="20"/>
          <w:szCs w:val="20"/>
        </w:rPr>
        <w:t>”. En caso de que la respuesta no contenga esta información, se optó por tomar la fecha actual del sistema como fecha de última modificación, considerando que el servidor podría haber modificado al objeto el instante antes a enviárnoslo.</w:t>
      </w:r>
    </w:p>
    <w:p w:rsidR="0034040C" w:rsidRDefault="0034040C" w:rsidP="0034040C">
      <w:pPr>
        <w:autoSpaceDE w:val="0"/>
        <w:autoSpaceDN w:val="0"/>
        <w:adjustRightInd w:val="0"/>
        <w:spacing w:line="240" w:lineRule="auto"/>
        <w:rPr>
          <w:rFonts w:eastAsia="Times New Roman"/>
          <w:color w:val="auto"/>
          <w:sz w:val="20"/>
          <w:szCs w:val="20"/>
        </w:rPr>
      </w:pPr>
    </w:p>
    <w:p w:rsidR="0066206A" w:rsidRPr="00151A86" w:rsidRDefault="0066206A" w:rsidP="0066206A">
      <w:pPr>
        <w:pStyle w:val="Redes1"/>
        <w:spacing w:line="360" w:lineRule="auto"/>
        <w:rPr>
          <w:rFonts w:ascii="Arial" w:eastAsia="Times New Roman" w:hAnsi="Arial" w:cs="Arial"/>
          <w:b w:val="0"/>
          <w:bCs w:val="0"/>
          <w:iCs w:val="0"/>
          <w:color w:val="auto"/>
          <w:sz w:val="20"/>
          <w:szCs w:val="20"/>
          <w:lang w:val="en-US"/>
        </w:rPr>
      </w:pPr>
      <w:r w:rsidRPr="0066206A">
        <w:rPr>
          <w:rFonts w:ascii="Arial" w:eastAsia="Times New Roman" w:hAnsi="Arial" w:cs="Arial"/>
          <w:b w:val="0"/>
          <w:bCs w:val="0"/>
          <w:i/>
          <w:iCs w:val="0"/>
          <w:color w:val="auto"/>
          <w:sz w:val="20"/>
          <w:szCs w:val="20"/>
          <w:lang w:val="en-US"/>
        </w:rPr>
        <w:t xml:space="preserve">cachear </w:t>
      </w:r>
      <w:r w:rsidRPr="00151A86">
        <w:rPr>
          <w:rFonts w:ascii="Arial" w:eastAsia="Times New Roman" w:hAnsi="Arial" w:cs="Arial"/>
          <w:b w:val="0"/>
          <w:bCs w:val="0"/>
          <w:iCs w:val="0"/>
          <w:color w:val="auto"/>
          <w:sz w:val="20"/>
          <w:szCs w:val="20"/>
          <w:lang w:val="en-US"/>
        </w:rPr>
        <w:t>(request,</w:t>
      </w:r>
      <w:r>
        <w:rPr>
          <w:rFonts w:ascii="Arial" w:eastAsia="Times New Roman" w:hAnsi="Arial" w:cs="Arial"/>
          <w:b w:val="0"/>
          <w:bCs w:val="0"/>
          <w:iCs w:val="0"/>
          <w:color w:val="auto"/>
          <w:sz w:val="20"/>
          <w:szCs w:val="20"/>
          <w:lang w:val="en-US"/>
        </w:rPr>
        <w:t xml:space="preserve"> response,</w:t>
      </w:r>
      <w:r w:rsidRPr="00151A86">
        <w:rPr>
          <w:rFonts w:ascii="Arial" w:eastAsia="Times New Roman" w:hAnsi="Arial" w:cs="Arial"/>
          <w:b w:val="0"/>
          <w:bCs w:val="0"/>
          <w:iCs w:val="0"/>
          <w:color w:val="auto"/>
          <w:sz w:val="20"/>
          <w:szCs w:val="20"/>
          <w:lang w:val="en-US"/>
        </w:rPr>
        <w:t xml:space="preserve"> tamanioResponse)</w:t>
      </w:r>
      <w:r>
        <w:rPr>
          <w:rFonts w:ascii="Arial" w:eastAsia="Times New Roman" w:hAnsi="Arial" w:cs="Arial"/>
          <w:b w:val="0"/>
          <w:bCs w:val="0"/>
          <w:iCs w:val="0"/>
          <w:color w:val="auto"/>
          <w:sz w:val="20"/>
          <w:szCs w:val="20"/>
          <w:lang w:val="en-US"/>
        </w:rPr>
        <w:t xml:space="preserve"> {</w:t>
      </w:r>
    </w:p>
    <w:p w:rsidR="00EE6A53" w:rsidRPr="00EE6A53" w:rsidRDefault="0066206A" w:rsidP="0066206A">
      <w:pPr>
        <w:pStyle w:val="Redes1"/>
        <w:spacing w:line="360" w:lineRule="auto"/>
        <w:ind w:firstLine="720"/>
        <w:rPr>
          <w:rFonts w:ascii="Arial" w:eastAsia="Times New Roman" w:hAnsi="Arial" w:cs="Arial"/>
          <w:b w:val="0"/>
          <w:bCs w:val="0"/>
          <w:iCs w:val="0"/>
          <w:color w:val="auto"/>
          <w:sz w:val="20"/>
          <w:szCs w:val="20"/>
          <w:lang w:val="en-US"/>
        </w:rPr>
      </w:pPr>
      <w:r w:rsidRPr="00EE6A53">
        <w:rPr>
          <w:rFonts w:ascii="Arial" w:eastAsia="Times New Roman" w:hAnsi="Arial" w:cs="Arial"/>
          <w:b w:val="0"/>
          <w:bCs w:val="0"/>
          <w:iCs w:val="0"/>
          <w:color w:val="auto"/>
          <w:sz w:val="20"/>
          <w:szCs w:val="20"/>
          <w:lang w:val="en-US"/>
        </w:rPr>
        <w:t>IF (</w:t>
      </w:r>
      <w:r w:rsidR="00EE6A53" w:rsidRPr="00EE6A53">
        <w:rPr>
          <w:rFonts w:ascii="Arial" w:eastAsia="Times New Roman" w:hAnsi="Arial" w:cs="Arial"/>
          <w:b w:val="0"/>
          <w:bCs w:val="0"/>
          <w:iCs w:val="0"/>
          <w:color w:val="auto"/>
          <w:sz w:val="20"/>
          <w:szCs w:val="20"/>
          <w:lang w:val="en-US"/>
        </w:rPr>
        <w:t xml:space="preserve"> contieneAuthorization(request)</w:t>
      </w:r>
      <w:r w:rsidR="00EE6A53">
        <w:rPr>
          <w:rFonts w:ascii="Arial" w:eastAsia="Times New Roman" w:hAnsi="Arial" w:cs="Arial"/>
          <w:b w:val="0"/>
          <w:bCs w:val="0"/>
          <w:iCs w:val="0"/>
          <w:color w:val="auto"/>
          <w:sz w:val="20"/>
          <w:szCs w:val="20"/>
          <w:lang w:val="en-US"/>
        </w:rPr>
        <w:t xml:space="preserve">  </w:t>
      </w:r>
      <w:r w:rsidR="00EE6A53" w:rsidRPr="00EE6A53">
        <w:rPr>
          <w:rFonts w:ascii="Arial" w:eastAsia="Times New Roman" w:hAnsi="Arial" w:cs="Arial"/>
          <w:b w:val="0"/>
          <w:bCs w:val="0"/>
          <w:iCs w:val="0"/>
          <w:color w:val="auto"/>
          <w:sz w:val="20"/>
          <w:szCs w:val="20"/>
          <w:lang w:val="en-US"/>
        </w:rPr>
        <w:t>OR</w:t>
      </w:r>
    </w:p>
    <w:p w:rsidR="00EE6A53" w:rsidRPr="00C81FCB" w:rsidRDefault="00EE6A53" w:rsidP="0066206A">
      <w:pPr>
        <w:pStyle w:val="Redes1"/>
        <w:spacing w:line="360" w:lineRule="auto"/>
        <w:ind w:firstLine="720"/>
        <w:rPr>
          <w:rFonts w:ascii="Arial" w:eastAsia="Times New Roman" w:hAnsi="Arial" w:cs="Arial"/>
          <w:b w:val="0"/>
          <w:bCs w:val="0"/>
          <w:iCs w:val="0"/>
          <w:color w:val="auto"/>
          <w:sz w:val="20"/>
          <w:szCs w:val="20"/>
        </w:rPr>
      </w:pPr>
      <w:r w:rsidRPr="00EE6A53">
        <w:rPr>
          <w:rFonts w:ascii="Arial" w:eastAsia="Times New Roman" w:hAnsi="Arial" w:cs="Arial"/>
          <w:b w:val="0"/>
          <w:bCs w:val="0"/>
          <w:iCs w:val="0"/>
          <w:color w:val="auto"/>
          <w:sz w:val="20"/>
          <w:szCs w:val="20"/>
          <w:lang w:val="en-US"/>
        </w:rPr>
        <w:t xml:space="preserve">      </w:t>
      </w:r>
      <w:r w:rsidRPr="00C81FCB">
        <w:rPr>
          <w:rFonts w:ascii="Arial" w:eastAsia="Times New Roman" w:hAnsi="Arial" w:cs="Arial"/>
          <w:b w:val="0"/>
          <w:bCs w:val="0"/>
          <w:iCs w:val="0"/>
          <w:color w:val="auto"/>
          <w:sz w:val="20"/>
          <w:szCs w:val="20"/>
        </w:rPr>
        <w:t>fecha de expiracion invalida  OR</w:t>
      </w:r>
    </w:p>
    <w:p w:rsidR="00EE6A53" w:rsidRPr="00EE6A53" w:rsidRDefault="00EE6A53" w:rsidP="0066206A">
      <w:pPr>
        <w:pStyle w:val="Redes1"/>
        <w:spacing w:line="360" w:lineRule="auto"/>
        <w:ind w:firstLine="720"/>
        <w:rPr>
          <w:rFonts w:ascii="Arial" w:eastAsia="Times New Roman" w:hAnsi="Arial" w:cs="Arial"/>
          <w:b w:val="0"/>
          <w:bCs w:val="0"/>
          <w:iCs w:val="0"/>
          <w:color w:val="auto"/>
          <w:sz w:val="20"/>
          <w:szCs w:val="20"/>
        </w:rPr>
      </w:pPr>
      <w:r w:rsidRPr="00EE6A53">
        <w:rPr>
          <w:rFonts w:ascii="Arial" w:eastAsia="Times New Roman" w:hAnsi="Arial" w:cs="Arial"/>
          <w:b w:val="0"/>
          <w:bCs w:val="0"/>
          <w:iCs w:val="0"/>
          <w:color w:val="auto"/>
          <w:sz w:val="20"/>
          <w:szCs w:val="20"/>
        </w:rPr>
        <w:t xml:space="preserve">      fecha de expiracion &lt;= fecha Date </w:t>
      </w:r>
      <w:r>
        <w:rPr>
          <w:rFonts w:ascii="Arial" w:eastAsia="Times New Roman" w:hAnsi="Arial" w:cs="Arial"/>
          <w:b w:val="0"/>
          <w:bCs w:val="0"/>
          <w:iCs w:val="0"/>
          <w:color w:val="auto"/>
          <w:sz w:val="20"/>
          <w:szCs w:val="20"/>
        </w:rPr>
        <w:t xml:space="preserve"> </w:t>
      </w:r>
      <w:r w:rsidRPr="00EE6A53">
        <w:rPr>
          <w:rFonts w:ascii="Arial" w:eastAsia="Times New Roman" w:hAnsi="Arial" w:cs="Arial"/>
          <w:b w:val="0"/>
          <w:bCs w:val="0"/>
          <w:iCs w:val="0"/>
          <w:color w:val="auto"/>
          <w:sz w:val="20"/>
          <w:szCs w:val="20"/>
        </w:rPr>
        <w:t>OR</w:t>
      </w:r>
    </w:p>
    <w:p w:rsidR="00EE6A53" w:rsidRDefault="00EE6A53" w:rsidP="00EE6A53">
      <w:pPr>
        <w:pStyle w:val="Redes1"/>
        <w:spacing w:line="360" w:lineRule="auto"/>
        <w:ind w:left="720"/>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      </w:t>
      </w:r>
      <w:r w:rsidRPr="00EE6A53">
        <w:rPr>
          <w:rFonts w:ascii="Arial" w:eastAsia="Times New Roman" w:hAnsi="Arial" w:cs="Arial"/>
          <w:b w:val="0"/>
          <w:bCs w:val="0"/>
          <w:iCs w:val="0"/>
          <w:color w:val="auto"/>
          <w:sz w:val="20"/>
          <w:szCs w:val="20"/>
        </w:rPr>
        <w:t xml:space="preserve">fecha de expiracion &lt;= fecha Actual </w:t>
      </w:r>
      <w:r>
        <w:rPr>
          <w:rFonts w:ascii="Arial" w:eastAsia="Times New Roman" w:hAnsi="Arial" w:cs="Arial"/>
          <w:b w:val="0"/>
          <w:bCs w:val="0"/>
          <w:iCs w:val="0"/>
          <w:color w:val="auto"/>
          <w:sz w:val="20"/>
          <w:szCs w:val="20"/>
        </w:rPr>
        <w:t xml:space="preserve"> </w:t>
      </w:r>
      <w:r w:rsidRPr="00EE6A53">
        <w:rPr>
          <w:rFonts w:ascii="Arial" w:eastAsia="Times New Roman" w:hAnsi="Arial" w:cs="Arial"/>
          <w:b w:val="0"/>
          <w:bCs w:val="0"/>
          <w:iCs w:val="0"/>
          <w:color w:val="auto"/>
          <w:sz w:val="20"/>
          <w:szCs w:val="20"/>
        </w:rPr>
        <w:t>OR</w:t>
      </w:r>
    </w:p>
    <w:p w:rsidR="00EE6A53" w:rsidRDefault="00EE6A53" w:rsidP="00EE6A53">
      <w:pPr>
        <w:pStyle w:val="Redes1"/>
        <w:spacing w:line="360" w:lineRule="auto"/>
        <w:ind w:left="720"/>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      </w:t>
      </w:r>
      <w:r w:rsidR="00C84717" w:rsidRPr="00EE6A53">
        <w:rPr>
          <w:rFonts w:ascii="Arial" w:eastAsia="Times New Roman" w:hAnsi="Arial" w:cs="Arial"/>
          <w:b w:val="0"/>
          <w:bCs w:val="0"/>
          <w:iCs w:val="0"/>
          <w:color w:val="auto"/>
          <w:sz w:val="20"/>
          <w:szCs w:val="20"/>
        </w:rPr>
        <w:t>tamaño</w:t>
      </w:r>
      <w:r w:rsidRPr="00EE6A53">
        <w:rPr>
          <w:rFonts w:ascii="Arial" w:eastAsia="Times New Roman" w:hAnsi="Arial" w:cs="Arial"/>
          <w:b w:val="0"/>
          <w:bCs w:val="0"/>
          <w:iCs w:val="0"/>
          <w:color w:val="auto"/>
          <w:sz w:val="20"/>
          <w:szCs w:val="20"/>
        </w:rPr>
        <w:t xml:space="preserve"> del objeto </w:t>
      </w:r>
      <w:r>
        <w:rPr>
          <w:rFonts w:ascii="Arial" w:eastAsia="Times New Roman" w:hAnsi="Arial" w:cs="Arial"/>
          <w:b w:val="0"/>
          <w:bCs w:val="0"/>
          <w:iCs w:val="0"/>
          <w:color w:val="auto"/>
          <w:sz w:val="20"/>
          <w:szCs w:val="20"/>
        </w:rPr>
        <w:t xml:space="preserve">&gt; </w:t>
      </w:r>
      <w:r w:rsidR="00C84717">
        <w:rPr>
          <w:rFonts w:ascii="Arial" w:eastAsia="Times New Roman" w:hAnsi="Arial" w:cs="Arial"/>
          <w:b w:val="0"/>
          <w:bCs w:val="0"/>
          <w:iCs w:val="0"/>
          <w:color w:val="auto"/>
          <w:sz w:val="20"/>
          <w:szCs w:val="20"/>
        </w:rPr>
        <w:t>t</w:t>
      </w:r>
      <w:r w:rsidR="00C84717" w:rsidRPr="00EE6A53">
        <w:rPr>
          <w:rFonts w:ascii="Arial" w:eastAsia="Times New Roman" w:hAnsi="Arial" w:cs="Arial"/>
          <w:b w:val="0"/>
          <w:bCs w:val="0"/>
          <w:iCs w:val="0"/>
          <w:color w:val="auto"/>
          <w:sz w:val="20"/>
          <w:szCs w:val="20"/>
        </w:rPr>
        <w:t>amaño</w:t>
      </w:r>
      <w:r>
        <w:rPr>
          <w:rFonts w:ascii="Arial" w:eastAsia="Times New Roman" w:hAnsi="Arial" w:cs="Arial"/>
          <w:b w:val="0"/>
          <w:bCs w:val="0"/>
          <w:iCs w:val="0"/>
          <w:color w:val="auto"/>
          <w:sz w:val="20"/>
          <w:szCs w:val="20"/>
        </w:rPr>
        <w:t xml:space="preserve"> </w:t>
      </w:r>
      <w:r w:rsidR="00C84717">
        <w:rPr>
          <w:rFonts w:ascii="Arial" w:eastAsia="Times New Roman" w:hAnsi="Arial" w:cs="Arial"/>
          <w:b w:val="0"/>
          <w:bCs w:val="0"/>
          <w:iCs w:val="0"/>
          <w:color w:val="auto"/>
          <w:sz w:val="20"/>
          <w:szCs w:val="20"/>
        </w:rPr>
        <w:t>máximo</w:t>
      </w:r>
      <w:r>
        <w:rPr>
          <w:rFonts w:ascii="Arial" w:eastAsia="Times New Roman" w:hAnsi="Arial" w:cs="Arial"/>
          <w:b w:val="0"/>
          <w:bCs w:val="0"/>
          <w:iCs w:val="0"/>
          <w:color w:val="auto"/>
          <w:sz w:val="20"/>
          <w:szCs w:val="20"/>
        </w:rPr>
        <w:t xml:space="preserve"> p</w:t>
      </w:r>
      <w:r w:rsidRPr="00EE6A53">
        <w:rPr>
          <w:rFonts w:ascii="Arial" w:eastAsia="Times New Roman" w:hAnsi="Arial" w:cs="Arial"/>
          <w:b w:val="0"/>
          <w:bCs w:val="0"/>
          <w:iCs w:val="0"/>
          <w:color w:val="auto"/>
          <w:sz w:val="20"/>
          <w:szCs w:val="20"/>
        </w:rPr>
        <w:t>ermitido</w:t>
      </w:r>
      <w:r>
        <w:rPr>
          <w:rFonts w:ascii="Arial" w:eastAsia="Times New Roman" w:hAnsi="Arial" w:cs="Arial"/>
          <w:b w:val="0"/>
          <w:bCs w:val="0"/>
          <w:iCs w:val="0"/>
          <w:color w:val="auto"/>
          <w:sz w:val="20"/>
          <w:szCs w:val="20"/>
        </w:rPr>
        <w:t xml:space="preserve"> OR</w:t>
      </w:r>
    </w:p>
    <w:p w:rsidR="000335A1" w:rsidRDefault="00EE6A53" w:rsidP="00EE6A53">
      <w:pPr>
        <w:pStyle w:val="Redes1"/>
        <w:spacing w:line="360" w:lineRule="auto"/>
        <w:ind w:left="720"/>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     </w:t>
      </w:r>
      <w:r w:rsidR="000335A1">
        <w:rPr>
          <w:rFonts w:ascii="Arial" w:eastAsia="Times New Roman" w:hAnsi="Arial" w:cs="Arial"/>
          <w:b w:val="0"/>
          <w:bCs w:val="0"/>
          <w:iCs w:val="0"/>
          <w:color w:val="auto"/>
          <w:sz w:val="20"/>
          <w:szCs w:val="20"/>
        </w:rPr>
        <w:t xml:space="preserve"> </w:t>
      </w:r>
      <w:r>
        <w:rPr>
          <w:rFonts w:ascii="Arial" w:eastAsia="Times New Roman" w:hAnsi="Arial" w:cs="Arial"/>
          <w:b w:val="0"/>
          <w:bCs w:val="0"/>
          <w:iCs w:val="0"/>
          <w:color w:val="auto"/>
          <w:sz w:val="20"/>
          <w:szCs w:val="20"/>
        </w:rPr>
        <w:t>(código de estado</w:t>
      </w:r>
      <w:r w:rsidRPr="00EE6A53">
        <w:rPr>
          <w:rFonts w:ascii="Arial" w:eastAsia="Times New Roman" w:hAnsi="Arial" w:cs="Arial"/>
          <w:b w:val="0"/>
          <w:bCs w:val="0"/>
          <w:iCs w:val="0"/>
          <w:color w:val="auto"/>
          <w:sz w:val="20"/>
          <w:szCs w:val="20"/>
        </w:rPr>
        <w:t xml:space="preserve"> (response)</w:t>
      </w:r>
      <w:r>
        <w:rPr>
          <w:rFonts w:ascii="Arial" w:eastAsia="Times New Roman" w:hAnsi="Arial" w:cs="Arial"/>
          <w:b w:val="0"/>
          <w:bCs w:val="0"/>
          <w:iCs w:val="0"/>
          <w:color w:val="auto"/>
          <w:sz w:val="20"/>
          <w:szCs w:val="20"/>
        </w:rPr>
        <w:t xml:space="preserve"> !</w:t>
      </w:r>
      <w:r w:rsidRPr="00EE6A53">
        <w:rPr>
          <w:rFonts w:ascii="Arial" w:eastAsia="Times New Roman" w:hAnsi="Arial" w:cs="Arial"/>
          <w:b w:val="0"/>
          <w:bCs w:val="0"/>
          <w:iCs w:val="0"/>
          <w:color w:val="auto"/>
          <w:sz w:val="20"/>
          <w:szCs w:val="20"/>
        </w:rPr>
        <w:t>=</w:t>
      </w:r>
      <w:r>
        <w:rPr>
          <w:rFonts w:ascii="Arial" w:eastAsia="Times New Roman" w:hAnsi="Arial" w:cs="Arial"/>
          <w:b w:val="0"/>
          <w:bCs w:val="0"/>
          <w:iCs w:val="0"/>
          <w:color w:val="auto"/>
          <w:sz w:val="20"/>
          <w:szCs w:val="20"/>
        </w:rPr>
        <w:t xml:space="preserve"> OK)</w:t>
      </w:r>
      <w:r w:rsidRPr="00EE6A53">
        <w:rPr>
          <w:rFonts w:ascii="Arial" w:eastAsia="Times New Roman" w:hAnsi="Arial" w:cs="Arial"/>
          <w:b w:val="0"/>
          <w:bCs w:val="0"/>
          <w:iCs w:val="0"/>
          <w:color w:val="auto"/>
          <w:sz w:val="20"/>
          <w:szCs w:val="20"/>
        </w:rPr>
        <w:t xml:space="preserve"> </w:t>
      </w:r>
      <w:r w:rsidR="000335A1">
        <w:rPr>
          <w:rFonts w:ascii="Arial" w:eastAsia="Times New Roman" w:hAnsi="Arial" w:cs="Arial"/>
          <w:b w:val="0"/>
          <w:bCs w:val="0"/>
          <w:iCs w:val="0"/>
          <w:color w:val="auto"/>
          <w:sz w:val="20"/>
          <w:szCs w:val="20"/>
        </w:rPr>
        <w:t>OR</w:t>
      </w:r>
    </w:p>
    <w:p w:rsidR="00EE6A53" w:rsidRDefault="000335A1" w:rsidP="000335A1">
      <w:pPr>
        <w:pStyle w:val="Redes1"/>
        <w:spacing w:line="360" w:lineRule="auto"/>
        <w:ind w:firstLine="720"/>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      </w:t>
      </w:r>
      <w:r w:rsidRPr="00017337">
        <w:rPr>
          <w:rFonts w:ascii="Arial" w:eastAsia="Times New Roman" w:hAnsi="Arial" w:cs="Arial"/>
          <w:b w:val="0"/>
          <w:bCs w:val="0"/>
          <w:iCs w:val="0"/>
          <w:color w:val="auto"/>
          <w:sz w:val="20"/>
          <w:szCs w:val="20"/>
        </w:rPr>
        <w:t>(contienePragmaNoCache(</w:t>
      </w:r>
      <w:r w:rsidR="00AB772D">
        <w:rPr>
          <w:rFonts w:ascii="Arial" w:eastAsia="Times New Roman" w:hAnsi="Arial" w:cs="Arial"/>
          <w:b w:val="0"/>
          <w:bCs w:val="0"/>
          <w:iCs w:val="0"/>
          <w:color w:val="auto"/>
          <w:sz w:val="20"/>
          <w:szCs w:val="20"/>
        </w:rPr>
        <w:t>response</w:t>
      </w:r>
      <w:r w:rsidRPr="00017337">
        <w:rPr>
          <w:rFonts w:ascii="Arial" w:eastAsia="Times New Roman" w:hAnsi="Arial" w:cs="Arial"/>
          <w:b w:val="0"/>
          <w:bCs w:val="0"/>
          <w:iCs w:val="0"/>
          <w:color w:val="auto"/>
          <w:sz w:val="20"/>
          <w:szCs w:val="20"/>
        </w:rPr>
        <w:t>)</w:t>
      </w:r>
      <w:r>
        <w:rPr>
          <w:rFonts w:ascii="Arial" w:eastAsia="Times New Roman" w:hAnsi="Arial" w:cs="Arial"/>
          <w:b w:val="0"/>
          <w:bCs w:val="0"/>
          <w:iCs w:val="0"/>
          <w:color w:val="auto"/>
          <w:sz w:val="20"/>
          <w:szCs w:val="20"/>
        </w:rPr>
        <w:t xml:space="preserve">) </w:t>
      </w:r>
      <w:r w:rsidR="00EE6A53">
        <w:rPr>
          <w:rFonts w:ascii="Arial" w:eastAsia="Times New Roman" w:hAnsi="Arial" w:cs="Arial"/>
          <w:b w:val="0"/>
          <w:bCs w:val="0"/>
          <w:iCs w:val="0"/>
          <w:color w:val="auto"/>
          <w:sz w:val="20"/>
          <w:szCs w:val="20"/>
        </w:rPr>
        <w:t>)</w:t>
      </w:r>
    </w:p>
    <w:p w:rsidR="0066206A" w:rsidRDefault="00EE6A53" w:rsidP="00EE6A53">
      <w:pPr>
        <w:pStyle w:val="Redes1"/>
        <w:spacing w:line="360" w:lineRule="auto"/>
        <w:ind w:left="720" w:firstLine="720"/>
        <w:rPr>
          <w:rFonts w:ascii="Arial" w:eastAsia="Times New Roman" w:hAnsi="Arial" w:cs="Arial"/>
          <w:b w:val="0"/>
          <w:bCs w:val="0"/>
          <w:iCs w:val="0"/>
          <w:color w:val="auto"/>
          <w:sz w:val="20"/>
          <w:szCs w:val="20"/>
        </w:rPr>
      </w:pPr>
      <w:r>
        <w:rPr>
          <w:rFonts w:ascii="Arial" w:eastAsia="Times New Roman" w:hAnsi="Arial" w:cs="Arial"/>
          <w:bCs w:val="0"/>
          <w:iCs w:val="0"/>
          <w:color w:val="auto"/>
          <w:sz w:val="20"/>
          <w:szCs w:val="20"/>
        </w:rPr>
        <w:t>NO CACHEAR</w:t>
      </w:r>
    </w:p>
    <w:p w:rsidR="0066206A" w:rsidRPr="00C81FCB" w:rsidRDefault="0066206A" w:rsidP="0066206A">
      <w:pPr>
        <w:pStyle w:val="Redes1"/>
        <w:spacing w:line="360" w:lineRule="auto"/>
        <w:ind w:firstLine="720"/>
        <w:rPr>
          <w:rFonts w:ascii="Arial" w:eastAsia="Times New Roman" w:hAnsi="Arial" w:cs="Arial"/>
          <w:b w:val="0"/>
          <w:bCs w:val="0"/>
          <w:iCs w:val="0"/>
          <w:color w:val="auto"/>
          <w:sz w:val="20"/>
          <w:szCs w:val="20"/>
        </w:rPr>
      </w:pPr>
      <w:r w:rsidRPr="00C81FCB">
        <w:rPr>
          <w:rFonts w:ascii="Arial" w:eastAsia="Times New Roman" w:hAnsi="Arial" w:cs="Arial"/>
          <w:b w:val="0"/>
          <w:bCs w:val="0"/>
          <w:iCs w:val="0"/>
          <w:color w:val="auto"/>
          <w:sz w:val="20"/>
          <w:szCs w:val="20"/>
        </w:rPr>
        <w:t>ELSE</w:t>
      </w:r>
    </w:p>
    <w:p w:rsidR="00017337" w:rsidRPr="00C81FCB" w:rsidRDefault="00EE6A53" w:rsidP="00017337">
      <w:pPr>
        <w:pStyle w:val="Redes1"/>
        <w:spacing w:line="360" w:lineRule="auto"/>
        <w:ind w:left="720" w:firstLine="720"/>
        <w:rPr>
          <w:rFonts w:ascii="Arial" w:eastAsia="Times New Roman" w:hAnsi="Arial" w:cs="Arial"/>
          <w:b w:val="0"/>
          <w:bCs w:val="0"/>
          <w:iCs w:val="0"/>
          <w:color w:val="auto"/>
          <w:sz w:val="20"/>
          <w:szCs w:val="20"/>
        </w:rPr>
      </w:pPr>
      <w:r w:rsidRPr="00C81FCB">
        <w:rPr>
          <w:rFonts w:ascii="Arial" w:eastAsia="Times New Roman" w:hAnsi="Arial" w:cs="Arial"/>
          <w:b w:val="0"/>
          <w:bCs w:val="0"/>
          <w:iCs w:val="0"/>
          <w:color w:val="auto"/>
          <w:sz w:val="20"/>
          <w:szCs w:val="20"/>
        </w:rPr>
        <w:t>IF</w:t>
      </w:r>
      <w:r w:rsidR="00017337" w:rsidRPr="00C81FCB">
        <w:rPr>
          <w:rFonts w:ascii="Arial" w:eastAsia="Times New Roman" w:hAnsi="Arial" w:cs="Arial"/>
          <w:b w:val="0"/>
          <w:bCs w:val="0"/>
          <w:iCs w:val="0"/>
          <w:color w:val="auto"/>
          <w:sz w:val="20"/>
          <w:szCs w:val="20"/>
        </w:rPr>
        <w:t xml:space="preserve"> </w:t>
      </w:r>
      <w:r w:rsidRPr="00C81FCB">
        <w:rPr>
          <w:rFonts w:ascii="Arial" w:eastAsia="Times New Roman" w:hAnsi="Arial" w:cs="Arial"/>
          <w:b w:val="0"/>
          <w:bCs w:val="0"/>
          <w:iCs w:val="0"/>
          <w:color w:val="auto"/>
          <w:sz w:val="20"/>
          <w:szCs w:val="20"/>
        </w:rPr>
        <w:t>(</w:t>
      </w:r>
      <w:r w:rsidR="00017337" w:rsidRPr="00C81FCB">
        <w:rPr>
          <w:rFonts w:ascii="Arial" w:eastAsia="Times New Roman" w:hAnsi="Arial" w:cs="Arial"/>
          <w:b w:val="0"/>
          <w:bCs w:val="0"/>
          <w:iCs w:val="0"/>
          <w:color w:val="auto"/>
          <w:sz w:val="20"/>
          <w:szCs w:val="20"/>
        </w:rPr>
        <w:t xml:space="preserve"> es HTTP/1.1</w:t>
      </w:r>
      <w:r w:rsidRPr="00C81FCB">
        <w:rPr>
          <w:rFonts w:ascii="Arial" w:eastAsia="Times New Roman" w:hAnsi="Arial" w:cs="Arial"/>
          <w:b w:val="0"/>
          <w:bCs w:val="0"/>
          <w:iCs w:val="0"/>
          <w:color w:val="auto"/>
          <w:sz w:val="20"/>
          <w:szCs w:val="20"/>
        </w:rPr>
        <w:t>(response)</w:t>
      </w:r>
      <w:r w:rsidR="00017337" w:rsidRPr="00C81FCB">
        <w:rPr>
          <w:rFonts w:ascii="Arial" w:eastAsia="Times New Roman" w:hAnsi="Arial" w:cs="Arial"/>
          <w:b w:val="0"/>
          <w:bCs w:val="0"/>
          <w:iCs w:val="0"/>
          <w:color w:val="auto"/>
          <w:sz w:val="20"/>
          <w:szCs w:val="20"/>
        </w:rPr>
        <w:t xml:space="preserve"> </w:t>
      </w:r>
      <w:r w:rsidRPr="00C81FCB">
        <w:rPr>
          <w:rFonts w:ascii="Arial" w:eastAsia="Times New Roman" w:hAnsi="Arial" w:cs="Arial"/>
          <w:b w:val="0"/>
          <w:bCs w:val="0"/>
          <w:iCs w:val="0"/>
          <w:color w:val="auto"/>
          <w:sz w:val="20"/>
          <w:szCs w:val="20"/>
        </w:rPr>
        <w:t>)</w:t>
      </w:r>
      <w:r w:rsidR="00017337" w:rsidRPr="00C81FCB">
        <w:rPr>
          <w:rFonts w:ascii="Arial" w:eastAsia="Times New Roman" w:hAnsi="Arial" w:cs="Arial"/>
          <w:b w:val="0"/>
          <w:bCs w:val="0"/>
          <w:iCs w:val="0"/>
          <w:color w:val="auto"/>
          <w:sz w:val="20"/>
          <w:szCs w:val="20"/>
        </w:rPr>
        <w:t xml:space="preserve"> </w:t>
      </w:r>
    </w:p>
    <w:p w:rsidR="00017337" w:rsidRPr="00C81FCB" w:rsidRDefault="00017337" w:rsidP="00017337">
      <w:pPr>
        <w:pStyle w:val="Redes1"/>
        <w:spacing w:line="360" w:lineRule="auto"/>
        <w:ind w:left="1440" w:firstLine="720"/>
        <w:rPr>
          <w:rFonts w:ascii="Arial" w:eastAsia="Times New Roman" w:hAnsi="Arial" w:cs="Arial"/>
          <w:b w:val="0"/>
          <w:bCs w:val="0"/>
          <w:iCs w:val="0"/>
          <w:color w:val="auto"/>
          <w:sz w:val="20"/>
          <w:szCs w:val="20"/>
        </w:rPr>
      </w:pPr>
      <w:r w:rsidRPr="00C81FCB">
        <w:rPr>
          <w:rFonts w:ascii="Arial" w:eastAsia="Times New Roman" w:hAnsi="Arial" w:cs="Arial"/>
          <w:b w:val="0"/>
          <w:bCs w:val="0"/>
          <w:iCs w:val="0"/>
          <w:color w:val="auto"/>
          <w:sz w:val="20"/>
          <w:szCs w:val="20"/>
        </w:rPr>
        <w:t>cambioResponseHttp11A10(response);</w:t>
      </w:r>
    </w:p>
    <w:p w:rsidR="00017337" w:rsidRPr="00C81FCB" w:rsidRDefault="00017337" w:rsidP="00017337">
      <w:pPr>
        <w:pStyle w:val="Redes1"/>
        <w:spacing w:line="360" w:lineRule="auto"/>
        <w:ind w:left="720" w:firstLine="720"/>
        <w:rPr>
          <w:rFonts w:ascii="Arial" w:eastAsia="Times New Roman" w:hAnsi="Arial" w:cs="Arial"/>
          <w:b w:val="0"/>
          <w:bCs w:val="0"/>
          <w:iCs w:val="0"/>
          <w:color w:val="auto"/>
          <w:sz w:val="20"/>
          <w:szCs w:val="20"/>
        </w:rPr>
      </w:pPr>
      <w:r w:rsidRPr="00C81FCB">
        <w:rPr>
          <w:rFonts w:ascii="Arial" w:eastAsia="Times New Roman" w:hAnsi="Arial" w:cs="Arial"/>
          <w:b w:val="0"/>
          <w:bCs w:val="0"/>
          <w:iCs w:val="0"/>
          <w:color w:val="auto"/>
          <w:sz w:val="20"/>
          <w:szCs w:val="20"/>
        </w:rPr>
        <w:t>URL  = obtener URL (request);</w:t>
      </w:r>
    </w:p>
    <w:p w:rsidR="00017337" w:rsidRDefault="00017337" w:rsidP="00017337">
      <w:pPr>
        <w:pStyle w:val="Redes1"/>
        <w:spacing w:line="360" w:lineRule="auto"/>
        <w:ind w:left="720" w:firstLine="720"/>
        <w:rPr>
          <w:rFonts w:ascii="Arial" w:eastAsia="Times New Roman" w:hAnsi="Arial" w:cs="Arial"/>
          <w:b w:val="0"/>
          <w:bCs w:val="0"/>
          <w:iCs w:val="0"/>
          <w:color w:val="auto"/>
          <w:sz w:val="20"/>
          <w:szCs w:val="20"/>
        </w:rPr>
      </w:pPr>
      <w:r w:rsidRPr="00017337">
        <w:rPr>
          <w:rFonts w:ascii="Arial" w:eastAsia="Times New Roman" w:hAnsi="Arial" w:cs="Arial"/>
          <w:b w:val="0"/>
          <w:bCs w:val="0"/>
          <w:iCs w:val="0"/>
          <w:color w:val="auto"/>
          <w:sz w:val="20"/>
          <w:szCs w:val="20"/>
        </w:rPr>
        <w:t xml:space="preserve">IF (contiene fecha de </w:t>
      </w:r>
      <w:r w:rsidR="00C84717" w:rsidRPr="00017337">
        <w:rPr>
          <w:rFonts w:ascii="Arial" w:eastAsia="Times New Roman" w:hAnsi="Arial" w:cs="Arial"/>
          <w:b w:val="0"/>
          <w:bCs w:val="0"/>
          <w:iCs w:val="0"/>
          <w:color w:val="auto"/>
          <w:sz w:val="20"/>
          <w:szCs w:val="20"/>
        </w:rPr>
        <w:t>última</w:t>
      </w:r>
      <w:r w:rsidRPr="00017337">
        <w:rPr>
          <w:rFonts w:ascii="Arial" w:eastAsia="Times New Roman" w:hAnsi="Arial" w:cs="Arial"/>
          <w:b w:val="0"/>
          <w:bCs w:val="0"/>
          <w:iCs w:val="0"/>
          <w:color w:val="auto"/>
          <w:sz w:val="20"/>
          <w:szCs w:val="20"/>
        </w:rPr>
        <w:t xml:space="preserve"> </w:t>
      </w:r>
      <w:r w:rsidR="00C84717" w:rsidRPr="00017337">
        <w:rPr>
          <w:rFonts w:ascii="Arial" w:eastAsia="Times New Roman" w:hAnsi="Arial" w:cs="Arial"/>
          <w:b w:val="0"/>
          <w:bCs w:val="0"/>
          <w:iCs w:val="0"/>
          <w:color w:val="auto"/>
          <w:sz w:val="20"/>
          <w:szCs w:val="20"/>
        </w:rPr>
        <w:t>modificación</w:t>
      </w:r>
      <w:r w:rsidRPr="00017337">
        <w:rPr>
          <w:rFonts w:ascii="Arial" w:eastAsia="Times New Roman" w:hAnsi="Arial" w:cs="Arial"/>
          <w:b w:val="0"/>
          <w:bCs w:val="0"/>
          <w:iCs w:val="0"/>
          <w:color w:val="auto"/>
          <w:sz w:val="20"/>
          <w:szCs w:val="20"/>
        </w:rPr>
        <w:t xml:space="preserve">) </w:t>
      </w:r>
    </w:p>
    <w:p w:rsidR="00017337" w:rsidRDefault="00017337" w:rsidP="00017337">
      <w:pPr>
        <w:pStyle w:val="Redes1"/>
        <w:spacing w:line="360" w:lineRule="auto"/>
        <w:ind w:left="1440" w:firstLine="720"/>
        <w:rPr>
          <w:rFonts w:ascii="Arial" w:eastAsia="Times New Roman" w:hAnsi="Arial" w:cs="Arial"/>
          <w:b w:val="0"/>
          <w:bCs w:val="0"/>
          <w:iCs w:val="0"/>
          <w:color w:val="auto"/>
          <w:sz w:val="20"/>
          <w:szCs w:val="20"/>
        </w:rPr>
      </w:pPr>
      <w:r w:rsidRPr="00017337">
        <w:rPr>
          <w:rFonts w:ascii="Arial" w:eastAsia="Times New Roman" w:hAnsi="Arial" w:cs="Arial"/>
          <w:b w:val="0"/>
          <w:bCs w:val="0"/>
          <w:iCs w:val="0"/>
          <w:color w:val="auto"/>
          <w:sz w:val="20"/>
          <w:szCs w:val="20"/>
        </w:rPr>
        <w:t xml:space="preserve">lastModified </w:t>
      </w:r>
      <w:r>
        <w:rPr>
          <w:rFonts w:ascii="Arial" w:eastAsia="Times New Roman" w:hAnsi="Arial" w:cs="Arial"/>
          <w:b w:val="0"/>
          <w:bCs w:val="0"/>
          <w:iCs w:val="0"/>
          <w:color w:val="auto"/>
          <w:sz w:val="20"/>
          <w:szCs w:val="20"/>
        </w:rPr>
        <w:t xml:space="preserve"> = </w:t>
      </w:r>
      <w:r w:rsidRPr="00017337">
        <w:rPr>
          <w:rFonts w:ascii="Arial" w:eastAsia="Times New Roman" w:hAnsi="Arial" w:cs="Arial"/>
          <w:b w:val="0"/>
          <w:bCs w:val="0"/>
          <w:iCs w:val="0"/>
          <w:color w:val="auto"/>
          <w:sz w:val="20"/>
          <w:szCs w:val="20"/>
        </w:rPr>
        <w:t xml:space="preserve">fecha de </w:t>
      </w:r>
      <w:r w:rsidR="00C81FCB" w:rsidRPr="00017337">
        <w:rPr>
          <w:rFonts w:ascii="Arial" w:eastAsia="Times New Roman" w:hAnsi="Arial" w:cs="Arial"/>
          <w:b w:val="0"/>
          <w:bCs w:val="0"/>
          <w:iCs w:val="0"/>
          <w:color w:val="auto"/>
          <w:sz w:val="20"/>
          <w:szCs w:val="20"/>
        </w:rPr>
        <w:t>última</w:t>
      </w:r>
      <w:r w:rsidRPr="00017337">
        <w:rPr>
          <w:rFonts w:ascii="Arial" w:eastAsia="Times New Roman" w:hAnsi="Arial" w:cs="Arial"/>
          <w:b w:val="0"/>
          <w:bCs w:val="0"/>
          <w:iCs w:val="0"/>
          <w:color w:val="auto"/>
          <w:sz w:val="20"/>
          <w:szCs w:val="20"/>
        </w:rPr>
        <w:t xml:space="preserve"> </w:t>
      </w:r>
      <w:r>
        <w:rPr>
          <w:rFonts w:ascii="Arial" w:eastAsia="Times New Roman" w:hAnsi="Arial" w:cs="Arial"/>
          <w:b w:val="0"/>
          <w:bCs w:val="0"/>
          <w:iCs w:val="0"/>
          <w:color w:val="auto"/>
          <w:sz w:val="20"/>
          <w:szCs w:val="20"/>
        </w:rPr>
        <w:t>modificación;</w:t>
      </w:r>
    </w:p>
    <w:p w:rsidR="00017337" w:rsidRDefault="00017337" w:rsidP="00017337">
      <w:pPr>
        <w:pStyle w:val="Redes1"/>
        <w:spacing w:line="360" w:lineRule="auto"/>
        <w:ind w:left="720" w:firstLine="720"/>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ELSE </w:t>
      </w:r>
      <w:r w:rsidRPr="00017337">
        <w:rPr>
          <w:rFonts w:ascii="Arial" w:eastAsia="Times New Roman" w:hAnsi="Arial" w:cs="Arial"/>
          <w:b w:val="0"/>
          <w:bCs w:val="0"/>
          <w:iCs w:val="0"/>
          <w:color w:val="auto"/>
          <w:sz w:val="20"/>
          <w:szCs w:val="20"/>
        </w:rPr>
        <w:t xml:space="preserve">(contiene fecha </w:t>
      </w:r>
      <w:r>
        <w:rPr>
          <w:rFonts w:ascii="Arial" w:eastAsia="Times New Roman" w:hAnsi="Arial" w:cs="Arial"/>
          <w:b w:val="0"/>
          <w:bCs w:val="0"/>
          <w:iCs w:val="0"/>
          <w:color w:val="auto"/>
          <w:sz w:val="20"/>
          <w:szCs w:val="20"/>
        </w:rPr>
        <w:t>Date</w:t>
      </w:r>
      <w:r w:rsidRPr="00017337">
        <w:rPr>
          <w:rFonts w:ascii="Arial" w:eastAsia="Times New Roman" w:hAnsi="Arial" w:cs="Arial"/>
          <w:b w:val="0"/>
          <w:bCs w:val="0"/>
          <w:iCs w:val="0"/>
          <w:color w:val="auto"/>
          <w:sz w:val="20"/>
          <w:szCs w:val="20"/>
        </w:rPr>
        <w:t xml:space="preserve">) </w:t>
      </w:r>
    </w:p>
    <w:p w:rsidR="00017337" w:rsidRDefault="00017337" w:rsidP="00017337">
      <w:pPr>
        <w:pStyle w:val="Redes1"/>
        <w:spacing w:line="360" w:lineRule="auto"/>
        <w:ind w:left="1440" w:firstLine="720"/>
        <w:rPr>
          <w:rFonts w:ascii="Arial" w:eastAsia="Times New Roman" w:hAnsi="Arial" w:cs="Arial"/>
          <w:b w:val="0"/>
          <w:bCs w:val="0"/>
          <w:iCs w:val="0"/>
          <w:color w:val="auto"/>
          <w:sz w:val="20"/>
          <w:szCs w:val="20"/>
        </w:rPr>
      </w:pPr>
      <w:r w:rsidRPr="00017337">
        <w:rPr>
          <w:rFonts w:ascii="Arial" w:eastAsia="Times New Roman" w:hAnsi="Arial" w:cs="Arial"/>
          <w:b w:val="0"/>
          <w:bCs w:val="0"/>
          <w:iCs w:val="0"/>
          <w:color w:val="auto"/>
          <w:sz w:val="20"/>
          <w:szCs w:val="20"/>
        </w:rPr>
        <w:t xml:space="preserve">lastModified </w:t>
      </w:r>
      <w:r>
        <w:rPr>
          <w:rFonts w:ascii="Arial" w:eastAsia="Times New Roman" w:hAnsi="Arial" w:cs="Arial"/>
          <w:b w:val="0"/>
          <w:bCs w:val="0"/>
          <w:iCs w:val="0"/>
          <w:color w:val="auto"/>
          <w:sz w:val="20"/>
          <w:szCs w:val="20"/>
        </w:rPr>
        <w:t xml:space="preserve"> = </w:t>
      </w:r>
      <w:r w:rsidRPr="00017337">
        <w:rPr>
          <w:rFonts w:ascii="Arial" w:eastAsia="Times New Roman" w:hAnsi="Arial" w:cs="Arial"/>
          <w:b w:val="0"/>
          <w:bCs w:val="0"/>
          <w:iCs w:val="0"/>
          <w:color w:val="auto"/>
          <w:sz w:val="20"/>
          <w:szCs w:val="20"/>
        </w:rPr>
        <w:t xml:space="preserve">fecha de </w:t>
      </w:r>
      <w:r w:rsidR="00C81FCB" w:rsidRPr="00017337">
        <w:rPr>
          <w:rFonts w:ascii="Arial" w:eastAsia="Times New Roman" w:hAnsi="Arial" w:cs="Arial"/>
          <w:b w:val="0"/>
          <w:bCs w:val="0"/>
          <w:iCs w:val="0"/>
          <w:color w:val="auto"/>
          <w:sz w:val="20"/>
          <w:szCs w:val="20"/>
        </w:rPr>
        <w:t>última</w:t>
      </w:r>
      <w:r w:rsidRPr="00017337">
        <w:rPr>
          <w:rFonts w:ascii="Arial" w:eastAsia="Times New Roman" w:hAnsi="Arial" w:cs="Arial"/>
          <w:b w:val="0"/>
          <w:bCs w:val="0"/>
          <w:iCs w:val="0"/>
          <w:color w:val="auto"/>
          <w:sz w:val="20"/>
          <w:szCs w:val="20"/>
        </w:rPr>
        <w:t xml:space="preserve"> </w:t>
      </w:r>
      <w:r>
        <w:rPr>
          <w:rFonts w:ascii="Arial" w:eastAsia="Times New Roman" w:hAnsi="Arial" w:cs="Arial"/>
          <w:b w:val="0"/>
          <w:bCs w:val="0"/>
          <w:iCs w:val="0"/>
          <w:color w:val="auto"/>
          <w:sz w:val="20"/>
          <w:szCs w:val="20"/>
        </w:rPr>
        <w:t>modificación;</w:t>
      </w:r>
    </w:p>
    <w:p w:rsidR="00017337" w:rsidRDefault="00017337" w:rsidP="00017337">
      <w:pPr>
        <w:pStyle w:val="Redes1"/>
        <w:spacing w:line="360" w:lineRule="auto"/>
        <w:ind w:left="720" w:firstLine="720"/>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ELSE</w:t>
      </w:r>
    </w:p>
    <w:p w:rsidR="00017337" w:rsidRDefault="00017337" w:rsidP="00017337">
      <w:pPr>
        <w:pStyle w:val="Redes1"/>
        <w:spacing w:line="360" w:lineRule="auto"/>
        <w:ind w:left="1440" w:firstLine="720"/>
        <w:rPr>
          <w:rFonts w:ascii="Arial" w:eastAsia="Times New Roman" w:hAnsi="Arial" w:cs="Arial"/>
          <w:b w:val="0"/>
          <w:bCs w:val="0"/>
          <w:iCs w:val="0"/>
          <w:color w:val="auto"/>
          <w:sz w:val="20"/>
          <w:szCs w:val="20"/>
        </w:rPr>
      </w:pPr>
      <w:r w:rsidRPr="00017337">
        <w:rPr>
          <w:rFonts w:ascii="Arial" w:eastAsia="Times New Roman" w:hAnsi="Arial" w:cs="Arial"/>
          <w:b w:val="0"/>
          <w:bCs w:val="0"/>
          <w:iCs w:val="0"/>
          <w:color w:val="auto"/>
          <w:sz w:val="20"/>
          <w:szCs w:val="20"/>
        </w:rPr>
        <w:t xml:space="preserve">lastModified </w:t>
      </w:r>
      <w:r>
        <w:rPr>
          <w:rFonts w:ascii="Arial" w:eastAsia="Times New Roman" w:hAnsi="Arial" w:cs="Arial"/>
          <w:b w:val="0"/>
          <w:bCs w:val="0"/>
          <w:iCs w:val="0"/>
          <w:color w:val="auto"/>
          <w:sz w:val="20"/>
          <w:szCs w:val="20"/>
        </w:rPr>
        <w:t xml:space="preserve"> = </w:t>
      </w:r>
      <w:r w:rsidRPr="00017337">
        <w:rPr>
          <w:rFonts w:ascii="Arial" w:eastAsia="Times New Roman" w:hAnsi="Arial" w:cs="Arial"/>
          <w:b w:val="0"/>
          <w:bCs w:val="0"/>
          <w:iCs w:val="0"/>
          <w:color w:val="auto"/>
          <w:sz w:val="20"/>
          <w:szCs w:val="20"/>
        </w:rPr>
        <w:t>f</w:t>
      </w:r>
      <w:r>
        <w:rPr>
          <w:rFonts w:ascii="Arial" w:eastAsia="Times New Roman" w:hAnsi="Arial" w:cs="Arial"/>
          <w:b w:val="0"/>
          <w:bCs w:val="0"/>
          <w:iCs w:val="0"/>
          <w:color w:val="auto"/>
          <w:sz w:val="20"/>
          <w:szCs w:val="20"/>
        </w:rPr>
        <w:t>echa actual;</w:t>
      </w:r>
    </w:p>
    <w:p w:rsidR="00017337" w:rsidRDefault="00017337" w:rsidP="00017337">
      <w:pPr>
        <w:pStyle w:val="Redes1"/>
        <w:spacing w:line="360" w:lineRule="auto"/>
        <w:ind w:left="720" w:firstLine="720"/>
        <w:rPr>
          <w:rFonts w:ascii="Arial" w:eastAsia="Times New Roman" w:hAnsi="Arial" w:cs="Arial"/>
          <w:b w:val="0"/>
          <w:bCs w:val="0"/>
          <w:iCs w:val="0"/>
          <w:color w:val="auto"/>
          <w:sz w:val="20"/>
          <w:szCs w:val="20"/>
        </w:rPr>
      </w:pPr>
      <w:r>
        <w:rPr>
          <w:rFonts w:ascii="Arial" w:eastAsia="Times New Roman" w:hAnsi="Arial" w:cs="Arial"/>
          <w:b w:val="0"/>
          <w:bCs w:val="0"/>
          <w:iCs w:val="0"/>
          <w:color w:val="auto"/>
          <w:sz w:val="20"/>
          <w:szCs w:val="20"/>
        </w:rPr>
        <w:t xml:space="preserve">IF </w:t>
      </w:r>
      <w:r w:rsidRPr="00017337">
        <w:rPr>
          <w:rFonts w:ascii="Arial" w:eastAsia="Times New Roman" w:hAnsi="Arial" w:cs="Arial"/>
          <w:b w:val="0"/>
          <w:bCs w:val="0"/>
          <w:iCs w:val="0"/>
          <w:color w:val="auto"/>
          <w:sz w:val="20"/>
          <w:szCs w:val="20"/>
        </w:rPr>
        <w:t>( contienePragmaNoCache(request)</w:t>
      </w:r>
      <w:r w:rsidR="001E7352">
        <w:rPr>
          <w:rFonts w:ascii="Arial" w:eastAsia="Times New Roman" w:hAnsi="Arial" w:cs="Arial"/>
          <w:b w:val="0"/>
          <w:bCs w:val="0"/>
          <w:iCs w:val="0"/>
          <w:color w:val="auto"/>
          <w:sz w:val="20"/>
          <w:szCs w:val="20"/>
        </w:rPr>
        <w:t xml:space="preserve"> )</w:t>
      </w:r>
    </w:p>
    <w:p w:rsidR="00017337" w:rsidRDefault="000335A1" w:rsidP="000335A1">
      <w:pPr>
        <w:pStyle w:val="Redes1"/>
        <w:spacing w:line="360" w:lineRule="auto"/>
        <w:ind w:left="1440" w:firstLine="720"/>
        <w:rPr>
          <w:rFonts w:ascii="Arial" w:eastAsia="Times New Roman" w:hAnsi="Arial" w:cs="Arial"/>
          <w:bCs w:val="0"/>
          <w:iCs w:val="0"/>
          <w:color w:val="auto"/>
          <w:sz w:val="20"/>
          <w:szCs w:val="20"/>
        </w:rPr>
      </w:pPr>
      <w:r w:rsidRPr="000335A1">
        <w:rPr>
          <w:rFonts w:ascii="Arial" w:eastAsia="Times New Roman" w:hAnsi="Arial" w:cs="Arial"/>
          <w:bCs w:val="0"/>
          <w:iCs w:val="0"/>
          <w:color w:val="auto"/>
          <w:sz w:val="20"/>
          <w:szCs w:val="20"/>
        </w:rPr>
        <w:t>SI EXISTE EL OBJETO SE ACTUALIZA, DE LO CONTRARIO SE INGRESA</w:t>
      </w:r>
      <w:r>
        <w:rPr>
          <w:rFonts w:ascii="Arial" w:eastAsia="Times New Roman" w:hAnsi="Arial" w:cs="Arial"/>
          <w:bCs w:val="0"/>
          <w:iCs w:val="0"/>
          <w:color w:val="auto"/>
          <w:sz w:val="20"/>
          <w:szCs w:val="20"/>
        </w:rPr>
        <w:t>.</w:t>
      </w:r>
    </w:p>
    <w:p w:rsidR="000335A1" w:rsidRPr="000335A1" w:rsidRDefault="000335A1" w:rsidP="000335A1">
      <w:pPr>
        <w:pStyle w:val="Redes1"/>
        <w:spacing w:line="360" w:lineRule="auto"/>
        <w:ind w:left="720" w:firstLine="720"/>
        <w:rPr>
          <w:rFonts w:ascii="Arial" w:eastAsia="Times New Roman" w:hAnsi="Arial" w:cs="Arial"/>
          <w:b w:val="0"/>
          <w:bCs w:val="0"/>
          <w:iCs w:val="0"/>
          <w:color w:val="auto"/>
          <w:sz w:val="20"/>
          <w:szCs w:val="20"/>
        </w:rPr>
      </w:pPr>
      <w:r w:rsidRPr="000335A1">
        <w:rPr>
          <w:rFonts w:ascii="Arial" w:eastAsia="Times New Roman" w:hAnsi="Arial" w:cs="Arial"/>
          <w:b w:val="0"/>
          <w:bCs w:val="0"/>
          <w:iCs w:val="0"/>
          <w:color w:val="auto"/>
          <w:sz w:val="20"/>
          <w:szCs w:val="20"/>
        </w:rPr>
        <w:t>ELSE</w:t>
      </w:r>
    </w:p>
    <w:p w:rsidR="0066206A" w:rsidRPr="00151A86" w:rsidRDefault="000335A1" w:rsidP="000335A1">
      <w:pPr>
        <w:pStyle w:val="Redes1"/>
        <w:spacing w:line="360" w:lineRule="auto"/>
        <w:ind w:left="1440" w:firstLine="720"/>
        <w:rPr>
          <w:rFonts w:eastAsia="Times New Roman"/>
          <w:color w:val="auto"/>
          <w:sz w:val="20"/>
          <w:szCs w:val="20"/>
        </w:rPr>
      </w:pPr>
      <w:r w:rsidRPr="000335A1">
        <w:rPr>
          <w:rFonts w:ascii="Arial" w:eastAsia="Times New Roman" w:hAnsi="Arial" w:cs="Arial"/>
          <w:bCs w:val="0"/>
          <w:iCs w:val="0"/>
          <w:color w:val="auto"/>
          <w:sz w:val="20"/>
          <w:szCs w:val="20"/>
        </w:rPr>
        <w:t>INGRESA</w:t>
      </w:r>
      <w:r>
        <w:rPr>
          <w:rFonts w:ascii="Arial" w:eastAsia="Times New Roman" w:hAnsi="Arial" w:cs="Arial"/>
          <w:bCs w:val="0"/>
          <w:iCs w:val="0"/>
          <w:color w:val="auto"/>
          <w:sz w:val="20"/>
          <w:szCs w:val="20"/>
        </w:rPr>
        <w:t>R OBJETO EN CACHE</w:t>
      </w:r>
    </w:p>
    <w:p w:rsidR="0034040C" w:rsidRDefault="0034040C" w:rsidP="0034040C">
      <w:pPr>
        <w:autoSpaceDE w:val="0"/>
        <w:autoSpaceDN w:val="0"/>
        <w:adjustRightInd w:val="0"/>
        <w:spacing w:line="240" w:lineRule="auto"/>
        <w:rPr>
          <w:rFonts w:eastAsia="Times New Roman"/>
          <w:color w:val="auto"/>
          <w:sz w:val="20"/>
          <w:szCs w:val="20"/>
        </w:rPr>
      </w:pPr>
    </w:p>
    <w:p w:rsidR="008F6CAA" w:rsidRDefault="002269DB" w:rsidP="008F6CAA">
      <w:pPr>
        <w:pStyle w:val="Redes2"/>
      </w:pPr>
      <w:r w:rsidRPr="00151A86">
        <w:br w:type="page"/>
      </w:r>
      <w:bookmarkStart w:id="9" w:name="_Toc335473685"/>
      <w:bookmarkStart w:id="10" w:name="_Toc335473684"/>
      <w:r w:rsidR="008F6CAA" w:rsidRPr="001D78B7">
        <w:t>Concurrencia</w:t>
      </w:r>
      <w:r w:rsidR="008F6CAA">
        <w:t xml:space="preserve"> e hilos</w:t>
      </w:r>
      <w:bookmarkEnd w:id="9"/>
    </w:p>
    <w:p w:rsidR="008F6CAA" w:rsidRDefault="008F6CAA" w:rsidP="008F6CAA">
      <w:pPr>
        <w:autoSpaceDE w:val="0"/>
        <w:autoSpaceDN w:val="0"/>
        <w:adjustRightInd w:val="0"/>
        <w:spacing w:line="240" w:lineRule="auto"/>
        <w:rPr>
          <w:rFonts w:eastAsia="Times New Roman"/>
          <w:color w:val="auto"/>
          <w:sz w:val="20"/>
          <w:szCs w:val="20"/>
        </w:rPr>
      </w:pPr>
    </w:p>
    <w:p w:rsidR="008F6CAA" w:rsidRDefault="008F6CAA" w:rsidP="008F6CAA">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Para el manejo de hilos y su concurrencia se utiliza la librería threads. Dicha librería nos provee de las operaciones </w:t>
      </w:r>
      <w:r w:rsidRPr="008F6CAA">
        <w:rPr>
          <w:rFonts w:ascii="Monospace" w:eastAsia="Times New Roman" w:hAnsi="Monospace" w:cs="Monospace"/>
          <w:b/>
          <w:bCs/>
          <w:color w:val="642880"/>
          <w:sz w:val="20"/>
          <w:szCs w:val="20"/>
        </w:rPr>
        <w:t>pthread_create,</w:t>
      </w:r>
      <w:r w:rsidRPr="00E17DDA">
        <w:rPr>
          <w:rFonts w:ascii="Monospace" w:eastAsia="Times New Roman" w:hAnsi="Monospace" w:cs="Monospace"/>
          <w:b/>
          <w:bCs/>
          <w:color w:val="642880"/>
          <w:sz w:val="20"/>
          <w:szCs w:val="20"/>
        </w:rPr>
        <w:t xml:space="preserve"> </w:t>
      </w:r>
      <w:r w:rsidRPr="008F6CAA">
        <w:rPr>
          <w:rFonts w:ascii="Monospace" w:eastAsia="Times New Roman" w:hAnsi="Monospace" w:cs="Monospace"/>
          <w:b/>
          <w:bCs/>
          <w:color w:val="642880"/>
          <w:sz w:val="20"/>
          <w:szCs w:val="20"/>
        </w:rPr>
        <w:t>pthread_mutex_lock</w:t>
      </w:r>
      <w:r>
        <w:rPr>
          <w:rFonts w:ascii="Monospace" w:eastAsia="Times New Roman" w:hAnsi="Monospace" w:cs="Monospace"/>
          <w:b/>
          <w:bCs/>
          <w:color w:val="642880"/>
          <w:sz w:val="20"/>
          <w:szCs w:val="20"/>
        </w:rPr>
        <w:t xml:space="preserve">, </w:t>
      </w:r>
      <w:r w:rsidRPr="00E17DDA">
        <w:rPr>
          <w:rFonts w:ascii="Monospace" w:eastAsia="Times New Roman" w:hAnsi="Monospace" w:cs="Monospace"/>
          <w:b/>
          <w:bCs/>
          <w:color w:val="642880"/>
          <w:sz w:val="20"/>
          <w:szCs w:val="20"/>
        </w:rPr>
        <w:t>pthread_mutex_unlock</w:t>
      </w:r>
      <w:r>
        <w:rPr>
          <w:rFonts w:ascii="Monospace" w:eastAsia="Times New Roman" w:hAnsi="Monospace" w:cs="Monospace"/>
          <w:b/>
          <w:bCs/>
          <w:color w:val="642880"/>
          <w:sz w:val="20"/>
          <w:szCs w:val="20"/>
        </w:rPr>
        <w:t xml:space="preserve"> </w:t>
      </w:r>
      <w:r>
        <w:rPr>
          <w:rFonts w:eastAsia="Times New Roman"/>
          <w:color w:val="auto"/>
          <w:sz w:val="20"/>
          <w:szCs w:val="20"/>
        </w:rPr>
        <w:t>entre otras. Las operaciones mencionadas son las utilizadas por nuestra aplicación y pasaremos a explicarlas.</w:t>
      </w:r>
    </w:p>
    <w:p w:rsidR="008F6CAA" w:rsidRDefault="008F6CAA" w:rsidP="008F6CAA">
      <w:pPr>
        <w:autoSpaceDE w:val="0"/>
        <w:autoSpaceDN w:val="0"/>
        <w:adjustRightInd w:val="0"/>
        <w:spacing w:line="240" w:lineRule="auto"/>
        <w:rPr>
          <w:rFonts w:eastAsia="Times New Roman"/>
          <w:color w:val="auto"/>
          <w:sz w:val="20"/>
          <w:szCs w:val="20"/>
        </w:rPr>
      </w:pPr>
    </w:p>
    <w:p w:rsidR="00D83919" w:rsidRDefault="008F6CAA" w:rsidP="008F6CAA">
      <w:pPr>
        <w:autoSpaceDE w:val="0"/>
        <w:autoSpaceDN w:val="0"/>
        <w:adjustRightInd w:val="0"/>
        <w:spacing w:line="240" w:lineRule="auto"/>
        <w:rPr>
          <w:rFonts w:ascii="Monospace" w:eastAsia="Times New Roman" w:hAnsi="Monospace" w:cs="Monospace"/>
          <w:b/>
          <w:bCs/>
          <w:color w:val="642880"/>
          <w:sz w:val="20"/>
          <w:szCs w:val="20"/>
        </w:rPr>
      </w:pPr>
      <w:r w:rsidRPr="008F6CAA">
        <w:rPr>
          <w:rFonts w:ascii="Monospace" w:eastAsia="Times New Roman" w:hAnsi="Monospace" w:cs="Monospace"/>
          <w:b/>
          <w:bCs/>
          <w:color w:val="642880"/>
          <w:sz w:val="20"/>
          <w:szCs w:val="20"/>
        </w:rPr>
        <w:t>pthread_create</w:t>
      </w:r>
      <w:r w:rsidR="00D83919">
        <w:rPr>
          <w:rFonts w:ascii="Monospace" w:eastAsia="Times New Roman" w:hAnsi="Monospace" w:cs="Monospace"/>
          <w:b/>
          <w:bCs/>
          <w:color w:val="642880"/>
          <w:sz w:val="20"/>
          <w:szCs w:val="20"/>
        </w:rPr>
        <w:t>:</w:t>
      </w:r>
    </w:p>
    <w:p w:rsidR="008F6CAA" w:rsidRPr="00895D00" w:rsidRDefault="008F6CAA" w:rsidP="008F6CAA">
      <w:pPr>
        <w:autoSpaceDE w:val="0"/>
        <w:autoSpaceDN w:val="0"/>
        <w:adjustRightInd w:val="0"/>
        <w:spacing w:line="240" w:lineRule="auto"/>
        <w:rPr>
          <w:rFonts w:ascii="Monospace" w:eastAsia="Times New Roman" w:hAnsi="Monospace" w:cs="Monospace"/>
          <w:b/>
          <w:bCs/>
          <w:color w:val="642880"/>
          <w:sz w:val="20"/>
          <w:szCs w:val="20"/>
        </w:rPr>
      </w:pPr>
      <w:r w:rsidRPr="008F6CAA">
        <w:rPr>
          <w:rFonts w:eastAsia="Times New Roman"/>
          <w:color w:val="auto"/>
          <w:sz w:val="20"/>
          <w:szCs w:val="20"/>
        </w:rPr>
        <w:t>En</w:t>
      </w:r>
      <w:r>
        <w:rPr>
          <w:rFonts w:eastAsia="Times New Roman"/>
          <w:color w:val="auto"/>
          <w:sz w:val="20"/>
          <w:szCs w:val="20"/>
        </w:rPr>
        <w:t xml:space="preserve"> nuestra implementación</w:t>
      </w:r>
      <w:r>
        <w:rPr>
          <w:rFonts w:ascii="Monospace" w:eastAsia="Times New Roman" w:hAnsi="Monospace" w:cs="Monospace"/>
          <w:b/>
          <w:bCs/>
          <w:color w:val="642880"/>
          <w:sz w:val="20"/>
          <w:szCs w:val="20"/>
        </w:rPr>
        <w:t xml:space="preserve"> </w:t>
      </w:r>
      <w:r>
        <w:rPr>
          <w:rFonts w:eastAsia="Times New Roman"/>
          <w:color w:val="auto"/>
          <w:sz w:val="20"/>
          <w:szCs w:val="20"/>
        </w:rPr>
        <w:t>toma la variable que hace referencia al hilo donde n</w:t>
      </w:r>
      <w:r w:rsidR="00D83919">
        <w:rPr>
          <w:rFonts w:eastAsia="Times New Roman"/>
          <w:color w:val="auto"/>
          <w:sz w:val="20"/>
          <w:szCs w:val="20"/>
        </w:rPr>
        <w:t>os indica el id del hilo creado</w:t>
      </w:r>
      <w:r>
        <w:rPr>
          <w:rFonts w:eastAsia="Times New Roman"/>
          <w:color w:val="auto"/>
          <w:sz w:val="20"/>
          <w:szCs w:val="20"/>
        </w:rPr>
        <w:t>, el handler que ejecutará ese hilo y el parámetro del handler a ejecutar</w:t>
      </w:r>
      <w:r w:rsidR="00D83919">
        <w:rPr>
          <w:rFonts w:eastAsia="Times New Roman"/>
          <w:color w:val="auto"/>
          <w:sz w:val="20"/>
          <w:szCs w:val="20"/>
        </w:rPr>
        <w:t>.</w:t>
      </w:r>
    </w:p>
    <w:p w:rsidR="008F6CAA" w:rsidRPr="00895D00" w:rsidRDefault="008F6CAA" w:rsidP="008F6CAA">
      <w:pPr>
        <w:autoSpaceDE w:val="0"/>
        <w:autoSpaceDN w:val="0"/>
        <w:adjustRightInd w:val="0"/>
        <w:spacing w:line="240" w:lineRule="auto"/>
        <w:rPr>
          <w:rFonts w:eastAsia="Times New Roman"/>
          <w:color w:val="auto"/>
          <w:sz w:val="20"/>
          <w:szCs w:val="20"/>
        </w:rPr>
      </w:pPr>
    </w:p>
    <w:p w:rsidR="00D83919" w:rsidRDefault="008F6CAA" w:rsidP="008F6CAA">
      <w:pPr>
        <w:autoSpaceDE w:val="0"/>
        <w:autoSpaceDN w:val="0"/>
        <w:adjustRightInd w:val="0"/>
        <w:spacing w:line="240" w:lineRule="auto"/>
        <w:rPr>
          <w:rFonts w:ascii="Monospace" w:eastAsia="Times New Roman" w:hAnsi="Monospace" w:cs="Monospace"/>
          <w:b/>
          <w:bCs/>
          <w:color w:val="642880"/>
          <w:sz w:val="20"/>
          <w:szCs w:val="20"/>
        </w:rPr>
      </w:pPr>
      <w:r w:rsidRPr="008F6CAA">
        <w:rPr>
          <w:rFonts w:ascii="Monospace" w:eastAsia="Times New Roman" w:hAnsi="Monospace" w:cs="Monospace"/>
          <w:b/>
          <w:bCs/>
          <w:color w:val="642880"/>
          <w:sz w:val="20"/>
          <w:szCs w:val="20"/>
        </w:rPr>
        <w:t>pthread_mutex_lock</w:t>
      </w:r>
      <w:r w:rsidR="00D83919">
        <w:rPr>
          <w:rFonts w:ascii="Monospace" w:eastAsia="Times New Roman" w:hAnsi="Monospace" w:cs="Monospace"/>
          <w:b/>
          <w:bCs/>
          <w:color w:val="642880"/>
          <w:sz w:val="20"/>
          <w:szCs w:val="20"/>
        </w:rPr>
        <w:t>:</w:t>
      </w:r>
    </w:p>
    <w:p w:rsidR="008F6CAA" w:rsidRDefault="008F6CAA" w:rsidP="008F6CAA">
      <w:pPr>
        <w:autoSpaceDE w:val="0"/>
        <w:autoSpaceDN w:val="0"/>
        <w:adjustRightInd w:val="0"/>
        <w:spacing w:line="240" w:lineRule="auto"/>
        <w:rPr>
          <w:rFonts w:ascii="Monospace" w:eastAsia="Times New Roman" w:hAnsi="Monospace" w:cs="Monospace"/>
          <w:b/>
          <w:bCs/>
          <w:color w:val="642880"/>
          <w:sz w:val="20"/>
          <w:szCs w:val="20"/>
        </w:rPr>
      </w:pPr>
      <w:r w:rsidRPr="008F6CAA">
        <w:rPr>
          <w:rFonts w:eastAsia="Times New Roman"/>
          <w:color w:val="auto"/>
          <w:sz w:val="20"/>
          <w:szCs w:val="20"/>
        </w:rPr>
        <w:t>Indicándole</w:t>
      </w:r>
      <w:r w:rsidRPr="00895D00">
        <w:rPr>
          <w:rFonts w:eastAsia="Times New Roman"/>
          <w:color w:val="auto"/>
          <w:sz w:val="20"/>
          <w:szCs w:val="20"/>
        </w:rPr>
        <w:t xml:space="preserve"> el mutex definido para el propósito especifico</w:t>
      </w:r>
      <w:r w:rsidR="00D83919">
        <w:rPr>
          <w:rFonts w:eastAsia="Times New Roman"/>
          <w:color w:val="auto"/>
          <w:sz w:val="20"/>
          <w:szCs w:val="20"/>
        </w:rPr>
        <w:t>,</w:t>
      </w:r>
      <w:r w:rsidRPr="00895D00">
        <w:rPr>
          <w:rFonts w:eastAsia="Times New Roman"/>
          <w:color w:val="auto"/>
          <w:sz w:val="20"/>
          <w:szCs w:val="20"/>
        </w:rPr>
        <w:t xml:space="preserve"> no</w:t>
      </w:r>
      <w:r w:rsidR="00D83919">
        <w:rPr>
          <w:rFonts w:eastAsia="Times New Roman"/>
          <w:color w:val="auto"/>
          <w:sz w:val="20"/>
          <w:szCs w:val="20"/>
        </w:rPr>
        <w:t>s</w:t>
      </w:r>
      <w:r w:rsidRPr="00895D00">
        <w:rPr>
          <w:rFonts w:eastAsia="Times New Roman"/>
          <w:color w:val="auto"/>
          <w:sz w:val="20"/>
          <w:szCs w:val="20"/>
        </w:rPr>
        <w:t xml:space="preserve"> permite que los </w:t>
      </w:r>
      <w:r>
        <w:rPr>
          <w:rFonts w:eastAsia="Times New Roman"/>
          <w:color w:val="auto"/>
          <w:sz w:val="20"/>
          <w:szCs w:val="20"/>
        </w:rPr>
        <w:t xml:space="preserve">demás hilos accedan al código por debajo de este. Encolando a los hilos hasta que el mutex se libere. Actúa como un semáforo binario. </w:t>
      </w:r>
    </w:p>
    <w:p w:rsidR="008F6CAA" w:rsidRDefault="008F6CAA" w:rsidP="008F6CAA">
      <w:pPr>
        <w:autoSpaceDE w:val="0"/>
        <w:autoSpaceDN w:val="0"/>
        <w:adjustRightInd w:val="0"/>
        <w:spacing w:line="240" w:lineRule="auto"/>
        <w:rPr>
          <w:rFonts w:ascii="Monospace" w:eastAsia="Times New Roman" w:hAnsi="Monospace" w:cs="Monospace"/>
          <w:b/>
          <w:bCs/>
          <w:color w:val="642880"/>
          <w:sz w:val="20"/>
          <w:szCs w:val="20"/>
        </w:rPr>
      </w:pPr>
    </w:p>
    <w:p w:rsidR="00D83919" w:rsidRDefault="008F6CAA" w:rsidP="008F6CAA">
      <w:pPr>
        <w:autoSpaceDE w:val="0"/>
        <w:autoSpaceDN w:val="0"/>
        <w:adjustRightInd w:val="0"/>
        <w:spacing w:line="240" w:lineRule="auto"/>
        <w:rPr>
          <w:rFonts w:ascii="Monospace" w:eastAsia="Times New Roman" w:hAnsi="Monospace" w:cs="Monospace"/>
          <w:b/>
          <w:bCs/>
          <w:color w:val="642880"/>
          <w:sz w:val="20"/>
          <w:szCs w:val="20"/>
        </w:rPr>
      </w:pPr>
      <w:r w:rsidRPr="00E17DDA">
        <w:rPr>
          <w:rFonts w:ascii="Monospace" w:eastAsia="Times New Roman" w:hAnsi="Monospace" w:cs="Monospace"/>
          <w:b/>
          <w:bCs/>
          <w:color w:val="642880"/>
          <w:sz w:val="20"/>
          <w:szCs w:val="20"/>
        </w:rPr>
        <w:t>pthread_mutex_unlock</w:t>
      </w:r>
      <w:r w:rsidR="00D83919">
        <w:rPr>
          <w:rFonts w:ascii="Monospace" w:eastAsia="Times New Roman" w:hAnsi="Monospace" w:cs="Monospace"/>
          <w:b/>
          <w:bCs/>
          <w:color w:val="642880"/>
          <w:sz w:val="20"/>
          <w:szCs w:val="20"/>
        </w:rPr>
        <w:t>:</w:t>
      </w:r>
    </w:p>
    <w:p w:rsidR="008F6CAA" w:rsidRDefault="008F6CAA" w:rsidP="008F6CAA">
      <w:pPr>
        <w:autoSpaceDE w:val="0"/>
        <w:autoSpaceDN w:val="0"/>
        <w:adjustRightInd w:val="0"/>
        <w:spacing w:line="240" w:lineRule="auto"/>
        <w:rPr>
          <w:rFonts w:ascii="Monospace" w:eastAsia="Times New Roman" w:hAnsi="Monospace" w:cs="Monospace"/>
          <w:b/>
          <w:bCs/>
          <w:color w:val="642880"/>
          <w:sz w:val="20"/>
          <w:szCs w:val="20"/>
        </w:rPr>
      </w:pPr>
      <w:r>
        <w:rPr>
          <w:rFonts w:eastAsia="Times New Roman"/>
          <w:color w:val="auto"/>
          <w:sz w:val="20"/>
          <w:szCs w:val="20"/>
        </w:rPr>
        <w:t xml:space="preserve">El primer hilo que </w:t>
      </w:r>
      <w:r w:rsidR="00D83919">
        <w:rPr>
          <w:rFonts w:eastAsia="Times New Roman"/>
          <w:color w:val="auto"/>
          <w:sz w:val="20"/>
          <w:szCs w:val="20"/>
        </w:rPr>
        <w:t xml:space="preserve">tomo </w:t>
      </w:r>
      <w:r w:rsidRPr="00696269">
        <w:rPr>
          <w:rFonts w:eastAsia="Times New Roman"/>
          <w:color w:val="auto"/>
          <w:sz w:val="20"/>
          <w:szCs w:val="20"/>
        </w:rPr>
        <w:t>el mutex</w:t>
      </w:r>
      <w:r w:rsidR="00D83919">
        <w:rPr>
          <w:rFonts w:eastAsia="Times New Roman"/>
          <w:color w:val="auto"/>
          <w:sz w:val="20"/>
          <w:szCs w:val="20"/>
        </w:rPr>
        <w:t>,</w:t>
      </w:r>
      <w:r w:rsidRPr="00696269">
        <w:rPr>
          <w:rFonts w:eastAsia="Times New Roman"/>
          <w:color w:val="auto"/>
          <w:sz w:val="20"/>
          <w:szCs w:val="20"/>
        </w:rPr>
        <w:t xml:space="preserve"> al </w:t>
      </w:r>
      <w:r w:rsidR="00D83919">
        <w:rPr>
          <w:rFonts w:eastAsia="Times New Roman"/>
          <w:color w:val="auto"/>
          <w:sz w:val="20"/>
          <w:szCs w:val="20"/>
        </w:rPr>
        <w:t xml:space="preserve">momento de </w:t>
      </w:r>
      <w:r w:rsidRPr="00696269">
        <w:rPr>
          <w:rFonts w:eastAsia="Times New Roman"/>
          <w:color w:val="auto"/>
          <w:sz w:val="20"/>
          <w:szCs w:val="20"/>
        </w:rPr>
        <w:t xml:space="preserve">salir del código mutuo excluido </w:t>
      </w:r>
      <w:r>
        <w:rPr>
          <w:rFonts w:eastAsia="Times New Roman"/>
          <w:color w:val="auto"/>
          <w:sz w:val="20"/>
          <w:szCs w:val="20"/>
        </w:rPr>
        <w:t xml:space="preserve">debe </w:t>
      </w:r>
      <w:r w:rsidR="00D83919">
        <w:rPr>
          <w:rFonts w:eastAsia="Times New Roman"/>
          <w:color w:val="auto"/>
          <w:sz w:val="20"/>
          <w:szCs w:val="20"/>
        </w:rPr>
        <w:t>liberarlo</w:t>
      </w:r>
      <w:r w:rsidRPr="00696269">
        <w:rPr>
          <w:rFonts w:eastAsia="Times New Roman"/>
          <w:color w:val="auto"/>
          <w:sz w:val="20"/>
          <w:szCs w:val="20"/>
        </w:rPr>
        <w:t xml:space="preserve">, para tal motivo </w:t>
      </w:r>
      <w:r w:rsidR="00D83919">
        <w:rPr>
          <w:rFonts w:eastAsia="Times New Roman"/>
          <w:color w:val="auto"/>
          <w:sz w:val="20"/>
          <w:szCs w:val="20"/>
        </w:rPr>
        <w:t>se utiliza esta operación indicá</w:t>
      </w:r>
      <w:r w:rsidRPr="00696269">
        <w:rPr>
          <w:rFonts w:eastAsia="Times New Roman"/>
          <w:color w:val="auto"/>
          <w:sz w:val="20"/>
          <w:szCs w:val="20"/>
        </w:rPr>
        <w:t>ndo</w:t>
      </w:r>
      <w:r w:rsidR="00D83919">
        <w:rPr>
          <w:rFonts w:eastAsia="Times New Roman"/>
          <w:color w:val="auto"/>
          <w:sz w:val="20"/>
          <w:szCs w:val="20"/>
        </w:rPr>
        <w:t>le</w:t>
      </w:r>
      <w:r w:rsidRPr="00696269">
        <w:rPr>
          <w:rFonts w:eastAsia="Times New Roman"/>
          <w:color w:val="auto"/>
          <w:sz w:val="20"/>
          <w:szCs w:val="20"/>
        </w:rPr>
        <w:t xml:space="preserve"> el mutex blo</w:t>
      </w:r>
      <w:r>
        <w:rPr>
          <w:rFonts w:eastAsia="Times New Roman"/>
          <w:color w:val="auto"/>
          <w:sz w:val="20"/>
          <w:szCs w:val="20"/>
        </w:rPr>
        <w:t>qu</w:t>
      </w:r>
      <w:r w:rsidRPr="00696269">
        <w:rPr>
          <w:rFonts w:eastAsia="Times New Roman"/>
          <w:color w:val="auto"/>
          <w:sz w:val="20"/>
          <w:szCs w:val="20"/>
        </w:rPr>
        <w:t>eado.</w:t>
      </w:r>
    </w:p>
    <w:p w:rsidR="00AD4599" w:rsidRPr="002C3C1E" w:rsidRDefault="008F6CAA" w:rsidP="00464E2B">
      <w:pPr>
        <w:pStyle w:val="Redes2"/>
      </w:pPr>
      <w:r>
        <w:br w:type="page"/>
      </w:r>
      <w:r w:rsidR="00AD4599" w:rsidRPr="00151A86">
        <w:t>Bib</w:t>
      </w:r>
      <w:r w:rsidR="00AD4599" w:rsidRPr="002C3C1E">
        <w:t>liotecas</w:t>
      </w:r>
      <w:bookmarkEnd w:id="10"/>
    </w:p>
    <w:p w:rsidR="00C65858" w:rsidRDefault="00C65858" w:rsidP="00594247">
      <w:pPr>
        <w:autoSpaceDE w:val="0"/>
        <w:autoSpaceDN w:val="0"/>
        <w:adjustRightInd w:val="0"/>
        <w:spacing w:line="240" w:lineRule="auto"/>
        <w:rPr>
          <w:rFonts w:eastAsia="Times New Roman"/>
          <w:color w:val="auto"/>
          <w:sz w:val="20"/>
          <w:szCs w:val="20"/>
        </w:rPr>
      </w:pPr>
    </w:p>
    <w:p w:rsidR="00594247" w:rsidRDefault="00C65858" w:rsidP="00594247">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Si </w:t>
      </w:r>
      <w:r w:rsidR="00C97420">
        <w:rPr>
          <w:rFonts w:eastAsia="Times New Roman"/>
          <w:color w:val="auto"/>
          <w:sz w:val="20"/>
          <w:szCs w:val="20"/>
        </w:rPr>
        <w:t>implementaron distintas bibliotecas de soporte para los m</w:t>
      </w:r>
      <w:r w:rsidR="00772D84">
        <w:rPr>
          <w:rFonts w:eastAsia="Times New Roman"/>
          <w:color w:val="auto"/>
          <w:sz w:val="20"/>
          <w:szCs w:val="20"/>
        </w:rPr>
        <w:t>ó</w:t>
      </w:r>
      <w:r w:rsidR="00C97420">
        <w:rPr>
          <w:rFonts w:eastAsia="Times New Roman"/>
          <w:color w:val="auto"/>
          <w:sz w:val="20"/>
          <w:szCs w:val="20"/>
        </w:rPr>
        <w:t>dulos de atención a los navegadores y a los administradores.</w:t>
      </w:r>
    </w:p>
    <w:p w:rsidR="00772D84" w:rsidRDefault="00772D84" w:rsidP="00772D84">
      <w:pPr>
        <w:autoSpaceDE w:val="0"/>
        <w:autoSpaceDN w:val="0"/>
        <w:adjustRightInd w:val="0"/>
        <w:spacing w:line="240" w:lineRule="auto"/>
        <w:rPr>
          <w:rFonts w:eastAsia="Times New Roman"/>
          <w:color w:val="auto"/>
          <w:sz w:val="20"/>
          <w:szCs w:val="20"/>
        </w:rPr>
      </w:pPr>
    </w:p>
    <w:p w:rsidR="003644A3" w:rsidRPr="0098478F" w:rsidRDefault="003644A3" w:rsidP="003644A3">
      <w:pPr>
        <w:autoSpaceDE w:val="0"/>
        <w:autoSpaceDN w:val="0"/>
        <w:adjustRightInd w:val="0"/>
        <w:spacing w:line="240" w:lineRule="auto"/>
        <w:rPr>
          <w:rFonts w:eastAsia="Times New Roman"/>
          <w:b/>
          <w:color w:val="1F497D" w:themeColor="text2"/>
          <w:sz w:val="28"/>
          <w:szCs w:val="28"/>
        </w:rPr>
      </w:pPr>
      <w:r>
        <w:rPr>
          <w:rFonts w:eastAsia="Times New Roman"/>
          <w:b/>
          <w:color w:val="1F497D" w:themeColor="text2"/>
          <w:sz w:val="28"/>
          <w:szCs w:val="28"/>
        </w:rPr>
        <w:t>ParserLib</w:t>
      </w:r>
    </w:p>
    <w:p w:rsidR="003644A3" w:rsidRPr="00772D84" w:rsidRDefault="003644A3" w:rsidP="003644A3">
      <w:pPr>
        <w:autoSpaceDE w:val="0"/>
        <w:autoSpaceDN w:val="0"/>
        <w:adjustRightInd w:val="0"/>
        <w:spacing w:line="240" w:lineRule="auto"/>
        <w:rPr>
          <w:rFonts w:eastAsia="Times New Roman"/>
          <w:color w:val="auto"/>
          <w:sz w:val="20"/>
          <w:szCs w:val="20"/>
        </w:rPr>
      </w:pPr>
    </w:p>
    <w:p w:rsidR="003644A3" w:rsidRPr="003644A3" w:rsidRDefault="003644A3" w:rsidP="003644A3">
      <w:pPr>
        <w:autoSpaceDE w:val="0"/>
        <w:autoSpaceDN w:val="0"/>
        <w:adjustRightInd w:val="0"/>
        <w:spacing w:line="240" w:lineRule="auto"/>
        <w:rPr>
          <w:rFonts w:eastAsia="Times New Roman"/>
          <w:color w:val="auto"/>
          <w:sz w:val="20"/>
          <w:szCs w:val="20"/>
        </w:rPr>
      </w:pPr>
      <w:r>
        <w:rPr>
          <w:rFonts w:eastAsia="Times New Roman"/>
          <w:color w:val="auto"/>
          <w:sz w:val="20"/>
          <w:szCs w:val="20"/>
        </w:rPr>
        <w:t>Se implemento una librería especializada en el parseo de strings para poder obtener consultar los headers que contienen los mensajes http y poder modificar los request y/o response en caso que sea necesario.</w:t>
      </w:r>
    </w:p>
    <w:p w:rsidR="00627F11" w:rsidRDefault="003644A3" w:rsidP="00935690">
      <w:pPr>
        <w:autoSpaceDE w:val="0"/>
        <w:autoSpaceDN w:val="0"/>
        <w:adjustRightInd w:val="0"/>
        <w:spacing w:line="240" w:lineRule="auto"/>
        <w:rPr>
          <w:rFonts w:eastAsia="Times New Roman"/>
          <w:color w:val="auto"/>
          <w:sz w:val="20"/>
          <w:szCs w:val="20"/>
        </w:rPr>
      </w:pPr>
      <w:r>
        <w:rPr>
          <w:rFonts w:eastAsia="Times New Roman"/>
          <w:color w:val="auto"/>
          <w:sz w:val="20"/>
          <w:szCs w:val="20"/>
        </w:rPr>
        <w:t>La implementación se baso fuertemente en el manejo de expresiones regulares para lo cual u</w:t>
      </w:r>
      <w:r w:rsidRPr="003644A3">
        <w:rPr>
          <w:rFonts w:eastAsia="Times New Roman"/>
          <w:color w:val="auto"/>
          <w:sz w:val="20"/>
          <w:szCs w:val="20"/>
        </w:rPr>
        <w:t xml:space="preserve">tilizamos la </w:t>
      </w:r>
      <w:r w:rsidR="00C84717" w:rsidRPr="003644A3">
        <w:rPr>
          <w:rFonts w:eastAsia="Times New Roman"/>
          <w:color w:val="auto"/>
          <w:sz w:val="20"/>
          <w:szCs w:val="20"/>
        </w:rPr>
        <w:t>librería</w:t>
      </w:r>
      <w:r w:rsidRPr="003644A3">
        <w:rPr>
          <w:rFonts w:eastAsia="Times New Roman"/>
          <w:color w:val="auto"/>
          <w:sz w:val="20"/>
          <w:szCs w:val="20"/>
        </w:rPr>
        <w:t xml:space="preserve"> regex.h </w:t>
      </w:r>
      <w:r w:rsidR="0028726A">
        <w:rPr>
          <w:rFonts w:eastAsia="Times New Roman"/>
          <w:color w:val="auto"/>
          <w:sz w:val="20"/>
          <w:szCs w:val="20"/>
        </w:rPr>
        <w:t>de C.</w:t>
      </w:r>
      <w:r w:rsidR="00A4600A">
        <w:rPr>
          <w:rFonts w:eastAsia="Times New Roman"/>
          <w:color w:val="auto"/>
          <w:sz w:val="20"/>
          <w:szCs w:val="20"/>
        </w:rPr>
        <w:t xml:space="preserve"> </w:t>
      </w:r>
      <w:r w:rsidR="00627F11">
        <w:rPr>
          <w:rFonts w:eastAsia="Times New Roman"/>
          <w:color w:val="auto"/>
          <w:sz w:val="20"/>
          <w:szCs w:val="20"/>
        </w:rPr>
        <w:t>También se implemento una función que modifica el encabezado de la respuesta de un servidor web en caso de que nos llegue en 1.1, lo cambiamos a 1.0.</w:t>
      </w:r>
    </w:p>
    <w:p w:rsidR="003E3EBF" w:rsidRPr="003644A3" w:rsidRDefault="003E3EBF" w:rsidP="003E3EBF">
      <w:pPr>
        <w:autoSpaceDE w:val="0"/>
        <w:autoSpaceDN w:val="0"/>
        <w:adjustRightInd w:val="0"/>
        <w:spacing w:line="240" w:lineRule="auto"/>
        <w:rPr>
          <w:rFonts w:eastAsia="Times New Roman"/>
          <w:color w:val="auto"/>
          <w:sz w:val="20"/>
          <w:szCs w:val="20"/>
        </w:rPr>
      </w:pP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bool</w:t>
      </w:r>
      <w:r w:rsidRPr="003E3EBF">
        <w:rPr>
          <w:rFonts w:eastAsia="Times New Roman"/>
          <w:sz w:val="20"/>
          <w:szCs w:val="20"/>
          <w:lang w:val="en-US"/>
        </w:rPr>
        <w:t xml:space="preserve">  </w:t>
      </w:r>
      <w:r w:rsidRPr="003E3EBF">
        <w:rPr>
          <w:rFonts w:eastAsia="Times New Roman"/>
          <w:b/>
          <w:bCs/>
          <w:sz w:val="20"/>
          <w:szCs w:val="20"/>
          <w:lang w:val="en-US"/>
        </w:rPr>
        <w:t>isPrefix</w:t>
      </w:r>
      <w:r w:rsidRPr="003E3EBF">
        <w:rPr>
          <w:rFonts w:eastAsia="Times New Roman"/>
          <w:sz w:val="20"/>
          <w:szCs w:val="20"/>
          <w:lang w:val="en-US"/>
        </w:rPr>
        <w:t>(</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pref, </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bool</w:t>
      </w:r>
      <w:r w:rsidRPr="003E3EBF">
        <w:rPr>
          <w:rFonts w:eastAsia="Times New Roman"/>
          <w:sz w:val="20"/>
          <w:szCs w:val="20"/>
          <w:lang w:val="en-US"/>
        </w:rPr>
        <w:t xml:space="preserve">  </w:t>
      </w:r>
      <w:r w:rsidRPr="003E3EBF">
        <w:rPr>
          <w:rFonts w:eastAsia="Times New Roman"/>
          <w:b/>
          <w:bCs/>
          <w:sz w:val="20"/>
          <w:szCs w:val="20"/>
          <w:lang w:val="en-US"/>
        </w:rPr>
        <w:t>isAuthorization</w:t>
      </w:r>
      <w:r w:rsidRPr="003E3EBF">
        <w:rPr>
          <w:rFonts w:eastAsia="Times New Roman"/>
          <w:sz w:val="20"/>
          <w:szCs w:val="20"/>
          <w:lang w:val="en-US"/>
        </w:rPr>
        <w:t>(</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bool</w:t>
      </w:r>
      <w:r w:rsidRPr="003E3EBF">
        <w:rPr>
          <w:rFonts w:eastAsia="Times New Roman"/>
          <w:sz w:val="20"/>
          <w:szCs w:val="20"/>
          <w:lang w:val="en-US"/>
        </w:rPr>
        <w:t xml:space="preserve">  </w:t>
      </w:r>
      <w:r w:rsidRPr="003E3EBF">
        <w:rPr>
          <w:rFonts w:eastAsia="Times New Roman"/>
          <w:b/>
          <w:bCs/>
          <w:sz w:val="20"/>
          <w:szCs w:val="20"/>
          <w:lang w:val="en-US"/>
        </w:rPr>
        <w:t>isPragmaNoCache</w:t>
      </w:r>
      <w:r w:rsidRPr="003E3EBF">
        <w:rPr>
          <w:rFonts w:eastAsia="Times New Roman"/>
          <w:sz w:val="20"/>
          <w:szCs w:val="20"/>
          <w:lang w:val="en-US"/>
        </w:rPr>
        <w:t>(</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bool</w:t>
      </w:r>
      <w:r w:rsidRPr="003E3EBF">
        <w:rPr>
          <w:rFonts w:eastAsia="Times New Roman"/>
          <w:sz w:val="20"/>
          <w:szCs w:val="20"/>
          <w:lang w:val="en-US"/>
        </w:rPr>
        <w:t xml:space="preserve">  </w:t>
      </w:r>
      <w:r w:rsidRPr="003E3EBF">
        <w:rPr>
          <w:rFonts w:eastAsia="Times New Roman"/>
          <w:b/>
          <w:bCs/>
          <w:sz w:val="20"/>
          <w:szCs w:val="20"/>
          <w:lang w:val="en-US"/>
        </w:rPr>
        <w:t>isExpires</w:t>
      </w:r>
      <w:r w:rsidRPr="003E3EBF">
        <w:rPr>
          <w:rFonts w:eastAsia="Times New Roman"/>
          <w:sz w:val="20"/>
          <w:szCs w:val="20"/>
          <w:lang w:val="en-US"/>
        </w:rPr>
        <w:t>(</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bool</w:t>
      </w:r>
      <w:r w:rsidRPr="003E3EBF">
        <w:rPr>
          <w:rFonts w:eastAsia="Times New Roman"/>
          <w:sz w:val="20"/>
          <w:szCs w:val="20"/>
          <w:lang w:val="en-US"/>
        </w:rPr>
        <w:t xml:space="preserve">  </w:t>
      </w:r>
      <w:r w:rsidRPr="003E3EBF">
        <w:rPr>
          <w:rFonts w:eastAsia="Times New Roman"/>
          <w:b/>
          <w:bCs/>
          <w:sz w:val="20"/>
          <w:szCs w:val="20"/>
          <w:lang w:val="en-US"/>
        </w:rPr>
        <w:t>isGet</w:t>
      </w:r>
      <w:r w:rsidRPr="003E3EBF">
        <w:rPr>
          <w:rFonts w:eastAsia="Times New Roman"/>
          <w:sz w:val="20"/>
          <w:szCs w:val="20"/>
          <w:lang w:val="en-US"/>
        </w:rPr>
        <w:t>(</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bool</w:t>
      </w:r>
      <w:r w:rsidRPr="003E3EBF">
        <w:rPr>
          <w:rFonts w:eastAsia="Times New Roman"/>
          <w:sz w:val="20"/>
          <w:szCs w:val="20"/>
          <w:lang w:val="en-US"/>
        </w:rPr>
        <w:t xml:space="preserve">  </w:t>
      </w:r>
      <w:r w:rsidRPr="003E3EBF">
        <w:rPr>
          <w:rFonts w:eastAsia="Times New Roman"/>
          <w:b/>
          <w:bCs/>
          <w:sz w:val="20"/>
          <w:szCs w:val="20"/>
          <w:lang w:val="en-US"/>
        </w:rPr>
        <w:t>isPost</w:t>
      </w:r>
      <w:r w:rsidRPr="003E3EBF">
        <w:rPr>
          <w:rFonts w:eastAsia="Times New Roman"/>
          <w:sz w:val="20"/>
          <w:szCs w:val="20"/>
          <w:lang w:val="en-US"/>
        </w:rPr>
        <w:t>(</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bool</w:t>
      </w:r>
      <w:r w:rsidRPr="003E3EBF">
        <w:rPr>
          <w:rFonts w:eastAsia="Times New Roman"/>
          <w:sz w:val="20"/>
          <w:szCs w:val="20"/>
          <w:lang w:val="en-US"/>
        </w:rPr>
        <w:t xml:space="preserve">  </w:t>
      </w:r>
      <w:r w:rsidRPr="003E3EBF">
        <w:rPr>
          <w:rFonts w:eastAsia="Times New Roman"/>
          <w:b/>
          <w:bCs/>
          <w:sz w:val="20"/>
          <w:szCs w:val="20"/>
          <w:lang w:val="en-US"/>
        </w:rPr>
        <w:t>isHttp10</w:t>
      </w:r>
      <w:r w:rsidRPr="003E3EBF">
        <w:rPr>
          <w:rFonts w:eastAsia="Times New Roman"/>
          <w:sz w:val="20"/>
          <w:szCs w:val="20"/>
          <w:lang w:val="en-US"/>
        </w:rPr>
        <w:t xml:space="preserve"> (</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bool</w:t>
      </w:r>
      <w:r w:rsidRPr="003E3EBF">
        <w:rPr>
          <w:rFonts w:eastAsia="Times New Roman"/>
          <w:sz w:val="20"/>
          <w:szCs w:val="20"/>
          <w:lang w:val="en-US"/>
        </w:rPr>
        <w:t xml:space="preserve">  </w:t>
      </w:r>
      <w:r w:rsidRPr="003E3EBF">
        <w:rPr>
          <w:rFonts w:eastAsia="Times New Roman"/>
          <w:b/>
          <w:bCs/>
          <w:sz w:val="20"/>
          <w:szCs w:val="20"/>
          <w:lang w:val="en-US"/>
        </w:rPr>
        <w:t>isProtocol</w:t>
      </w:r>
      <w:r w:rsidRPr="003E3EBF">
        <w:rPr>
          <w:rFonts w:eastAsia="Times New Roman"/>
          <w:sz w:val="20"/>
          <w:szCs w:val="20"/>
          <w:lang w:val="en-US"/>
        </w:rPr>
        <w:t>(</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char</w:t>
      </w:r>
      <w:r w:rsidRPr="003E3EBF">
        <w:rPr>
          <w:rFonts w:eastAsia="Times New Roman"/>
          <w:sz w:val="20"/>
          <w:szCs w:val="20"/>
          <w:lang w:val="en-US"/>
        </w:rPr>
        <w:t xml:space="preserve">* </w:t>
      </w:r>
      <w:r w:rsidRPr="003E3EBF">
        <w:rPr>
          <w:rFonts w:eastAsia="Times New Roman"/>
          <w:b/>
          <w:bCs/>
          <w:sz w:val="20"/>
          <w:szCs w:val="20"/>
          <w:lang w:val="en-US"/>
        </w:rPr>
        <w:t>getContentLength</w:t>
      </w:r>
      <w:r w:rsidRPr="003E3EBF">
        <w:rPr>
          <w:rFonts w:eastAsia="Times New Roman"/>
          <w:sz w:val="20"/>
          <w:szCs w:val="20"/>
          <w:lang w:val="en-US"/>
        </w:rPr>
        <w:t xml:space="preserve"> (</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 ;</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char</w:t>
      </w:r>
      <w:r w:rsidRPr="003E3EBF">
        <w:rPr>
          <w:rFonts w:eastAsia="Times New Roman"/>
          <w:sz w:val="20"/>
          <w:szCs w:val="20"/>
          <w:lang w:val="en-US"/>
        </w:rPr>
        <w:t xml:space="preserve">* </w:t>
      </w:r>
      <w:r w:rsidRPr="003E3EBF">
        <w:rPr>
          <w:rFonts w:eastAsia="Times New Roman"/>
          <w:b/>
          <w:bCs/>
          <w:sz w:val="20"/>
          <w:szCs w:val="20"/>
          <w:lang w:val="en-US"/>
        </w:rPr>
        <w:t>getHeader</w:t>
      </w:r>
      <w:r w:rsidRPr="003E3EBF">
        <w:rPr>
          <w:rFonts w:eastAsia="Times New Roman"/>
          <w:sz w:val="20"/>
          <w:szCs w:val="20"/>
          <w:lang w:val="en-US"/>
        </w:rPr>
        <w:t xml:space="preserve"> (</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char</w:t>
      </w:r>
      <w:r w:rsidRPr="003E3EBF">
        <w:rPr>
          <w:rFonts w:eastAsia="Times New Roman"/>
          <w:sz w:val="20"/>
          <w:szCs w:val="20"/>
          <w:lang w:val="en-US"/>
        </w:rPr>
        <w:t xml:space="preserve">* </w:t>
      </w:r>
      <w:r w:rsidRPr="003E3EBF">
        <w:rPr>
          <w:rFonts w:eastAsia="Times New Roman"/>
          <w:b/>
          <w:bCs/>
          <w:sz w:val="20"/>
          <w:szCs w:val="20"/>
          <w:lang w:val="en-US"/>
        </w:rPr>
        <w:t>getBody</w:t>
      </w:r>
      <w:r w:rsidRPr="003E3EBF">
        <w:rPr>
          <w:rFonts w:eastAsia="Times New Roman"/>
          <w:sz w:val="20"/>
          <w:szCs w:val="20"/>
          <w:lang w:val="en-US"/>
        </w:rPr>
        <w:t xml:space="preserve"> (</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char</w:t>
      </w:r>
      <w:r w:rsidRPr="003E3EBF">
        <w:rPr>
          <w:rFonts w:eastAsia="Times New Roman"/>
          <w:sz w:val="20"/>
          <w:szCs w:val="20"/>
          <w:lang w:val="en-US"/>
        </w:rPr>
        <w:t xml:space="preserve">* </w:t>
      </w:r>
      <w:r w:rsidRPr="003E3EBF">
        <w:rPr>
          <w:rFonts w:eastAsia="Times New Roman"/>
          <w:b/>
          <w:bCs/>
          <w:sz w:val="20"/>
          <w:szCs w:val="20"/>
          <w:lang w:val="en-US"/>
        </w:rPr>
        <w:t>getHost</w:t>
      </w:r>
      <w:r w:rsidRPr="003E3EBF">
        <w:rPr>
          <w:rFonts w:eastAsia="Times New Roman"/>
          <w:sz w:val="20"/>
          <w:szCs w:val="20"/>
          <w:lang w:val="en-US"/>
        </w:rPr>
        <w:t xml:space="preserve"> (</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w:t>
      </w:r>
    </w:p>
    <w:p w:rsidR="00627F11" w:rsidRPr="003E3EBF" w:rsidRDefault="00627F11" w:rsidP="00A4600A">
      <w:pPr>
        <w:autoSpaceDE w:val="0"/>
        <w:autoSpaceDN w:val="0"/>
        <w:adjustRightInd w:val="0"/>
        <w:spacing w:line="360" w:lineRule="auto"/>
        <w:rPr>
          <w:rFonts w:eastAsia="Times New Roman"/>
          <w:color w:val="auto"/>
          <w:sz w:val="20"/>
          <w:szCs w:val="20"/>
          <w:lang w:val="en-US"/>
        </w:rPr>
      </w:pPr>
      <w:r w:rsidRPr="003E3EBF">
        <w:rPr>
          <w:rFonts w:eastAsia="Times New Roman"/>
          <w:b/>
          <w:bCs/>
          <w:color w:val="7F0055"/>
          <w:sz w:val="20"/>
          <w:szCs w:val="20"/>
          <w:lang w:val="en-US"/>
        </w:rPr>
        <w:t>char</w:t>
      </w:r>
      <w:r w:rsidRPr="003E3EBF">
        <w:rPr>
          <w:rFonts w:eastAsia="Times New Roman"/>
          <w:sz w:val="20"/>
          <w:szCs w:val="20"/>
          <w:lang w:val="en-US"/>
        </w:rPr>
        <w:t xml:space="preserve">* </w:t>
      </w:r>
      <w:r w:rsidRPr="003E3EBF">
        <w:rPr>
          <w:rFonts w:eastAsia="Times New Roman"/>
          <w:b/>
          <w:bCs/>
          <w:sz w:val="20"/>
          <w:szCs w:val="20"/>
          <w:lang w:val="en-US"/>
        </w:rPr>
        <w:t>getUrl</w:t>
      </w:r>
      <w:r w:rsidRPr="003E3EBF">
        <w:rPr>
          <w:rFonts w:eastAsia="Times New Roman"/>
          <w:sz w:val="20"/>
          <w:szCs w:val="20"/>
          <w:lang w:val="en-US"/>
        </w:rPr>
        <w:t xml:space="preserve"> (</w:t>
      </w:r>
      <w:r w:rsidRPr="003E3EBF">
        <w:rPr>
          <w:rFonts w:eastAsia="Times New Roman"/>
          <w:b/>
          <w:bCs/>
          <w:color w:val="7F0055"/>
          <w:sz w:val="20"/>
          <w:szCs w:val="20"/>
          <w:lang w:val="en-US"/>
        </w:rPr>
        <w:t>const</w:t>
      </w:r>
      <w:r w:rsidRPr="003E3EBF">
        <w:rPr>
          <w:rFonts w:eastAsia="Times New Roman"/>
          <w:sz w:val="20"/>
          <w:szCs w:val="20"/>
          <w:lang w:val="en-US"/>
        </w:rPr>
        <w:t xml:space="preserve"> </w:t>
      </w:r>
      <w:r w:rsidRPr="003E3EBF">
        <w:rPr>
          <w:rFonts w:eastAsia="Times New Roman"/>
          <w:b/>
          <w:bCs/>
          <w:color w:val="7F0055"/>
          <w:sz w:val="20"/>
          <w:szCs w:val="20"/>
          <w:lang w:val="en-US"/>
        </w:rPr>
        <w:t>char</w:t>
      </w:r>
      <w:r w:rsidRPr="003E3EBF">
        <w:rPr>
          <w:rFonts w:eastAsia="Times New Roman"/>
          <w:sz w:val="20"/>
          <w:szCs w:val="20"/>
          <w:lang w:val="en-US"/>
        </w:rPr>
        <w:t xml:space="preserve"> * cadena);</w:t>
      </w:r>
    </w:p>
    <w:p w:rsidR="00627F11" w:rsidRDefault="00627F11" w:rsidP="00A4600A">
      <w:pPr>
        <w:autoSpaceDE w:val="0"/>
        <w:autoSpaceDN w:val="0"/>
        <w:adjustRightInd w:val="0"/>
        <w:spacing w:line="360" w:lineRule="auto"/>
        <w:rPr>
          <w:rFonts w:ascii="Monospace" w:eastAsia="Times New Roman" w:hAnsi="Monospace" w:cs="Monospace"/>
          <w:color w:val="auto"/>
          <w:sz w:val="20"/>
          <w:szCs w:val="20"/>
          <w:lang w:val="en-US"/>
        </w:rPr>
      </w:pPr>
      <w:r w:rsidRPr="003E3EBF">
        <w:rPr>
          <w:rFonts w:eastAsia="Times New Roman"/>
          <w:b/>
          <w:bCs/>
          <w:color w:val="7F0055"/>
          <w:sz w:val="20"/>
          <w:szCs w:val="20"/>
          <w:lang w:val="en-US"/>
        </w:rPr>
        <w:t>ch</w:t>
      </w:r>
      <w:r>
        <w:rPr>
          <w:rFonts w:ascii="Monospace" w:eastAsia="Times New Roman" w:hAnsi="Monospace" w:cs="Monospace"/>
          <w:b/>
          <w:bCs/>
          <w:color w:val="7F0055"/>
          <w:sz w:val="20"/>
          <w:szCs w:val="20"/>
          <w:lang w:val="en-US"/>
        </w:rPr>
        <w:t>ar</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getStateCode</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 cadena);</w:t>
      </w:r>
    </w:p>
    <w:p w:rsidR="00627F11" w:rsidRDefault="00627F11"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getModifiedSince</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const</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 cadena) ;</w:t>
      </w:r>
    </w:p>
    <w:p w:rsidR="00627F11" w:rsidRDefault="00627F11"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getLastModified</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const</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 cadena);</w:t>
      </w:r>
    </w:p>
    <w:p w:rsidR="00627F11" w:rsidRDefault="00627F11"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getDate</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const</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 cadena) ;</w:t>
      </w:r>
    </w:p>
    <w:p w:rsidR="00627F11" w:rsidRDefault="00627F11"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getExpires</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const</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 cadena) ;</w:t>
      </w:r>
    </w:p>
    <w:p w:rsidR="00627F11" w:rsidRDefault="00627F11"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void</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cambioResponseHttp11A10</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cadena);</w:t>
      </w:r>
    </w:p>
    <w:p w:rsidR="00627F11" w:rsidRDefault="00627F11" w:rsidP="00A4600A">
      <w:pPr>
        <w:autoSpaceDE w:val="0"/>
        <w:autoSpaceDN w:val="0"/>
        <w:adjustRightInd w:val="0"/>
        <w:spacing w:line="360" w:lineRule="auto"/>
        <w:rPr>
          <w:rFonts w:eastAsia="Times New Roman"/>
          <w:color w:val="auto"/>
          <w:sz w:val="20"/>
          <w:szCs w:val="20"/>
          <w:lang w:val="en-US"/>
        </w:rPr>
      </w:pP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regexp</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const</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*string, </w:t>
      </w:r>
      <w:r>
        <w:rPr>
          <w:rFonts w:ascii="Monospace" w:eastAsia="Times New Roman" w:hAnsi="Monospace" w:cs="Monospace"/>
          <w:b/>
          <w:bCs/>
          <w:color w:val="7F0055"/>
          <w:sz w:val="20"/>
          <w:szCs w:val="20"/>
          <w:lang w:val="en-US"/>
        </w:rPr>
        <w:t>const</w:t>
      </w:r>
      <w:r>
        <w:rPr>
          <w:rFonts w:ascii="Monospace" w:eastAsia="Times New Roman" w:hAnsi="Monospace" w:cs="Monospace"/>
          <w:sz w:val="20"/>
          <w:szCs w:val="20"/>
          <w:lang w:val="en-US"/>
        </w:rPr>
        <w:t xml:space="preserve">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*patrn);</w:t>
      </w:r>
    </w:p>
    <w:p w:rsidR="00627F11" w:rsidRDefault="00627F11" w:rsidP="00627F11">
      <w:pPr>
        <w:autoSpaceDE w:val="0"/>
        <w:autoSpaceDN w:val="0"/>
        <w:adjustRightInd w:val="0"/>
        <w:spacing w:line="240" w:lineRule="auto"/>
        <w:rPr>
          <w:rFonts w:eastAsia="Times New Roman"/>
          <w:color w:val="auto"/>
          <w:sz w:val="20"/>
          <w:szCs w:val="20"/>
          <w:lang w:val="en-US"/>
        </w:rPr>
      </w:pPr>
    </w:p>
    <w:p w:rsidR="0028726A" w:rsidRDefault="0028726A" w:rsidP="0028726A">
      <w:pPr>
        <w:autoSpaceDE w:val="0"/>
        <w:autoSpaceDN w:val="0"/>
        <w:adjustRightInd w:val="0"/>
        <w:spacing w:line="240" w:lineRule="auto"/>
        <w:rPr>
          <w:rFonts w:eastAsia="Times New Roman"/>
          <w:b/>
          <w:color w:val="1F497D" w:themeColor="text2"/>
          <w:sz w:val="28"/>
          <w:szCs w:val="28"/>
          <w:lang w:val="en-US"/>
        </w:rPr>
      </w:pPr>
      <w:r w:rsidRPr="00627F11">
        <w:rPr>
          <w:rFonts w:eastAsia="Times New Roman"/>
          <w:b/>
          <w:color w:val="1F497D" w:themeColor="text2"/>
          <w:sz w:val="28"/>
          <w:szCs w:val="28"/>
          <w:lang w:val="en-US"/>
        </w:rPr>
        <w:t>stringLib</w:t>
      </w:r>
    </w:p>
    <w:p w:rsidR="00A4600A" w:rsidRPr="001F3F25" w:rsidRDefault="00A4600A" w:rsidP="00627F11">
      <w:pPr>
        <w:autoSpaceDE w:val="0"/>
        <w:autoSpaceDN w:val="0"/>
        <w:adjustRightInd w:val="0"/>
        <w:spacing w:line="240" w:lineRule="auto"/>
        <w:rPr>
          <w:rFonts w:eastAsia="Times New Roman"/>
          <w:color w:val="auto"/>
          <w:sz w:val="20"/>
          <w:szCs w:val="20"/>
          <w:lang w:val="en-US"/>
        </w:rPr>
      </w:pPr>
    </w:p>
    <w:p w:rsidR="00627F11" w:rsidRPr="003644A3" w:rsidRDefault="00627F11" w:rsidP="00627F11">
      <w:pPr>
        <w:autoSpaceDE w:val="0"/>
        <w:autoSpaceDN w:val="0"/>
        <w:adjustRightInd w:val="0"/>
        <w:spacing w:line="240" w:lineRule="auto"/>
        <w:rPr>
          <w:rFonts w:eastAsia="Times New Roman"/>
          <w:color w:val="auto"/>
          <w:sz w:val="20"/>
          <w:szCs w:val="20"/>
        </w:rPr>
      </w:pPr>
      <w:r w:rsidRPr="00627F11">
        <w:rPr>
          <w:rFonts w:eastAsia="Times New Roman"/>
          <w:color w:val="auto"/>
          <w:sz w:val="20"/>
          <w:szCs w:val="20"/>
        </w:rPr>
        <w:t xml:space="preserve">Como soporte de ayuda al manejo de strings </w:t>
      </w:r>
      <w:r w:rsidR="00C84717" w:rsidRPr="00627F11">
        <w:rPr>
          <w:rFonts w:eastAsia="Times New Roman"/>
          <w:color w:val="auto"/>
          <w:sz w:val="20"/>
          <w:szCs w:val="20"/>
        </w:rPr>
        <w:t>también</w:t>
      </w:r>
      <w:r w:rsidRPr="00627F11">
        <w:rPr>
          <w:rFonts w:eastAsia="Times New Roman"/>
          <w:color w:val="auto"/>
          <w:sz w:val="20"/>
          <w:szCs w:val="20"/>
        </w:rPr>
        <w:t xml:space="preserve"> se</w:t>
      </w:r>
      <w:r>
        <w:rPr>
          <w:rFonts w:eastAsia="Times New Roman"/>
          <w:color w:val="auto"/>
          <w:sz w:val="20"/>
          <w:szCs w:val="20"/>
        </w:rPr>
        <w:t xml:space="preserve"> realizó la librería stringLib que lo utilizamos para manejar los comando ingresados por los administradores y las conversiones de string a entero.</w:t>
      </w:r>
    </w:p>
    <w:p w:rsidR="0028726A" w:rsidRPr="00A4600A" w:rsidRDefault="0028726A" w:rsidP="0028726A">
      <w:pPr>
        <w:autoSpaceDE w:val="0"/>
        <w:autoSpaceDN w:val="0"/>
        <w:adjustRightInd w:val="0"/>
        <w:spacing w:line="240" w:lineRule="auto"/>
        <w:rPr>
          <w:rFonts w:ascii="Monospace" w:eastAsia="Times New Roman" w:hAnsi="Monospace" w:cs="Monospace"/>
          <w:b/>
          <w:bCs/>
          <w:color w:val="7F0055"/>
          <w:sz w:val="20"/>
          <w:szCs w:val="20"/>
        </w:rPr>
      </w:pPr>
    </w:p>
    <w:p w:rsidR="0028726A" w:rsidRDefault="0028726A"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color w:val="005032"/>
          <w:sz w:val="20"/>
          <w:szCs w:val="20"/>
          <w:lang w:val="en-US"/>
        </w:rPr>
        <w:t>vector</w:t>
      </w:r>
      <w:r>
        <w:rPr>
          <w:rFonts w:ascii="Monospace" w:eastAsia="Times New Roman" w:hAnsi="Monospace" w:cs="Monospace"/>
          <w:sz w:val="20"/>
          <w:szCs w:val="20"/>
          <w:lang w:val="en-US"/>
        </w:rPr>
        <w:t>&lt;</w:t>
      </w: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&gt; </w:t>
      </w:r>
      <w:r>
        <w:rPr>
          <w:rFonts w:ascii="Monospace" w:eastAsia="Times New Roman" w:hAnsi="Monospace" w:cs="Monospace"/>
          <w:b/>
          <w:bCs/>
          <w:sz w:val="20"/>
          <w:szCs w:val="20"/>
          <w:lang w:val="en-US"/>
        </w:rPr>
        <w:t>split</w:t>
      </w:r>
      <w:r w:rsidR="00627F11">
        <w:rPr>
          <w:rFonts w:ascii="Monospace" w:eastAsia="Times New Roman" w:hAnsi="Monospace" w:cs="Monospace"/>
          <w:b/>
          <w:bCs/>
          <w:sz w:val="20"/>
          <w:szCs w:val="20"/>
          <w:lang w:val="en-US"/>
        </w:rPr>
        <w:t xml:space="preserve"> </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const</w:t>
      </w:r>
      <w:r>
        <w:rPr>
          <w:rFonts w:ascii="Monospace" w:eastAsia="Times New Roman" w:hAnsi="Monospace" w:cs="Monospace"/>
          <w:sz w:val="20"/>
          <w:szCs w:val="20"/>
          <w:lang w:val="en-US"/>
        </w:rPr>
        <w:t xml:space="preserve"> </w:t>
      </w: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 &amp;s, </w:t>
      </w:r>
      <w:r>
        <w:rPr>
          <w:rFonts w:ascii="Monospace" w:eastAsia="Times New Roman" w:hAnsi="Monospace" w:cs="Monospace"/>
          <w:b/>
          <w:bCs/>
          <w:color w:val="7F0055"/>
          <w:sz w:val="20"/>
          <w:szCs w:val="20"/>
          <w:lang w:val="en-US"/>
        </w:rPr>
        <w:t>char</w:t>
      </w:r>
      <w:r>
        <w:rPr>
          <w:rFonts w:ascii="Monospace" w:eastAsia="Times New Roman" w:hAnsi="Monospace" w:cs="Monospace"/>
          <w:sz w:val="20"/>
          <w:szCs w:val="20"/>
          <w:lang w:val="en-US"/>
        </w:rPr>
        <w:t xml:space="preserve"> delim);</w:t>
      </w:r>
    </w:p>
    <w:p w:rsidR="0028726A" w:rsidRDefault="0028726A"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 </w:t>
      </w:r>
      <w:r w:rsidR="00627F11">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intToStr</w:t>
      </w:r>
      <w:r w:rsidR="00627F11">
        <w:rPr>
          <w:rFonts w:ascii="Monospace" w:eastAsia="Times New Roman" w:hAnsi="Monospace" w:cs="Monospace"/>
          <w:b/>
          <w:bCs/>
          <w:sz w:val="20"/>
          <w:szCs w:val="20"/>
          <w:lang w:val="en-US"/>
        </w:rPr>
        <w:t xml:space="preserve"> </w:t>
      </w:r>
      <w:r>
        <w:rPr>
          <w:rFonts w:ascii="Monospace" w:eastAsia="Times New Roman" w:hAnsi="Monospace" w:cs="Monospace"/>
          <w:sz w:val="20"/>
          <w:szCs w:val="20"/>
          <w:lang w:val="en-US"/>
        </w:rPr>
        <w:t>(</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number);</w:t>
      </w:r>
    </w:p>
    <w:p w:rsidR="0028726A" w:rsidRDefault="0028726A"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w:t>
      </w:r>
      <w:r w:rsidR="00627F11">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strToint</w:t>
      </w:r>
      <w:r w:rsidR="00627F11">
        <w:rPr>
          <w:rFonts w:ascii="Monospace" w:eastAsia="Times New Roman" w:hAnsi="Monospace" w:cs="Monospace"/>
          <w:b/>
          <w:bCs/>
          <w:sz w:val="20"/>
          <w:szCs w:val="20"/>
          <w:lang w:val="en-US"/>
        </w:rPr>
        <w:t xml:space="preserve"> </w:t>
      </w:r>
      <w:r>
        <w:rPr>
          <w:rFonts w:ascii="Monospace" w:eastAsia="Times New Roman" w:hAnsi="Monospace" w:cs="Monospace"/>
          <w:sz w:val="20"/>
          <w:szCs w:val="20"/>
          <w:lang w:val="en-US"/>
        </w:rPr>
        <w:t>(</w:t>
      </w: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 strNumber);</w:t>
      </w:r>
    </w:p>
    <w:p w:rsidR="0028726A" w:rsidRDefault="0028726A" w:rsidP="00A4600A">
      <w:pPr>
        <w:autoSpaceDE w:val="0"/>
        <w:autoSpaceDN w:val="0"/>
        <w:adjustRightInd w:val="0"/>
        <w:spacing w:line="360" w:lineRule="auto"/>
        <w:rPr>
          <w:rFonts w:ascii="Monospace" w:eastAsia="Times New Roman" w:hAnsi="Monospace" w:cs="Monospace"/>
          <w:color w:val="auto"/>
          <w:sz w:val="20"/>
          <w:szCs w:val="20"/>
          <w:lang w:val="en-US"/>
        </w:rPr>
      </w:pP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w:t>
      </w:r>
      <w:r w:rsidR="00627F11">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strTouInt64_t</w:t>
      </w:r>
      <w:r w:rsidR="00627F11">
        <w:rPr>
          <w:rFonts w:ascii="Monospace" w:eastAsia="Times New Roman" w:hAnsi="Monospace" w:cs="Monospace"/>
          <w:b/>
          <w:bCs/>
          <w:sz w:val="20"/>
          <w:szCs w:val="20"/>
          <w:lang w:val="en-US"/>
        </w:rPr>
        <w:t xml:space="preserve"> </w:t>
      </w:r>
      <w:r>
        <w:rPr>
          <w:rFonts w:ascii="Monospace" w:eastAsia="Times New Roman" w:hAnsi="Monospace" w:cs="Monospace"/>
          <w:sz w:val="20"/>
          <w:szCs w:val="20"/>
          <w:lang w:val="en-US"/>
        </w:rPr>
        <w:t>(</w:t>
      </w: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 strNumber);</w:t>
      </w:r>
    </w:p>
    <w:p w:rsidR="0028726A" w:rsidRPr="003E06B4" w:rsidRDefault="0028726A" w:rsidP="00A4600A">
      <w:pPr>
        <w:autoSpaceDE w:val="0"/>
        <w:autoSpaceDN w:val="0"/>
        <w:adjustRightInd w:val="0"/>
        <w:spacing w:line="360" w:lineRule="auto"/>
        <w:rPr>
          <w:rFonts w:eastAsia="Times New Roman"/>
          <w:color w:val="auto"/>
          <w:sz w:val="20"/>
          <w:szCs w:val="20"/>
          <w:lang w:val="en-US"/>
        </w:rPr>
      </w:pP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 </w:t>
      </w:r>
      <w:r w:rsidR="00627F11">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int64_tToStr</w:t>
      </w:r>
      <w:r w:rsidR="00627F11">
        <w:rPr>
          <w:rFonts w:ascii="Monospace" w:eastAsia="Times New Roman" w:hAnsi="Monospace" w:cs="Monospace"/>
          <w:b/>
          <w:bCs/>
          <w:sz w:val="20"/>
          <w:szCs w:val="20"/>
          <w:lang w:val="en-US"/>
        </w:rPr>
        <w:t xml:space="preserve"> </w:t>
      </w:r>
      <w:r>
        <w:rPr>
          <w:rFonts w:ascii="Monospace" w:eastAsia="Times New Roman" w:hAnsi="Monospace" w:cs="Monospace"/>
          <w:sz w:val="20"/>
          <w:szCs w:val="20"/>
          <w:lang w:val="en-US"/>
        </w:rPr>
        <w:t>(</w:t>
      </w:r>
      <w:r>
        <w:rPr>
          <w:rFonts w:ascii="Monospace" w:eastAsia="Times New Roman" w:hAnsi="Monospace" w:cs="Monospace"/>
          <w:color w:val="005032"/>
          <w:sz w:val="20"/>
          <w:szCs w:val="20"/>
          <w:lang w:val="en-US"/>
        </w:rPr>
        <w:t>uint64_t</w:t>
      </w:r>
      <w:r>
        <w:rPr>
          <w:rFonts w:ascii="Monospace" w:eastAsia="Times New Roman" w:hAnsi="Monospace" w:cs="Monospace"/>
          <w:sz w:val="20"/>
          <w:szCs w:val="20"/>
          <w:lang w:val="en-US"/>
        </w:rPr>
        <w:t xml:space="preserve"> number);</w:t>
      </w:r>
    </w:p>
    <w:p w:rsidR="00627F11" w:rsidRPr="0098478F" w:rsidRDefault="00627F11" w:rsidP="00627F11">
      <w:pPr>
        <w:autoSpaceDE w:val="0"/>
        <w:autoSpaceDN w:val="0"/>
        <w:adjustRightInd w:val="0"/>
        <w:spacing w:line="240" w:lineRule="auto"/>
        <w:rPr>
          <w:rFonts w:eastAsia="Times New Roman"/>
          <w:b/>
          <w:color w:val="1F497D" w:themeColor="text2"/>
          <w:sz w:val="28"/>
          <w:szCs w:val="28"/>
        </w:rPr>
      </w:pPr>
      <w:r w:rsidRPr="0098478F">
        <w:rPr>
          <w:rFonts w:eastAsia="Times New Roman"/>
          <w:b/>
          <w:color w:val="1F497D" w:themeColor="text2"/>
          <w:sz w:val="28"/>
          <w:szCs w:val="28"/>
        </w:rPr>
        <w:t>Cache</w:t>
      </w:r>
    </w:p>
    <w:p w:rsidR="00627F11" w:rsidRPr="00772D84" w:rsidRDefault="00627F11" w:rsidP="00627F11">
      <w:pPr>
        <w:autoSpaceDE w:val="0"/>
        <w:autoSpaceDN w:val="0"/>
        <w:adjustRightInd w:val="0"/>
        <w:spacing w:line="240" w:lineRule="auto"/>
        <w:rPr>
          <w:rFonts w:eastAsia="Times New Roman"/>
          <w:color w:val="auto"/>
          <w:sz w:val="20"/>
          <w:szCs w:val="20"/>
        </w:rPr>
      </w:pPr>
    </w:p>
    <w:p w:rsidR="00627F11" w:rsidRDefault="00627F11" w:rsidP="00627F11">
      <w:pPr>
        <w:autoSpaceDE w:val="0"/>
        <w:autoSpaceDN w:val="0"/>
        <w:adjustRightInd w:val="0"/>
        <w:spacing w:line="240" w:lineRule="auto"/>
        <w:rPr>
          <w:rFonts w:eastAsia="Times New Roman"/>
          <w:color w:val="auto"/>
          <w:sz w:val="20"/>
          <w:szCs w:val="20"/>
        </w:rPr>
      </w:pPr>
      <w:r w:rsidRPr="00772D84">
        <w:rPr>
          <w:rFonts w:eastAsia="Times New Roman"/>
          <w:color w:val="auto"/>
          <w:sz w:val="20"/>
          <w:szCs w:val="20"/>
        </w:rPr>
        <w:t xml:space="preserve">Como </w:t>
      </w:r>
      <w:r>
        <w:rPr>
          <w:rFonts w:eastAsia="Times New Roman"/>
          <w:color w:val="auto"/>
          <w:sz w:val="20"/>
          <w:szCs w:val="20"/>
        </w:rPr>
        <w:t>se menciono anteriormente para el manejo de la memoria cache se implemento un modulo aparte (cache) y su handler correspondiente (</w:t>
      </w:r>
      <w:r w:rsidRPr="0098478F">
        <w:rPr>
          <w:rFonts w:eastAsia="Times New Roman"/>
          <w:color w:val="auto"/>
          <w:sz w:val="20"/>
          <w:szCs w:val="20"/>
        </w:rPr>
        <w:t>cacheHandler</w:t>
      </w:r>
      <w:r>
        <w:rPr>
          <w:rFonts w:eastAsia="Times New Roman"/>
          <w:color w:val="auto"/>
          <w:sz w:val="20"/>
          <w:szCs w:val="20"/>
        </w:rPr>
        <w:t>).</w:t>
      </w:r>
    </w:p>
    <w:p w:rsidR="00627F11"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b/>
          <w:color w:val="auto"/>
          <w:sz w:val="24"/>
          <w:szCs w:val="24"/>
        </w:rPr>
      </w:pPr>
      <w:r w:rsidRPr="0098478F">
        <w:rPr>
          <w:rFonts w:eastAsia="Times New Roman"/>
          <w:b/>
          <w:color w:val="auto"/>
          <w:sz w:val="24"/>
          <w:szCs w:val="24"/>
        </w:rPr>
        <w:t>cache.h</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774748">
      <w:pPr>
        <w:autoSpaceDE w:val="0"/>
        <w:autoSpaceDN w:val="0"/>
        <w:adjustRightInd w:val="0"/>
        <w:spacing w:line="240" w:lineRule="auto"/>
        <w:rPr>
          <w:rFonts w:eastAsia="Times New Roman"/>
          <w:color w:val="auto"/>
          <w:sz w:val="20"/>
          <w:szCs w:val="20"/>
        </w:rPr>
      </w:pPr>
      <w:r>
        <w:rPr>
          <w:rFonts w:eastAsia="Times New Roman"/>
          <w:color w:val="005032"/>
          <w:sz w:val="20"/>
          <w:szCs w:val="20"/>
        </w:rPr>
        <w:t>cache</w:t>
      </w:r>
      <w:r w:rsidRPr="0098478F">
        <w:rPr>
          <w:rFonts w:eastAsia="Times New Roman"/>
          <w:sz w:val="20"/>
          <w:szCs w:val="20"/>
        </w:rPr>
        <w:t xml:space="preserve">* </w:t>
      </w:r>
      <w:r w:rsidRPr="0098478F">
        <w:rPr>
          <w:rFonts w:eastAsia="Times New Roman"/>
          <w:b/>
          <w:bCs/>
          <w:sz w:val="20"/>
          <w:szCs w:val="20"/>
        </w:rPr>
        <w:t>initCache</w:t>
      </w:r>
      <w:r w:rsidRPr="0098478F">
        <w:rPr>
          <w:rFonts w:eastAsia="Times New Roman"/>
          <w:sz w:val="20"/>
          <w:szCs w:val="20"/>
        </w:rPr>
        <w:t>();</w:t>
      </w:r>
    </w:p>
    <w:p w:rsidR="00774748" w:rsidRDefault="00627F11" w:rsidP="00774748">
      <w:pPr>
        <w:autoSpaceDE w:val="0"/>
        <w:autoSpaceDN w:val="0"/>
        <w:adjustRightInd w:val="0"/>
        <w:spacing w:line="240" w:lineRule="auto"/>
        <w:rPr>
          <w:rFonts w:eastAsia="Times New Roman"/>
          <w:color w:val="3F7F5F"/>
          <w:sz w:val="20"/>
          <w:szCs w:val="20"/>
        </w:rPr>
      </w:pPr>
      <w:r w:rsidRPr="0098478F">
        <w:rPr>
          <w:rFonts w:eastAsia="Times New Roman"/>
          <w:color w:val="3F7F5F"/>
          <w:sz w:val="20"/>
          <w:szCs w:val="20"/>
        </w:rPr>
        <w:t>// Inicializa el cache</w:t>
      </w:r>
    </w:p>
    <w:p w:rsidR="00774748" w:rsidRDefault="00774748" w:rsidP="00774748">
      <w:pPr>
        <w:autoSpaceDE w:val="0"/>
        <w:autoSpaceDN w:val="0"/>
        <w:adjustRightInd w:val="0"/>
        <w:spacing w:line="240" w:lineRule="auto"/>
        <w:rPr>
          <w:rFonts w:eastAsia="Times New Roman"/>
          <w:color w:val="3F7F5F"/>
          <w:sz w:val="20"/>
          <w:szCs w:val="20"/>
        </w:rPr>
      </w:pPr>
    </w:p>
    <w:p w:rsidR="00774748" w:rsidRDefault="00627F11" w:rsidP="00774748">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char</w:t>
      </w:r>
      <w:r w:rsidRPr="0098478F">
        <w:rPr>
          <w:rFonts w:eastAsia="Times New Roman"/>
          <w:sz w:val="20"/>
          <w:szCs w:val="20"/>
        </w:rPr>
        <w:t xml:space="preserve">* </w:t>
      </w:r>
      <w:r w:rsidRPr="0098478F">
        <w:rPr>
          <w:rFonts w:eastAsia="Times New Roman"/>
          <w:b/>
          <w:bCs/>
          <w:sz w:val="20"/>
          <w:szCs w:val="20"/>
        </w:rPr>
        <w:t>getIdObj</w:t>
      </w:r>
      <w:r w:rsidRPr="0098478F">
        <w:rPr>
          <w:rFonts w:eastAsia="Times New Roman"/>
          <w:sz w:val="20"/>
          <w:szCs w:val="20"/>
        </w:rPr>
        <w:t>(</w:t>
      </w:r>
      <w:r w:rsidRPr="0098478F">
        <w:rPr>
          <w:rFonts w:eastAsia="Times New Roman"/>
          <w:color w:val="005032"/>
          <w:sz w:val="20"/>
          <w:szCs w:val="20"/>
        </w:rPr>
        <w:t>nodoObjeto</w:t>
      </w:r>
      <w:r w:rsidRPr="0098478F">
        <w:rPr>
          <w:rFonts w:eastAsia="Times New Roman"/>
          <w:sz w:val="20"/>
          <w:szCs w:val="20"/>
        </w:rPr>
        <w:t>* nObj);</w:t>
      </w:r>
    </w:p>
    <w:p w:rsidR="00627F11" w:rsidRPr="0098478F" w:rsidRDefault="00627F11" w:rsidP="00774748">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Retorna una copia del id del objeto</w:t>
      </w:r>
    </w:p>
    <w:p w:rsidR="00627F11" w:rsidRPr="0098478F" w:rsidRDefault="00627F11" w:rsidP="00774748">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nodoObjeto == NULL, retorna NULL</w:t>
      </w:r>
    </w:p>
    <w:p w:rsidR="00627F11" w:rsidRPr="0098478F" w:rsidRDefault="00627F11" w:rsidP="00774748">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char</w:t>
      </w:r>
      <w:r w:rsidRPr="0098478F">
        <w:rPr>
          <w:rFonts w:eastAsia="Times New Roman"/>
          <w:sz w:val="20"/>
          <w:szCs w:val="20"/>
        </w:rPr>
        <w:t xml:space="preserve">* </w:t>
      </w:r>
      <w:r w:rsidRPr="0098478F">
        <w:rPr>
          <w:rFonts w:eastAsia="Times New Roman"/>
          <w:b/>
          <w:bCs/>
          <w:sz w:val="20"/>
          <w:szCs w:val="20"/>
        </w:rPr>
        <w:t>getResponse</w:t>
      </w:r>
      <w:r w:rsidRPr="0098478F">
        <w:rPr>
          <w:rFonts w:eastAsia="Times New Roman"/>
          <w:sz w:val="20"/>
          <w:szCs w:val="20"/>
        </w:rPr>
        <w:t>(</w:t>
      </w:r>
      <w:r w:rsidRPr="0098478F">
        <w:rPr>
          <w:rFonts w:eastAsia="Times New Roman"/>
          <w:color w:val="005032"/>
          <w:sz w:val="20"/>
          <w:szCs w:val="20"/>
        </w:rPr>
        <w:t>nodoObjeto</w:t>
      </w:r>
      <w:r w:rsidRPr="0098478F">
        <w:rPr>
          <w:rFonts w:eastAsia="Times New Roman"/>
          <w:sz w:val="20"/>
          <w:szCs w:val="20"/>
        </w:rPr>
        <w:t>* nObj);</w:t>
      </w:r>
    </w:p>
    <w:p w:rsidR="00627F11" w:rsidRDefault="00627F11" w:rsidP="00627F11">
      <w:pPr>
        <w:autoSpaceDE w:val="0"/>
        <w:autoSpaceDN w:val="0"/>
        <w:adjustRightInd w:val="0"/>
        <w:spacing w:line="240" w:lineRule="auto"/>
        <w:rPr>
          <w:rFonts w:eastAsia="Times New Roman"/>
          <w:color w:val="3F7F5F"/>
          <w:sz w:val="20"/>
          <w:szCs w:val="20"/>
        </w:rPr>
      </w:pPr>
      <w:r w:rsidRPr="0098478F">
        <w:rPr>
          <w:rFonts w:eastAsia="Times New Roman"/>
          <w:color w:val="3F7F5F"/>
          <w:sz w:val="20"/>
          <w:szCs w:val="20"/>
        </w:rPr>
        <w:t>// Retorna una copia del mensaje http: encabezado + objeto</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nodoObjeto == NULL, retorna NULL</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Default="00627F11" w:rsidP="00627F11">
      <w:pPr>
        <w:autoSpaceDE w:val="0"/>
        <w:autoSpaceDN w:val="0"/>
        <w:adjustRightInd w:val="0"/>
        <w:spacing w:line="240" w:lineRule="auto"/>
        <w:rPr>
          <w:rFonts w:eastAsia="Times New Roman"/>
          <w:color w:val="3F7F5F"/>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getTamanioObj</w:t>
      </w:r>
      <w:r w:rsidRPr="0098478F">
        <w:rPr>
          <w:rFonts w:eastAsia="Times New Roman"/>
          <w:sz w:val="20"/>
          <w:szCs w:val="20"/>
        </w:rPr>
        <w:t>(</w:t>
      </w:r>
      <w:r w:rsidRPr="0098478F">
        <w:rPr>
          <w:rFonts w:eastAsia="Times New Roman"/>
          <w:color w:val="005032"/>
          <w:sz w:val="20"/>
          <w:szCs w:val="20"/>
        </w:rPr>
        <w:t>nodoObjeto</w:t>
      </w:r>
      <w:r w:rsidRPr="0098478F">
        <w:rPr>
          <w:rFonts w:eastAsia="Times New Roman"/>
          <w:sz w:val="20"/>
          <w:szCs w:val="20"/>
        </w:rPr>
        <w:t>* nObj);</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Retorna e</w:t>
      </w:r>
      <w:r>
        <w:rPr>
          <w:rFonts w:eastAsia="Times New Roman"/>
          <w:color w:val="3F7F5F"/>
          <w:sz w:val="20"/>
          <w:szCs w:val="20"/>
        </w:rPr>
        <w:t>l tamañ</w:t>
      </w:r>
      <w:r w:rsidRPr="0098478F">
        <w:rPr>
          <w:rFonts w:eastAsia="Times New Roman"/>
          <w:color w:val="3F7F5F"/>
          <w:sz w:val="20"/>
          <w:szCs w:val="20"/>
        </w:rPr>
        <w:t>o del mensaje http (encabezado + objeto)</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nodoObjeto == NULL, retorna -1</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getVencimientoObj</w:t>
      </w:r>
      <w:r w:rsidRPr="0098478F">
        <w:rPr>
          <w:rFonts w:eastAsia="Times New Roman"/>
          <w:sz w:val="20"/>
          <w:szCs w:val="20"/>
        </w:rPr>
        <w:t>(</w:t>
      </w:r>
      <w:r w:rsidRPr="0098478F">
        <w:rPr>
          <w:rFonts w:eastAsia="Times New Roman"/>
          <w:color w:val="005032"/>
          <w:sz w:val="20"/>
          <w:szCs w:val="20"/>
        </w:rPr>
        <w:t>nodoObjeto</w:t>
      </w:r>
      <w:r w:rsidRPr="0098478F">
        <w:rPr>
          <w:rFonts w:eastAsia="Times New Roman"/>
          <w:sz w:val="20"/>
          <w:szCs w:val="20"/>
        </w:rPr>
        <w:t>* nObj);</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Retorna la fecha de expiracion de objeto</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el objeto no expira, se retorna 0</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nodoObjeto == NULL, retorna -1</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getUltimaModificacionObj</w:t>
      </w:r>
      <w:r w:rsidRPr="0098478F">
        <w:rPr>
          <w:rFonts w:eastAsia="Times New Roman"/>
          <w:sz w:val="20"/>
          <w:szCs w:val="20"/>
        </w:rPr>
        <w:t>(</w:t>
      </w:r>
      <w:r w:rsidRPr="0098478F">
        <w:rPr>
          <w:rFonts w:eastAsia="Times New Roman"/>
          <w:color w:val="005032"/>
          <w:sz w:val="20"/>
          <w:szCs w:val="20"/>
        </w:rPr>
        <w:t>nodoObjeto</w:t>
      </w:r>
      <w:r w:rsidRPr="0098478F">
        <w:rPr>
          <w:rFonts w:eastAsia="Times New Roman"/>
          <w:sz w:val="20"/>
          <w:szCs w:val="20"/>
        </w:rPr>
        <w:t>* nObj);</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Retorna la fecha de la </w:t>
      </w:r>
      <w:r w:rsidR="000C0F94" w:rsidRPr="0098478F">
        <w:rPr>
          <w:rFonts w:eastAsia="Times New Roman"/>
          <w:color w:val="3F7F5F"/>
          <w:sz w:val="20"/>
          <w:szCs w:val="20"/>
        </w:rPr>
        <w:t>última</w:t>
      </w:r>
      <w:r w:rsidRPr="0098478F">
        <w:rPr>
          <w:rFonts w:eastAsia="Times New Roman"/>
          <w:color w:val="3F7F5F"/>
          <w:sz w:val="20"/>
          <w:szCs w:val="20"/>
        </w:rPr>
        <w:t xml:space="preserve"> vez que el objeto fue modificado</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nodoObjeto == NULL, retorna -1</w:t>
      </w:r>
    </w:p>
    <w:p w:rsidR="00627F11"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getCapacidadCache</w:t>
      </w:r>
      <w:r w:rsidRPr="0098478F">
        <w:rPr>
          <w:rFonts w:eastAsia="Times New Roman"/>
          <w:sz w:val="20"/>
          <w:szCs w:val="20"/>
        </w:rPr>
        <w:t xml:space="preserve"> (</w:t>
      </w:r>
      <w:r>
        <w:rPr>
          <w:rFonts w:eastAsia="Times New Roman"/>
          <w:color w:val="005032"/>
          <w:sz w:val="20"/>
          <w:szCs w:val="20"/>
        </w:rPr>
        <w:t>cache</w:t>
      </w:r>
      <w:r w:rsidRPr="0098478F">
        <w:rPr>
          <w:rFonts w:eastAsia="Times New Roman"/>
          <w:sz w:val="20"/>
          <w:szCs w:val="20"/>
        </w:rPr>
        <w:t>* 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Retorna la cantidad </w:t>
      </w:r>
      <w:r w:rsidR="000C0F94" w:rsidRPr="0098478F">
        <w:rPr>
          <w:rFonts w:eastAsia="Times New Roman"/>
          <w:color w:val="3F7F5F"/>
          <w:sz w:val="20"/>
          <w:szCs w:val="20"/>
        </w:rPr>
        <w:t>máxima</w:t>
      </w:r>
      <w:r w:rsidRPr="0098478F">
        <w:rPr>
          <w:rFonts w:eastAsia="Times New Roman"/>
          <w:color w:val="3F7F5F"/>
          <w:sz w:val="20"/>
          <w:szCs w:val="20"/>
        </w:rPr>
        <w:t xml:space="preserve"> de objetos posibles en el cache</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getCantidadObjCache</w:t>
      </w:r>
      <w:r w:rsidRPr="0098478F">
        <w:rPr>
          <w:rFonts w:eastAsia="Times New Roman"/>
          <w:sz w:val="20"/>
          <w:szCs w:val="20"/>
        </w:rPr>
        <w:t xml:space="preserve"> (</w:t>
      </w:r>
      <w:r>
        <w:rPr>
          <w:rFonts w:eastAsia="Times New Roman"/>
          <w:color w:val="005032"/>
          <w:sz w:val="20"/>
          <w:szCs w:val="20"/>
        </w:rPr>
        <w:t>cache</w:t>
      </w:r>
      <w:r w:rsidRPr="0098478F">
        <w:rPr>
          <w:rFonts w:eastAsia="Times New Roman"/>
          <w:sz w:val="20"/>
          <w:szCs w:val="20"/>
        </w:rPr>
        <w:t xml:space="preserve"> * 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Retorna la cantidad de objetos almacenados en el cache</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getTamanioPermitidoMaxCache</w:t>
      </w:r>
      <w:r w:rsidRPr="0098478F">
        <w:rPr>
          <w:rFonts w:eastAsia="Times New Roman"/>
          <w:sz w:val="20"/>
          <w:szCs w:val="20"/>
        </w:rPr>
        <w:t xml:space="preserve"> (</w:t>
      </w:r>
      <w:r>
        <w:rPr>
          <w:rFonts w:eastAsia="Times New Roman"/>
          <w:color w:val="005032"/>
          <w:sz w:val="20"/>
          <w:szCs w:val="20"/>
        </w:rPr>
        <w:t>cache</w:t>
      </w:r>
      <w:r w:rsidRPr="0098478F">
        <w:rPr>
          <w:rFonts w:eastAsia="Times New Roman"/>
          <w:sz w:val="20"/>
          <w:szCs w:val="20"/>
        </w:rPr>
        <w:t xml:space="preserve"> * 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Retorna el mayor </w:t>
      </w:r>
      <w:r w:rsidR="000C0F94" w:rsidRPr="0098478F">
        <w:rPr>
          <w:rFonts w:eastAsia="Times New Roman"/>
          <w:color w:val="3F7F5F"/>
          <w:sz w:val="20"/>
          <w:szCs w:val="20"/>
        </w:rPr>
        <w:t>tamaño</w:t>
      </w:r>
      <w:r w:rsidRPr="0098478F">
        <w:rPr>
          <w:rFonts w:eastAsia="Times New Roman"/>
          <w:color w:val="3F7F5F"/>
          <w:sz w:val="20"/>
          <w:szCs w:val="20"/>
        </w:rPr>
        <w:t xml:space="preserve"> de objeto cacheable en KB</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getHitsCache</w:t>
      </w:r>
      <w:r w:rsidRPr="0098478F">
        <w:rPr>
          <w:rFonts w:eastAsia="Times New Roman"/>
          <w:sz w:val="20"/>
          <w:szCs w:val="20"/>
        </w:rPr>
        <w:t xml:space="preserve"> (</w:t>
      </w:r>
      <w:r>
        <w:rPr>
          <w:rFonts w:eastAsia="Times New Roman"/>
          <w:color w:val="005032"/>
          <w:sz w:val="20"/>
          <w:szCs w:val="20"/>
        </w:rPr>
        <w:t>cache</w:t>
      </w:r>
      <w:r w:rsidRPr="0098478F">
        <w:rPr>
          <w:rFonts w:eastAsia="Times New Roman"/>
          <w:sz w:val="20"/>
          <w:szCs w:val="20"/>
        </w:rPr>
        <w:t xml:space="preserve"> * 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Retorna la cantidad de objetos cacheados entregados</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627F11"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lang w:val="en-US"/>
        </w:rPr>
      </w:pPr>
      <w:r w:rsidRPr="0098478F">
        <w:rPr>
          <w:rFonts w:eastAsia="Times New Roman"/>
          <w:b/>
          <w:bCs/>
          <w:color w:val="7F0055"/>
          <w:sz w:val="20"/>
          <w:szCs w:val="20"/>
          <w:lang w:val="en-US"/>
        </w:rPr>
        <w:t>void</w:t>
      </w:r>
      <w:r w:rsidRPr="0098478F">
        <w:rPr>
          <w:rFonts w:eastAsia="Times New Roman"/>
          <w:sz w:val="20"/>
          <w:szCs w:val="20"/>
          <w:lang w:val="en-US"/>
        </w:rPr>
        <w:t xml:space="preserve"> </w:t>
      </w:r>
      <w:r w:rsidRPr="0098478F">
        <w:rPr>
          <w:rFonts w:eastAsia="Times New Roman"/>
          <w:b/>
          <w:bCs/>
          <w:sz w:val="20"/>
          <w:szCs w:val="20"/>
          <w:lang w:val="en-US"/>
        </w:rPr>
        <w:t>setTamanioPermitidoMaxCache</w:t>
      </w:r>
      <w:r w:rsidRPr="0098478F">
        <w:rPr>
          <w:rFonts w:eastAsia="Times New Roman"/>
          <w:sz w:val="20"/>
          <w:szCs w:val="20"/>
          <w:lang w:val="en-US"/>
        </w:rPr>
        <w:t xml:space="preserve"> (</w:t>
      </w:r>
      <w:r w:rsidRPr="0098478F">
        <w:rPr>
          <w:rFonts w:eastAsia="Times New Roman"/>
          <w:b/>
          <w:bCs/>
          <w:color w:val="7F0055"/>
          <w:sz w:val="20"/>
          <w:szCs w:val="20"/>
          <w:lang w:val="en-US"/>
        </w:rPr>
        <w:t>int</w:t>
      </w:r>
      <w:r w:rsidRPr="0098478F">
        <w:rPr>
          <w:rFonts w:eastAsia="Times New Roman"/>
          <w:sz w:val="20"/>
          <w:szCs w:val="20"/>
          <w:lang w:val="en-US"/>
        </w:rPr>
        <w:t xml:space="preserve"> tam, </w:t>
      </w:r>
      <w:r w:rsidRPr="0098478F">
        <w:rPr>
          <w:rFonts w:eastAsia="Times New Roman"/>
          <w:color w:val="005032"/>
          <w:sz w:val="20"/>
          <w:szCs w:val="20"/>
          <w:lang w:val="en-US"/>
        </w:rPr>
        <w:t>cache</w:t>
      </w:r>
      <w:r w:rsidRPr="0098478F">
        <w:rPr>
          <w:rFonts w:eastAsia="Times New Roman"/>
          <w:sz w:val="20"/>
          <w:szCs w:val="20"/>
          <w:lang w:val="en-US"/>
        </w:rPr>
        <w:t xml:space="preserve"> * 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Setea el mayor </w:t>
      </w:r>
      <w:r w:rsidR="000C0F94" w:rsidRPr="0098478F">
        <w:rPr>
          <w:rFonts w:eastAsia="Times New Roman"/>
          <w:color w:val="3F7F5F"/>
          <w:sz w:val="20"/>
          <w:szCs w:val="20"/>
        </w:rPr>
        <w:t>tamaño</w:t>
      </w:r>
      <w:r w:rsidRPr="0098478F">
        <w:rPr>
          <w:rFonts w:eastAsia="Times New Roman"/>
          <w:color w:val="3F7F5F"/>
          <w:sz w:val="20"/>
          <w:szCs w:val="20"/>
        </w:rPr>
        <w:t xml:space="preserve"> de objeto cacheable</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627F11"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lang w:val="en-US"/>
        </w:rPr>
      </w:pPr>
      <w:r w:rsidRPr="0098478F">
        <w:rPr>
          <w:rFonts w:eastAsia="Times New Roman"/>
          <w:b/>
          <w:bCs/>
          <w:color w:val="7F0055"/>
          <w:sz w:val="20"/>
          <w:szCs w:val="20"/>
          <w:lang w:val="en-US"/>
        </w:rPr>
        <w:t>int</w:t>
      </w:r>
      <w:r w:rsidRPr="0098478F">
        <w:rPr>
          <w:rFonts w:eastAsia="Times New Roman"/>
          <w:sz w:val="20"/>
          <w:szCs w:val="20"/>
          <w:lang w:val="en-US"/>
        </w:rPr>
        <w:t xml:space="preserve"> </w:t>
      </w:r>
      <w:r w:rsidRPr="0098478F">
        <w:rPr>
          <w:rFonts w:eastAsia="Times New Roman"/>
          <w:b/>
          <w:bCs/>
          <w:sz w:val="20"/>
          <w:szCs w:val="20"/>
          <w:lang w:val="en-US"/>
        </w:rPr>
        <w:t>setCapacidadCache</w:t>
      </w:r>
      <w:r w:rsidRPr="0098478F">
        <w:rPr>
          <w:rFonts w:eastAsia="Times New Roman"/>
          <w:sz w:val="20"/>
          <w:szCs w:val="20"/>
          <w:lang w:val="en-US"/>
        </w:rPr>
        <w:t xml:space="preserve"> (</w:t>
      </w:r>
      <w:r w:rsidRPr="0098478F">
        <w:rPr>
          <w:rFonts w:eastAsia="Times New Roman"/>
          <w:b/>
          <w:bCs/>
          <w:color w:val="7F0055"/>
          <w:sz w:val="20"/>
          <w:szCs w:val="20"/>
          <w:lang w:val="en-US"/>
        </w:rPr>
        <w:t>int</w:t>
      </w:r>
      <w:r w:rsidRPr="0098478F">
        <w:rPr>
          <w:rFonts w:eastAsia="Times New Roman"/>
          <w:sz w:val="20"/>
          <w:szCs w:val="20"/>
          <w:lang w:val="en-US"/>
        </w:rPr>
        <w:t xml:space="preserve"> cap, </w:t>
      </w:r>
      <w:r w:rsidRPr="0098478F">
        <w:rPr>
          <w:rFonts w:eastAsia="Times New Roman"/>
          <w:color w:val="005032"/>
          <w:sz w:val="20"/>
          <w:szCs w:val="20"/>
          <w:lang w:val="en-US"/>
        </w:rPr>
        <w:t>cache</w:t>
      </w:r>
      <w:r w:rsidRPr="0098478F">
        <w:rPr>
          <w:rFonts w:eastAsia="Times New Roman"/>
          <w:sz w:val="20"/>
          <w:szCs w:val="20"/>
          <w:lang w:val="en-US"/>
        </w:rPr>
        <w:t xml:space="preserve"> * 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Setea la cantidad máxima de objetos posibles en el cache</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(getCantidadObjCache(c)&gt;cap) se retorna -1 y no se setea dicho valor.</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(getCantidadObjCache(c)&lt;=cap) se retorna 0 y se setea la capacidad del cache</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Default="00627F11" w:rsidP="00627F11">
      <w:pPr>
        <w:autoSpaceDE w:val="0"/>
        <w:autoSpaceDN w:val="0"/>
        <w:adjustRightInd w:val="0"/>
        <w:spacing w:line="240" w:lineRule="auto"/>
        <w:rPr>
          <w:rFonts w:eastAsia="Times New Roman"/>
          <w:b/>
          <w:bCs/>
          <w:color w:val="7F0055"/>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esVacioCache</w:t>
      </w:r>
      <w:r w:rsidRPr="0098478F">
        <w:rPr>
          <w:rFonts w:eastAsia="Times New Roman"/>
          <w:sz w:val="20"/>
          <w:szCs w:val="20"/>
        </w:rPr>
        <w:t xml:space="preserve"> (</w:t>
      </w:r>
      <w:r>
        <w:rPr>
          <w:rFonts w:eastAsia="Times New Roman"/>
          <w:color w:val="005032"/>
          <w:sz w:val="20"/>
          <w:szCs w:val="20"/>
        </w:rPr>
        <w:t>cache</w:t>
      </w:r>
      <w:r w:rsidRPr="0098478F">
        <w:rPr>
          <w:rFonts w:eastAsia="Times New Roman"/>
          <w:sz w:val="20"/>
          <w:szCs w:val="20"/>
        </w:rPr>
        <w:t xml:space="preserve"> * 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Retorna true si c no contiene ningún objeto almacenado</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int</w:t>
      </w:r>
      <w:r w:rsidRPr="0098478F">
        <w:rPr>
          <w:rFonts w:eastAsia="Times New Roman"/>
          <w:sz w:val="20"/>
          <w:szCs w:val="20"/>
        </w:rPr>
        <w:t xml:space="preserve"> </w:t>
      </w:r>
      <w:r w:rsidRPr="0098478F">
        <w:rPr>
          <w:rFonts w:eastAsia="Times New Roman"/>
          <w:b/>
          <w:bCs/>
          <w:sz w:val="20"/>
          <w:szCs w:val="20"/>
        </w:rPr>
        <w:t>esLlenoCache</w:t>
      </w:r>
      <w:r w:rsidRPr="0098478F">
        <w:rPr>
          <w:rFonts w:eastAsia="Times New Roman"/>
          <w:sz w:val="20"/>
          <w:szCs w:val="20"/>
        </w:rPr>
        <w:t xml:space="preserve"> (</w:t>
      </w:r>
      <w:r w:rsidRPr="0098478F">
        <w:rPr>
          <w:rFonts w:eastAsia="Times New Roman"/>
          <w:color w:val="005032"/>
          <w:sz w:val="20"/>
          <w:szCs w:val="20"/>
        </w:rPr>
        <w:t>cache</w:t>
      </w:r>
      <w:r w:rsidRPr="0098478F">
        <w:rPr>
          <w:rFonts w:eastAsia="Times New Roman"/>
          <w:sz w:val="20"/>
          <w:szCs w:val="20"/>
        </w:rPr>
        <w:t xml:space="preserve"> * 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Retorna true si el cache contiene la máxima cantidad de objetos posibles</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lang w:val="en-US"/>
        </w:rPr>
      </w:pPr>
      <w:r w:rsidRPr="0098478F">
        <w:rPr>
          <w:rFonts w:eastAsia="Times New Roman"/>
          <w:b/>
          <w:bCs/>
          <w:color w:val="7F0055"/>
          <w:sz w:val="20"/>
          <w:szCs w:val="20"/>
          <w:lang w:val="en-US"/>
        </w:rPr>
        <w:t>int</w:t>
      </w:r>
      <w:r w:rsidRPr="0098478F">
        <w:rPr>
          <w:rFonts w:eastAsia="Times New Roman"/>
          <w:sz w:val="20"/>
          <w:szCs w:val="20"/>
          <w:lang w:val="en-US"/>
        </w:rPr>
        <w:t xml:space="preserve"> </w:t>
      </w:r>
      <w:r w:rsidRPr="0098478F">
        <w:rPr>
          <w:rFonts w:eastAsia="Times New Roman"/>
          <w:b/>
          <w:bCs/>
          <w:sz w:val="20"/>
          <w:szCs w:val="20"/>
          <w:lang w:val="en-US"/>
        </w:rPr>
        <w:t>insertarObjetoCache</w:t>
      </w:r>
      <w:r w:rsidRPr="0098478F">
        <w:rPr>
          <w:rFonts w:eastAsia="Times New Roman"/>
          <w:sz w:val="20"/>
          <w:szCs w:val="20"/>
          <w:lang w:val="en-US"/>
        </w:rPr>
        <w:t xml:space="preserve"> (</w:t>
      </w:r>
      <w:r w:rsidRPr="0098478F">
        <w:rPr>
          <w:rFonts w:eastAsia="Times New Roman"/>
          <w:b/>
          <w:bCs/>
          <w:color w:val="7F0055"/>
          <w:sz w:val="20"/>
          <w:szCs w:val="20"/>
          <w:lang w:val="en-US"/>
        </w:rPr>
        <w:t>const</w:t>
      </w:r>
      <w:r w:rsidRPr="0098478F">
        <w:rPr>
          <w:rFonts w:eastAsia="Times New Roman"/>
          <w:sz w:val="20"/>
          <w:szCs w:val="20"/>
          <w:lang w:val="en-US"/>
        </w:rPr>
        <w:t xml:space="preserve"> </w:t>
      </w:r>
      <w:r w:rsidRPr="0098478F">
        <w:rPr>
          <w:rFonts w:eastAsia="Times New Roman"/>
          <w:b/>
          <w:bCs/>
          <w:color w:val="7F0055"/>
          <w:sz w:val="20"/>
          <w:szCs w:val="20"/>
          <w:lang w:val="en-US"/>
        </w:rPr>
        <w:t>char</w:t>
      </w:r>
      <w:r w:rsidRPr="0098478F">
        <w:rPr>
          <w:rFonts w:eastAsia="Times New Roman"/>
          <w:sz w:val="20"/>
          <w:szCs w:val="20"/>
          <w:lang w:val="en-US"/>
        </w:rPr>
        <w:t xml:space="preserve">* ID, </w:t>
      </w:r>
      <w:r w:rsidRPr="0098478F">
        <w:rPr>
          <w:rFonts w:eastAsia="Times New Roman"/>
          <w:b/>
          <w:bCs/>
          <w:color w:val="7F0055"/>
          <w:sz w:val="20"/>
          <w:szCs w:val="20"/>
          <w:lang w:val="en-US"/>
        </w:rPr>
        <w:t>const</w:t>
      </w:r>
      <w:r w:rsidRPr="0098478F">
        <w:rPr>
          <w:rFonts w:eastAsia="Times New Roman"/>
          <w:sz w:val="20"/>
          <w:szCs w:val="20"/>
          <w:lang w:val="en-US"/>
        </w:rPr>
        <w:t xml:space="preserve"> </w:t>
      </w:r>
      <w:r w:rsidRPr="0098478F">
        <w:rPr>
          <w:rFonts w:eastAsia="Times New Roman"/>
          <w:b/>
          <w:bCs/>
          <w:color w:val="7F0055"/>
          <w:sz w:val="20"/>
          <w:szCs w:val="20"/>
          <w:lang w:val="en-US"/>
        </w:rPr>
        <w:t>char</w:t>
      </w:r>
      <w:r w:rsidRPr="0098478F">
        <w:rPr>
          <w:rFonts w:eastAsia="Times New Roman"/>
          <w:sz w:val="20"/>
          <w:szCs w:val="20"/>
          <w:lang w:val="en-US"/>
        </w:rPr>
        <w:t xml:space="preserve">* obj, </w:t>
      </w:r>
      <w:r w:rsidRPr="0098478F">
        <w:rPr>
          <w:rFonts w:eastAsia="Times New Roman"/>
          <w:b/>
          <w:bCs/>
          <w:color w:val="7F0055"/>
          <w:sz w:val="20"/>
          <w:szCs w:val="20"/>
          <w:lang w:val="en-US"/>
        </w:rPr>
        <w:t>int</w:t>
      </w:r>
      <w:r w:rsidRPr="0098478F">
        <w:rPr>
          <w:rFonts w:eastAsia="Times New Roman"/>
          <w:sz w:val="20"/>
          <w:szCs w:val="20"/>
          <w:lang w:val="en-US"/>
        </w:rPr>
        <w:t xml:space="preserve"> tam, </w:t>
      </w:r>
      <w:r w:rsidRPr="0098478F">
        <w:rPr>
          <w:rFonts w:eastAsia="Times New Roman"/>
          <w:b/>
          <w:bCs/>
          <w:color w:val="7F0055"/>
          <w:sz w:val="20"/>
          <w:szCs w:val="20"/>
          <w:lang w:val="en-US"/>
        </w:rPr>
        <w:t>int</w:t>
      </w:r>
      <w:r w:rsidRPr="0098478F">
        <w:rPr>
          <w:rFonts w:eastAsia="Times New Roman"/>
          <w:sz w:val="20"/>
          <w:szCs w:val="20"/>
          <w:lang w:val="en-US"/>
        </w:rPr>
        <w:t xml:space="preserve"> expires, </w:t>
      </w:r>
      <w:r w:rsidRPr="0098478F">
        <w:rPr>
          <w:rFonts w:eastAsia="Times New Roman"/>
          <w:b/>
          <w:bCs/>
          <w:color w:val="7F0055"/>
          <w:sz w:val="20"/>
          <w:szCs w:val="20"/>
          <w:lang w:val="en-US"/>
        </w:rPr>
        <w:t>int</w:t>
      </w:r>
      <w:r w:rsidRPr="0098478F">
        <w:rPr>
          <w:rFonts w:eastAsia="Times New Roman"/>
          <w:sz w:val="20"/>
          <w:szCs w:val="20"/>
          <w:lang w:val="en-US"/>
        </w:rPr>
        <w:t xml:space="preserve"> lastModified, </w:t>
      </w:r>
      <w:r w:rsidRPr="0098478F">
        <w:rPr>
          <w:rFonts w:eastAsia="Times New Roman"/>
          <w:color w:val="005032"/>
          <w:sz w:val="20"/>
          <w:szCs w:val="20"/>
          <w:lang w:val="en-US"/>
        </w:rPr>
        <w:t>cache</w:t>
      </w:r>
      <w:r w:rsidRPr="0098478F">
        <w:rPr>
          <w:rFonts w:eastAsia="Times New Roman"/>
          <w:sz w:val="20"/>
          <w:szCs w:val="20"/>
          <w:lang w:val="en-US"/>
        </w:rPr>
        <w:t xml:space="preserve"> * &amp;c);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(getTamanioPermitidoMaxCache(c) &lt; tam) se retorna -1 y no se permite insertar el nodoObjeto.</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(getTamanioPermitidoMaxCache(c) &gt;= tam) se retorna 0 y se inserta el nodoObjeto al final de la cola.</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El nodoObjeto se identifica por 'URL', su mensaje http contiene el objeto "obj" y su </w:t>
      </w:r>
      <w:r w:rsidR="000C0F94" w:rsidRPr="0098478F">
        <w:rPr>
          <w:rFonts w:eastAsia="Times New Roman"/>
          <w:color w:val="3F7F5F"/>
          <w:sz w:val="20"/>
          <w:szCs w:val="20"/>
        </w:rPr>
        <w:t>tamaño</w:t>
      </w:r>
      <w:r w:rsidRPr="0098478F">
        <w:rPr>
          <w:rFonts w:eastAsia="Times New Roman"/>
          <w:color w:val="3F7F5F"/>
          <w:sz w:val="20"/>
          <w:szCs w:val="20"/>
        </w:rPr>
        <w:t xml:space="preserve"> es 'tam'.</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La fecha de </w:t>
      </w:r>
      <w:r w:rsidR="000C0F94" w:rsidRPr="0098478F">
        <w:rPr>
          <w:rFonts w:eastAsia="Times New Roman"/>
          <w:color w:val="3F7F5F"/>
          <w:sz w:val="20"/>
          <w:szCs w:val="20"/>
        </w:rPr>
        <w:t>expiración</w:t>
      </w:r>
      <w:r w:rsidRPr="0098478F">
        <w:rPr>
          <w:rFonts w:eastAsia="Times New Roman"/>
          <w:color w:val="3F7F5F"/>
          <w:sz w:val="20"/>
          <w:szCs w:val="20"/>
        </w:rPr>
        <w:t xml:space="preserve"> del objeto es "expires" y su fecha de </w:t>
      </w:r>
      <w:r w:rsidR="00C84717" w:rsidRPr="0098478F">
        <w:rPr>
          <w:rFonts w:eastAsia="Times New Roman"/>
          <w:color w:val="3F7F5F"/>
          <w:sz w:val="20"/>
          <w:szCs w:val="20"/>
        </w:rPr>
        <w:t>última</w:t>
      </w:r>
      <w:r w:rsidRPr="0098478F">
        <w:rPr>
          <w:rFonts w:eastAsia="Times New Roman"/>
          <w:color w:val="3F7F5F"/>
          <w:sz w:val="20"/>
          <w:szCs w:val="20"/>
        </w:rPr>
        <w:t xml:space="preserve"> </w:t>
      </w:r>
      <w:r w:rsidR="000C0F94" w:rsidRPr="0098478F">
        <w:rPr>
          <w:rFonts w:eastAsia="Times New Roman"/>
          <w:color w:val="3F7F5F"/>
          <w:sz w:val="20"/>
          <w:szCs w:val="20"/>
        </w:rPr>
        <w:t>modificación</w:t>
      </w:r>
      <w:r w:rsidRPr="0098478F">
        <w:rPr>
          <w:rFonts w:eastAsia="Times New Roman"/>
          <w:color w:val="3F7F5F"/>
          <w:sz w:val="20"/>
          <w:szCs w:val="20"/>
        </w:rPr>
        <w:t xml:space="preserve"> es "lastModified".</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627F11"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lang w:val="en-US"/>
        </w:rPr>
      </w:pPr>
      <w:r w:rsidRPr="0098478F">
        <w:rPr>
          <w:rFonts w:eastAsia="Times New Roman"/>
          <w:b/>
          <w:bCs/>
          <w:color w:val="7F0055"/>
          <w:sz w:val="20"/>
          <w:szCs w:val="20"/>
          <w:lang w:val="en-US"/>
        </w:rPr>
        <w:t>int</w:t>
      </w:r>
      <w:r w:rsidRPr="0098478F">
        <w:rPr>
          <w:rFonts w:eastAsia="Times New Roman"/>
          <w:sz w:val="20"/>
          <w:szCs w:val="20"/>
          <w:lang w:val="en-US"/>
        </w:rPr>
        <w:t xml:space="preserve"> </w:t>
      </w:r>
      <w:r w:rsidRPr="0098478F">
        <w:rPr>
          <w:rFonts w:eastAsia="Times New Roman"/>
          <w:b/>
          <w:bCs/>
          <w:sz w:val="20"/>
          <w:szCs w:val="20"/>
          <w:lang w:val="en-US"/>
        </w:rPr>
        <w:t>actualizarObjetoCache</w:t>
      </w:r>
      <w:r w:rsidRPr="0098478F">
        <w:rPr>
          <w:rFonts w:eastAsia="Times New Roman"/>
          <w:sz w:val="20"/>
          <w:szCs w:val="20"/>
          <w:lang w:val="en-US"/>
        </w:rPr>
        <w:t xml:space="preserve"> (</w:t>
      </w:r>
      <w:r w:rsidRPr="0098478F">
        <w:rPr>
          <w:rFonts w:eastAsia="Times New Roman"/>
          <w:b/>
          <w:bCs/>
          <w:color w:val="7F0055"/>
          <w:sz w:val="20"/>
          <w:szCs w:val="20"/>
          <w:lang w:val="en-US"/>
        </w:rPr>
        <w:t>const</w:t>
      </w:r>
      <w:r w:rsidRPr="0098478F">
        <w:rPr>
          <w:rFonts w:eastAsia="Times New Roman"/>
          <w:sz w:val="20"/>
          <w:szCs w:val="20"/>
          <w:lang w:val="en-US"/>
        </w:rPr>
        <w:t xml:space="preserve"> </w:t>
      </w:r>
      <w:r w:rsidRPr="0098478F">
        <w:rPr>
          <w:rFonts w:eastAsia="Times New Roman"/>
          <w:b/>
          <w:bCs/>
          <w:color w:val="7F0055"/>
          <w:sz w:val="20"/>
          <w:szCs w:val="20"/>
          <w:lang w:val="en-US"/>
        </w:rPr>
        <w:t>char</w:t>
      </w:r>
      <w:r w:rsidRPr="0098478F">
        <w:rPr>
          <w:rFonts w:eastAsia="Times New Roman"/>
          <w:sz w:val="20"/>
          <w:szCs w:val="20"/>
          <w:lang w:val="en-US"/>
        </w:rPr>
        <w:t xml:space="preserve">* URL, </w:t>
      </w:r>
      <w:r w:rsidRPr="0098478F">
        <w:rPr>
          <w:rFonts w:eastAsia="Times New Roman"/>
          <w:b/>
          <w:bCs/>
          <w:color w:val="7F0055"/>
          <w:sz w:val="20"/>
          <w:szCs w:val="20"/>
          <w:lang w:val="en-US"/>
        </w:rPr>
        <w:t>const</w:t>
      </w:r>
      <w:r w:rsidRPr="0098478F">
        <w:rPr>
          <w:rFonts w:eastAsia="Times New Roman"/>
          <w:sz w:val="20"/>
          <w:szCs w:val="20"/>
          <w:lang w:val="en-US"/>
        </w:rPr>
        <w:t xml:space="preserve"> </w:t>
      </w:r>
      <w:r w:rsidRPr="0098478F">
        <w:rPr>
          <w:rFonts w:eastAsia="Times New Roman"/>
          <w:b/>
          <w:bCs/>
          <w:color w:val="7F0055"/>
          <w:sz w:val="20"/>
          <w:szCs w:val="20"/>
          <w:lang w:val="en-US"/>
        </w:rPr>
        <w:t>char</w:t>
      </w:r>
      <w:r w:rsidRPr="0098478F">
        <w:rPr>
          <w:rFonts w:eastAsia="Times New Roman"/>
          <w:sz w:val="20"/>
          <w:szCs w:val="20"/>
          <w:lang w:val="en-US"/>
        </w:rPr>
        <w:t xml:space="preserve">* obj, </w:t>
      </w:r>
      <w:r w:rsidRPr="0098478F">
        <w:rPr>
          <w:rFonts w:eastAsia="Times New Roman"/>
          <w:b/>
          <w:bCs/>
          <w:color w:val="7F0055"/>
          <w:sz w:val="20"/>
          <w:szCs w:val="20"/>
          <w:lang w:val="en-US"/>
        </w:rPr>
        <w:t>int</w:t>
      </w:r>
      <w:r w:rsidRPr="0098478F">
        <w:rPr>
          <w:rFonts w:eastAsia="Times New Roman"/>
          <w:sz w:val="20"/>
          <w:szCs w:val="20"/>
          <w:lang w:val="en-US"/>
        </w:rPr>
        <w:t xml:space="preserve"> tam, </w:t>
      </w:r>
      <w:r w:rsidRPr="0098478F">
        <w:rPr>
          <w:rFonts w:eastAsia="Times New Roman"/>
          <w:b/>
          <w:bCs/>
          <w:color w:val="7F0055"/>
          <w:sz w:val="20"/>
          <w:szCs w:val="20"/>
          <w:lang w:val="en-US"/>
        </w:rPr>
        <w:t>int</w:t>
      </w:r>
      <w:r w:rsidRPr="0098478F">
        <w:rPr>
          <w:rFonts w:eastAsia="Times New Roman"/>
          <w:sz w:val="20"/>
          <w:szCs w:val="20"/>
          <w:lang w:val="en-US"/>
        </w:rPr>
        <w:t xml:space="preserve"> expires, </w:t>
      </w:r>
      <w:r w:rsidRPr="0098478F">
        <w:rPr>
          <w:rFonts w:eastAsia="Times New Roman"/>
          <w:b/>
          <w:bCs/>
          <w:color w:val="7F0055"/>
          <w:sz w:val="20"/>
          <w:szCs w:val="20"/>
          <w:lang w:val="en-US"/>
        </w:rPr>
        <w:t>int</w:t>
      </w:r>
      <w:r w:rsidRPr="0098478F">
        <w:rPr>
          <w:rFonts w:eastAsia="Times New Roman"/>
          <w:sz w:val="20"/>
          <w:szCs w:val="20"/>
          <w:lang w:val="en-US"/>
        </w:rPr>
        <w:t xml:space="preserve"> lastModified, </w:t>
      </w:r>
      <w:r w:rsidRPr="0098478F">
        <w:rPr>
          <w:rFonts w:eastAsia="Times New Roman"/>
          <w:color w:val="005032"/>
          <w:sz w:val="20"/>
          <w:szCs w:val="20"/>
          <w:lang w:val="en-US"/>
        </w:rPr>
        <w:t>cache</w:t>
      </w:r>
      <w:r w:rsidRPr="0098478F">
        <w:rPr>
          <w:rFonts w:eastAsia="Times New Roman"/>
          <w:sz w:val="20"/>
          <w:szCs w:val="20"/>
          <w:lang w:val="en-US"/>
        </w:rPr>
        <w:t xml:space="preserve"> * &amp;c);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Se busca el nodoObjeto identificado por 'URL'</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no existe, se retorna -1 y no se actualizan sus datos.</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existe, se retorna 0 y se actualizan sus datos.</w:t>
      </w:r>
    </w:p>
    <w:p w:rsidR="00627F11" w:rsidRDefault="00627F11" w:rsidP="00627F11">
      <w:pPr>
        <w:autoSpaceDE w:val="0"/>
        <w:autoSpaceDN w:val="0"/>
        <w:adjustRightInd w:val="0"/>
        <w:spacing w:line="240" w:lineRule="auto"/>
        <w:rPr>
          <w:rFonts w:eastAsia="Times New Roman"/>
          <w:color w:val="3F7F5F"/>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005032"/>
          <w:sz w:val="20"/>
          <w:szCs w:val="20"/>
        </w:rPr>
        <w:t>nodoObjeto</w:t>
      </w:r>
      <w:r w:rsidRPr="0098478F">
        <w:rPr>
          <w:rFonts w:eastAsia="Times New Roman"/>
          <w:sz w:val="20"/>
          <w:szCs w:val="20"/>
        </w:rPr>
        <w:t xml:space="preserve">* </w:t>
      </w:r>
      <w:r w:rsidRPr="0098478F">
        <w:rPr>
          <w:rFonts w:eastAsia="Times New Roman"/>
          <w:b/>
          <w:bCs/>
          <w:sz w:val="20"/>
          <w:szCs w:val="20"/>
        </w:rPr>
        <w:t>buscarObjetoCache</w:t>
      </w:r>
      <w:r w:rsidRPr="0098478F">
        <w:rPr>
          <w:rFonts w:eastAsia="Times New Roman"/>
          <w:sz w:val="20"/>
          <w:szCs w:val="20"/>
        </w:rPr>
        <w:t xml:space="preserve"> (</w:t>
      </w:r>
      <w:r w:rsidRPr="0098478F">
        <w:rPr>
          <w:rFonts w:eastAsia="Times New Roman"/>
          <w:b/>
          <w:bCs/>
          <w:color w:val="7F0055"/>
          <w:sz w:val="20"/>
          <w:szCs w:val="20"/>
        </w:rPr>
        <w:t>const</w:t>
      </w:r>
      <w:r w:rsidRPr="0098478F">
        <w:rPr>
          <w:rFonts w:eastAsia="Times New Roman"/>
          <w:sz w:val="20"/>
          <w:szCs w:val="20"/>
        </w:rPr>
        <w:t xml:space="preserve"> </w:t>
      </w:r>
      <w:r w:rsidRPr="0098478F">
        <w:rPr>
          <w:rFonts w:eastAsia="Times New Roman"/>
          <w:b/>
          <w:bCs/>
          <w:color w:val="7F0055"/>
          <w:sz w:val="20"/>
          <w:szCs w:val="20"/>
        </w:rPr>
        <w:t>char</w:t>
      </w:r>
      <w:r w:rsidRPr="0098478F">
        <w:rPr>
          <w:rFonts w:eastAsia="Times New Roman"/>
          <w:sz w:val="20"/>
          <w:szCs w:val="20"/>
        </w:rPr>
        <w:t xml:space="preserve">* URL, </w:t>
      </w:r>
      <w:r w:rsidRPr="0098478F">
        <w:rPr>
          <w:rFonts w:eastAsia="Times New Roman"/>
          <w:b/>
          <w:bCs/>
          <w:color w:val="7F0055"/>
          <w:sz w:val="20"/>
          <w:szCs w:val="20"/>
        </w:rPr>
        <w:t>int</w:t>
      </w:r>
      <w:r w:rsidRPr="0098478F">
        <w:rPr>
          <w:rFonts w:eastAsia="Times New Roman"/>
          <w:sz w:val="20"/>
          <w:szCs w:val="20"/>
        </w:rPr>
        <w:t xml:space="preserve"> ahora, </w:t>
      </w:r>
      <w:r>
        <w:rPr>
          <w:rFonts w:eastAsia="Times New Roman"/>
          <w:color w:val="005032"/>
          <w:sz w:val="20"/>
          <w:szCs w:val="20"/>
        </w:rPr>
        <w:t>cache</w:t>
      </w:r>
      <w:r w:rsidRPr="0098478F">
        <w:rPr>
          <w:rFonts w:eastAsia="Times New Roman"/>
          <w:sz w:val="20"/>
          <w:szCs w:val="20"/>
        </w:rPr>
        <w:t xml:space="preserve"> * &amp;c);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Busca el nodoObjeto identificado por URL en el cache</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lo encuentra y está vencido, lo elimina del cache y retorna NULL</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lo encuentra y no venció, lo mueve al final de la cola de nodoObjetos y</w:t>
      </w:r>
      <w:r w:rsidRPr="003E3EBF">
        <w:rPr>
          <w:rFonts w:eastAsia="Times New Roman"/>
          <w:color w:val="3F7F5F"/>
          <w:sz w:val="20"/>
          <w:szCs w:val="20"/>
        </w:rPr>
        <w:t xml:space="preserve"> </w:t>
      </w:r>
      <w:r w:rsidRPr="0098478F">
        <w:rPr>
          <w:rFonts w:eastAsia="Times New Roman"/>
          <w:color w:val="3F7F5F"/>
          <w:sz w:val="20"/>
          <w:szCs w:val="20"/>
        </w:rPr>
        <w:t>retorna una copia del mismo</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no lo encuentra, se retorna NULL</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void</w:t>
      </w:r>
      <w:r w:rsidRPr="0098478F">
        <w:rPr>
          <w:rFonts w:eastAsia="Times New Roman"/>
          <w:sz w:val="20"/>
          <w:szCs w:val="20"/>
        </w:rPr>
        <w:t xml:space="preserve"> </w:t>
      </w:r>
      <w:r w:rsidRPr="0098478F">
        <w:rPr>
          <w:rFonts w:eastAsia="Times New Roman"/>
          <w:b/>
          <w:bCs/>
          <w:sz w:val="20"/>
          <w:szCs w:val="20"/>
        </w:rPr>
        <w:t>eliminarPrimeroCache</w:t>
      </w:r>
      <w:r w:rsidRPr="0098478F">
        <w:rPr>
          <w:rFonts w:eastAsia="Times New Roman"/>
          <w:sz w:val="20"/>
          <w:szCs w:val="20"/>
        </w:rPr>
        <w:t xml:space="preserve"> (</w:t>
      </w:r>
      <w:r>
        <w:rPr>
          <w:rFonts w:eastAsia="Times New Roman"/>
          <w:color w:val="005032"/>
          <w:sz w:val="20"/>
          <w:szCs w:val="20"/>
        </w:rPr>
        <w:t>cache</w:t>
      </w:r>
      <w:r w:rsidRPr="0098478F">
        <w:rPr>
          <w:rFonts w:eastAsia="Times New Roman"/>
          <w:sz w:val="20"/>
          <w:szCs w:val="20"/>
        </w:rPr>
        <w:t xml:space="preserve"> * &amp;c);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Elimina el primer nodoObjeto de la cola de nodoObjeto y libera la memoria.</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Si no hay nodoObjetos en la cache, la operación no tiene efecto.</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xml:space="preserve">// </w:t>
      </w:r>
      <w:r w:rsidR="000C0F94" w:rsidRPr="0098478F">
        <w:rPr>
          <w:rFonts w:eastAsia="Times New Roman"/>
          <w:color w:val="3F7F5F"/>
          <w:sz w:val="20"/>
          <w:szCs w:val="20"/>
        </w:rPr>
        <w:t>Precondición</w:t>
      </w:r>
      <w:r w:rsidRPr="0098478F">
        <w:rPr>
          <w:rFonts w:eastAsia="Times New Roman"/>
          <w:color w:val="3F7F5F"/>
          <w:sz w:val="20"/>
          <w:szCs w:val="20"/>
        </w:rPr>
        <w:t>: El cache debe estar inicializado.</w:t>
      </w:r>
    </w:p>
    <w:p w:rsidR="00627F11" w:rsidRPr="0098478F" w:rsidRDefault="00627F11" w:rsidP="00627F11">
      <w:pPr>
        <w:autoSpaceDE w:val="0"/>
        <w:autoSpaceDN w:val="0"/>
        <w:adjustRightInd w:val="0"/>
        <w:spacing w:line="240" w:lineRule="auto"/>
        <w:rPr>
          <w:rFonts w:eastAsia="Times New Roman"/>
          <w:color w:val="auto"/>
          <w:sz w:val="20"/>
          <w:szCs w:val="20"/>
        </w:rPr>
      </w:pP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b/>
          <w:bCs/>
          <w:color w:val="7F0055"/>
          <w:sz w:val="20"/>
          <w:szCs w:val="20"/>
        </w:rPr>
        <w:t>void</w:t>
      </w:r>
      <w:r w:rsidRPr="0098478F">
        <w:rPr>
          <w:rFonts w:eastAsia="Times New Roman"/>
          <w:sz w:val="20"/>
          <w:szCs w:val="20"/>
        </w:rPr>
        <w:t xml:space="preserve"> </w:t>
      </w:r>
      <w:r w:rsidRPr="0098478F">
        <w:rPr>
          <w:rFonts w:eastAsia="Times New Roman"/>
          <w:b/>
          <w:bCs/>
          <w:sz w:val="20"/>
          <w:szCs w:val="20"/>
        </w:rPr>
        <w:t>destruirCache</w:t>
      </w:r>
      <w:r w:rsidRPr="0098478F">
        <w:rPr>
          <w:rFonts w:eastAsia="Times New Roman"/>
          <w:sz w:val="20"/>
          <w:szCs w:val="20"/>
        </w:rPr>
        <w:t xml:space="preserve"> (</w:t>
      </w:r>
      <w:r w:rsidRPr="0098478F">
        <w:rPr>
          <w:rFonts w:eastAsia="Times New Roman"/>
          <w:color w:val="005032"/>
          <w:sz w:val="20"/>
          <w:szCs w:val="20"/>
        </w:rPr>
        <w:t>cache</w:t>
      </w:r>
      <w:r w:rsidRPr="0098478F">
        <w:rPr>
          <w:rFonts w:eastAsia="Times New Roman"/>
          <w:sz w:val="20"/>
          <w:szCs w:val="20"/>
        </w:rPr>
        <w:t xml:space="preserve"> * &amp;c);</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Libera toda la memoria reservada para el cache deshaciendo la inicialización.</w:t>
      </w:r>
    </w:p>
    <w:p w:rsidR="00627F11" w:rsidRPr="0098478F" w:rsidRDefault="00627F11" w:rsidP="00627F11">
      <w:pPr>
        <w:autoSpaceDE w:val="0"/>
        <w:autoSpaceDN w:val="0"/>
        <w:adjustRightInd w:val="0"/>
        <w:spacing w:line="240" w:lineRule="auto"/>
        <w:rPr>
          <w:rFonts w:eastAsia="Times New Roman"/>
          <w:color w:val="auto"/>
          <w:sz w:val="20"/>
          <w:szCs w:val="20"/>
        </w:rPr>
      </w:pPr>
      <w:r w:rsidRPr="0098478F">
        <w:rPr>
          <w:rFonts w:eastAsia="Times New Roman"/>
          <w:color w:val="3F7F5F"/>
          <w:sz w:val="20"/>
          <w:szCs w:val="20"/>
        </w:rPr>
        <w:t>// Para volver a utilizar el cache se debe volver a ejecutar initCache()</w:t>
      </w:r>
    </w:p>
    <w:p w:rsidR="00627F11" w:rsidRPr="00627F11" w:rsidRDefault="00627F11" w:rsidP="00627F11">
      <w:pPr>
        <w:autoSpaceDE w:val="0"/>
        <w:autoSpaceDN w:val="0"/>
        <w:adjustRightInd w:val="0"/>
        <w:spacing w:line="240" w:lineRule="auto"/>
        <w:rPr>
          <w:rFonts w:eastAsia="Times New Roman"/>
          <w:color w:val="auto"/>
          <w:sz w:val="20"/>
          <w:szCs w:val="20"/>
        </w:rPr>
      </w:pPr>
    </w:p>
    <w:p w:rsidR="00627F11" w:rsidRPr="003E3EBF" w:rsidRDefault="00627F11" w:rsidP="00627F11">
      <w:pPr>
        <w:autoSpaceDE w:val="0"/>
        <w:autoSpaceDN w:val="0"/>
        <w:adjustRightInd w:val="0"/>
        <w:spacing w:line="240" w:lineRule="auto"/>
        <w:rPr>
          <w:rFonts w:eastAsia="Times New Roman"/>
          <w:color w:val="auto"/>
          <w:sz w:val="20"/>
          <w:szCs w:val="20"/>
        </w:rPr>
      </w:pPr>
      <w:r w:rsidRPr="003E3EBF">
        <w:rPr>
          <w:rFonts w:eastAsia="Times New Roman"/>
          <w:b/>
          <w:bCs/>
          <w:color w:val="7F0055"/>
          <w:sz w:val="20"/>
          <w:szCs w:val="20"/>
        </w:rPr>
        <w:t>void</w:t>
      </w:r>
      <w:r w:rsidRPr="003E3EBF">
        <w:rPr>
          <w:rFonts w:eastAsia="Times New Roman"/>
          <w:sz w:val="20"/>
          <w:szCs w:val="20"/>
        </w:rPr>
        <w:t xml:space="preserve"> </w:t>
      </w:r>
      <w:r w:rsidRPr="003E3EBF">
        <w:rPr>
          <w:rFonts w:eastAsia="Times New Roman"/>
          <w:b/>
          <w:bCs/>
          <w:sz w:val="20"/>
          <w:szCs w:val="20"/>
        </w:rPr>
        <w:t>showCache</w:t>
      </w:r>
      <w:r w:rsidRPr="003E3EBF">
        <w:rPr>
          <w:rFonts w:eastAsia="Times New Roman"/>
          <w:sz w:val="20"/>
          <w:szCs w:val="20"/>
        </w:rPr>
        <w:t xml:space="preserve"> (</w:t>
      </w:r>
      <w:r w:rsidRPr="003E3EBF">
        <w:rPr>
          <w:rFonts w:eastAsia="Times New Roman"/>
          <w:color w:val="005032"/>
          <w:sz w:val="20"/>
          <w:szCs w:val="20"/>
        </w:rPr>
        <w:t>cache</w:t>
      </w:r>
      <w:r w:rsidRPr="003E3EBF">
        <w:rPr>
          <w:rFonts w:eastAsia="Times New Roman"/>
          <w:sz w:val="20"/>
          <w:szCs w:val="20"/>
        </w:rPr>
        <w:t xml:space="preserve"> * c);</w:t>
      </w:r>
    </w:p>
    <w:p w:rsidR="00627F11" w:rsidRDefault="00627F11" w:rsidP="00627F11">
      <w:pPr>
        <w:autoSpaceDE w:val="0"/>
        <w:autoSpaceDN w:val="0"/>
        <w:adjustRightInd w:val="0"/>
        <w:spacing w:line="240" w:lineRule="auto"/>
        <w:rPr>
          <w:rFonts w:eastAsia="Times New Roman"/>
          <w:color w:val="3F7F5F"/>
          <w:sz w:val="20"/>
          <w:szCs w:val="20"/>
        </w:rPr>
      </w:pPr>
      <w:r w:rsidRPr="0098478F">
        <w:rPr>
          <w:rFonts w:eastAsia="Times New Roman"/>
          <w:color w:val="3F7F5F"/>
          <w:sz w:val="20"/>
          <w:szCs w:val="20"/>
        </w:rPr>
        <w:t>// Muestra info</w:t>
      </w:r>
      <w:r w:rsidR="006C6EA5">
        <w:rPr>
          <w:rFonts w:eastAsia="Times New Roman"/>
          <w:color w:val="3F7F5F"/>
          <w:sz w:val="20"/>
          <w:szCs w:val="20"/>
        </w:rPr>
        <w:t>rmación</w:t>
      </w:r>
      <w:r w:rsidRPr="0098478F">
        <w:rPr>
          <w:rFonts w:eastAsia="Times New Roman"/>
          <w:color w:val="3F7F5F"/>
          <w:sz w:val="20"/>
          <w:szCs w:val="20"/>
        </w:rPr>
        <w:t xml:space="preserve"> del cache.</w:t>
      </w:r>
    </w:p>
    <w:p w:rsidR="00627F11" w:rsidRDefault="00627F11" w:rsidP="00627F11">
      <w:pPr>
        <w:autoSpaceDE w:val="0"/>
        <w:autoSpaceDN w:val="0"/>
        <w:adjustRightInd w:val="0"/>
        <w:spacing w:line="240" w:lineRule="auto"/>
        <w:rPr>
          <w:rFonts w:eastAsia="Times New Roman"/>
          <w:color w:val="3F7F5F"/>
          <w:sz w:val="20"/>
          <w:szCs w:val="20"/>
        </w:rPr>
      </w:pPr>
    </w:p>
    <w:p w:rsidR="00627F11" w:rsidRDefault="00627F11" w:rsidP="00627F11">
      <w:pPr>
        <w:autoSpaceDE w:val="0"/>
        <w:autoSpaceDN w:val="0"/>
        <w:adjustRightInd w:val="0"/>
        <w:spacing w:line="240" w:lineRule="auto"/>
        <w:rPr>
          <w:rFonts w:eastAsia="Times New Roman"/>
          <w:color w:val="3F7F5F"/>
          <w:sz w:val="20"/>
          <w:szCs w:val="20"/>
        </w:rPr>
      </w:pPr>
    </w:p>
    <w:p w:rsidR="00627F11" w:rsidRPr="00627F11" w:rsidRDefault="00627F11" w:rsidP="00627F11">
      <w:pPr>
        <w:autoSpaceDE w:val="0"/>
        <w:autoSpaceDN w:val="0"/>
        <w:adjustRightInd w:val="0"/>
        <w:spacing w:line="240" w:lineRule="auto"/>
        <w:rPr>
          <w:rFonts w:eastAsia="Times New Roman"/>
          <w:b/>
          <w:color w:val="auto"/>
          <w:sz w:val="24"/>
          <w:szCs w:val="24"/>
          <w:lang w:val="en-US"/>
        </w:rPr>
      </w:pPr>
      <w:r w:rsidRPr="003E3EBF">
        <w:rPr>
          <w:b/>
          <w:sz w:val="24"/>
          <w:szCs w:val="24"/>
          <w:lang w:val="en-US"/>
        </w:rPr>
        <w:t>cacheHandler.h</w:t>
      </w:r>
    </w:p>
    <w:p w:rsidR="00627F11" w:rsidRPr="00627F11" w:rsidRDefault="00627F11" w:rsidP="00627F11">
      <w:pPr>
        <w:autoSpaceDE w:val="0"/>
        <w:autoSpaceDN w:val="0"/>
        <w:adjustRightInd w:val="0"/>
        <w:spacing w:line="240" w:lineRule="auto"/>
        <w:rPr>
          <w:rFonts w:eastAsia="Times New Roman"/>
          <w:color w:val="auto"/>
          <w:sz w:val="20"/>
          <w:szCs w:val="20"/>
          <w:lang w:val="en-US"/>
        </w:rPr>
      </w:pPr>
    </w:p>
    <w:p w:rsidR="00627F11" w:rsidRPr="00627F11" w:rsidRDefault="00627F11" w:rsidP="00627F11">
      <w:pPr>
        <w:autoSpaceDE w:val="0"/>
        <w:autoSpaceDN w:val="0"/>
        <w:adjustRightInd w:val="0"/>
        <w:spacing w:line="240" w:lineRule="auto"/>
        <w:rPr>
          <w:rFonts w:eastAsia="Times New Roman"/>
          <w:sz w:val="20"/>
          <w:szCs w:val="20"/>
          <w:lang w:val="en-US"/>
        </w:rPr>
      </w:pPr>
      <w:r w:rsidRPr="00627F11">
        <w:rPr>
          <w:rFonts w:eastAsia="Times New Roman"/>
          <w:b/>
          <w:bCs/>
          <w:color w:val="7F0055"/>
          <w:sz w:val="20"/>
          <w:szCs w:val="20"/>
          <w:lang w:val="en-US"/>
        </w:rPr>
        <w:t>void</w:t>
      </w:r>
      <w:r w:rsidRPr="00627F11">
        <w:rPr>
          <w:rFonts w:eastAsia="Times New Roman"/>
          <w:sz w:val="20"/>
          <w:szCs w:val="20"/>
          <w:lang w:val="en-US"/>
        </w:rPr>
        <w:t xml:space="preserve"> </w:t>
      </w:r>
      <w:r w:rsidRPr="00627F11">
        <w:rPr>
          <w:rFonts w:eastAsia="Times New Roman"/>
          <w:b/>
          <w:bCs/>
          <w:sz w:val="20"/>
          <w:szCs w:val="20"/>
          <w:lang w:val="en-US"/>
        </w:rPr>
        <w:t>initCacheHandler</w:t>
      </w:r>
      <w:r w:rsidRPr="00627F11">
        <w:rPr>
          <w:rFonts w:eastAsia="Times New Roman"/>
          <w:sz w:val="20"/>
          <w:szCs w:val="20"/>
          <w:lang w:val="en-US"/>
        </w:rPr>
        <w:t>(</w:t>
      </w:r>
      <w:r w:rsidRPr="00627F11">
        <w:rPr>
          <w:rFonts w:eastAsia="Times New Roman"/>
          <w:color w:val="005032"/>
          <w:sz w:val="20"/>
          <w:szCs w:val="20"/>
          <w:lang w:val="en-US"/>
        </w:rPr>
        <w:t>cache</w:t>
      </w:r>
      <w:r w:rsidRPr="00627F11">
        <w:rPr>
          <w:rFonts w:eastAsia="Times New Roman"/>
          <w:sz w:val="20"/>
          <w:szCs w:val="20"/>
          <w:lang w:val="en-US"/>
        </w:rPr>
        <w:t>* &amp;laCache);</w:t>
      </w:r>
    </w:p>
    <w:p w:rsidR="00627F11" w:rsidRDefault="00627F11" w:rsidP="00627F11">
      <w:pPr>
        <w:autoSpaceDE w:val="0"/>
        <w:autoSpaceDN w:val="0"/>
        <w:adjustRightInd w:val="0"/>
        <w:spacing w:line="240" w:lineRule="auto"/>
        <w:rPr>
          <w:rFonts w:eastAsia="Times New Roman"/>
          <w:color w:val="auto"/>
          <w:sz w:val="20"/>
          <w:szCs w:val="20"/>
        </w:rPr>
      </w:pPr>
      <w:r w:rsidRPr="003E3EBF">
        <w:rPr>
          <w:rFonts w:eastAsia="Times New Roman"/>
          <w:color w:val="3F7F5F"/>
          <w:sz w:val="20"/>
          <w:szCs w:val="20"/>
        </w:rPr>
        <w:t xml:space="preserve">// </w:t>
      </w:r>
      <w:r>
        <w:rPr>
          <w:rFonts w:eastAsia="Times New Roman"/>
          <w:color w:val="3F7F5F"/>
          <w:sz w:val="20"/>
          <w:szCs w:val="20"/>
        </w:rPr>
        <w:t xml:space="preserve">Inicializa el  </w:t>
      </w:r>
      <w:r w:rsidRPr="003E3EBF">
        <w:rPr>
          <w:rFonts w:eastAsia="Times New Roman"/>
          <w:color w:val="3F7F5F"/>
          <w:sz w:val="20"/>
          <w:szCs w:val="20"/>
        </w:rPr>
        <w:t>cachea</w:t>
      </w:r>
    </w:p>
    <w:p w:rsidR="00627F11" w:rsidRPr="003E3EBF" w:rsidRDefault="00627F11" w:rsidP="00627F11">
      <w:pPr>
        <w:autoSpaceDE w:val="0"/>
        <w:autoSpaceDN w:val="0"/>
        <w:adjustRightInd w:val="0"/>
        <w:spacing w:line="240" w:lineRule="auto"/>
        <w:rPr>
          <w:rFonts w:eastAsia="Times New Roman"/>
          <w:color w:val="auto"/>
          <w:sz w:val="20"/>
          <w:szCs w:val="20"/>
        </w:rPr>
      </w:pPr>
    </w:p>
    <w:p w:rsidR="00627F11" w:rsidRPr="000B0C12" w:rsidRDefault="00627F11" w:rsidP="00627F11">
      <w:pPr>
        <w:autoSpaceDE w:val="0"/>
        <w:autoSpaceDN w:val="0"/>
        <w:adjustRightInd w:val="0"/>
        <w:spacing w:line="240" w:lineRule="auto"/>
        <w:rPr>
          <w:rFonts w:eastAsia="Times New Roman"/>
          <w:color w:val="auto"/>
          <w:sz w:val="20"/>
          <w:szCs w:val="20"/>
          <w:lang w:val="en-US"/>
        </w:rPr>
      </w:pPr>
      <w:r w:rsidRPr="000B0C12">
        <w:rPr>
          <w:rFonts w:eastAsia="Times New Roman"/>
          <w:b/>
          <w:bCs/>
          <w:color w:val="7F0055"/>
          <w:sz w:val="20"/>
          <w:szCs w:val="20"/>
          <w:lang w:val="en-US"/>
        </w:rPr>
        <w:t>int</w:t>
      </w:r>
      <w:r w:rsidRPr="000B0C12">
        <w:rPr>
          <w:rFonts w:eastAsia="Times New Roman"/>
          <w:sz w:val="20"/>
          <w:szCs w:val="20"/>
          <w:lang w:val="en-US"/>
        </w:rPr>
        <w:t xml:space="preserve"> </w:t>
      </w:r>
      <w:r w:rsidRPr="000B0C12">
        <w:rPr>
          <w:rFonts w:eastAsia="Times New Roman"/>
          <w:b/>
          <w:bCs/>
          <w:sz w:val="20"/>
          <w:szCs w:val="20"/>
          <w:lang w:val="en-US"/>
        </w:rPr>
        <w:t>cachear</w:t>
      </w:r>
      <w:r w:rsidRPr="000B0C12">
        <w:rPr>
          <w:rFonts w:eastAsia="Times New Roman"/>
          <w:sz w:val="20"/>
          <w:szCs w:val="20"/>
          <w:lang w:val="en-US"/>
        </w:rPr>
        <w:t>(</w:t>
      </w:r>
      <w:r w:rsidRPr="000B0C12">
        <w:rPr>
          <w:rFonts w:eastAsia="Times New Roman"/>
          <w:b/>
          <w:bCs/>
          <w:color w:val="7F0055"/>
          <w:sz w:val="20"/>
          <w:szCs w:val="20"/>
          <w:lang w:val="en-US"/>
        </w:rPr>
        <w:t>char</w:t>
      </w:r>
      <w:r w:rsidRPr="000B0C12">
        <w:rPr>
          <w:rFonts w:eastAsia="Times New Roman"/>
          <w:sz w:val="20"/>
          <w:szCs w:val="20"/>
          <w:lang w:val="en-US"/>
        </w:rPr>
        <w:t xml:space="preserve">* request, </w:t>
      </w:r>
      <w:r w:rsidRPr="000B0C12">
        <w:rPr>
          <w:rFonts w:eastAsia="Times New Roman"/>
          <w:b/>
          <w:bCs/>
          <w:color w:val="7F0055"/>
          <w:sz w:val="20"/>
          <w:szCs w:val="20"/>
          <w:lang w:val="en-US"/>
        </w:rPr>
        <w:t>char</w:t>
      </w:r>
      <w:r w:rsidRPr="000B0C12">
        <w:rPr>
          <w:rFonts w:eastAsia="Times New Roman"/>
          <w:sz w:val="20"/>
          <w:szCs w:val="20"/>
          <w:lang w:val="en-US"/>
        </w:rPr>
        <w:t xml:space="preserve">* response, </w:t>
      </w:r>
      <w:r w:rsidRPr="000B0C12">
        <w:rPr>
          <w:rFonts w:eastAsia="Times New Roman"/>
          <w:b/>
          <w:bCs/>
          <w:color w:val="7F0055"/>
          <w:sz w:val="20"/>
          <w:szCs w:val="20"/>
          <w:lang w:val="en-US"/>
        </w:rPr>
        <w:t>int</w:t>
      </w:r>
      <w:r w:rsidRPr="000B0C12">
        <w:rPr>
          <w:rFonts w:eastAsia="Times New Roman"/>
          <w:sz w:val="20"/>
          <w:szCs w:val="20"/>
          <w:lang w:val="en-US"/>
        </w:rPr>
        <w:t xml:space="preserve"> tamanioResponseBytes);</w:t>
      </w:r>
    </w:p>
    <w:p w:rsidR="00627F11" w:rsidRPr="003E3EBF" w:rsidRDefault="00627F11" w:rsidP="00627F11">
      <w:pPr>
        <w:autoSpaceDE w:val="0"/>
        <w:autoSpaceDN w:val="0"/>
        <w:adjustRightInd w:val="0"/>
        <w:spacing w:line="240" w:lineRule="auto"/>
        <w:rPr>
          <w:rFonts w:eastAsia="Times New Roman"/>
          <w:color w:val="auto"/>
          <w:sz w:val="20"/>
          <w:szCs w:val="20"/>
        </w:rPr>
      </w:pPr>
      <w:r w:rsidRPr="003E3EBF">
        <w:rPr>
          <w:rFonts w:eastAsia="Times New Roman"/>
          <w:color w:val="3F7F5F"/>
          <w:sz w:val="20"/>
          <w:szCs w:val="20"/>
        </w:rPr>
        <w:t>// Si corresponde se cachea el objeto y se retorna 1</w:t>
      </w:r>
    </w:p>
    <w:p w:rsidR="00627F11" w:rsidRPr="003E3EBF" w:rsidRDefault="00627F11" w:rsidP="00627F11">
      <w:pPr>
        <w:autoSpaceDE w:val="0"/>
        <w:autoSpaceDN w:val="0"/>
        <w:adjustRightInd w:val="0"/>
        <w:spacing w:line="240" w:lineRule="auto"/>
        <w:rPr>
          <w:rFonts w:eastAsia="Times New Roman"/>
          <w:color w:val="auto"/>
          <w:sz w:val="20"/>
          <w:szCs w:val="20"/>
        </w:rPr>
      </w:pPr>
      <w:r w:rsidRPr="003E3EBF">
        <w:rPr>
          <w:rFonts w:eastAsia="Times New Roman"/>
          <w:color w:val="3F7F5F"/>
          <w:sz w:val="20"/>
          <w:szCs w:val="20"/>
        </w:rPr>
        <w:t>// Si no corresponde no se cachea y se retorna 0</w:t>
      </w:r>
    </w:p>
    <w:p w:rsidR="00627F11" w:rsidRDefault="00627F11" w:rsidP="00627F11">
      <w:pPr>
        <w:autoSpaceDE w:val="0"/>
        <w:autoSpaceDN w:val="0"/>
        <w:adjustRightInd w:val="0"/>
        <w:spacing w:line="240" w:lineRule="auto"/>
        <w:rPr>
          <w:rFonts w:eastAsia="Times New Roman"/>
          <w:color w:val="3F7F5F"/>
          <w:sz w:val="20"/>
          <w:szCs w:val="20"/>
        </w:rPr>
      </w:pPr>
    </w:p>
    <w:p w:rsidR="00627F11" w:rsidRDefault="00627F11" w:rsidP="00627F11">
      <w:pPr>
        <w:autoSpaceDE w:val="0"/>
        <w:autoSpaceDN w:val="0"/>
        <w:adjustRightInd w:val="0"/>
        <w:spacing w:line="240" w:lineRule="auto"/>
        <w:rPr>
          <w:rFonts w:eastAsia="Times New Roman"/>
          <w:sz w:val="20"/>
          <w:szCs w:val="20"/>
        </w:rPr>
      </w:pPr>
      <w:r w:rsidRPr="003E3EBF">
        <w:rPr>
          <w:rFonts w:eastAsia="Times New Roman"/>
          <w:b/>
          <w:bCs/>
          <w:color w:val="7F0055"/>
          <w:sz w:val="20"/>
          <w:szCs w:val="20"/>
        </w:rPr>
        <w:t>char</w:t>
      </w:r>
      <w:r w:rsidRPr="003E3EBF">
        <w:rPr>
          <w:rFonts w:eastAsia="Times New Roman"/>
          <w:sz w:val="20"/>
          <w:szCs w:val="20"/>
        </w:rPr>
        <w:t xml:space="preserve">* </w:t>
      </w:r>
      <w:r w:rsidRPr="003E3EBF">
        <w:rPr>
          <w:rFonts w:eastAsia="Times New Roman"/>
          <w:b/>
          <w:bCs/>
          <w:sz w:val="20"/>
          <w:szCs w:val="20"/>
        </w:rPr>
        <w:t>consultarCache</w:t>
      </w:r>
      <w:r w:rsidRPr="003E3EBF">
        <w:rPr>
          <w:rFonts w:eastAsia="Times New Roman"/>
          <w:sz w:val="20"/>
          <w:szCs w:val="20"/>
        </w:rPr>
        <w:t>(</w:t>
      </w:r>
      <w:r w:rsidRPr="003E3EBF">
        <w:rPr>
          <w:rFonts w:eastAsia="Times New Roman"/>
          <w:b/>
          <w:bCs/>
          <w:color w:val="7F0055"/>
          <w:sz w:val="20"/>
          <w:szCs w:val="20"/>
        </w:rPr>
        <w:t>char</w:t>
      </w:r>
      <w:r w:rsidRPr="003E3EBF">
        <w:rPr>
          <w:rFonts w:eastAsia="Times New Roman"/>
          <w:sz w:val="20"/>
          <w:szCs w:val="20"/>
        </w:rPr>
        <w:t xml:space="preserve">* request, </w:t>
      </w:r>
      <w:r w:rsidRPr="003E3EBF">
        <w:rPr>
          <w:rFonts w:eastAsia="Times New Roman"/>
          <w:b/>
          <w:bCs/>
          <w:color w:val="7F0055"/>
          <w:sz w:val="20"/>
          <w:szCs w:val="20"/>
        </w:rPr>
        <w:t>int</w:t>
      </w:r>
      <w:r w:rsidRPr="003E3EBF">
        <w:rPr>
          <w:rFonts w:eastAsia="Times New Roman"/>
          <w:sz w:val="20"/>
          <w:szCs w:val="20"/>
        </w:rPr>
        <w:t xml:space="preserve"> &amp; tamanioResponseBytes);</w:t>
      </w:r>
    </w:p>
    <w:p w:rsidR="00627F11" w:rsidRPr="003E3EBF" w:rsidRDefault="00627F11" w:rsidP="00627F11">
      <w:pPr>
        <w:autoSpaceDE w:val="0"/>
        <w:autoSpaceDN w:val="0"/>
        <w:adjustRightInd w:val="0"/>
        <w:spacing w:line="240" w:lineRule="auto"/>
        <w:rPr>
          <w:rFonts w:eastAsia="Times New Roman"/>
          <w:color w:val="auto"/>
          <w:sz w:val="20"/>
          <w:szCs w:val="20"/>
        </w:rPr>
      </w:pPr>
      <w:r w:rsidRPr="003E3EBF">
        <w:rPr>
          <w:rFonts w:eastAsia="Times New Roman"/>
          <w:color w:val="3F7F5F"/>
          <w:sz w:val="20"/>
          <w:szCs w:val="20"/>
        </w:rPr>
        <w:t>// Consulta si se encuentra un objeto en el cache</w:t>
      </w:r>
    </w:p>
    <w:p w:rsidR="00627F11" w:rsidRPr="003E3EBF" w:rsidRDefault="00627F11" w:rsidP="00627F11">
      <w:pPr>
        <w:autoSpaceDE w:val="0"/>
        <w:autoSpaceDN w:val="0"/>
        <w:adjustRightInd w:val="0"/>
        <w:spacing w:line="240" w:lineRule="auto"/>
        <w:rPr>
          <w:rFonts w:eastAsia="Times New Roman"/>
          <w:color w:val="auto"/>
          <w:sz w:val="20"/>
          <w:szCs w:val="20"/>
        </w:rPr>
      </w:pPr>
      <w:r w:rsidRPr="003E3EBF">
        <w:rPr>
          <w:rFonts w:eastAsia="Times New Roman"/>
          <w:color w:val="3F7F5F"/>
          <w:sz w:val="20"/>
          <w:szCs w:val="20"/>
        </w:rPr>
        <w:t>// En caso que sea un GET Condicional,</w:t>
      </w:r>
      <w:r>
        <w:rPr>
          <w:rFonts w:eastAsia="Times New Roman"/>
          <w:color w:val="3F7F5F"/>
          <w:sz w:val="20"/>
          <w:szCs w:val="20"/>
        </w:rPr>
        <w:t xml:space="preserve"> </w:t>
      </w:r>
      <w:r w:rsidRPr="003E3EBF">
        <w:rPr>
          <w:rFonts w:eastAsia="Times New Roman"/>
          <w:color w:val="3F7F5F"/>
          <w:sz w:val="20"/>
          <w:szCs w:val="20"/>
        </w:rPr>
        <w:t>se retorna el objeto o se retorna el mensaje "304 Not Modified"</w:t>
      </w:r>
      <w:r>
        <w:rPr>
          <w:rFonts w:eastAsia="Times New Roman"/>
          <w:color w:val="3F7F5F"/>
          <w:sz w:val="20"/>
          <w:szCs w:val="20"/>
        </w:rPr>
        <w:t>.</w:t>
      </w:r>
    </w:p>
    <w:p w:rsidR="00627F11" w:rsidRPr="003E3EBF" w:rsidRDefault="00627F11" w:rsidP="00627F11">
      <w:pPr>
        <w:autoSpaceDE w:val="0"/>
        <w:autoSpaceDN w:val="0"/>
        <w:adjustRightInd w:val="0"/>
        <w:spacing w:line="240" w:lineRule="auto"/>
        <w:rPr>
          <w:rFonts w:eastAsia="Times New Roman"/>
          <w:color w:val="auto"/>
          <w:sz w:val="20"/>
          <w:szCs w:val="20"/>
        </w:rPr>
      </w:pPr>
      <w:r w:rsidRPr="003E3EBF">
        <w:rPr>
          <w:rFonts w:eastAsia="Times New Roman"/>
          <w:color w:val="3F7F5F"/>
          <w:sz w:val="20"/>
          <w:szCs w:val="20"/>
        </w:rPr>
        <w:t>// En caso que sea un GET y se encuentre el objeto, se lo retorna</w:t>
      </w:r>
      <w:r>
        <w:rPr>
          <w:rFonts w:eastAsia="Times New Roman"/>
          <w:color w:val="3F7F5F"/>
          <w:sz w:val="20"/>
          <w:szCs w:val="20"/>
        </w:rPr>
        <w:t>.</w:t>
      </w:r>
    </w:p>
    <w:p w:rsidR="00627F11" w:rsidRDefault="00627F11" w:rsidP="00627F11">
      <w:pPr>
        <w:autoSpaceDE w:val="0"/>
        <w:autoSpaceDN w:val="0"/>
        <w:adjustRightInd w:val="0"/>
        <w:spacing w:line="240" w:lineRule="auto"/>
        <w:rPr>
          <w:rFonts w:eastAsia="Times New Roman"/>
          <w:color w:val="3F7F5F"/>
          <w:sz w:val="20"/>
          <w:szCs w:val="20"/>
        </w:rPr>
      </w:pPr>
      <w:r w:rsidRPr="003E3EBF">
        <w:rPr>
          <w:rFonts w:eastAsia="Times New Roman"/>
          <w:color w:val="3F7F5F"/>
          <w:sz w:val="20"/>
          <w:szCs w:val="20"/>
        </w:rPr>
        <w:t>// En otro caso se retorna NULL</w:t>
      </w:r>
    </w:p>
    <w:p w:rsidR="00627F11" w:rsidRDefault="00627F11" w:rsidP="00C97420">
      <w:pPr>
        <w:autoSpaceDE w:val="0"/>
        <w:autoSpaceDN w:val="0"/>
        <w:adjustRightInd w:val="0"/>
        <w:spacing w:line="240" w:lineRule="auto"/>
        <w:rPr>
          <w:rFonts w:eastAsia="Times New Roman"/>
          <w:color w:val="auto"/>
          <w:sz w:val="20"/>
          <w:szCs w:val="20"/>
        </w:rPr>
      </w:pPr>
    </w:p>
    <w:p w:rsidR="00627F11" w:rsidRDefault="00627F11" w:rsidP="00C97420">
      <w:pPr>
        <w:autoSpaceDE w:val="0"/>
        <w:autoSpaceDN w:val="0"/>
        <w:adjustRightInd w:val="0"/>
        <w:spacing w:line="240" w:lineRule="auto"/>
        <w:rPr>
          <w:rFonts w:eastAsia="Times New Roman"/>
          <w:color w:val="auto"/>
          <w:sz w:val="20"/>
          <w:szCs w:val="20"/>
        </w:rPr>
      </w:pPr>
    </w:p>
    <w:p w:rsidR="006C6EA5" w:rsidRDefault="006C6EA5" w:rsidP="00C97420">
      <w:pPr>
        <w:autoSpaceDE w:val="0"/>
        <w:autoSpaceDN w:val="0"/>
        <w:adjustRightInd w:val="0"/>
        <w:spacing w:line="240" w:lineRule="auto"/>
        <w:rPr>
          <w:rFonts w:eastAsia="Times New Roman"/>
          <w:color w:val="auto"/>
          <w:sz w:val="20"/>
          <w:szCs w:val="20"/>
        </w:rPr>
      </w:pPr>
    </w:p>
    <w:p w:rsidR="006C6EA5" w:rsidRPr="0098478F" w:rsidRDefault="006C6EA5" w:rsidP="006C6EA5">
      <w:pPr>
        <w:autoSpaceDE w:val="0"/>
        <w:autoSpaceDN w:val="0"/>
        <w:adjustRightInd w:val="0"/>
        <w:spacing w:line="240" w:lineRule="auto"/>
        <w:rPr>
          <w:rFonts w:eastAsia="Times New Roman"/>
          <w:b/>
          <w:color w:val="1F497D" w:themeColor="text2"/>
          <w:sz w:val="28"/>
          <w:szCs w:val="28"/>
        </w:rPr>
      </w:pPr>
      <w:r>
        <w:rPr>
          <w:rFonts w:eastAsia="Times New Roman"/>
          <w:b/>
          <w:color w:val="1F497D" w:themeColor="text2"/>
          <w:sz w:val="28"/>
          <w:szCs w:val="28"/>
        </w:rPr>
        <w:t>timeLib</w:t>
      </w:r>
    </w:p>
    <w:p w:rsidR="006C6EA5" w:rsidRPr="00772D84" w:rsidRDefault="006C6EA5" w:rsidP="006C6EA5">
      <w:pPr>
        <w:autoSpaceDE w:val="0"/>
        <w:autoSpaceDN w:val="0"/>
        <w:adjustRightInd w:val="0"/>
        <w:spacing w:line="240" w:lineRule="auto"/>
        <w:rPr>
          <w:rFonts w:eastAsia="Times New Roman"/>
          <w:color w:val="auto"/>
          <w:sz w:val="20"/>
          <w:szCs w:val="20"/>
        </w:rPr>
      </w:pPr>
    </w:p>
    <w:p w:rsidR="006C6EA5" w:rsidRPr="003644A3" w:rsidRDefault="006C6EA5" w:rsidP="006C6EA5">
      <w:pPr>
        <w:autoSpaceDE w:val="0"/>
        <w:autoSpaceDN w:val="0"/>
        <w:adjustRightInd w:val="0"/>
        <w:spacing w:line="240" w:lineRule="auto"/>
        <w:rPr>
          <w:rFonts w:eastAsia="Times New Roman"/>
          <w:color w:val="auto"/>
          <w:sz w:val="20"/>
          <w:szCs w:val="20"/>
        </w:rPr>
      </w:pPr>
      <w:r>
        <w:rPr>
          <w:rFonts w:eastAsia="Times New Roman"/>
          <w:color w:val="auto"/>
          <w:sz w:val="20"/>
          <w:szCs w:val="20"/>
        </w:rPr>
        <w:t>Se implemento una librería especializada en el parseo de strings para poder obtener consultar los headers que contienen los mensajes http y poder modificar los request y/o response en caso que sea necesario.</w:t>
      </w:r>
    </w:p>
    <w:p w:rsidR="006C6EA5" w:rsidRDefault="006C6EA5" w:rsidP="006C6EA5">
      <w:pPr>
        <w:autoSpaceDE w:val="0"/>
        <w:autoSpaceDN w:val="0"/>
        <w:adjustRightInd w:val="0"/>
        <w:spacing w:line="240" w:lineRule="auto"/>
        <w:rPr>
          <w:rFonts w:eastAsia="Times New Roman"/>
          <w:color w:val="auto"/>
          <w:sz w:val="20"/>
          <w:szCs w:val="20"/>
        </w:rPr>
      </w:pPr>
      <w:r>
        <w:rPr>
          <w:rFonts w:eastAsia="Times New Roman"/>
          <w:color w:val="auto"/>
          <w:sz w:val="20"/>
          <w:szCs w:val="20"/>
        </w:rPr>
        <w:t>La implementación se baso fuertemente en el manejo de expresiones regulares para lo cual u</w:t>
      </w:r>
      <w:r w:rsidRPr="003644A3">
        <w:rPr>
          <w:rFonts w:eastAsia="Times New Roman"/>
          <w:color w:val="auto"/>
          <w:sz w:val="20"/>
          <w:szCs w:val="20"/>
        </w:rPr>
        <w:t xml:space="preserve">tilizamos la </w:t>
      </w:r>
      <w:r w:rsidR="00C84717" w:rsidRPr="003644A3">
        <w:rPr>
          <w:rFonts w:eastAsia="Times New Roman"/>
          <w:color w:val="auto"/>
          <w:sz w:val="20"/>
          <w:szCs w:val="20"/>
        </w:rPr>
        <w:t>librería</w:t>
      </w:r>
      <w:r w:rsidRPr="003644A3">
        <w:rPr>
          <w:rFonts w:eastAsia="Times New Roman"/>
          <w:color w:val="auto"/>
          <w:sz w:val="20"/>
          <w:szCs w:val="20"/>
        </w:rPr>
        <w:t xml:space="preserve"> regex.h </w:t>
      </w:r>
      <w:r>
        <w:rPr>
          <w:rFonts w:eastAsia="Times New Roman"/>
          <w:color w:val="auto"/>
          <w:sz w:val="20"/>
          <w:szCs w:val="20"/>
        </w:rPr>
        <w:t>de C. También se implemento una función que modifica el encabezado de la respuesta de un servidor web en caso de que nos llegue en 1.1, lo cambiamos a 1.0.</w:t>
      </w:r>
    </w:p>
    <w:p w:rsidR="006C6EA5" w:rsidRPr="003644A3" w:rsidRDefault="006C6EA5" w:rsidP="006C6EA5">
      <w:pPr>
        <w:autoSpaceDE w:val="0"/>
        <w:autoSpaceDN w:val="0"/>
        <w:adjustRightInd w:val="0"/>
        <w:spacing w:line="240" w:lineRule="auto"/>
        <w:rPr>
          <w:rFonts w:eastAsia="Times New Roman"/>
          <w:color w:val="auto"/>
          <w:sz w:val="20"/>
          <w:szCs w:val="20"/>
        </w:rPr>
      </w:pPr>
    </w:p>
    <w:p w:rsidR="006C6EA5" w:rsidRDefault="006C6EA5" w:rsidP="00ED548F">
      <w:pPr>
        <w:autoSpaceDE w:val="0"/>
        <w:autoSpaceDN w:val="0"/>
        <w:adjustRightInd w:val="0"/>
        <w:spacing w:line="240" w:lineRule="auto"/>
        <w:rPr>
          <w:rFonts w:eastAsia="Times New Roman"/>
          <w:b/>
          <w:bCs/>
          <w:color w:val="auto"/>
          <w:sz w:val="20"/>
          <w:szCs w:val="20"/>
          <w:lang w:val="en-US"/>
        </w:rPr>
      </w:pPr>
      <w:r w:rsidRPr="006C6EA5">
        <w:rPr>
          <w:rFonts w:eastAsia="Times New Roman"/>
          <w:b/>
          <w:bCs/>
          <w:color w:val="7F0055"/>
          <w:sz w:val="20"/>
          <w:szCs w:val="20"/>
          <w:lang w:val="en-US"/>
        </w:rPr>
        <w:t xml:space="preserve">int </w:t>
      </w:r>
      <w:r w:rsidRPr="00ED548F">
        <w:rPr>
          <w:rFonts w:eastAsia="Times New Roman"/>
          <w:b/>
          <w:bCs/>
          <w:color w:val="auto"/>
          <w:sz w:val="20"/>
          <w:szCs w:val="20"/>
          <w:lang w:val="en-US"/>
        </w:rPr>
        <w:t>stringToTime</w:t>
      </w:r>
      <w:r w:rsidR="00ED548F" w:rsidRPr="00ED548F">
        <w:rPr>
          <w:rFonts w:eastAsia="Times New Roman"/>
          <w:b/>
          <w:bCs/>
          <w:color w:val="auto"/>
          <w:sz w:val="20"/>
          <w:szCs w:val="20"/>
          <w:lang w:val="en-US"/>
        </w:rPr>
        <w:t xml:space="preserve"> </w:t>
      </w:r>
      <w:r w:rsidRPr="00ED548F">
        <w:rPr>
          <w:rFonts w:eastAsia="Times New Roman"/>
          <w:b/>
          <w:bCs/>
          <w:color w:val="auto"/>
          <w:sz w:val="20"/>
          <w:szCs w:val="20"/>
          <w:lang w:val="en-US"/>
        </w:rPr>
        <w:t>(</w:t>
      </w:r>
      <w:r w:rsidRPr="006C6EA5">
        <w:rPr>
          <w:rFonts w:eastAsia="Times New Roman"/>
          <w:b/>
          <w:bCs/>
          <w:color w:val="7F0055"/>
          <w:sz w:val="20"/>
          <w:szCs w:val="20"/>
          <w:lang w:val="en-US"/>
        </w:rPr>
        <w:t>const char *date</w:t>
      </w:r>
      <w:r w:rsidRPr="00ED548F">
        <w:rPr>
          <w:rFonts w:eastAsia="Times New Roman"/>
          <w:b/>
          <w:bCs/>
          <w:color w:val="auto"/>
          <w:sz w:val="20"/>
          <w:szCs w:val="20"/>
          <w:lang w:val="en-US"/>
        </w:rPr>
        <w:t>);</w:t>
      </w:r>
    </w:p>
    <w:p w:rsidR="00ED548F" w:rsidRDefault="00ED548F" w:rsidP="00ED548F">
      <w:pPr>
        <w:autoSpaceDE w:val="0"/>
        <w:autoSpaceDN w:val="0"/>
        <w:adjustRightInd w:val="0"/>
        <w:spacing w:line="240" w:lineRule="auto"/>
        <w:rPr>
          <w:rFonts w:eastAsia="Times New Roman"/>
          <w:color w:val="3F7F5F"/>
          <w:sz w:val="20"/>
          <w:szCs w:val="20"/>
        </w:rPr>
      </w:pPr>
      <w:r w:rsidRPr="0098478F">
        <w:rPr>
          <w:rFonts w:eastAsia="Times New Roman"/>
          <w:color w:val="3F7F5F"/>
          <w:sz w:val="20"/>
          <w:szCs w:val="20"/>
        </w:rPr>
        <w:t xml:space="preserve">// </w:t>
      </w:r>
      <w:r>
        <w:rPr>
          <w:rFonts w:eastAsia="Times New Roman"/>
          <w:color w:val="3F7F5F"/>
          <w:sz w:val="20"/>
          <w:szCs w:val="20"/>
        </w:rPr>
        <w:t>Convierte una fecha en formato string a un entero que representa la cantidad de segundos</w:t>
      </w:r>
      <w:r w:rsidR="0000003C">
        <w:rPr>
          <w:rFonts w:eastAsia="Times New Roman"/>
          <w:color w:val="3F7F5F"/>
          <w:sz w:val="20"/>
          <w:szCs w:val="20"/>
        </w:rPr>
        <w:t xml:space="preserve"> desde </w:t>
      </w:r>
      <w:r w:rsidR="0026707D">
        <w:rPr>
          <w:rFonts w:eastAsia="Times New Roman"/>
          <w:color w:val="3F7F5F"/>
          <w:sz w:val="20"/>
          <w:szCs w:val="20"/>
        </w:rPr>
        <w:t xml:space="preserve">el 1 enero de </w:t>
      </w:r>
      <w:r w:rsidR="0000003C">
        <w:rPr>
          <w:rFonts w:eastAsia="Times New Roman"/>
          <w:color w:val="3F7F5F"/>
          <w:sz w:val="20"/>
          <w:szCs w:val="20"/>
        </w:rPr>
        <w:t>1970</w:t>
      </w:r>
      <w:r w:rsidR="008F682F">
        <w:rPr>
          <w:rFonts w:eastAsia="Times New Roman"/>
          <w:color w:val="3F7F5F"/>
          <w:sz w:val="20"/>
          <w:szCs w:val="20"/>
        </w:rPr>
        <w:t>.</w:t>
      </w:r>
    </w:p>
    <w:p w:rsidR="0000003C" w:rsidRPr="0000003C" w:rsidRDefault="0000003C" w:rsidP="0000003C">
      <w:pPr>
        <w:autoSpaceDE w:val="0"/>
        <w:autoSpaceDN w:val="0"/>
        <w:adjustRightInd w:val="0"/>
        <w:spacing w:line="240" w:lineRule="auto"/>
        <w:rPr>
          <w:rFonts w:eastAsia="Times New Roman"/>
          <w:color w:val="3F7F5F"/>
          <w:sz w:val="20"/>
          <w:szCs w:val="20"/>
        </w:rPr>
      </w:pPr>
      <w:r w:rsidRPr="0000003C">
        <w:rPr>
          <w:rFonts w:eastAsia="Times New Roman"/>
          <w:color w:val="3F7F5F"/>
          <w:sz w:val="20"/>
          <w:szCs w:val="20"/>
        </w:rPr>
        <w:t>// Soporta los 3 formatos de dates especificados en el RFC 1945:</w:t>
      </w:r>
    </w:p>
    <w:p w:rsidR="0000003C" w:rsidRPr="0000003C" w:rsidRDefault="0000003C" w:rsidP="0000003C">
      <w:pPr>
        <w:autoSpaceDE w:val="0"/>
        <w:autoSpaceDN w:val="0"/>
        <w:adjustRightInd w:val="0"/>
        <w:spacing w:line="240" w:lineRule="auto"/>
        <w:rPr>
          <w:rFonts w:eastAsia="Times New Roman"/>
          <w:color w:val="3F7F5F"/>
          <w:sz w:val="20"/>
          <w:szCs w:val="20"/>
          <w:lang w:val="en-US"/>
        </w:rPr>
      </w:pPr>
      <w:r w:rsidRPr="0000003C">
        <w:rPr>
          <w:rFonts w:eastAsia="Times New Roman"/>
          <w:color w:val="3F7F5F"/>
          <w:sz w:val="20"/>
          <w:szCs w:val="20"/>
          <w:lang w:val="en-US"/>
        </w:rPr>
        <w:t>// 1: Sun, 06 Nov 1994 08:49:37 GMT</w:t>
      </w:r>
      <w:r>
        <w:rPr>
          <w:rFonts w:eastAsia="Times New Roman"/>
          <w:color w:val="3F7F5F"/>
          <w:sz w:val="20"/>
          <w:szCs w:val="20"/>
          <w:lang w:val="en-US"/>
        </w:rPr>
        <w:tab/>
      </w:r>
      <w:r w:rsidRPr="0000003C">
        <w:rPr>
          <w:rFonts w:eastAsia="Times New Roman"/>
          <w:color w:val="3F7F5F"/>
          <w:sz w:val="20"/>
          <w:szCs w:val="20"/>
          <w:lang w:val="en-US"/>
        </w:rPr>
        <w:t>; RFC 822, updated by RFC 1123</w:t>
      </w:r>
    </w:p>
    <w:p w:rsidR="0000003C" w:rsidRPr="0000003C" w:rsidRDefault="0000003C" w:rsidP="0000003C">
      <w:pPr>
        <w:autoSpaceDE w:val="0"/>
        <w:autoSpaceDN w:val="0"/>
        <w:adjustRightInd w:val="0"/>
        <w:spacing w:line="240" w:lineRule="auto"/>
        <w:rPr>
          <w:rFonts w:eastAsia="Times New Roman"/>
          <w:color w:val="3F7F5F"/>
          <w:sz w:val="20"/>
          <w:szCs w:val="20"/>
          <w:lang w:val="en-US"/>
        </w:rPr>
      </w:pPr>
      <w:r w:rsidRPr="0000003C">
        <w:rPr>
          <w:rFonts w:eastAsia="Times New Roman"/>
          <w:color w:val="3F7F5F"/>
          <w:sz w:val="20"/>
          <w:szCs w:val="20"/>
          <w:lang w:val="en-US"/>
        </w:rPr>
        <w:t>// 2: Sunday, 06-Nov-94 08:49:37 GMT</w:t>
      </w:r>
      <w:r>
        <w:rPr>
          <w:rFonts w:eastAsia="Times New Roman"/>
          <w:color w:val="3F7F5F"/>
          <w:sz w:val="20"/>
          <w:szCs w:val="20"/>
          <w:lang w:val="en-US"/>
        </w:rPr>
        <w:tab/>
      </w:r>
      <w:r w:rsidRPr="0000003C">
        <w:rPr>
          <w:rFonts w:eastAsia="Times New Roman"/>
          <w:color w:val="3F7F5F"/>
          <w:sz w:val="20"/>
          <w:szCs w:val="20"/>
          <w:lang w:val="en-US"/>
        </w:rPr>
        <w:t>; RFC 850, obsoleted by RFC 1036</w:t>
      </w:r>
    </w:p>
    <w:p w:rsidR="0000003C" w:rsidRPr="0000003C" w:rsidRDefault="0000003C" w:rsidP="0000003C">
      <w:pPr>
        <w:autoSpaceDE w:val="0"/>
        <w:autoSpaceDN w:val="0"/>
        <w:adjustRightInd w:val="0"/>
        <w:spacing w:line="240" w:lineRule="auto"/>
        <w:rPr>
          <w:rFonts w:eastAsia="Times New Roman"/>
          <w:color w:val="3F7F5F"/>
          <w:sz w:val="20"/>
          <w:szCs w:val="20"/>
          <w:lang w:val="en-US"/>
        </w:rPr>
      </w:pPr>
      <w:r w:rsidRPr="0000003C">
        <w:rPr>
          <w:rFonts w:eastAsia="Times New Roman"/>
          <w:color w:val="3F7F5F"/>
          <w:sz w:val="20"/>
          <w:szCs w:val="20"/>
          <w:lang w:val="en-US"/>
        </w:rPr>
        <w:t>// 3: Sun Nov  6 08:49:37 1994</w:t>
      </w:r>
      <w:r>
        <w:rPr>
          <w:rFonts w:eastAsia="Times New Roman"/>
          <w:color w:val="3F7F5F"/>
          <w:sz w:val="20"/>
          <w:szCs w:val="20"/>
          <w:lang w:val="en-US"/>
        </w:rPr>
        <w:tab/>
      </w:r>
      <w:r>
        <w:rPr>
          <w:rFonts w:eastAsia="Times New Roman"/>
          <w:color w:val="3F7F5F"/>
          <w:sz w:val="20"/>
          <w:szCs w:val="20"/>
          <w:lang w:val="en-US"/>
        </w:rPr>
        <w:tab/>
      </w:r>
      <w:r w:rsidRPr="0000003C">
        <w:rPr>
          <w:rFonts w:eastAsia="Times New Roman"/>
          <w:color w:val="3F7F5F"/>
          <w:sz w:val="20"/>
          <w:szCs w:val="20"/>
          <w:lang w:val="en-US"/>
        </w:rPr>
        <w:t>; ANSI C's asctime() format</w:t>
      </w:r>
    </w:p>
    <w:p w:rsidR="00ED548F" w:rsidRDefault="00ED548F" w:rsidP="00ED548F">
      <w:pPr>
        <w:autoSpaceDE w:val="0"/>
        <w:autoSpaceDN w:val="0"/>
        <w:adjustRightInd w:val="0"/>
        <w:spacing w:line="240" w:lineRule="auto"/>
        <w:rPr>
          <w:rFonts w:eastAsia="Times New Roman"/>
          <w:color w:val="3F7F5F"/>
          <w:sz w:val="20"/>
          <w:szCs w:val="20"/>
          <w:lang w:val="en-US"/>
        </w:rPr>
      </w:pPr>
    </w:p>
    <w:p w:rsidR="0000003C" w:rsidRPr="0000003C" w:rsidRDefault="0000003C" w:rsidP="00ED548F">
      <w:pPr>
        <w:autoSpaceDE w:val="0"/>
        <w:autoSpaceDN w:val="0"/>
        <w:adjustRightInd w:val="0"/>
        <w:spacing w:line="240" w:lineRule="auto"/>
        <w:rPr>
          <w:rFonts w:eastAsia="Times New Roman"/>
          <w:color w:val="3F7F5F"/>
          <w:sz w:val="20"/>
          <w:szCs w:val="20"/>
          <w:lang w:val="en-US"/>
        </w:rPr>
      </w:pPr>
    </w:p>
    <w:p w:rsidR="006C6EA5" w:rsidRPr="008F682F" w:rsidRDefault="006C6EA5" w:rsidP="00ED548F">
      <w:pPr>
        <w:autoSpaceDE w:val="0"/>
        <w:autoSpaceDN w:val="0"/>
        <w:adjustRightInd w:val="0"/>
        <w:spacing w:line="240" w:lineRule="auto"/>
        <w:rPr>
          <w:rFonts w:eastAsia="Times New Roman"/>
          <w:b/>
          <w:bCs/>
          <w:color w:val="7F0055"/>
          <w:sz w:val="20"/>
          <w:szCs w:val="20"/>
        </w:rPr>
      </w:pPr>
      <w:r w:rsidRPr="008F682F">
        <w:rPr>
          <w:rFonts w:eastAsia="Times New Roman"/>
          <w:b/>
          <w:bCs/>
          <w:color w:val="7F0055"/>
          <w:sz w:val="20"/>
          <w:szCs w:val="20"/>
        </w:rPr>
        <w:t xml:space="preserve">int </w:t>
      </w:r>
      <w:r w:rsidRPr="008F682F">
        <w:rPr>
          <w:rFonts w:eastAsia="Times New Roman"/>
          <w:b/>
          <w:bCs/>
          <w:color w:val="auto"/>
          <w:sz w:val="20"/>
          <w:szCs w:val="20"/>
        </w:rPr>
        <w:t>getToday();</w:t>
      </w:r>
    </w:p>
    <w:p w:rsidR="008F682F" w:rsidRDefault="008F682F" w:rsidP="008F682F">
      <w:pPr>
        <w:autoSpaceDE w:val="0"/>
        <w:autoSpaceDN w:val="0"/>
        <w:adjustRightInd w:val="0"/>
        <w:spacing w:line="240" w:lineRule="auto"/>
        <w:rPr>
          <w:rFonts w:eastAsia="Times New Roman"/>
          <w:color w:val="3F7F5F"/>
          <w:sz w:val="20"/>
          <w:szCs w:val="20"/>
        </w:rPr>
      </w:pPr>
      <w:r w:rsidRPr="0098478F">
        <w:rPr>
          <w:rFonts w:eastAsia="Times New Roman"/>
          <w:color w:val="3F7F5F"/>
          <w:sz w:val="20"/>
          <w:szCs w:val="20"/>
        </w:rPr>
        <w:t xml:space="preserve">// </w:t>
      </w:r>
      <w:r>
        <w:rPr>
          <w:rFonts w:eastAsia="Times New Roman"/>
          <w:color w:val="3F7F5F"/>
          <w:sz w:val="20"/>
          <w:szCs w:val="20"/>
        </w:rPr>
        <w:t xml:space="preserve">Retorna la fecha actual como un entero que representa la cantidad de segundos desde </w:t>
      </w:r>
      <w:r w:rsidR="0026707D">
        <w:rPr>
          <w:rFonts w:eastAsia="Times New Roman"/>
          <w:color w:val="3F7F5F"/>
          <w:sz w:val="20"/>
          <w:szCs w:val="20"/>
        </w:rPr>
        <w:t>el 1 enero de 1970.</w:t>
      </w:r>
    </w:p>
    <w:p w:rsidR="00ED548F" w:rsidRPr="00627F11" w:rsidRDefault="00ED548F" w:rsidP="00ED548F">
      <w:pPr>
        <w:autoSpaceDE w:val="0"/>
        <w:autoSpaceDN w:val="0"/>
        <w:adjustRightInd w:val="0"/>
        <w:spacing w:line="240" w:lineRule="auto"/>
        <w:rPr>
          <w:rFonts w:eastAsia="Times New Roman"/>
          <w:color w:val="auto"/>
          <w:sz w:val="20"/>
          <w:szCs w:val="20"/>
        </w:rPr>
      </w:pPr>
    </w:p>
    <w:p w:rsidR="0000003C" w:rsidRDefault="0000003C" w:rsidP="003E06B4">
      <w:pPr>
        <w:autoSpaceDE w:val="0"/>
        <w:autoSpaceDN w:val="0"/>
        <w:adjustRightInd w:val="0"/>
        <w:spacing w:line="240" w:lineRule="auto"/>
        <w:rPr>
          <w:rFonts w:eastAsia="Times New Roman"/>
          <w:color w:val="auto"/>
          <w:sz w:val="20"/>
          <w:szCs w:val="20"/>
        </w:rPr>
      </w:pPr>
    </w:p>
    <w:p w:rsidR="003E06B4" w:rsidRPr="0026707D" w:rsidRDefault="0026707D" w:rsidP="003E06B4">
      <w:pPr>
        <w:autoSpaceDE w:val="0"/>
        <w:autoSpaceDN w:val="0"/>
        <w:adjustRightInd w:val="0"/>
        <w:spacing w:line="240" w:lineRule="auto"/>
        <w:rPr>
          <w:rFonts w:eastAsia="Times New Roman"/>
          <w:b/>
          <w:color w:val="1F497D" w:themeColor="text2"/>
          <w:sz w:val="28"/>
          <w:szCs w:val="28"/>
        </w:rPr>
      </w:pPr>
      <w:r>
        <w:rPr>
          <w:rFonts w:eastAsia="Times New Roman"/>
          <w:b/>
          <w:color w:val="1F497D" w:themeColor="text2"/>
          <w:sz w:val="28"/>
          <w:szCs w:val="28"/>
        </w:rPr>
        <w:t>logger</w:t>
      </w:r>
    </w:p>
    <w:p w:rsidR="003E06B4" w:rsidRPr="001F3F25" w:rsidRDefault="003E06B4" w:rsidP="003E06B4">
      <w:pPr>
        <w:autoSpaceDE w:val="0"/>
        <w:autoSpaceDN w:val="0"/>
        <w:adjustRightInd w:val="0"/>
        <w:spacing w:line="240" w:lineRule="auto"/>
        <w:rPr>
          <w:rFonts w:eastAsia="Times New Roman"/>
          <w:color w:val="auto"/>
          <w:sz w:val="20"/>
          <w:szCs w:val="20"/>
        </w:rPr>
      </w:pPr>
    </w:p>
    <w:p w:rsidR="008E4987" w:rsidRDefault="008E4987" w:rsidP="003E06B4">
      <w:pPr>
        <w:autoSpaceDE w:val="0"/>
        <w:autoSpaceDN w:val="0"/>
        <w:adjustRightInd w:val="0"/>
        <w:spacing w:line="240" w:lineRule="auto"/>
        <w:rPr>
          <w:rFonts w:eastAsia="Times New Roman"/>
          <w:color w:val="auto"/>
          <w:sz w:val="20"/>
          <w:szCs w:val="20"/>
        </w:rPr>
      </w:pPr>
      <w:r>
        <w:rPr>
          <w:rFonts w:eastAsia="Times New Roman"/>
          <w:color w:val="auto"/>
          <w:sz w:val="20"/>
          <w:szCs w:val="20"/>
        </w:rPr>
        <w:t>Esta biblioteca se utiliz</w:t>
      </w:r>
      <w:r w:rsidR="00CA55CA">
        <w:rPr>
          <w:rFonts w:eastAsia="Times New Roman"/>
          <w:color w:val="auto"/>
          <w:sz w:val="20"/>
          <w:szCs w:val="20"/>
        </w:rPr>
        <w:t>a</w:t>
      </w:r>
      <w:r>
        <w:rPr>
          <w:rFonts w:eastAsia="Times New Roman"/>
          <w:color w:val="auto"/>
          <w:sz w:val="20"/>
          <w:szCs w:val="20"/>
        </w:rPr>
        <w:t xml:space="preserve"> para </w:t>
      </w:r>
      <w:r w:rsidR="00CA55CA">
        <w:rPr>
          <w:rFonts w:eastAsia="Times New Roman"/>
          <w:color w:val="auto"/>
          <w:sz w:val="20"/>
          <w:szCs w:val="20"/>
        </w:rPr>
        <w:t>depuración del programa.</w:t>
      </w:r>
    </w:p>
    <w:p w:rsidR="008E4987" w:rsidRPr="00CA55CA" w:rsidRDefault="008E4987" w:rsidP="003E06B4">
      <w:pPr>
        <w:autoSpaceDE w:val="0"/>
        <w:autoSpaceDN w:val="0"/>
        <w:adjustRightInd w:val="0"/>
        <w:spacing w:line="240" w:lineRule="auto"/>
        <w:rPr>
          <w:rFonts w:ascii="Monospace" w:eastAsia="Times New Roman" w:hAnsi="Monospace" w:cs="Monospace"/>
          <w:b/>
          <w:bCs/>
          <w:color w:val="7F0055"/>
          <w:sz w:val="20"/>
          <w:szCs w:val="20"/>
        </w:rPr>
      </w:pPr>
    </w:p>
    <w:p w:rsidR="008E4987" w:rsidRPr="00CA55CA" w:rsidRDefault="008E4987" w:rsidP="003E06B4">
      <w:pPr>
        <w:autoSpaceDE w:val="0"/>
        <w:autoSpaceDN w:val="0"/>
        <w:adjustRightInd w:val="0"/>
        <w:spacing w:line="240" w:lineRule="auto"/>
        <w:rPr>
          <w:rFonts w:ascii="Monospace" w:eastAsia="Times New Roman" w:hAnsi="Monospace" w:cs="Monospace"/>
          <w:b/>
          <w:bCs/>
          <w:color w:val="7F0055"/>
          <w:sz w:val="20"/>
          <w:szCs w:val="20"/>
        </w:rPr>
      </w:pPr>
    </w:p>
    <w:p w:rsidR="008E4987" w:rsidRDefault="003E06B4" w:rsidP="003E06B4">
      <w:pPr>
        <w:autoSpaceDE w:val="0"/>
        <w:autoSpaceDN w:val="0"/>
        <w:adjustRightInd w:val="0"/>
        <w:spacing w:line="240" w:lineRule="auto"/>
        <w:rPr>
          <w:rFonts w:ascii="Monospace" w:eastAsia="Times New Roman" w:hAnsi="Monospace" w:cs="Monospace"/>
          <w:sz w:val="20"/>
          <w:szCs w:val="20"/>
          <w:lang w:val="en-US"/>
        </w:rPr>
      </w:pPr>
      <w:r>
        <w:rPr>
          <w:rFonts w:ascii="Monospace" w:eastAsia="Times New Roman" w:hAnsi="Monospace" w:cs="Monospace"/>
          <w:b/>
          <w:bCs/>
          <w:color w:val="7F0055"/>
          <w:sz w:val="20"/>
          <w:szCs w:val="20"/>
          <w:lang w:val="en-US"/>
        </w:rPr>
        <w:t>void</w:t>
      </w:r>
      <w:r>
        <w:rPr>
          <w:rFonts w:ascii="Monospace" w:eastAsia="Times New Roman" w:hAnsi="Monospace" w:cs="Monospace"/>
          <w:sz w:val="20"/>
          <w:szCs w:val="20"/>
          <w:lang w:val="en-US"/>
        </w:rPr>
        <w:t xml:space="preserve"> </w:t>
      </w:r>
      <w:r>
        <w:rPr>
          <w:rFonts w:ascii="Monospace" w:eastAsia="Times New Roman" w:hAnsi="Monospace" w:cs="Monospace"/>
          <w:b/>
          <w:bCs/>
          <w:sz w:val="20"/>
          <w:szCs w:val="20"/>
          <w:lang w:val="en-US"/>
        </w:rPr>
        <w:t>log</w:t>
      </w:r>
      <w:r>
        <w:rPr>
          <w:rFonts w:ascii="Monospace" w:eastAsia="Times New Roman" w:hAnsi="Monospace" w:cs="Monospace"/>
          <w:sz w:val="20"/>
          <w:szCs w:val="20"/>
          <w:lang w:val="en-US"/>
        </w:rPr>
        <w:t>(</w:t>
      </w:r>
      <w:r>
        <w:rPr>
          <w:rFonts w:ascii="Monospace" w:eastAsia="Times New Roman" w:hAnsi="Monospace" w:cs="Monospace"/>
          <w:color w:val="005032"/>
          <w:sz w:val="20"/>
          <w:szCs w:val="20"/>
          <w:lang w:val="en-US"/>
        </w:rPr>
        <w:t>string</w:t>
      </w:r>
      <w:r>
        <w:rPr>
          <w:rFonts w:ascii="Monospace" w:eastAsia="Times New Roman" w:hAnsi="Monospace" w:cs="Monospace"/>
          <w:sz w:val="20"/>
          <w:szCs w:val="20"/>
          <w:lang w:val="en-US"/>
        </w:rPr>
        <w:t xml:space="preserve"> msg, </w:t>
      </w:r>
      <w:r>
        <w:rPr>
          <w:rFonts w:ascii="Monospace" w:eastAsia="Times New Roman" w:hAnsi="Monospace" w:cs="Monospace"/>
          <w:b/>
          <w:bCs/>
          <w:color w:val="7F0055"/>
          <w:sz w:val="20"/>
          <w:szCs w:val="20"/>
          <w:lang w:val="en-US"/>
        </w:rPr>
        <w:t>int</w:t>
      </w:r>
      <w:r>
        <w:rPr>
          <w:rFonts w:ascii="Monospace" w:eastAsia="Times New Roman" w:hAnsi="Monospace" w:cs="Monospace"/>
          <w:sz w:val="20"/>
          <w:szCs w:val="20"/>
          <w:lang w:val="en-US"/>
        </w:rPr>
        <w:t xml:space="preserve"> logLevelMsg);</w:t>
      </w:r>
    </w:p>
    <w:p w:rsidR="003E06B4" w:rsidRPr="008E4987" w:rsidRDefault="003E06B4" w:rsidP="003E06B4">
      <w:pPr>
        <w:autoSpaceDE w:val="0"/>
        <w:autoSpaceDN w:val="0"/>
        <w:adjustRightInd w:val="0"/>
        <w:spacing w:line="240" w:lineRule="auto"/>
        <w:rPr>
          <w:rFonts w:ascii="Monospace" w:eastAsia="Times New Roman" w:hAnsi="Monospace" w:cs="Monospace"/>
          <w:color w:val="auto"/>
          <w:sz w:val="20"/>
          <w:szCs w:val="20"/>
        </w:rPr>
      </w:pPr>
      <w:r w:rsidRPr="008E4987">
        <w:rPr>
          <w:rFonts w:ascii="Monospace" w:eastAsia="Times New Roman" w:hAnsi="Monospace" w:cs="Monospace"/>
          <w:color w:val="3F7F5F"/>
          <w:sz w:val="20"/>
          <w:szCs w:val="20"/>
        </w:rPr>
        <w:t>//</w:t>
      </w:r>
      <w:r w:rsidR="008E4987">
        <w:rPr>
          <w:rFonts w:ascii="Monospace" w:eastAsia="Times New Roman" w:hAnsi="Monospace" w:cs="Monospace"/>
          <w:color w:val="3F7F5F"/>
          <w:sz w:val="20"/>
          <w:szCs w:val="20"/>
        </w:rPr>
        <w:t xml:space="preserve"> </w:t>
      </w:r>
      <w:r w:rsidRPr="008E4987">
        <w:rPr>
          <w:rFonts w:ascii="Monospace" w:eastAsia="Times New Roman" w:hAnsi="Monospace" w:cs="Monospace"/>
          <w:color w:val="3F7F5F"/>
          <w:sz w:val="20"/>
          <w:szCs w:val="20"/>
        </w:rPr>
        <w:t>imprime el mensaje si logLevelMsg</w:t>
      </w:r>
      <w:r w:rsidR="008E4987">
        <w:rPr>
          <w:rFonts w:ascii="Monospace" w:eastAsia="Times New Roman" w:hAnsi="Monospace" w:cs="Monospace"/>
          <w:color w:val="3F7F5F"/>
          <w:sz w:val="20"/>
          <w:szCs w:val="20"/>
        </w:rPr>
        <w:t xml:space="preserve"> </w:t>
      </w:r>
      <w:r w:rsidRPr="008E4987">
        <w:rPr>
          <w:rFonts w:ascii="Monospace" w:eastAsia="Times New Roman" w:hAnsi="Monospace" w:cs="Monospace"/>
          <w:color w:val="3F7F5F"/>
          <w:sz w:val="20"/>
          <w:szCs w:val="20"/>
        </w:rPr>
        <w:t>&lt;=</w:t>
      </w:r>
      <w:r w:rsidR="008E4987">
        <w:rPr>
          <w:rFonts w:ascii="Monospace" w:eastAsia="Times New Roman" w:hAnsi="Monospace" w:cs="Monospace"/>
          <w:color w:val="3F7F5F"/>
          <w:sz w:val="20"/>
          <w:szCs w:val="20"/>
        </w:rPr>
        <w:t xml:space="preserve"> </w:t>
      </w:r>
      <w:r w:rsidRPr="008E4987">
        <w:rPr>
          <w:rFonts w:ascii="Monospace" w:eastAsia="Times New Roman" w:hAnsi="Monospace" w:cs="Monospace"/>
          <w:color w:val="3F7F5F"/>
          <w:sz w:val="20"/>
          <w:szCs w:val="20"/>
        </w:rPr>
        <w:t>logLevel</w:t>
      </w:r>
    </w:p>
    <w:p w:rsidR="003E06B4" w:rsidRPr="008E4987" w:rsidRDefault="003E06B4" w:rsidP="003E06B4">
      <w:pPr>
        <w:autoSpaceDE w:val="0"/>
        <w:autoSpaceDN w:val="0"/>
        <w:adjustRightInd w:val="0"/>
        <w:spacing w:line="240" w:lineRule="auto"/>
        <w:rPr>
          <w:rFonts w:ascii="Monospace" w:eastAsia="Times New Roman" w:hAnsi="Monospace" w:cs="Monospace"/>
          <w:color w:val="auto"/>
          <w:sz w:val="20"/>
          <w:szCs w:val="20"/>
        </w:rPr>
      </w:pPr>
    </w:p>
    <w:p w:rsidR="003E06B4" w:rsidRPr="001F3F25" w:rsidRDefault="003E06B4" w:rsidP="003E06B4">
      <w:pPr>
        <w:autoSpaceDE w:val="0"/>
        <w:autoSpaceDN w:val="0"/>
        <w:adjustRightInd w:val="0"/>
        <w:spacing w:line="240" w:lineRule="auto"/>
        <w:rPr>
          <w:rFonts w:eastAsia="Times New Roman"/>
          <w:color w:val="auto"/>
          <w:sz w:val="20"/>
          <w:szCs w:val="20"/>
        </w:rPr>
      </w:pPr>
      <w:r w:rsidRPr="001F3F25">
        <w:rPr>
          <w:rFonts w:ascii="Monospace" w:eastAsia="Times New Roman" w:hAnsi="Monospace" w:cs="Monospace"/>
          <w:b/>
          <w:bCs/>
          <w:color w:val="7F0055"/>
          <w:sz w:val="20"/>
          <w:szCs w:val="20"/>
        </w:rPr>
        <w:t>void</w:t>
      </w:r>
      <w:r w:rsidRPr="001F3F25">
        <w:rPr>
          <w:rFonts w:ascii="Monospace" w:eastAsia="Times New Roman" w:hAnsi="Monospace" w:cs="Monospace"/>
          <w:sz w:val="20"/>
          <w:szCs w:val="20"/>
        </w:rPr>
        <w:t xml:space="preserve"> </w:t>
      </w:r>
      <w:r w:rsidRPr="001F3F25">
        <w:rPr>
          <w:rFonts w:ascii="Monospace" w:eastAsia="Times New Roman" w:hAnsi="Monospace" w:cs="Monospace"/>
          <w:b/>
          <w:bCs/>
          <w:sz w:val="20"/>
          <w:szCs w:val="20"/>
        </w:rPr>
        <w:t>setLogLevel</w:t>
      </w:r>
      <w:r w:rsidRPr="001F3F25">
        <w:rPr>
          <w:rFonts w:ascii="Monospace" w:eastAsia="Times New Roman" w:hAnsi="Monospace" w:cs="Monospace"/>
          <w:sz w:val="20"/>
          <w:szCs w:val="20"/>
        </w:rPr>
        <w:t>(</w:t>
      </w:r>
      <w:r w:rsidRPr="001F3F25">
        <w:rPr>
          <w:rFonts w:ascii="Monospace" w:eastAsia="Times New Roman" w:hAnsi="Monospace" w:cs="Monospace"/>
          <w:b/>
          <w:bCs/>
          <w:color w:val="7F0055"/>
          <w:sz w:val="20"/>
          <w:szCs w:val="20"/>
        </w:rPr>
        <w:t>int</w:t>
      </w:r>
      <w:r w:rsidRPr="001F3F25">
        <w:rPr>
          <w:rFonts w:ascii="Monospace" w:eastAsia="Times New Roman" w:hAnsi="Monospace" w:cs="Monospace"/>
          <w:sz w:val="20"/>
          <w:szCs w:val="20"/>
        </w:rPr>
        <w:t xml:space="preserve"> newLogLevel);</w:t>
      </w:r>
    </w:p>
    <w:p w:rsidR="008E4987" w:rsidRPr="008E4987" w:rsidRDefault="008E4987" w:rsidP="008E4987">
      <w:pPr>
        <w:autoSpaceDE w:val="0"/>
        <w:autoSpaceDN w:val="0"/>
        <w:adjustRightInd w:val="0"/>
        <w:spacing w:line="240" w:lineRule="auto"/>
        <w:rPr>
          <w:rFonts w:ascii="Monospace" w:eastAsia="Times New Roman" w:hAnsi="Monospace" w:cs="Monospace"/>
          <w:color w:val="auto"/>
          <w:sz w:val="20"/>
          <w:szCs w:val="20"/>
        </w:rPr>
      </w:pPr>
      <w:r w:rsidRPr="008E4987">
        <w:rPr>
          <w:rFonts w:ascii="Monospace" w:eastAsia="Times New Roman" w:hAnsi="Monospace" w:cs="Monospace"/>
          <w:color w:val="3F7F5F"/>
          <w:sz w:val="20"/>
          <w:szCs w:val="20"/>
        </w:rPr>
        <w:t>//</w:t>
      </w:r>
      <w:r>
        <w:rPr>
          <w:rFonts w:ascii="Monospace" w:eastAsia="Times New Roman" w:hAnsi="Monospace" w:cs="Monospace"/>
          <w:color w:val="3F7F5F"/>
          <w:sz w:val="20"/>
          <w:szCs w:val="20"/>
        </w:rPr>
        <w:t xml:space="preserve"> setea </w:t>
      </w:r>
      <w:r w:rsidRPr="008E4987">
        <w:rPr>
          <w:rFonts w:ascii="Monospace" w:eastAsia="Times New Roman" w:hAnsi="Monospace" w:cs="Monospace"/>
          <w:color w:val="3F7F5F"/>
          <w:sz w:val="20"/>
          <w:szCs w:val="20"/>
        </w:rPr>
        <w:t>el</w:t>
      </w:r>
      <w:r>
        <w:rPr>
          <w:rFonts w:ascii="Monospace" w:eastAsia="Times New Roman" w:hAnsi="Monospace" w:cs="Monospace"/>
          <w:color w:val="3F7F5F"/>
          <w:sz w:val="20"/>
          <w:szCs w:val="20"/>
        </w:rPr>
        <w:t xml:space="preserve"> nivel de logueo de los</w:t>
      </w:r>
      <w:r w:rsidRPr="008E4987">
        <w:rPr>
          <w:rFonts w:ascii="Monospace" w:eastAsia="Times New Roman" w:hAnsi="Monospace" w:cs="Monospace"/>
          <w:color w:val="3F7F5F"/>
          <w:sz w:val="20"/>
          <w:szCs w:val="20"/>
        </w:rPr>
        <w:t xml:space="preserve"> mensaje</w:t>
      </w:r>
      <w:r>
        <w:rPr>
          <w:rFonts w:ascii="Monospace" w:eastAsia="Times New Roman" w:hAnsi="Monospace" w:cs="Monospace"/>
          <w:color w:val="3F7F5F"/>
          <w:sz w:val="20"/>
          <w:szCs w:val="20"/>
        </w:rPr>
        <w:t>s</w:t>
      </w:r>
    </w:p>
    <w:p w:rsidR="003E06B4" w:rsidRDefault="003E06B4" w:rsidP="00C11CAF">
      <w:pPr>
        <w:autoSpaceDE w:val="0"/>
        <w:autoSpaceDN w:val="0"/>
        <w:adjustRightInd w:val="0"/>
        <w:spacing w:line="240" w:lineRule="auto"/>
        <w:rPr>
          <w:rFonts w:eastAsia="Times New Roman"/>
          <w:color w:val="auto"/>
          <w:sz w:val="20"/>
          <w:szCs w:val="20"/>
        </w:rPr>
      </w:pPr>
    </w:p>
    <w:p w:rsidR="001D78FF" w:rsidRDefault="001D78FF" w:rsidP="00C11CAF">
      <w:pPr>
        <w:autoSpaceDE w:val="0"/>
        <w:autoSpaceDN w:val="0"/>
        <w:adjustRightInd w:val="0"/>
        <w:spacing w:line="240" w:lineRule="auto"/>
        <w:rPr>
          <w:rFonts w:eastAsia="Times New Roman"/>
          <w:color w:val="auto"/>
          <w:sz w:val="20"/>
          <w:szCs w:val="20"/>
        </w:rPr>
      </w:pPr>
    </w:p>
    <w:p w:rsidR="001D78FF" w:rsidRDefault="001D78FF" w:rsidP="00C11CAF">
      <w:pPr>
        <w:autoSpaceDE w:val="0"/>
        <w:autoSpaceDN w:val="0"/>
        <w:adjustRightInd w:val="0"/>
        <w:spacing w:line="240" w:lineRule="auto"/>
        <w:rPr>
          <w:rFonts w:eastAsia="Times New Roman"/>
          <w:color w:val="auto"/>
          <w:sz w:val="20"/>
          <w:szCs w:val="20"/>
        </w:rPr>
      </w:pPr>
    </w:p>
    <w:p w:rsidR="006236F4" w:rsidRDefault="001D78FF" w:rsidP="001D78FF">
      <w:pPr>
        <w:pStyle w:val="Redes2"/>
      </w:pPr>
      <w:r>
        <w:rPr>
          <w:rStyle w:val="Redes2Car"/>
        </w:rPr>
        <w:br w:type="page"/>
      </w:r>
      <w:r w:rsidR="006236F4" w:rsidRPr="001D78FF">
        <w:t xml:space="preserve">Manual de </w:t>
      </w:r>
      <w:r w:rsidR="00C81FCB" w:rsidRPr="001D78FF">
        <w:t>ejecución</w:t>
      </w:r>
      <w:r w:rsidR="006236F4">
        <w:t xml:space="preserve"> </w:t>
      </w:r>
    </w:p>
    <w:p w:rsidR="001D78FF" w:rsidRPr="00772D84" w:rsidRDefault="001D78FF" w:rsidP="001D78FF">
      <w:pPr>
        <w:autoSpaceDE w:val="0"/>
        <w:autoSpaceDN w:val="0"/>
        <w:adjustRightInd w:val="0"/>
        <w:spacing w:line="240" w:lineRule="auto"/>
        <w:rPr>
          <w:rFonts w:eastAsia="Times New Roman"/>
          <w:color w:val="auto"/>
          <w:sz w:val="20"/>
          <w:szCs w:val="20"/>
        </w:rPr>
      </w:pPr>
    </w:p>
    <w:p w:rsidR="001D78FF" w:rsidRPr="003644A3" w:rsidRDefault="001D78FF" w:rsidP="001D78FF">
      <w:pPr>
        <w:autoSpaceDE w:val="0"/>
        <w:autoSpaceDN w:val="0"/>
        <w:adjustRightInd w:val="0"/>
        <w:spacing w:line="240" w:lineRule="auto"/>
        <w:rPr>
          <w:rFonts w:eastAsia="Times New Roman"/>
          <w:color w:val="auto"/>
          <w:sz w:val="20"/>
          <w:szCs w:val="20"/>
        </w:rPr>
      </w:pPr>
      <w:r>
        <w:rPr>
          <w:rFonts w:eastAsia="Times New Roman"/>
          <w:color w:val="auto"/>
          <w:sz w:val="20"/>
          <w:szCs w:val="20"/>
        </w:rPr>
        <w:t>Se implemento una librería especializada en el parseo de strings para poder obtener consultar los headers que contienen los mensajes http y poder modificar los request y/o response en caso que sea necesario.</w:t>
      </w:r>
    </w:p>
    <w:p w:rsidR="001D78FF" w:rsidRPr="001D78FF" w:rsidRDefault="001D78FF" w:rsidP="001D78FF">
      <w:pPr>
        <w:autoSpaceDE w:val="0"/>
        <w:autoSpaceDN w:val="0"/>
        <w:adjustRightInd w:val="0"/>
        <w:spacing w:line="240" w:lineRule="auto"/>
        <w:rPr>
          <w:rFonts w:eastAsia="Times New Roman"/>
          <w:color w:val="auto"/>
          <w:sz w:val="20"/>
          <w:szCs w:val="20"/>
        </w:rPr>
      </w:pPr>
    </w:p>
    <w:p w:rsidR="001D78FF" w:rsidRDefault="001D78FF" w:rsidP="001D78FF">
      <w:pPr>
        <w:autoSpaceDE w:val="0"/>
        <w:autoSpaceDN w:val="0"/>
        <w:adjustRightInd w:val="0"/>
        <w:spacing w:line="240" w:lineRule="auto"/>
        <w:rPr>
          <w:rFonts w:eastAsia="Times New Roman"/>
          <w:color w:val="auto"/>
          <w:sz w:val="20"/>
          <w:szCs w:val="20"/>
        </w:rPr>
      </w:pPr>
      <w:r>
        <w:rPr>
          <w:rFonts w:eastAsia="Times New Roman"/>
          <w:color w:val="auto"/>
          <w:sz w:val="20"/>
          <w:szCs w:val="20"/>
        </w:rPr>
        <w:t xml:space="preserve">Todos los archivos necesarios para ejecutar deben encontrarse en el mismo directorio (lab1) y junto con ellos se </w:t>
      </w:r>
      <w:r w:rsidR="000C0F94">
        <w:rPr>
          <w:rFonts w:eastAsia="Times New Roman"/>
          <w:color w:val="auto"/>
          <w:sz w:val="20"/>
          <w:szCs w:val="20"/>
        </w:rPr>
        <w:t>construyó</w:t>
      </w:r>
      <w:r>
        <w:rPr>
          <w:rFonts w:eastAsia="Times New Roman"/>
          <w:color w:val="auto"/>
          <w:sz w:val="20"/>
          <w:szCs w:val="20"/>
        </w:rPr>
        <w:t xml:space="preserve"> un archivo makefile que permite la compilación automática de la aplicación,</w:t>
      </w:r>
    </w:p>
    <w:p w:rsidR="006236F4" w:rsidRPr="001D78FF" w:rsidRDefault="001D78FF" w:rsidP="001D78FF">
      <w:pPr>
        <w:autoSpaceDE w:val="0"/>
        <w:autoSpaceDN w:val="0"/>
        <w:adjustRightInd w:val="0"/>
        <w:spacing w:line="240" w:lineRule="auto"/>
        <w:rPr>
          <w:rFonts w:eastAsia="Times New Roman"/>
          <w:color w:val="auto"/>
          <w:sz w:val="20"/>
          <w:szCs w:val="20"/>
        </w:rPr>
      </w:pPr>
      <w:r>
        <w:rPr>
          <w:rFonts w:eastAsia="Times New Roman"/>
          <w:color w:val="auto"/>
          <w:sz w:val="20"/>
          <w:szCs w:val="20"/>
        </w:rPr>
        <w:t>Ejecutando make clean</w:t>
      </w:r>
      <w:r w:rsidR="006236F4" w:rsidRPr="001D78FF">
        <w:rPr>
          <w:rFonts w:eastAsia="Times New Roman"/>
          <w:color w:val="auto"/>
          <w:sz w:val="20"/>
          <w:szCs w:val="20"/>
        </w:rPr>
        <w:t xml:space="preserve">, </w:t>
      </w:r>
      <w:r>
        <w:rPr>
          <w:rFonts w:eastAsia="Times New Roman"/>
          <w:color w:val="auto"/>
          <w:sz w:val="20"/>
          <w:szCs w:val="20"/>
        </w:rPr>
        <w:t>se elimina cualquier objeto que pueda habe</w:t>
      </w:r>
      <w:r w:rsidR="006236F4" w:rsidRPr="001D78FF">
        <w:rPr>
          <w:rFonts w:eastAsia="Times New Roman"/>
          <w:color w:val="auto"/>
          <w:sz w:val="20"/>
          <w:szCs w:val="20"/>
        </w:rPr>
        <w:t>r compilado</w:t>
      </w:r>
      <w:r>
        <w:rPr>
          <w:rFonts w:eastAsia="Times New Roman"/>
          <w:color w:val="auto"/>
          <w:sz w:val="20"/>
          <w:szCs w:val="20"/>
        </w:rPr>
        <w:t xml:space="preserve"> (archivos objetos y ejecutables).</w:t>
      </w:r>
    </w:p>
    <w:p w:rsidR="006236F4" w:rsidRDefault="001D78FF" w:rsidP="001D78FF">
      <w:pPr>
        <w:autoSpaceDE w:val="0"/>
        <w:autoSpaceDN w:val="0"/>
        <w:adjustRightInd w:val="0"/>
        <w:spacing w:line="240" w:lineRule="auto"/>
        <w:rPr>
          <w:rFonts w:eastAsia="Times New Roman"/>
          <w:color w:val="auto"/>
          <w:sz w:val="20"/>
          <w:szCs w:val="20"/>
        </w:rPr>
      </w:pPr>
      <w:r>
        <w:rPr>
          <w:rFonts w:eastAsia="Times New Roman"/>
          <w:color w:val="auto"/>
          <w:sz w:val="20"/>
          <w:szCs w:val="20"/>
        </w:rPr>
        <w:t>Ejecutando make</w:t>
      </w:r>
      <w:r w:rsidR="006236F4" w:rsidRPr="001D78FF">
        <w:rPr>
          <w:rFonts w:eastAsia="Times New Roman"/>
          <w:color w:val="auto"/>
          <w:sz w:val="20"/>
          <w:szCs w:val="20"/>
        </w:rPr>
        <w:t>,</w:t>
      </w:r>
      <w:r>
        <w:rPr>
          <w:rFonts w:eastAsia="Times New Roman"/>
          <w:color w:val="auto"/>
          <w:sz w:val="20"/>
          <w:szCs w:val="20"/>
        </w:rPr>
        <w:t xml:space="preserve"> se compila </w:t>
      </w:r>
      <w:r w:rsidR="006236F4" w:rsidRPr="001D78FF">
        <w:rPr>
          <w:rFonts w:eastAsia="Times New Roman"/>
          <w:color w:val="auto"/>
          <w:sz w:val="20"/>
          <w:szCs w:val="20"/>
        </w:rPr>
        <w:t xml:space="preserve">el </w:t>
      </w:r>
      <w:r w:rsidR="000C0F94" w:rsidRPr="001D78FF">
        <w:rPr>
          <w:rFonts w:eastAsia="Times New Roman"/>
          <w:color w:val="auto"/>
          <w:sz w:val="20"/>
          <w:szCs w:val="20"/>
        </w:rPr>
        <w:t>proyecto</w:t>
      </w:r>
      <w:r>
        <w:rPr>
          <w:rFonts w:eastAsia="Times New Roman"/>
          <w:color w:val="auto"/>
          <w:sz w:val="20"/>
          <w:szCs w:val="20"/>
        </w:rPr>
        <w:t xml:space="preserve"> entero y se genera el archivo ejecutable </w:t>
      </w:r>
      <w:r w:rsidRPr="001D78FF">
        <w:rPr>
          <w:rFonts w:eastAsia="Times New Roman"/>
          <w:color w:val="auto"/>
          <w:sz w:val="20"/>
          <w:szCs w:val="20"/>
        </w:rPr>
        <w:t>proxyServer</w:t>
      </w:r>
      <w:r>
        <w:rPr>
          <w:rFonts w:eastAsia="Times New Roman"/>
          <w:color w:val="auto"/>
          <w:sz w:val="20"/>
          <w:szCs w:val="20"/>
        </w:rPr>
        <w:t>.</w:t>
      </w:r>
    </w:p>
    <w:p w:rsidR="001D78FF" w:rsidRDefault="001D78FF" w:rsidP="001D78FF">
      <w:pPr>
        <w:autoSpaceDE w:val="0"/>
        <w:autoSpaceDN w:val="0"/>
        <w:adjustRightInd w:val="0"/>
        <w:spacing w:line="240" w:lineRule="auto"/>
        <w:rPr>
          <w:rFonts w:eastAsia="Times New Roman"/>
          <w:color w:val="auto"/>
          <w:sz w:val="20"/>
          <w:szCs w:val="20"/>
        </w:rPr>
      </w:pPr>
    </w:p>
    <w:p w:rsidR="001D78FF" w:rsidRDefault="001D78FF" w:rsidP="001D78FF">
      <w:pPr>
        <w:autoSpaceDE w:val="0"/>
        <w:autoSpaceDN w:val="0"/>
        <w:adjustRightInd w:val="0"/>
        <w:spacing w:line="240" w:lineRule="auto"/>
        <w:rPr>
          <w:rFonts w:eastAsia="Times New Roman"/>
          <w:color w:val="auto"/>
          <w:sz w:val="20"/>
          <w:szCs w:val="20"/>
        </w:rPr>
      </w:pPr>
      <w:r>
        <w:rPr>
          <w:rFonts w:eastAsia="Times New Roman"/>
          <w:color w:val="auto"/>
          <w:sz w:val="20"/>
          <w:szCs w:val="20"/>
        </w:rPr>
        <w:t>Se contará con 3 formas posibles de ejecución:</w:t>
      </w:r>
    </w:p>
    <w:p w:rsidR="001D78FF" w:rsidRDefault="001D78FF" w:rsidP="001D78FF">
      <w:pPr>
        <w:autoSpaceDE w:val="0"/>
        <w:autoSpaceDN w:val="0"/>
        <w:adjustRightInd w:val="0"/>
        <w:spacing w:line="240" w:lineRule="auto"/>
        <w:rPr>
          <w:rFonts w:eastAsia="Times New Roman"/>
          <w:color w:val="auto"/>
          <w:sz w:val="20"/>
          <w:szCs w:val="20"/>
        </w:rPr>
      </w:pPr>
    </w:p>
    <w:p w:rsidR="006236F4" w:rsidRPr="001D78FF" w:rsidRDefault="006236F4" w:rsidP="001D78FF">
      <w:pPr>
        <w:autoSpaceDE w:val="0"/>
        <w:autoSpaceDN w:val="0"/>
        <w:adjustRightInd w:val="0"/>
        <w:spacing w:line="240" w:lineRule="auto"/>
        <w:rPr>
          <w:rFonts w:eastAsia="Times New Roman"/>
          <w:color w:val="auto"/>
          <w:sz w:val="20"/>
          <w:szCs w:val="20"/>
        </w:rPr>
      </w:pPr>
      <w:r w:rsidRPr="00814647">
        <w:rPr>
          <w:rFonts w:eastAsia="Times New Roman"/>
          <w:b/>
          <w:color w:val="auto"/>
          <w:sz w:val="20"/>
          <w:szCs w:val="20"/>
        </w:rPr>
        <w:t>./proxyServer</w:t>
      </w:r>
      <w:r w:rsidR="00814647">
        <w:rPr>
          <w:rFonts w:eastAsia="Times New Roman"/>
          <w:color w:val="auto"/>
          <w:sz w:val="20"/>
          <w:szCs w:val="20"/>
        </w:rPr>
        <w:tab/>
      </w:r>
      <w:r w:rsidR="00814647">
        <w:rPr>
          <w:rFonts w:eastAsia="Times New Roman"/>
          <w:color w:val="auto"/>
          <w:sz w:val="20"/>
          <w:szCs w:val="20"/>
        </w:rPr>
        <w:tab/>
      </w:r>
      <w:r w:rsidR="00814647">
        <w:rPr>
          <w:rFonts w:eastAsia="Times New Roman"/>
          <w:color w:val="auto"/>
          <w:sz w:val="20"/>
          <w:szCs w:val="20"/>
        </w:rPr>
        <w:tab/>
        <w:t>- donde se</w:t>
      </w:r>
      <w:r w:rsidR="00814647" w:rsidRPr="00814647">
        <w:rPr>
          <w:rFonts w:ascii="LiberationSans" w:eastAsia="Times New Roman" w:hAnsi="LiberationSans" w:cs="LiberationSans"/>
          <w:color w:val="auto"/>
          <w:sz w:val="20"/>
          <w:szCs w:val="20"/>
        </w:rPr>
        <w:t xml:space="preserve"> </w:t>
      </w:r>
      <w:r w:rsidR="00814647">
        <w:rPr>
          <w:rFonts w:ascii="LiberationSans" w:eastAsia="Times New Roman" w:hAnsi="LiberationSans" w:cs="LiberationSans"/>
          <w:color w:val="auto"/>
          <w:sz w:val="20"/>
          <w:szCs w:val="20"/>
        </w:rPr>
        <w:t>toman p</w:t>
      </w:r>
      <w:r w:rsidR="00814647" w:rsidRPr="00814647">
        <w:rPr>
          <w:rFonts w:eastAsia="Times New Roman"/>
          <w:color w:val="auto"/>
          <w:sz w:val="20"/>
          <w:szCs w:val="20"/>
        </w:rPr>
        <w:t>or defecto</w:t>
      </w:r>
      <w:r w:rsidR="00814647">
        <w:rPr>
          <w:rFonts w:eastAsia="Times New Roman"/>
          <w:color w:val="auto"/>
          <w:sz w:val="20"/>
          <w:szCs w:val="20"/>
        </w:rPr>
        <w:t xml:space="preserve"> la </w:t>
      </w:r>
      <w:r w:rsidR="00814647" w:rsidRPr="00814647">
        <w:rPr>
          <w:rFonts w:eastAsia="Times New Roman"/>
          <w:color w:val="auto"/>
          <w:sz w:val="20"/>
          <w:szCs w:val="20"/>
        </w:rPr>
        <w:t>IP 127.0.0.1</w:t>
      </w:r>
      <w:r w:rsidR="00814647">
        <w:rPr>
          <w:rFonts w:eastAsia="Times New Roman"/>
          <w:color w:val="auto"/>
          <w:sz w:val="20"/>
          <w:szCs w:val="20"/>
        </w:rPr>
        <w:t xml:space="preserve"> y </w:t>
      </w:r>
      <w:r w:rsidR="00814647" w:rsidRPr="00814647">
        <w:rPr>
          <w:rFonts w:eastAsia="Times New Roman"/>
          <w:color w:val="auto"/>
          <w:sz w:val="20"/>
          <w:szCs w:val="20"/>
        </w:rPr>
        <w:t>el puerto de datos 5555</w:t>
      </w:r>
    </w:p>
    <w:p w:rsidR="00814647" w:rsidRPr="001D78FF" w:rsidRDefault="001F03F5" w:rsidP="00814647">
      <w:pPr>
        <w:autoSpaceDE w:val="0"/>
        <w:autoSpaceDN w:val="0"/>
        <w:adjustRightInd w:val="0"/>
        <w:spacing w:line="240" w:lineRule="auto"/>
        <w:rPr>
          <w:rFonts w:eastAsia="Times New Roman"/>
          <w:color w:val="auto"/>
          <w:sz w:val="20"/>
          <w:szCs w:val="20"/>
        </w:rPr>
      </w:pPr>
      <w:r w:rsidRPr="00814647">
        <w:rPr>
          <w:rFonts w:eastAsia="Times New Roman"/>
          <w:b/>
          <w:color w:val="auto"/>
          <w:sz w:val="20"/>
          <w:szCs w:val="20"/>
        </w:rPr>
        <w:t xml:space="preserve">./proxyServer </w:t>
      </w:r>
      <w:r w:rsidR="00814647" w:rsidRPr="00814647">
        <w:rPr>
          <w:rFonts w:eastAsia="Times New Roman"/>
          <w:b/>
          <w:color w:val="auto"/>
          <w:sz w:val="20"/>
          <w:szCs w:val="20"/>
        </w:rPr>
        <w:t>IP</w:t>
      </w:r>
      <w:r w:rsidR="00814647">
        <w:rPr>
          <w:rFonts w:eastAsia="Times New Roman"/>
          <w:color w:val="auto"/>
          <w:sz w:val="20"/>
          <w:szCs w:val="20"/>
        </w:rPr>
        <w:tab/>
      </w:r>
      <w:r w:rsidR="00814647">
        <w:rPr>
          <w:rFonts w:eastAsia="Times New Roman"/>
          <w:color w:val="auto"/>
          <w:sz w:val="20"/>
          <w:szCs w:val="20"/>
        </w:rPr>
        <w:tab/>
        <w:t>- donde se</w:t>
      </w:r>
      <w:r w:rsidR="00814647" w:rsidRPr="00814647">
        <w:rPr>
          <w:rFonts w:ascii="LiberationSans" w:eastAsia="Times New Roman" w:hAnsi="LiberationSans" w:cs="LiberationSans"/>
          <w:color w:val="auto"/>
          <w:sz w:val="20"/>
          <w:szCs w:val="20"/>
        </w:rPr>
        <w:t xml:space="preserve"> </w:t>
      </w:r>
      <w:r w:rsidR="00814647">
        <w:rPr>
          <w:rFonts w:ascii="LiberationSans" w:eastAsia="Times New Roman" w:hAnsi="LiberationSans" w:cs="LiberationSans"/>
          <w:color w:val="auto"/>
          <w:sz w:val="20"/>
          <w:szCs w:val="20"/>
        </w:rPr>
        <w:t>toman p</w:t>
      </w:r>
      <w:r w:rsidR="00814647" w:rsidRPr="00814647">
        <w:rPr>
          <w:rFonts w:eastAsia="Times New Roman"/>
          <w:color w:val="auto"/>
          <w:sz w:val="20"/>
          <w:szCs w:val="20"/>
        </w:rPr>
        <w:t>or defecto</w:t>
      </w:r>
      <w:r w:rsidR="00814647">
        <w:rPr>
          <w:rFonts w:eastAsia="Times New Roman"/>
          <w:color w:val="auto"/>
          <w:sz w:val="20"/>
          <w:szCs w:val="20"/>
        </w:rPr>
        <w:t xml:space="preserve"> </w:t>
      </w:r>
      <w:r w:rsidR="00814647" w:rsidRPr="00814647">
        <w:rPr>
          <w:rFonts w:eastAsia="Times New Roman"/>
          <w:color w:val="auto"/>
          <w:sz w:val="20"/>
          <w:szCs w:val="20"/>
        </w:rPr>
        <w:t>el puerto de datos 5555</w:t>
      </w:r>
    </w:p>
    <w:p w:rsidR="001F03F5" w:rsidRPr="001D78FF" w:rsidRDefault="001F03F5" w:rsidP="001D78FF">
      <w:pPr>
        <w:autoSpaceDE w:val="0"/>
        <w:autoSpaceDN w:val="0"/>
        <w:adjustRightInd w:val="0"/>
        <w:spacing w:line="240" w:lineRule="auto"/>
        <w:rPr>
          <w:rFonts w:eastAsia="Times New Roman"/>
          <w:color w:val="auto"/>
          <w:sz w:val="20"/>
          <w:szCs w:val="20"/>
        </w:rPr>
      </w:pPr>
      <w:r w:rsidRPr="00814647">
        <w:rPr>
          <w:rFonts w:eastAsia="Times New Roman"/>
          <w:b/>
          <w:color w:val="auto"/>
          <w:sz w:val="20"/>
          <w:szCs w:val="20"/>
        </w:rPr>
        <w:t xml:space="preserve">./proxyServer </w:t>
      </w:r>
      <w:r w:rsidR="00814647" w:rsidRPr="00814647">
        <w:rPr>
          <w:rFonts w:eastAsia="Times New Roman"/>
          <w:b/>
          <w:color w:val="auto"/>
          <w:sz w:val="20"/>
          <w:szCs w:val="20"/>
        </w:rPr>
        <w:t xml:space="preserve">IP </w:t>
      </w:r>
      <w:r w:rsidRPr="00814647">
        <w:rPr>
          <w:rFonts w:eastAsia="Times New Roman"/>
          <w:b/>
          <w:color w:val="auto"/>
          <w:sz w:val="20"/>
          <w:szCs w:val="20"/>
        </w:rPr>
        <w:t>puerto</w:t>
      </w:r>
      <w:r w:rsidR="00814647">
        <w:rPr>
          <w:rFonts w:eastAsia="Times New Roman"/>
          <w:color w:val="auto"/>
          <w:sz w:val="20"/>
          <w:szCs w:val="20"/>
        </w:rPr>
        <w:tab/>
        <w:t>- donde se</w:t>
      </w:r>
      <w:r w:rsidR="00814647" w:rsidRPr="00814647">
        <w:rPr>
          <w:rFonts w:ascii="LiberationSans" w:eastAsia="Times New Roman" w:hAnsi="LiberationSans" w:cs="LiberationSans"/>
          <w:color w:val="auto"/>
          <w:sz w:val="20"/>
          <w:szCs w:val="20"/>
        </w:rPr>
        <w:t xml:space="preserve"> </w:t>
      </w:r>
      <w:r w:rsidR="00814647">
        <w:rPr>
          <w:rFonts w:ascii="LiberationSans" w:eastAsia="Times New Roman" w:hAnsi="LiberationSans" w:cs="LiberationSans"/>
          <w:color w:val="auto"/>
          <w:sz w:val="20"/>
          <w:szCs w:val="20"/>
        </w:rPr>
        <w:t>puede setear la IP y el puerto de datos elegidos.</w:t>
      </w:r>
    </w:p>
    <w:p w:rsidR="00814647" w:rsidRDefault="00814647" w:rsidP="001D78FF">
      <w:pPr>
        <w:autoSpaceDE w:val="0"/>
        <w:autoSpaceDN w:val="0"/>
        <w:adjustRightInd w:val="0"/>
        <w:spacing w:line="240" w:lineRule="auto"/>
        <w:rPr>
          <w:rFonts w:eastAsia="Times New Roman"/>
          <w:color w:val="auto"/>
          <w:sz w:val="20"/>
          <w:szCs w:val="20"/>
        </w:rPr>
      </w:pPr>
    </w:p>
    <w:p w:rsidR="00D61341" w:rsidRDefault="00D61341" w:rsidP="001D78FF">
      <w:pPr>
        <w:autoSpaceDE w:val="0"/>
        <w:autoSpaceDN w:val="0"/>
        <w:adjustRightInd w:val="0"/>
        <w:spacing w:line="240" w:lineRule="auto"/>
        <w:rPr>
          <w:rFonts w:eastAsia="Times New Roman"/>
          <w:color w:val="auto"/>
          <w:sz w:val="20"/>
          <w:szCs w:val="20"/>
        </w:rPr>
      </w:pPr>
    </w:p>
    <w:p w:rsidR="00D61341" w:rsidRDefault="00D61341" w:rsidP="00D61341">
      <w:pPr>
        <w:autoSpaceDE w:val="0"/>
        <w:autoSpaceDN w:val="0"/>
        <w:adjustRightInd w:val="0"/>
        <w:spacing w:line="240" w:lineRule="auto"/>
        <w:rPr>
          <w:rFonts w:eastAsia="Times New Roman"/>
          <w:color w:val="auto"/>
          <w:sz w:val="20"/>
          <w:szCs w:val="20"/>
        </w:rPr>
      </w:pPr>
      <w:r>
        <w:rPr>
          <w:rFonts w:eastAsia="Times New Roman"/>
          <w:color w:val="auto"/>
          <w:sz w:val="20"/>
          <w:szCs w:val="20"/>
        </w:rPr>
        <w:t>También es importante configurar el navegador web para que se conecte a internet a través de la IP y puerto elegidos.</w:t>
      </w:r>
    </w:p>
    <w:p w:rsidR="00D61341" w:rsidRDefault="00D61341" w:rsidP="00D61341">
      <w:pPr>
        <w:autoSpaceDE w:val="0"/>
        <w:autoSpaceDN w:val="0"/>
        <w:adjustRightInd w:val="0"/>
        <w:spacing w:line="240" w:lineRule="auto"/>
        <w:rPr>
          <w:rFonts w:eastAsia="Times New Roman"/>
          <w:color w:val="auto"/>
          <w:sz w:val="20"/>
          <w:szCs w:val="20"/>
        </w:rPr>
      </w:pPr>
    </w:p>
    <w:p w:rsidR="00D61341" w:rsidRDefault="00D61341" w:rsidP="00D61341">
      <w:pPr>
        <w:autoSpaceDE w:val="0"/>
        <w:autoSpaceDN w:val="0"/>
        <w:adjustRightInd w:val="0"/>
        <w:spacing w:line="240" w:lineRule="auto"/>
        <w:rPr>
          <w:rFonts w:eastAsia="Times New Roman"/>
          <w:color w:val="auto"/>
          <w:sz w:val="20"/>
          <w:szCs w:val="20"/>
        </w:rPr>
      </w:pPr>
      <w:r>
        <w:rPr>
          <w:rFonts w:eastAsia="Times New Roman"/>
          <w:color w:val="auto"/>
          <w:sz w:val="20"/>
          <w:szCs w:val="20"/>
        </w:rPr>
        <w:t>En cuanto al administrador, el mismo se debe conectar por telnet a la dirección ip correspondiente y puerto 6666.</w:t>
      </w:r>
    </w:p>
    <w:p w:rsidR="00D61341" w:rsidRDefault="00D61341" w:rsidP="00D61341">
      <w:pPr>
        <w:autoSpaceDE w:val="0"/>
        <w:autoSpaceDN w:val="0"/>
        <w:adjustRightInd w:val="0"/>
        <w:spacing w:line="240" w:lineRule="auto"/>
        <w:rPr>
          <w:rFonts w:eastAsia="Times New Roman"/>
          <w:color w:val="auto"/>
          <w:sz w:val="20"/>
          <w:szCs w:val="20"/>
        </w:rPr>
      </w:pPr>
      <w:r>
        <w:rPr>
          <w:rFonts w:eastAsia="Times New Roman"/>
          <w:color w:val="auto"/>
          <w:sz w:val="20"/>
          <w:szCs w:val="20"/>
        </w:rPr>
        <w:t>Los comandos brindados son los siguientes 6:</w:t>
      </w:r>
    </w:p>
    <w:p w:rsidR="00D61341" w:rsidRDefault="00D61341" w:rsidP="00D61341">
      <w:pPr>
        <w:autoSpaceDE w:val="0"/>
        <w:autoSpaceDN w:val="0"/>
        <w:adjustRightInd w:val="0"/>
        <w:spacing w:line="240" w:lineRule="auto"/>
        <w:rPr>
          <w:rFonts w:eastAsia="Times New Roman"/>
          <w:color w:val="auto"/>
          <w:sz w:val="20"/>
          <w:szCs w:val="20"/>
        </w:rPr>
      </w:pPr>
    </w:p>
    <w:p w:rsidR="00D61341" w:rsidRDefault="00D61341" w:rsidP="00D61341">
      <w:pPr>
        <w:numPr>
          <w:ilvl w:val="0"/>
          <w:numId w:val="16"/>
        </w:numPr>
        <w:autoSpaceDE w:val="0"/>
        <w:autoSpaceDN w:val="0"/>
        <w:adjustRightInd w:val="0"/>
        <w:spacing w:line="240" w:lineRule="auto"/>
        <w:ind w:left="284" w:hanging="284"/>
        <w:rPr>
          <w:rFonts w:eastAsia="Times New Roman"/>
          <w:color w:val="auto"/>
          <w:sz w:val="20"/>
          <w:szCs w:val="20"/>
        </w:rPr>
      </w:pPr>
      <w:r w:rsidRPr="00A13585">
        <w:rPr>
          <w:rFonts w:eastAsia="Times New Roman"/>
          <w:b/>
          <w:color w:val="auto"/>
          <w:sz w:val="20"/>
          <w:szCs w:val="20"/>
        </w:rPr>
        <w:t>quit</w:t>
      </w:r>
      <w:r w:rsidRPr="00A13585">
        <w:rPr>
          <w:rFonts w:eastAsia="Times New Roman"/>
          <w:color w:val="auto"/>
          <w:sz w:val="20"/>
          <w:szCs w:val="20"/>
        </w:rPr>
        <w:t xml:space="preserve"> : cierra la ejecución de la consola administrativa.</w:t>
      </w:r>
    </w:p>
    <w:p w:rsidR="00D61341" w:rsidRDefault="00D61341" w:rsidP="00D61341">
      <w:pPr>
        <w:autoSpaceDE w:val="0"/>
        <w:autoSpaceDN w:val="0"/>
        <w:adjustRightInd w:val="0"/>
        <w:spacing w:line="240" w:lineRule="auto"/>
        <w:ind w:left="284"/>
        <w:rPr>
          <w:rFonts w:eastAsia="Times New Roman"/>
          <w:color w:val="auto"/>
          <w:sz w:val="20"/>
          <w:szCs w:val="20"/>
        </w:rPr>
      </w:pPr>
    </w:p>
    <w:p w:rsidR="00D61341" w:rsidRDefault="00D61341" w:rsidP="00D61341">
      <w:pPr>
        <w:numPr>
          <w:ilvl w:val="0"/>
          <w:numId w:val="16"/>
        </w:numPr>
        <w:autoSpaceDE w:val="0"/>
        <w:autoSpaceDN w:val="0"/>
        <w:adjustRightInd w:val="0"/>
        <w:spacing w:line="240" w:lineRule="auto"/>
        <w:ind w:left="284" w:hanging="284"/>
        <w:rPr>
          <w:rFonts w:eastAsia="Times New Roman"/>
          <w:color w:val="auto"/>
          <w:sz w:val="20"/>
          <w:szCs w:val="20"/>
        </w:rPr>
      </w:pPr>
      <w:r w:rsidRPr="00A13585">
        <w:rPr>
          <w:rFonts w:eastAsia="Times New Roman"/>
          <w:b/>
          <w:color w:val="auto"/>
          <w:sz w:val="20"/>
          <w:szCs w:val="20"/>
        </w:rPr>
        <w:t>purge</w:t>
      </w:r>
      <w:r w:rsidRPr="00A13585">
        <w:rPr>
          <w:rFonts w:eastAsia="Times New Roman"/>
          <w:color w:val="auto"/>
          <w:sz w:val="20"/>
          <w:szCs w:val="20"/>
        </w:rPr>
        <w:t xml:space="preserve"> : elimina los datos cacheados.</w:t>
      </w:r>
    </w:p>
    <w:p w:rsidR="00D61341" w:rsidRDefault="00D61341" w:rsidP="00D61341">
      <w:pPr>
        <w:autoSpaceDE w:val="0"/>
        <w:autoSpaceDN w:val="0"/>
        <w:adjustRightInd w:val="0"/>
        <w:spacing w:line="240" w:lineRule="auto"/>
        <w:rPr>
          <w:rFonts w:eastAsia="Times New Roman"/>
          <w:color w:val="auto"/>
          <w:sz w:val="20"/>
          <w:szCs w:val="20"/>
        </w:rPr>
      </w:pPr>
    </w:p>
    <w:p w:rsidR="00D61341" w:rsidRDefault="00D61341" w:rsidP="00D61341">
      <w:pPr>
        <w:numPr>
          <w:ilvl w:val="0"/>
          <w:numId w:val="16"/>
        </w:numPr>
        <w:autoSpaceDE w:val="0"/>
        <w:autoSpaceDN w:val="0"/>
        <w:adjustRightInd w:val="0"/>
        <w:spacing w:line="240" w:lineRule="auto"/>
        <w:ind w:left="284" w:hanging="284"/>
        <w:rPr>
          <w:rFonts w:eastAsia="Times New Roman"/>
          <w:color w:val="auto"/>
          <w:sz w:val="20"/>
          <w:szCs w:val="20"/>
        </w:rPr>
      </w:pPr>
      <w:r w:rsidRPr="00A13585">
        <w:rPr>
          <w:rFonts w:eastAsia="Times New Roman"/>
          <w:b/>
          <w:color w:val="auto"/>
          <w:sz w:val="20"/>
          <w:szCs w:val="20"/>
        </w:rPr>
        <w:t>show run</w:t>
      </w:r>
      <w:r w:rsidRPr="00A13585">
        <w:rPr>
          <w:rFonts w:eastAsia="Times New Roman"/>
          <w:color w:val="auto"/>
          <w:sz w:val="20"/>
          <w:szCs w:val="20"/>
        </w:rPr>
        <w:t>: muestra los valores actuales y datos estadísticos como memoria total utilizada, cantidad de memoria en KB de objetos cacheados, cantidad de objetos cacheados, cantidad de request atendidos y cantidad de hits en cache.</w:t>
      </w:r>
    </w:p>
    <w:p w:rsidR="00D61341" w:rsidRDefault="00D61341" w:rsidP="00D61341">
      <w:pPr>
        <w:autoSpaceDE w:val="0"/>
        <w:autoSpaceDN w:val="0"/>
        <w:adjustRightInd w:val="0"/>
        <w:spacing w:line="240" w:lineRule="auto"/>
        <w:rPr>
          <w:rFonts w:eastAsia="Times New Roman"/>
          <w:color w:val="auto"/>
          <w:sz w:val="20"/>
          <w:szCs w:val="20"/>
        </w:rPr>
      </w:pPr>
    </w:p>
    <w:p w:rsidR="00D61341" w:rsidRDefault="00D61341" w:rsidP="00D61341">
      <w:pPr>
        <w:numPr>
          <w:ilvl w:val="0"/>
          <w:numId w:val="16"/>
        </w:numPr>
        <w:autoSpaceDE w:val="0"/>
        <w:autoSpaceDN w:val="0"/>
        <w:adjustRightInd w:val="0"/>
        <w:spacing w:line="240" w:lineRule="auto"/>
        <w:ind w:left="284" w:hanging="284"/>
        <w:rPr>
          <w:rFonts w:eastAsia="Times New Roman"/>
          <w:color w:val="auto"/>
          <w:sz w:val="20"/>
          <w:szCs w:val="20"/>
        </w:rPr>
      </w:pPr>
      <w:r w:rsidRPr="00A13585">
        <w:rPr>
          <w:rFonts w:eastAsia="Times New Roman"/>
          <w:b/>
          <w:color w:val="auto"/>
          <w:sz w:val="20"/>
          <w:szCs w:val="20"/>
        </w:rPr>
        <w:t>set max_object_size XXX</w:t>
      </w:r>
      <w:r w:rsidRPr="00A13585">
        <w:rPr>
          <w:rFonts w:eastAsia="Times New Roman"/>
          <w:color w:val="auto"/>
          <w:sz w:val="20"/>
          <w:szCs w:val="20"/>
        </w:rPr>
        <w:t xml:space="preserve"> : determina el tamaño del mayor objeto transferible en KB, tomando por defecto 10 MB.</w:t>
      </w:r>
    </w:p>
    <w:p w:rsidR="00D61341" w:rsidRDefault="00D61341" w:rsidP="00D61341">
      <w:pPr>
        <w:autoSpaceDE w:val="0"/>
        <w:autoSpaceDN w:val="0"/>
        <w:adjustRightInd w:val="0"/>
        <w:spacing w:line="240" w:lineRule="auto"/>
        <w:rPr>
          <w:rFonts w:eastAsia="Times New Roman"/>
          <w:color w:val="auto"/>
          <w:sz w:val="20"/>
          <w:szCs w:val="20"/>
        </w:rPr>
      </w:pPr>
    </w:p>
    <w:p w:rsidR="00D61341" w:rsidRDefault="00D61341" w:rsidP="00D61341">
      <w:pPr>
        <w:numPr>
          <w:ilvl w:val="0"/>
          <w:numId w:val="16"/>
        </w:numPr>
        <w:autoSpaceDE w:val="0"/>
        <w:autoSpaceDN w:val="0"/>
        <w:adjustRightInd w:val="0"/>
        <w:spacing w:line="240" w:lineRule="auto"/>
        <w:ind w:left="284" w:hanging="284"/>
        <w:rPr>
          <w:rFonts w:eastAsia="Times New Roman"/>
          <w:color w:val="auto"/>
          <w:sz w:val="20"/>
          <w:szCs w:val="20"/>
        </w:rPr>
      </w:pPr>
      <w:r w:rsidRPr="00A13585">
        <w:rPr>
          <w:rFonts w:eastAsia="Times New Roman"/>
          <w:b/>
          <w:color w:val="auto"/>
          <w:sz w:val="20"/>
          <w:szCs w:val="20"/>
        </w:rPr>
        <w:t>set max_cached_object_size</w:t>
      </w:r>
      <w:r w:rsidRPr="00A13585">
        <w:rPr>
          <w:rFonts w:eastAsia="Times New Roman"/>
          <w:color w:val="auto"/>
          <w:sz w:val="20"/>
          <w:szCs w:val="20"/>
        </w:rPr>
        <w:t xml:space="preserve"> </w:t>
      </w:r>
      <w:r w:rsidRPr="00A13585">
        <w:rPr>
          <w:rFonts w:eastAsia="Times New Roman"/>
          <w:b/>
          <w:color w:val="auto"/>
          <w:sz w:val="20"/>
          <w:szCs w:val="20"/>
        </w:rPr>
        <w:t>YYY :</w:t>
      </w:r>
      <w:r w:rsidRPr="00A13585">
        <w:rPr>
          <w:rFonts w:eastAsia="Times New Roman"/>
          <w:color w:val="auto"/>
          <w:sz w:val="20"/>
          <w:szCs w:val="20"/>
        </w:rPr>
        <w:t xml:space="preserve"> determina el mayor tamaño de objeto a cachear, tomando por defecto 100 KB.</w:t>
      </w:r>
    </w:p>
    <w:p w:rsidR="00D61341" w:rsidRDefault="00D61341" w:rsidP="00D61341">
      <w:pPr>
        <w:autoSpaceDE w:val="0"/>
        <w:autoSpaceDN w:val="0"/>
        <w:adjustRightInd w:val="0"/>
        <w:spacing w:line="240" w:lineRule="auto"/>
        <w:rPr>
          <w:rFonts w:eastAsia="Times New Roman"/>
          <w:color w:val="auto"/>
          <w:sz w:val="20"/>
          <w:szCs w:val="20"/>
        </w:rPr>
      </w:pPr>
    </w:p>
    <w:p w:rsidR="00D61341" w:rsidRPr="00A13585" w:rsidRDefault="00D61341" w:rsidP="00D61341">
      <w:pPr>
        <w:numPr>
          <w:ilvl w:val="0"/>
          <w:numId w:val="16"/>
        </w:numPr>
        <w:autoSpaceDE w:val="0"/>
        <w:autoSpaceDN w:val="0"/>
        <w:adjustRightInd w:val="0"/>
        <w:spacing w:line="240" w:lineRule="auto"/>
        <w:ind w:left="284" w:hanging="284"/>
        <w:rPr>
          <w:rFonts w:eastAsia="Times New Roman"/>
          <w:color w:val="auto"/>
          <w:sz w:val="20"/>
          <w:szCs w:val="20"/>
        </w:rPr>
      </w:pPr>
      <w:r w:rsidRPr="00A13585">
        <w:rPr>
          <w:rFonts w:eastAsia="Times New Roman"/>
          <w:b/>
          <w:color w:val="auto"/>
          <w:sz w:val="20"/>
          <w:szCs w:val="20"/>
        </w:rPr>
        <w:t>set max_object_count</w:t>
      </w:r>
      <w:r w:rsidRPr="00A13585">
        <w:rPr>
          <w:rFonts w:eastAsia="Times New Roman"/>
          <w:color w:val="auto"/>
          <w:sz w:val="20"/>
          <w:szCs w:val="20"/>
        </w:rPr>
        <w:t xml:space="preserve"> </w:t>
      </w:r>
      <w:r w:rsidRPr="00A13585">
        <w:rPr>
          <w:rFonts w:eastAsia="Times New Roman"/>
          <w:b/>
          <w:color w:val="auto"/>
          <w:sz w:val="20"/>
          <w:szCs w:val="20"/>
        </w:rPr>
        <w:t>ZZZ</w:t>
      </w:r>
      <w:r w:rsidRPr="00A13585">
        <w:rPr>
          <w:rFonts w:eastAsia="Times New Roman"/>
          <w:color w:val="auto"/>
          <w:sz w:val="20"/>
          <w:szCs w:val="20"/>
        </w:rPr>
        <w:t xml:space="preserve"> : determina la cantidad máxima de objetos a cachear, tomando por defecto 200.</w:t>
      </w:r>
    </w:p>
    <w:p w:rsidR="00D61341" w:rsidRDefault="00D61341" w:rsidP="00D61341">
      <w:pPr>
        <w:autoSpaceDE w:val="0"/>
        <w:autoSpaceDN w:val="0"/>
        <w:adjustRightInd w:val="0"/>
        <w:spacing w:line="240" w:lineRule="auto"/>
        <w:rPr>
          <w:rFonts w:eastAsia="Times New Roman"/>
          <w:color w:val="auto"/>
          <w:sz w:val="20"/>
          <w:szCs w:val="20"/>
        </w:rPr>
      </w:pPr>
    </w:p>
    <w:p w:rsidR="00D61341" w:rsidRDefault="00D61341" w:rsidP="001D78FF">
      <w:pPr>
        <w:autoSpaceDE w:val="0"/>
        <w:autoSpaceDN w:val="0"/>
        <w:adjustRightInd w:val="0"/>
        <w:spacing w:line="240" w:lineRule="auto"/>
        <w:rPr>
          <w:rFonts w:eastAsia="Times New Roman"/>
          <w:color w:val="auto"/>
          <w:sz w:val="20"/>
          <w:szCs w:val="20"/>
        </w:rPr>
      </w:pPr>
    </w:p>
    <w:p w:rsidR="001F5ED0" w:rsidRPr="001D78FF" w:rsidRDefault="001F5ED0" w:rsidP="001D78FF">
      <w:pPr>
        <w:autoSpaceDE w:val="0"/>
        <w:autoSpaceDN w:val="0"/>
        <w:adjustRightInd w:val="0"/>
        <w:spacing w:line="240" w:lineRule="auto"/>
        <w:rPr>
          <w:rFonts w:eastAsia="Times New Roman"/>
          <w:color w:val="auto"/>
          <w:sz w:val="20"/>
          <w:szCs w:val="20"/>
        </w:rPr>
      </w:pPr>
    </w:p>
    <w:p w:rsidR="001D78B7" w:rsidRDefault="0059031E" w:rsidP="004A4860">
      <w:pPr>
        <w:pStyle w:val="Redes1"/>
      </w:pPr>
      <w:r>
        <w:br w:type="page"/>
      </w:r>
      <w:bookmarkStart w:id="11" w:name="_Toc335473686"/>
      <w:r w:rsidR="001D78B7" w:rsidRPr="001D78B7">
        <w:t>Dificultades</w:t>
      </w:r>
      <w:bookmarkEnd w:id="11"/>
    </w:p>
    <w:p w:rsidR="008625D2" w:rsidRPr="008625D2" w:rsidRDefault="008625D2" w:rsidP="008625D2">
      <w:pPr>
        <w:numPr>
          <w:ilvl w:val="0"/>
          <w:numId w:val="18"/>
        </w:numPr>
        <w:autoSpaceDE w:val="0"/>
        <w:autoSpaceDN w:val="0"/>
        <w:adjustRightInd w:val="0"/>
        <w:spacing w:line="240" w:lineRule="auto"/>
        <w:rPr>
          <w:rFonts w:eastAsia="Times New Roman"/>
          <w:color w:val="auto"/>
          <w:sz w:val="20"/>
          <w:szCs w:val="20"/>
        </w:rPr>
      </w:pPr>
      <w:r w:rsidRPr="008625D2">
        <w:rPr>
          <w:rFonts w:eastAsia="Times New Roman"/>
          <w:color w:val="auto"/>
          <w:sz w:val="20"/>
          <w:szCs w:val="20"/>
        </w:rPr>
        <w:t xml:space="preserve">Realizar la tarea en c++ llevo a tener que dedicar tiempo a sus particularidades como son el manejo de memoria y punteros. Varios bugs de la tarea se encontraban en esas aéreas que fueron resueltas usando el Valgrind para detectar Memory leaks. Entendemos que si la tarea la realizábamos en un lenguaje donde nos sintiéramos </w:t>
      </w:r>
      <w:r w:rsidR="00C84717" w:rsidRPr="008625D2">
        <w:rPr>
          <w:rFonts w:eastAsia="Times New Roman"/>
          <w:color w:val="auto"/>
          <w:sz w:val="20"/>
          <w:szCs w:val="20"/>
        </w:rPr>
        <w:t>más</w:t>
      </w:r>
      <w:r w:rsidRPr="008625D2">
        <w:rPr>
          <w:rFonts w:eastAsia="Times New Roman"/>
          <w:color w:val="auto"/>
          <w:sz w:val="20"/>
          <w:szCs w:val="20"/>
        </w:rPr>
        <w:t xml:space="preserve"> cómodos y capacitados podríamos haber ahorrando algunos días de trabajo.</w:t>
      </w:r>
    </w:p>
    <w:p w:rsidR="008625D2" w:rsidRPr="008625D2" w:rsidRDefault="008625D2" w:rsidP="008625D2">
      <w:pPr>
        <w:autoSpaceDE w:val="0"/>
        <w:autoSpaceDN w:val="0"/>
        <w:adjustRightInd w:val="0"/>
        <w:spacing w:line="240" w:lineRule="auto"/>
        <w:rPr>
          <w:rFonts w:eastAsia="Times New Roman"/>
          <w:color w:val="auto"/>
          <w:sz w:val="20"/>
          <w:szCs w:val="20"/>
        </w:rPr>
      </w:pPr>
    </w:p>
    <w:p w:rsidR="008625D2" w:rsidRPr="008625D2" w:rsidRDefault="008625D2" w:rsidP="008625D2">
      <w:pPr>
        <w:numPr>
          <w:ilvl w:val="0"/>
          <w:numId w:val="18"/>
        </w:numPr>
        <w:autoSpaceDE w:val="0"/>
        <w:autoSpaceDN w:val="0"/>
        <w:adjustRightInd w:val="0"/>
        <w:spacing w:line="240" w:lineRule="auto"/>
        <w:rPr>
          <w:rFonts w:eastAsia="Times New Roman"/>
          <w:color w:val="auto"/>
          <w:sz w:val="20"/>
          <w:szCs w:val="20"/>
        </w:rPr>
      </w:pPr>
      <w:r w:rsidRPr="008625D2">
        <w:rPr>
          <w:rFonts w:eastAsia="Times New Roman"/>
          <w:color w:val="auto"/>
          <w:sz w:val="20"/>
          <w:szCs w:val="20"/>
        </w:rPr>
        <w:t xml:space="preserve"> El almacenamiento y la concatenación del response desde el servidor web fue lo que nos </w:t>
      </w:r>
      <w:r w:rsidR="00C84717" w:rsidRPr="008625D2">
        <w:rPr>
          <w:rFonts w:eastAsia="Times New Roman"/>
          <w:color w:val="auto"/>
          <w:sz w:val="20"/>
          <w:szCs w:val="20"/>
        </w:rPr>
        <w:t>tomó</w:t>
      </w:r>
      <w:r w:rsidRPr="008625D2">
        <w:rPr>
          <w:rFonts w:eastAsia="Times New Roman"/>
          <w:color w:val="auto"/>
          <w:sz w:val="20"/>
          <w:szCs w:val="20"/>
        </w:rPr>
        <w:t xml:space="preserve"> </w:t>
      </w:r>
      <w:r w:rsidR="00C84717" w:rsidRPr="008625D2">
        <w:rPr>
          <w:rFonts w:eastAsia="Times New Roman"/>
          <w:color w:val="auto"/>
          <w:sz w:val="20"/>
          <w:szCs w:val="20"/>
        </w:rPr>
        <w:t>más</w:t>
      </w:r>
      <w:r w:rsidRPr="008625D2">
        <w:rPr>
          <w:rFonts w:eastAsia="Times New Roman"/>
          <w:color w:val="auto"/>
          <w:sz w:val="20"/>
          <w:szCs w:val="20"/>
        </w:rPr>
        <w:t xml:space="preserve"> tiempo, tuvimos que realizar varios prototipos y testear varias soluciones. Dado que no solamente se trata de caracteres sino también de archivos binarios como imágenes o archivos comprimidos gzip no pudimos usar las funciones habituales para manejo de caracteres como concatenar y copiar (strcpy). En su lugar tuvimos que usar memcpy y memmove que trabajan con datos binarios. De esta forma las transferencias y guardado en la cache se hace en forma binaria.</w:t>
      </w:r>
    </w:p>
    <w:p w:rsidR="008625D2" w:rsidRPr="008625D2" w:rsidRDefault="008625D2" w:rsidP="008625D2">
      <w:pPr>
        <w:autoSpaceDE w:val="0"/>
        <w:autoSpaceDN w:val="0"/>
        <w:adjustRightInd w:val="0"/>
        <w:spacing w:line="240" w:lineRule="auto"/>
        <w:rPr>
          <w:rFonts w:eastAsia="Times New Roman"/>
          <w:color w:val="auto"/>
          <w:sz w:val="20"/>
          <w:szCs w:val="20"/>
        </w:rPr>
      </w:pPr>
    </w:p>
    <w:p w:rsidR="008625D2" w:rsidRPr="008625D2" w:rsidRDefault="008625D2" w:rsidP="008625D2">
      <w:pPr>
        <w:autoSpaceDE w:val="0"/>
        <w:autoSpaceDN w:val="0"/>
        <w:adjustRightInd w:val="0"/>
        <w:spacing w:line="240" w:lineRule="auto"/>
        <w:rPr>
          <w:rFonts w:eastAsia="Times New Roman"/>
          <w:color w:val="auto"/>
          <w:sz w:val="20"/>
          <w:szCs w:val="20"/>
        </w:rPr>
      </w:pPr>
    </w:p>
    <w:p w:rsidR="009A2987" w:rsidRDefault="008625D2" w:rsidP="008625D2">
      <w:pPr>
        <w:numPr>
          <w:ilvl w:val="0"/>
          <w:numId w:val="18"/>
        </w:numPr>
        <w:autoSpaceDE w:val="0"/>
        <w:autoSpaceDN w:val="0"/>
        <w:adjustRightInd w:val="0"/>
        <w:spacing w:line="240" w:lineRule="auto"/>
        <w:rPr>
          <w:rFonts w:eastAsia="Times New Roman"/>
          <w:color w:val="auto"/>
          <w:sz w:val="20"/>
          <w:szCs w:val="20"/>
        </w:rPr>
      </w:pPr>
      <w:r w:rsidRPr="008625D2">
        <w:rPr>
          <w:rFonts w:eastAsia="Times New Roman"/>
          <w:color w:val="auto"/>
          <w:sz w:val="20"/>
          <w:szCs w:val="20"/>
        </w:rPr>
        <w:t xml:space="preserve">Nos insumió tiempo tomar decisiones de diseño por falta de detalle en las especificaciones, aunque </w:t>
      </w:r>
      <w:r w:rsidR="00C84717" w:rsidRPr="008625D2">
        <w:rPr>
          <w:rFonts w:eastAsia="Times New Roman"/>
          <w:color w:val="auto"/>
          <w:sz w:val="20"/>
          <w:szCs w:val="20"/>
        </w:rPr>
        <w:t>leímos</w:t>
      </w:r>
      <w:r w:rsidRPr="008625D2">
        <w:rPr>
          <w:rFonts w:eastAsia="Times New Roman"/>
          <w:color w:val="auto"/>
          <w:sz w:val="20"/>
          <w:szCs w:val="20"/>
        </w:rPr>
        <w:t xml:space="preserve"> los rfc y documentos afines algunas informaciones poseían ambigüedades o poco detalle por lo que en estos casos tomamos decisiones arbitrarias previamente consultadas en monitoreo.</w:t>
      </w:r>
    </w:p>
    <w:p w:rsidR="009A2987" w:rsidRDefault="009A2987" w:rsidP="00A2128F">
      <w:pPr>
        <w:autoSpaceDE w:val="0"/>
        <w:autoSpaceDN w:val="0"/>
        <w:adjustRightInd w:val="0"/>
        <w:spacing w:line="240" w:lineRule="auto"/>
        <w:rPr>
          <w:rFonts w:eastAsia="Times New Roman"/>
          <w:color w:val="auto"/>
          <w:sz w:val="20"/>
          <w:szCs w:val="20"/>
        </w:rPr>
      </w:pPr>
    </w:p>
    <w:p w:rsidR="00C6792F" w:rsidRDefault="001F3F25" w:rsidP="001F3F25">
      <w:pPr>
        <w:pStyle w:val="Redes1"/>
      </w:pPr>
      <w:r>
        <w:t>Posibles Mejoras</w:t>
      </w:r>
    </w:p>
    <w:p w:rsidR="009B06E3" w:rsidRDefault="009B06E3" w:rsidP="00A2128F">
      <w:pPr>
        <w:autoSpaceDE w:val="0"/>
        <w:autoSpaceDN w:val="0"/>
        <w:adjustRightInd w:val="0"/>
        <w:spacing w:line="240" w:lineRule="auto"/>
        <w:rPr>
          <w:rFonts w:eastAsia="Times New Roman"/>
          <w:color w:val="auto"/>
          <w:sz w:val="20"/>
          <w:szCs w:val="20"/>
        </w:rPr>
      </w:pPr>
    </w:p>
    <w:p w:rsidR="00FE5FB8" w:rsidRDefault="00FE5FB8" w:rsidP="00FE5FB8">
      <w:pPr>
        <w:numPr>
          <w:ilvl w:val="0"/>
          <w:numId w:val="17"/>
        </w:numPr>
        <w:autoSpaceDE w:val="0"/>
        <w:autoSpaceDN w:val="0"/>
        <w:adjustRightInd w:val="0"/>
        <w:spacing w:line="240" w:lineRule="auto"/>
        <w:ind w:left="567" w:hanging="283"/>
        <w:rPr>
          <w:rFonts w:eastAsia="Times New Roman"/>
          <w:color w:val="auto"/>
          <w:sz w:val="20"/>
          <w:szCs w:val="20"/>
        </w:rPr>
      </w:pPr>
      <w:r w:rsidRPr="00B21E77">
        <w:rPr>
          <w:rFonts w:eastAsia="Times New Roman"/>
          <w:color w:val="auto"/>
          <w:sz w:val="20"/>
          <w:szCs w:val="20"/>
        </w:rPr>
        <w:t>Una posible mejora podría ser el cambio de encabezados de peticiones http 1.1 a http1.0.Por falta de tiempo nos quedo pendiente la eliminación de los headers exclusivos de http 1.1 para machear con la compatibilidad de http 1.0. Por lo que en nuestra solución se envían los headers de http1.1 indicando que es http 1.0 sin quitar dichos headers.</w:t>
      </w:r>
    </w:p>
    <w:p w:rsidR="00FE5FB8" w:rsidRDefault="00FE5FB8" w:rsidP="00FE5FB8">
      <w:pPr>
        <w:autoSpaceDE w:val="0"/>
        <w:autoSpaceDN w:val="0"/>
        <w:adjustRightInd w:val="0"/>
        <w:spacing w:line="240" w:lineRule="auto"/>
        <w:ind w:left="567" w:hanging="283"/>
        <w:rPr>
          <w:rFonts w:eastAsia="Times New Roman"/>
          <w:color w:val="auto"/>
          <w:sz w:val="20"/>
          <w:szCs w:val="20"/>
        </w:rPr>
      </w:pPr>
    </w:p>
    <w:p w:rsidR="00FE5FB8" w:rsidRDefault="00FE5FB8" w:rsidP="00FE5FB8">
      <w:pPr>
        <w:numPr>
          <w:ilvl w:val="0"/>
          <w:numId w:val="17"/>
        </w:numPr>
        <w:autoSpaceDE w:val="0"/>
        <w:autoSpaceDN w:val="0"/>
        <w:adjustRightInd w:val="0"/>
        <w:spacing w:line="240" w:lineRule="auto"/>
        <w:ind w:left="567" w:hanging="283"/>
        <w:rPr>
          <w:rFonts w:eastAsia="Times New Roman"/>
          <w:color w:val="auto"/>
          <w:sz w:val="20"/>
          <w:szCs w:val="20"/>
        </w:rPr>
      </w:pPr>
      <w:r w:rsidRPr="00B21E77">
        <w:rPr>
          <w:rFonts w:eastAsia="Times New Roman"/>
          <w:color w:val="auto"/>
          <w:sz w:val="20"/>
          <w:szCs w:val="20"/>
        </w:rPr>
        <w:t xml:space="preserve">Otra posible mejora que evaluamos tiene que ver con que en varias áreas del sistema utilizamos int en vez de uint64_t lo cual podría llegar a limitarnos en algún caso con alto consumo. Si bien se </w:t>
      </w:r>
      <w:r w:rsidR="00C84717" w:rsidRPr="00B21E77">
        <w:rPr>
          <w:rFonts w:eastAsia="Times New Roman"/>
          <w:color w:val="auto"/>
          <w:sz w:val="20"/>
          <w:szCs w:val="20"/>
        </w:rPr>
        <w:t>realizó</w:t>
      </w:r>
      <w:r w:rsidRPr="00B21E77">
        <w:rPr>
          <w:rFonts w:eastAsia="Times New Roman"/>
          <w:color w:val="auto"/>
          <w:sz w:val="20"/>
          <w:szCs w:val="20"/>
        </w:rPr>
        <w:t xml:space="preserve"> refactoring al respecto en varios puntos críticos, queda por refactorizar algunos casos no tan críticos.</w:t>
      </w:r>
    </w:p>
    <w:p w:rsidR="00FE5FB8" w:rsidRDefault="00FE5FB8" w:rsidP="00FE5FB8">
      <w:pPr>
        <w:autoSpaceDE w:val="0"/>
        <w:autoSpaceDN w:val="0"/>
        <w:adjustRightInd w:val="0"/>
        <w:spacing w:line="240" w:lineRule="auto"/>
        <w:ind w:left="567" w:hanging="283"/>
        <w:rPr>
          <w:rFonts w:eastAsia="Times New Roman"/>
          <w:color w:val="auto"/>
          <w:sz w:val="20"/>
          <w:szCs w:val="20"/>
        </w:rPr>
      </w:pPr>
    </w:p>
    <w:p w:rsidR="00FE5FB8" w:rsidRPr="00CF3B8C" w:rsidRDefault="00FE5FB8" w:rsidP="00FE5FB8">
      <w:pPr>
        <w:numPr>
          <w:ilvl w:val="0"/>
          <w:numId w:val="17"/>
        </w:numPr>
        <w:autoSpaceDE w:val="0"/>
        <w:autoSpaceDN w:val="0"/>
        <w:adjustRightInd w:val="0"/>
        <w:spacing w:line="240" w:lineRule="auto"/>
        <w:ind w:left="567" w:hanging="283"/>
        <w:rPr>
          <w:rFonts w:eastAsia="Times New Roman"/>
          <w:color w:val="auto"/>
          <w:sz w:val="20"/>
          <w:szCs w:val="20"/>
        </w:rPr>
      </w:pPr>
      <w:r w:rsidRPr="00B21E77">
        <w:rPr>
          <w:rFonts w:eastAsia="Times New Roman"/>
          <w:color w:val="auto"/>
          <w:sz w:val="20"/>
          <w:szCs w:val="20"/>
        </w:rPr>
        <w:t>Test de stress</w:t>
      </w:r>
      <w:r>
        <w:rPr>
          <w:rFonts w:eastAsia="Times New Roman"/>
          <w:color w:val="auto"/>
          <w:sz w:val="20"/>
          <w:szCs w:val="20"/>
        </w:rPr>
        <w:t>.</w:t>
      </w:r>
      <w:r w:rsidRPr="00B21E77">
        <w:rPr>
          <w:rFonts w:eastAsia="Times New Roman"/>
          <w:color w:val="auto"/>
          <w:sz w:val="20"/>
          <w:szCs w:val="20"/>
        </w:rPr>
        <w:t xml:space="preserve"> Sería conveniente realizar  tests de stress que además de verificar los limites de nuestro sistema nos permita mediante cambios en las variables del sistema</w:t>
      </w:r>
      <w:r>
        <w:rPr>
          <w:rFonts w:eastAsia="Times New Roman"/>
          <w:color w:val="auto"/>
          <w:sz w:val="20"/>
          <w:szCs w:val="20"/>
        </w:rPr>
        <w:t>,</w:t>
      </w:r>
      <w:r w:rsidRPr="00B21E77">
        <w:rPr>
          <w:rFonts w:eastAsia="Times New Roman"/>
          <w:color w:val="auto"/>
          <w:sz w:val="20"/>
          <w:szCs w:val="20"/>
        </w:rPr>
        <w:t xml:space="preserve"> como ser tamaños de buffers de lectura y escritura</w:t>
      </w:r>
      <w:r>
        <w:rPr>
          <w:rFonts w:eastAsia="Times New Roman"/>
          <w:color w:val="auto"/>
          <w:sz w:val="20"/>
          <w:szCs w:val="20"/>
        </w:rPr>
        <w:t>,</w:t>
      </w:r>
      <w:r w:rsidRPr="00B21E77">
        <w:rPr>
          <w:rFonts w:eastAsia="Times New Roman"/>
          <w:color w:val="auto"/>
          <w:sz w:val="20"/>
          <w:szCs w:val="20"/>
        </w:rPr>
        <w:t xml:space="preserve"> etc</w:t>
      </w:r>
      <w:r>
        <w:rPr>
          <w:rFonts w:eastAsia="Times New Roman"/>
          <w:color w:val="auto"/>
          <w:sz w:val="20"/>
          <w:szCs w:val="20"/>
        </w:rPr>
        <w:t>.,</w:t>
      </w:r>
      <w:r w:rsidRPr="00B21E77">
        <w:rPr>
          <w:rFonts w:eastAsia="Times New Roman"/>
          <w:color w:val="auto"/>
          <w:sz w:val="20"/>
          <w:szCs w:val="20"/>
        </w:rPr>
        <w:t xml:space="preserve"> evaluar la performance del mismo y así encontrar la relación de dichas variables que sea m</w:t>
      </w:r>
      <w:r>
        <w:rPr>
          <w:rFonts w:eastAsia="Times New Roman"/>
          <w:color w:val="auto"/>
          <w:sz w:val="20"/>
          <w:szCs w:val="20"/>
        </w:rPr>
        <w:t>á</w:t>
      </w:r>
      <w:r w:rsidRPr="00B21E77">
        <w:rPr>
          <w:rFonts w:eastAsia="Times New Roman"/>
          <w:color w:val="auto"/>
          <w:sz w:val="20"/>
          <w:szCs w:val="20"/>
        </w:rPr>
        <w:t>s conveniente.</w:t>
      </w:r>
      <w:r>
        <w:rPr>
          <w:rFonts w:eastAsia="Times New Roman"/>
          <w:color w:val="auto"/>
          <w:sz w:val="20"/>
          <w:szCs w:val="20"/>
        </w:rPr>
        <w:t xml:space="preserve"> </w:t>
      </w:r>
      <w:r w:rsidRPr="00CF3B8C">
        <w:rPr>
          <w:rFonts w:eastAsia="Times New Roman"/>
          <w:color w:val="auto"/>
          <w:sz w:val="20"/>
          <w:szCs w:val="20"/>
        </w:rPr>
        <w:t>Si bien utilizamos Valgrind como herramienta para verificar nuestro ejecutable, mediante una prueba de estress se podría determinar si hay memoria colgada para refinar algún detalle al respecto.</w:t>
      </w:r>
    </w:p>
    <w:p w:rsidR="00FE5FB8" w:rsidRDefault="00FE5FB8" w:rsidP="00FE5FB8">
      <w:pPr>
        <w:autoSpaceDE w:val="0"/>
        <w:autoSpaceDN w:val="0"/>
        <w:adjustRightInd w:val="0"/>
        <w:spacing w:line="240" w:lineRule="auto"/>
        <w:ind w:left="567" w:hanging="283"/>
        <w:rPr>
          <w:rFonts w:eastAsia="Times New Roman"/>
          <w:color w:val="auto"/>
          <w:sz w:val="20"/>
          <w:szCs w:val="20"/>
        </w:rPr>
      </w:pPr>
    </w:p>
    <w:p w:rsidR="00FE5FB8" w:rsidRDefault="00FE5FB8" w:rsidP="00FE5FB8">
      <w:pPr>
        <w:autoSpaceDE w:val="0"/>
        <w:autoSpaceDN w:val="0"/>
        <w:adjustRightInd w:val="0"/>
        <w:spacing w:line="240" w:lineRule="auto"/>
        <w:rPr>
          <w:rFonts w:eastAsia="Times New Roman"/>
          <w:color w:val="auto"/>
          <w:sz w:val="20"/>
          <w:szCs w:val="20"/>
        </w:rPr>
      </w:pPr>
    </w:p>
    <w:p w:rsidR="00FE5FB8" w:rsidRDefault="00FE5FB8" w:rsidP="00A2128F">
      <w:pPr>
        <w:autoSpaceDE w:val="0"/>
        <w:autoSpaceDN w:val="0"/>
        <w:adjustRightInd w:val="0"/>
        <w:spacing w:line="240" w:lineRule="auto"/>
        <w:rPr>
          <w:rFonts w:eastAsia="Times New Roman"/>
          <w:color w:val="auto"/>
          <w:sz w:val="20"/>
          <w:szCs w:val="20"/>
        </w:rPr>
      </w:pPr>
    </w:p>
    <w:p w:rsidR="009B06E3" w:rsidRDefault="009B06E3" w:rsidP="00A2128F">
      <w:pPr>
        <w:autoSpaceDE w:val="0"/>
        <w:autoSpaceDN w:val="0"/>
        <w:adjustRightInd w:val="0"/>
        <w:spacing w:line="240" w:lineRule="auto"/>
        <w:rPr>
          <w:rFonts w:eastAsia="Times New Roman"/>
          <w:color w:val="auto"/>
          <w:sz w:val="20"/>
          <w:szCs w:val="20"/>
        </w:rPr>
      </w:pPr>
    </w:p>
    <w:p w:rsidR="00460E37" w:rsidRDefault="004A4860" w:rsidP="00460E37">
      <w:pPr>
        <w:pStyle w:val="Redes1"/>
        <w:spacing w:before="240" w:after="240" w:line="240" w:lineRule="auto"/>
      </w:pPr>
      <w:bookmarkStart w:id="12" w:name="_Toc335473687"/>
      <w:r>
        <w:br w:type="page"/>
      </w:r>
      <w:r w:rsidR="00DF7FBD">
        <w:t>Referencias</w:t>
      </w:r>
      <w:bookmarkEnd w:id="12"/>
    </w:p>
    <w:p w:rsidR="00460E37" w:rsidRPr="003A72F0" w:rsidRDefault="00460E37" w:rsidP="00460E37">
      <w:pPr>
        <w:numPr>
          <w:ilvl w:val="0"/>
          <w:numId w:val="6"/>
        </w:numPr>
        <w:autoSpaceDE w:val="0"/>
        <w:autoSpaceDN w:val="0"/>
        <w:adjustRightInd w:val="0"/>
        <w:spacing w:line="240" w:lineRule="auto"/>
        <w:ind w:left="284" w:hanging="284"/>
        <w:rPr>
          <w:rFonts w:eastAsia="Times New Roman"/>
          <w:b/>
          <w:color w:val="auto"/>
          <w:sz w:val="20"/>
          <w:szCs w:val="20"/>
        </w:rPr>
      </w:pPr>
      <w:r w:rsidRPr="003A72F0">
        <w:rPr>
          <w:rFonts w:eastAsia="Times New Roman"/>
          <w:b/>
          <w:color w:val="auto"/>
          <w:sz w:val="20"/>
          <w:szCs w:val="20"/>
        </w:rPr>
        <w:t>Sección 10.12 RFC 1945</w:t>
      </w:r>
    </w:p>
    <w:p w:rsidR="00460E37" w:rsidRDefault="00460E37" w:rsidP="00460E37">
      <w:pPr>
        <w:autoSpaceDE w:val="0"/>
        <w:autoSpaceDN w:val="0"/>
        <w:adjustRightInd w:val="0"/>
        <w:spacing w:line="240" w:lineRule="auto"/>
        <w:rPr>
          <w:rFonts w:eastAsia="Times New Roman"/>
          <w:color w:val="auto"/>
          <w:sz w:val="20"/>
          <w:szCs w:val="20"/>
        </w:rPr>
      </w:pPr>
    </w:p>
    <w:p w:rsidR="004D61F8" w:rsidRPr="00495064" w:rsidRDefault="004D61F8" w:rsidP="004D61F8">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When the "no-cache" directive is present in a request message, an</w:t>
      </w:r>
    </w:p>
    <w:p w:rsidR="004D61F8" w:rsidRPr="00495064" w:rsidRDefault="004D61F8" w:rsidP="004D61F8">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application should forward the request toward the origin server even</w:t>
      </w:r>
    </w:p>
    <w:p w:rsidR="004D61F8" w:rsidRPr="00495064" w:rsidRDefault="004D61F8" w:rsidP="004D61F8">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if it has a cached copy of what is being requested. This allows a</w:t>
      </w:r>
    </w:p>
    <w:p w:rsidR="004D61F8" w:rsidRPr="00495064" w:rsidRDefault="004D61F8" w:rsidP="004D61F8">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client to insist upon receiving an authoritative response to its</w:t>
      </w:r>
    </w:p>
    <w:p w:rsidR="004D61F8" w:rsidRPr="00495064" w:rsidRDefault="004D61F8" w:rsidP="004D61F8">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request. It also allows a client to refresh a cached copy which is</w:t>
      </w:r>
    </w:p>
    <w:p w:rsidR="004D61F8" w:rsidRPr="00495064" w:rsidRDefault="004D61F8" w:rsidP="004D61F8">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known to be corrupted or stale.</w:t>
      </w:r>
    </w:p>
    <w:p w:rsidR="004D61F8" w:rsidRPr="00495064" w:rsidRDefault="004D61F8" w:rsidP="004D61F8">
      <w:pPr>
        <w:autoSpaceDE w:val="0"/>
        <w:autoSpaceDN w:val="0"/>
        <w:adjustRightInd w:val="0"/>
        <w:spacing w:line="240" w:lineRule="auto"/>
        <w:rPr>
          <w:rFonts w:eastAsia="Times New Roman"/>
          <w:color w:val="auto"/>
          <w:sz w:val="20"/>
          <w:szCs w:val="20"/>
          <w:lang w:val="en-US"/>
        </w:rPr>
      </w:pPr>
    </w:p>
    <w:p w:rsidR="00460E37" w:rsidRPr="00495064" w:rsidRDefault="00460E37" w:rsidP="00460E37">
      <w:pPr>
        <w:autoSpaceDE w:val="0"/>
        <w:autoSpaceDN w:val="0"/>
        <w:adjustRightInd w:val="0"/>
        <w:spacing w:line="240" w:lineRule="auto"/>
        <w:rPr>
          <w:rFonts w:eastAsia="Times New Roman"/>
          <w:color w:val="auto"/>
          <w:sz w:val="20"/>
          <w:szCs w:val="20"/>
          <w:lang w:val="en-US"/>
        </w:rPr>
      </w:pPr>
    </w:p>
    <w:p w:rsidR="00DF7667" w:rsidRPr="003A72F0" w:rsidRDefault="00DF7667" w:rsidP="00DF7667">
      <w:pPr>
        <w:numPr>
          <w:ilvl w:val="0"/>
          <w:numId w:val="6"/>
        </w:numPr>
        <w:autoSpaceDE w:val="0"/>
        <w:autoSpaceDN w:val="0"/>
        <w:adjustRightInd w:val="0"/>
        <w:spacing w:line="240" w:lineRule="auto"/>
        <w:ind w:left="284" w:hanging="284"/>
        <w:rPr>
          <w:rFonts w:eastAsia="Times New Roman"/>
          <w:b/>
          <w:color w:val="auto"/>
          <w:sz w:val="20"/>
          <w:szCs w:val="20"/>
        </w:rPr>
      </w:pPr>
      <w:r w:rsidRPr="003A72F0">
        <w:rPr>
          <w:rFonts w:eastAsia="Times New Roman"/>
          <w:b/>
          <w:color w:val="auto"/>
          <w:sz w:val="20"/>
          <w:szCs w:val="20"/>
        </w:rPr>
        <w:t>Sección 10.2 RFC 1945</w:t>
      </w:r>
    </w:p>
    <w:p w:rsidR="00DF7667" w:rsidRDefault="00DF7667" w:rsidP="00DF7667">
      <w:pPr>
        <w:autoSpaceDE w:val="0"/>
        <w:autoSpaceDN w:val="0"/>
        <w:adjustRightInd w:val="0"/>
        <w:spacing w:line="240" w:lineRule="auto"/>
        <w:rPr>
          <w:rFonts w:eastAsia="Times New Roman"/>
          <w:color w:val="auto"/>
          <w:sz w:val="20"/>
          <w:szCs w:val="20"/>
        </w:rPr>
      </w:pPr>
    </w:p>
    <w:p w:rsidR="00DF7667" w:rsidRPr="00495064" w:rsidRDefault="00DF7667" w:rsidP="00DF7667">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Responses to requests containing an Authorization field are not</w:t>
      </w:r>
    </w:p>
    <w:p w:rsidR="00DF7667" w:rsidRDefault="00DF7667" w:rsidP="00DF7667">
      <w:pPr>
        <w:autoSpaceDE w:val="0"/>
        <w:autoSpaceDN w:val="0"/>
        <w:adjustRightInd w:val="0"/>
        <w:spacing w:line="240" w:lineRule="auto"/>
        <w:rPr>
          <w:rFonts w:eastAsia="Times New Roman"/>
          <w:color w:val="auto"/>
          <w:sz w:val="20"/>
          <w:szCs w:val="20"/>
        </w:rPr>
      </w:pPr>
      <w:r w:rsidRPr="00495064">
        <w:rPr>
          <w:rFonts w:eastAsia="Times New Roman"/>
          <w:color w:val="auto"/>
          <w:sz w:val="20"/>
          <w:szCs w:val="20"/>
          <w:lang w:val="en-US"/>
        </w:rPr>
        <w:t xml:space="preserve">   </w:t>
      </w:r>
      <w:r w:rsidRPr="00DF7667">
        <w:rPr>
          <w:rFonts w:eastAsia="Times New Roman"/>
          <w:color w:val="auto"/>
          <w:sz w:val="20"/>
          <w:szCs w:val="20"/>
        </w:rPr>
        <w:t>cachable.</w:t>
      </w:r>
    </w:p>
    <w:p w:rsidR="00DF7667" w:rsidRDefault="00DF7667" w:rsidP="00DF7667">
      <w:pPr>
        <w:autoSpaceDE w:val="0"/>
        <w:autoSpaceDN w:val="0"/>
        <w:adjustRightInd w:val="0"/>
        <w:spacing w:line="240" w:lineRule="auto"/>
        <w:rPr>
          <w:rFonts w:eastAsia="Times New Roman"/>
          <w:color w:val="auto"/>
          <w:sz w:val="20"/>
          <w:szCs w:val="20"/>
        </w:rPr>
      </w:pPr>
    </w:p>
    <w:p w:rsidR="00877DC8" w:rsidRDefault="00877DC8" w:rsidP="00DF7667">
      <w:pPr>
        <w:autoSpaceDE w:val="0"/>
        <w:autoSpaceDN w:val="0"/>
        <w:adjustRightInd w:val="0"/>
        <w:spacing w:line="240" w:lineRule="auto"/>
        <w:rPr>
          <w:rFonts w:eastAsia="Times New Roman"/>
          <w:color w:val="auto"/>
          <w:sz w:val="20"/>
          <w:szCs w:val="20"/>
        </w:rPr>
      </w:pPr>
    </w:p>
    <w:p w:rsidR="00DF7667" w:rsidRPr="003A72F0" w:rsidRDefault="000504DF" w:rsidP="00460E37">
      <w:pPr>
        <w:numPr>
          <w:ilvl w:val="0"/>
          <w:numId w:val="6"/>
        </w:numPr>
        <w:autoSpaceDE w:val="0"/>
        <w:autoSpaceDN w:val="0"/>
        <w:adjustRightInd w:val="0"/>
        <w:spacing w:line="240" w:lineRule="auto"/>
        <w:ind w:left="284" w:hanging="284"/>
        <w:rPr>
          <w:rFonts w:eastAsia="Times New Roman"/>
          <w:b/>
          <w:color w:val="auto"/>
          <w:sz w:val="20"/>
          <w:szCs w:val="20"/>
        </w:rPr>
      </w:pPr>
      <w:r w:rsidRPr="003A72F0">
        <w:rPr>
          <w:rFonts w:eastAsia="Times New Roman"/>
          <w:b/>
          <w:color w:val="auto"/>
          <w:sz w:val="20"/>
          <w:szCs w:val="20"/>
        </w:rPr>
        <w:t>Sección 8.3 RFC 1945</w:t>
      </w:r>
    </w:p>
    <w:p w:rsidR="00DF7667" w:rsidRDefault="00DF7667" w:rsidP="00DF7667">
      <w:pPr>
        <w:autoSpaceDE w:val="0"/>
        <w:autoSpaceDN w:val="0"/>
        <w:adjustRightInd w:val="0"/>
        <w:spacing w:line="240" w:lineRule="auto"/>
        <w:rPr>
          <w:rFonts w:eastAsia="Times New Roman"/>
          <w:color w:val="auto"/>
          <w:sz w:val="20"/>
          <w:szCs w:val="20"/>
        </w:rPr>
      </w:pPr>
    </w:p>
    <w:p w:rsidR="000504DF" w:rsidRPr="00495064" w:rsidRDefault="000504DF" w:rsidP="000504DF">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Applications must not cache responses to a POST request because the</w:t>
      </w:r>
    </w:p>
    <w:p w:rsidR="000504DF" w:rsidRPr="00495064" w:rsidRDefault="000504DF" w:rsidP="000504DF">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application has no way of knowing that the server would return an</w:t>
      </w:r>
    </w:p>
    <w:p w:rsidR="00DF7667" w:rsidRPr="00495064" w:rsidRDefault="000504DF" w:rsidP="000504DF">
      <w:pPr>
        <w:autoSpaceDE w:val="0"/>
        <w:autoSpaceDN w:val="0"/>
        <w:adjustRightInd w:val="0"/>
        <w:spacing w:line="240" w:lineRule="auto"/>
        <w:rPr>
          <w:rFonts w:eastAsia="Times New Roman"/>
          <w:color w:val="auto"/>
          <w:sz w:val="20"/>
          <w:szCs w:val="20"/>
          <w:lang w:val="en-US"/>
        </w:rPr>
      </w:pPr>
      <w:r w:rsidRPr="00495064">
        <w:rPr>
          <w:rFonts w:eastAsia="Times New Roman"/>
          <w:color w:val="auto"/>
          <w:sz w:val="20"/>
          <w:szCs w:val="20"/>
          <w:lang w:val="en-US"/>
        </w:rPr>
        <w:t xml:space="preserve">   equivalent response on some future request.</w:t>
      </w:r>
    </w:p>
    <w:p w:rsidR="00DF7667" w:rsidRPr="00495064" w:rsidRDefault="00DF7667" w:rsidP="00DF7667">
      <w:pPr>
        <w:autoSpaceDE w:val="0"/>
        <w:autoSpaceDN w:val="0"/>
        <w:adjustRightInd w:val="0"/>
        <w:spacing w:line="240" w:lineRule="auto"/>
        <w:rPr>
          <w:rFonts w:eastAsia="Times New Roman"/>
          <w:color w:val="auto"/>
          <w:sz w:val="20"/>
          <w:szCs w:val="20"/>
          <w:lang w:val="en-US"/>
        </w:rPr>
      </w:pPr>
    </w:p>
    <w:p w:rsidR="00DF7667" w:rsidRPr="003A72F0" w:rsidRDefault="00E62E8B" w:rsidP="00460E37">
      <w:pPr>
        <w:numPr>
          <w:ilvl w:val="0"/>
          <w:numId w:val="6"/>
        </w:numPr>
        <w:autoSpaceDE w:val="0"/>
        <w:autoSpaceDN w:val="0"/>
        <w:adjustRightInd w:val="0"/>
        <w:spacing w:line="240" w:lineRule="auto"/>
        <w:ind w:left="284" w:hanging="284"/>
        <w:rPr>
          <w:rFonts w:eastAsia="Times New Roman"/>
          <w:b/>
          <w:color w:val="auto"/>
          <w:sz w:val="20"/>
          <w:szCs w:val="20"/>
          <w:lang w:val="en-US"/>
        </w:rPr>
      </w:pPr>
      <w:r w:rsidRPr="003A72F0">
        <w:rPr>
          <w:rFonts w:eastAsia="Times New Roman"/>
          <w:b/>
          <w:color w:val="auto"/>
          <w:sz w:val="20"/>
          <w:szCs w:val="20"/>
        </w:rPr>
        <w:t>Sección 10.7 Expires RFC 1945</w:t>
      </w:r>
    </w:p>
    <w:p w:rsidR="00E62E8B" w:rsidRDefault="00E62E8B" w:rsidP="00E62E8B">
      <w:pPr>
        <w:autoSpaceDE w:val="0"/>
        <w:autoSpaceDN w:val="0"/>
        <w:adjustRightInd w:val="0"/>
        <w:spacing w:line="240" w:lineRule="auto"/>
        <w:rPr>
          <w:rFonts w:eastAsia="Times New Roman"/>
          <w:color w:val="auto"/>
          <w:sz w:val="20"/>
          <w:szCs w:val="20"/>
          <w:lang w:val="en-US"/>
        </w:rPr>
      </w:pPr>
    </w:p>
    <w:p w:rsidR="00E62E8B" w:rsidRPr="00E62E8B" w:rsidRDefault="00E62E8B" w:rsidP="00E62E8B">
      <w:pPr>
        <w:autoSpaceDE w:val="0"/>
        <w:autoSpaceDN w:val="0"/>
        <w:adjustRightInd w:val="0"/>
        <w:spacing w:line="240" w:lineRule="auto"/>
        <w:rPr>
          <w:rFonts w:eastAsia="Times New Roman"/>
          <w:color w:val="auto"/>
          <w:sz w:val="20"/>
          <w:szCs w:val="20"/>
          <w:lang w:val="en-US"/>
        </w:rPr>
      </w:pPr>
      <w:r>
        <w:rPr>
          <w:rFonts w:eastAsia="Times New Roman"/>
          <w:color w:val="auto"/>
          <w:sz w:val="20"/>
          <w:szCs w:val="20"/>
          <w:lang w:val="en-US"/>
        </w:rPr>
        <w:t xml:space="preserve">   </w:t>
      </w:r>
      <w:r w:rsidRPr="00E62E8B">
        <w:rPr>
          <w:rFonts w:eastAsia="Times New Roman"/>
          <w:color w:val="auto"/>
          <w:sz w:val="20"/>
          <w:szCs w:val="20"/>
          <w:lang w:val="en-US"/>
        </w:rPr>
        <w:t>If the date given is equal to or earlier than the value of the Date</w:t>
      </w:r>
    </w:p>
    <w:p w:rsidR="00E62E8B" w:rsidRDefault="00E62E8B" w:rsidP="00E62E8B">
      <w:pPr>
        <w:autoSpaceDE w:val="0"/>
        <w:autoSpaceDN w:val="0"/>
        <w:adjustRightInd w:val="0"/>
        <w:spacing w:line="240" w:lineRule="auto"/>
        <w:rPr>
          <w:rFonts w:eastAsia="Times New Roman"/>
          <w:color w:val="auto"/>
          <w:sz w:val="20"/>
          <w:szCs w:val="20"/>
          <w:lang w:val="en-US"/>
        </w:rPr>
      </w:pPr>
      <w:r w:rsidRPr="00E62E8B">
        <w:rPr>
          <w:rFonts w:eastAsia="Times New Roman"/>
          <w:color w:val="auto"/>
          <w:sz w:val="20"/>
          <w:szCs w:val="20"/>
          <w:lang w:val="en-US"/>
        </w:rPr>
        <w:t xml:space="preserve">   header, the recipient must not cache the enclosed entity.</w:t>
      </w:r>
    </w:p>
    <w:p w:rsidR="00E62E8B" w:rsidRDefault="00E62E8B" w:rsidP="00E62E8B">
      <w:pPr>
        <w:autoSpaceDE w:val="0"/>
        <w:autoSpaceDN w:val="0"/>
        <w:adjustRightInd w:val="0"/>
        <w:spacing w:line="240" w:lineRule="auto"/>
        <w:rPr>
          <w:rFonts w:eastAsia="Times New Roman"/>
          <w:color w:val="auto"/>
          <w:sz w:val="20"/>
          <w:szCs w:val="20"/>
          <w:lang w:val="en-US"/>
        </w:rPr>
      </w:pPr>
    </w:p>
    <w:p w:rsidR="003A72F0" w:rsidRPr="00CF147F" w:rsidRDefault="003A72F0" w:rsidP="00E62E8B">
      <w:pPr>
        <w:autoSpaceDE w:val="0"/>
        <w:autoSpaceDN w:val="0"/>
        <w:adjustRightInd w:val="0"/>
        <w:spacing w:line="240" w:lineRule="auto"/>
        <w:rPr>
          <w:b/>
          <w:color w:val="auto"/>
          <w:sz w:val="20"/>
          <w:szCs w:val="20"/>
          <w:shd w:val="clear" w:color="auto" w:fill="FFFFFF"/>
        </w:rPr>
      </w:pPr>
      <w:r w:rsidRPr="003A72F0">
        <w:rPr>
          <w:rFonts w:eastAsia="Times New Roman"/>
          <w:b/>
          <w:color w:val="auto"/>
          <w:sz w:val="20"/>
          <w:szCs w:val="20"/>
        </w:rPr>
        <w:t>5-</w:t>
      </w:r>
      <w:r w:rsidRPr="003A72F0">
        <w:rPr>
          <w:b/>
          <w:color w:val="auto"/>
          <w:sz w:val="20"/>
          <w:szCs w:val="20"/>
          <w:shd w:val="clear" w:color="auto" w:fill="FFFFFF"/>
        </w:rPr>
        <w:t xml:space="preserve"> </w:t>
      </w:r>
      <w:r w:rsidRPr="003A72F0">
        <w:rPr>
          <w:b/>
          <w:color w:val="auto"/>
          <w:sz w:val="20"/>
          <w:szCs w:val="20"/>
          <w:shd w:val="clear" w:color="auto" w:fill="FFFFFF"/>
        </w:rPr>
        <w:t>Referencias para TimeLib</w:t>
      </w:r>
      <w:r w:rsidRPr="003A72F0">
        <w:rPr>
          <w:b/>
          <w:color w:val="auto"/>
          <w:sz w:val="20"/>
          <w:szCs w:val="20"/>
          <w:shd w:val="clear" w:color="auto" w:fill="FFFFFF"/>
        </w:rPr>
        <w:t>:</w:t>
      </w:r>
      <w:r>
        <w:rPr>
          <w:color w:val="222222"/>
          <w:sz w:val="20"/>
          <w:szCs w:val="20"/>
        </w:rPr>
        <w:br/>
      </w:r>
      <w:r>
        <w:rPr>
          <w:color w:val="222222"/>
          <w:sz w:val="20"/>
          <w:szCs w:val="20"/>
          <w:shd w:val="clear" w:color="auto" w:fill="FFFFFF"/>
        </w:rPr>
        <w:t>           </w:t>
      </w:r>
      <w:r>
        <w:rPr>
          <w:rStyle w:val="apple-converted-space"/>
          <w:color w:val="222222"/>
          <w:sz w:val="20"/>
          <w:szCs w:val="20"/>
          <w:shd w:val="clear" w:color="auto" w:fill="FFFFFF"/>
        </w:rPr>
        <w:t> </w:t>
      </w:r>
      <w:hyperlink r:id="rId11" w:tgtFrame="_blank" w:history="1">
        <w:r>
          <w:rPr>
            <w:rStyle w:val="Hyperlink"/>
            <w:color w:val="1155CC"/>
            <w:sz w:val="20"/>
            <w:szCs w:val="20"/>
            <w:shd w:val="clear" w:color="auto" w:fill="FFFFFF"/>
          </w:rPr>
          <w:t>http://pubs.opengroup.org/onlinepubs/007904975/functions/strptime.html</w:t>
        </w:r>
      </w:hyperlink>
      <w:r>
        <w:rPr>
          <w:color w:val="222222"/>
          <w:sz w:val="20"/>
          <w:szCs w:val="20"/>
          <w:shd w:val="clear" w:color="auto" w:fill="FFFFFF"/>
        </w:rPr>
        <w:t xml:space="preserve">  </w:t>
      </w:r>
      <w:r>
        <w:rPr>
          <w:color w:val="222222"/>
          <w:sz w:val="20"/>
          <w:szCs w:val="20"/>
        </w:rPr>
        <w:br/>
      </w:r>
    </w:p>
    <w:p w:rsidR="003A72F0" w:rsidRPr="003A72F0" w:rsidRDefault="003A72F0" w:rsidP="00E62E8B">
      <w:pPr>
        <w:autoSpaceDE w:val="0"/>
        <w:autoSpaceDN w:val="0"/>
        <w:adjustRightInd w:val="0"/>
        <w:spacing w:line="240" w:lineRule="auto"/>
        <w:rPr>
          <w:color w:val="222222"/>
          <w:sz w:val="20"/>
          <w:szCs w:val="20"/>
        </w:rPr>
      </w:pPr>
      <w:r w:rsidRPr="003A72F0">
        <w:rPr>
          <w:b/>
          <w:color w:val="auto"/>
          <w:sz w:val="20"/>
          <w:szCs w:val="20"/>
          <w:shd w:val="clear" w:color="auto" w:fill="FFFFFF"/>
        </w:rPr>
        <w:t>6-</w:t>
      </w:r>
      <w:r w:rsidRPr="003A72F0">
        <w:rPr>
          <w:b/>
          <w:color w:val="auto"/>
          <w:sz w:val="20"/>
          <w:szCs w:val="20"/>
          <w:shd w:val="clear" w:color="auto" w:fill="FFFFFF"/>
        </w:rPr>
        <w:t>Referencias para tema RegEx</w:t>
      </w:r>
      <w:r w:rsidRPr="003A72F0">
        <w:rPr>
          <w:b/>
          <w:color w:val="auto"/>
          <w:sz w:val="20"/>
          <w:szCs w:val="20"/>
        </w:rPr>
        <w:t>:</w:t>
      </w:r>
      <w:r>
        <w:rPr>
          <w:color w:val="222222"/>
          <w:sz w:val="20"/>
          <w:szCs w:val="20"/>
        </w:rPr>
        <w:br/>
      </w:r>
      <w:r>
        <w:rPr>
          <w:color w:val="222222"/>
          <w:sz w:val="20"/>
          <w:szCs w:val="20"/>
          <w:shd w:val="clear" w:color="auto" w:fill="FFFFFF"/>
        </w:rPr>
        <w:t>           </w:t>
      </w:r>
      <w:r>
        <w:rPr>
          <w:rStyle w:val="apple-converted-space"/>
          <w:color w:val="222222"/>
          <w:sz w:val="20"/>
          <w:szCs w:val="20"/>
          <w:shd w:val="clear" w:color="auto" w:fill="FFFFFF"/>
        </w:rPr>
        <w:t> </w:t>
      </w:r>
      <w:hyperlink r:id="rId12" w:tgtFrame="_blank" w:history="1">
        <w:r>
          <w:rPr>
            <w:rStyle w:val="Hyperlink"/>
            <w:color w:val="1155CC"/>
            <w:sz w:val="20"/>
            <w:szCs w:val="20"/>
            <w:shd w:val="clear" w:color="auto" w:fill="FFFFFF"/>
          </w:rPr>
          <w:t>http://www.zytrax.com/tech/web/regex.htm</w:t>
        </w:r>
      </w:hyperlink>
      <w:r>
        <w:rPr>
          <w:rStyle w:val="apple-converted-space"/>
          <w:color w:val="222222"/>
          <w:sz w:val="20"/>
          <w:szCs w:val="20"/>
          <w:shd w:val="clear" w:color="auto" w:fill="FFFFFF"/>
        </w:rPr>
        <w:t> </w:t>
      </w:r>
      <w:r>
        <w:rPr>
          <w:color w:val="222222"/>
          <w:sz w:val="20"/>
          <w:szCs w:val="20"/>
          <w:shd w:val="clear" w:color="auto" w:fill="FFFFFF"/>
        </w:rPr>
        <w:t xml:space="preserve">explica sobre la </w:t>
      </w:r>
      <w:r w:rsidR="00C84717">
        <w:rPr>
          <w:color w:val="222222"/>
          <w:sz w:val="20"/>
          <w:szCs w:val="20"/>
          <w:shd w:val="clear" w:color="auto" w:fill="FFFFFF"/>
        </w:rPr>
        <w:t>librería</w:t>
      </w:r>
      <w:r>
        <w:rPr>
          <w:color w:val="222222"/>
          <w:sz w:val="20"/>
          <w:szCs w:val="20"/>
          <w:shd w:val="clear" w:color="auto" w:fill="FFFFFF"/>
        </w:rPr>
        <w:t xml:space="preserve"> que uso</w:t>
      </w:r>
      <w:r>
        <w:rPr>
          <w:color w:val="222222"/>
          <w:sz w:val="20"/>
          <w:szCs w:val="20"/>
        </w:rPr>
        <w:br/>
      </w:r>
      <w:r>
        <w:rPr>
          <w:color w:val="222222"/>
          <w:sz w:val="20"/>
          <w:szCs w:val="20"/>
          <w:shd w:val="clear" w:color="auto" w:fill="FFFFFF"/>
        </w:rPr>
        <w:t>           </w:t>
      </w:r>
      <w:r>
        <w:rPr>
          <w:rStyle w:val="apple-converted-space"/>
          <w:color w:val="222222"/>
          <w:sz w:val="20"/>
          <w:szCs w:val="20"/>
          <w:shd w:val="clear" w:color="auto" w:fill="FFFFFF"/>
        </w:rPr>
        <w:t> </w:t>
      </w:r>
      <w:r>
        <w:rPr>
          <w:color w:val="222222"/>
          <w:sz w:val="20"/>
          <w:szCs w:val="20"/>
        </w:rPr>
        <w:br/>
      </w:r>
      <w:r w:rsidRPr="003A72F0">
        <w:rPr>
          <w:b/>
          <w:color w:val="222222"/>
          <w:sz w:val="20"/>
          <w:szCs w:val="20"/>
          <w:shd w:val="clear" w:color="auto" w:fill="FFFFFF"/>
        </w:rPr>
        <w:t>7-</w:t>
      </w:r>
      <w:r w:rsidRPr="003A72F0">
        <w:rPr>
          <w:b/>
          <w:color w:val="auto"/>
          <w:sz w:val="20"/>
          <w:szCs w:val="20"/>
          <w:shd w:val="clear" w:color="auto" w:fill="FFFFFF"/>
        </w:rPr>
        <w:t xml:space="preserve">Referencias usadas </w:t>
      </w:r>
      <w:r w:rsidR="00CF147F">
        <w:rPr>
          <w:b/>
          <w:color w:val="auto"/>
          <w:sz w:val="20"/>
          <w:szCs w:val="20"/>
          <w:shd w:val="clear" w:color="auto" w:fill="FFFFFF"/>
        </w:rPr>
        <w:t>para programación de Sockets</w:t>
      </w:r>
      <w:r w:rsidRPr="003A72F0">
        <w:rPr>
          <w:b/>
          <w:color w:val="auto"/>
          <w:sz w:val="20"/>
          <w:szCs w:val="20"/>
          <w:shd w:val="clear" w:color="auto" w:fill="FFFFFF"/>
        </w:rPr>
        <w:t>:</w:t>
      </w:r>
      <w:r w:rsidRPr="003A72F0">
        <w:rPr>
          <w:b/>
          <w:color w:val="auto"/>
          <w:sz w:val="20"/>
          <w:szCs w:val="20"/>
        </w:rPr>
        <w:br/>
      </w:r>
      <w:r>
        <w:rPr>
          <w:color w:val="222222"/>
          <w:sz w:val="20"/>
          <w:szCs w:val="20"/>
          <w:shd w:val="clear" w:color="auto" w:fill="FFFFFF"/>
        </w:rPr>
        <w:t xml:space="preserve">                </w:t>
      </w:r>
      <w:r>
        <w:rPr>
          <w:color w:val="222222"/>
          <w:sz w:val="20"/>
          <w:szCs w:val="20"/>
          <w:shd w:val="clear" w:color="auto" w:fill="FFFFFF"/>
        </w:rPr>
        <w:t>Guía</w:t>
      </w:r>
      <w:r>
        <w:rPr>
          <w:color w:val="222222"/>
          <w:sz w:val="20"/>
          <w:szCs w:val="20"/>
          <w:shd w:val="clear" w:color="auto" w:fill="FFFFFF"/>
        </w:rPr>
        <w:t xml:space="preserve"> de sockets en C:</w:t>
      </w:r>
      <w:r>
        <w:rPr>
          <w:rStyle w:val="apple-converted-space"/>
          <w:color w:val="222222"/>
          <w:sz w:val="20"/>
          <w:szCs w:val="20"/>
          <w:shd w:val="clear" w:color="auto" w:fill="FFFFFF"/>
        </w:rPr>
        <w:t> </w:t>
      </w:r>
      <w:hyperlink r:id="rId13" w:tgtFrame="_blank" w:history="1">
        <w:r>
          <w:rPr>
            <w:rStyle w:val="Hyperlink"/>
            <w:color w:val="1155CC"/>
            <w:sz w:val="20"/>
            <w:szCs w:val="20"/>
            <w:shd w:val="clear" w:color="auto" w:fill="FFFFFF"/>
          </w:rPr>
          <w:t>http://beej.us/guide/bgnet/output/html/singlepage/bgnet.html</w:t>
        </w:r>
      </w:hyperlink>
      <w:r>
        <w:rPr>
          <w:rStyle w:val="apple-converted-space"/>
          <w:color w:val="222222"/>
          <w:sz w:val="20"/>
          <w:szCs w:val="20"/>
          <w:shd w:val="clear" w:color="auto" w:fill="FFFFFF"/>
        </w:rPr>
        <w:t> </w:t>
      </w:r>
      <w:r>
        <w:rPr>
          <w:color w:val="222222"/>
          <w:sz w:val="20"/>
          <w:szCs w:val="20"/>
        </w:rPr>
        <w:br/>
      </w:r>
      <w:r>
        <w:rPr>
          <w:color w:val="222222"/>
          <w:sz w:val="20"/>
          <w:szCs w:val="20"/>
          <w:shd w:val="clear" w:color="auto" w:fill="FFFFFF"/>
        </w:rPr>
        <w:t>                Diferentes API de sockets:</w:t>
      </w:r>
      <w:r>
        <w:rPr>
          <w:rStyle w:val="apple-converted-space"/>
          <w:color w:val="222222"/>
          <w:sz w:val="20"/>
          <w:szCs w:val="20"/>
          <w:shd w:val="clear" w:color="auto" w:fill="FFFFFF"/>
        </w:rPr>
        <w:t> </w:t>
      </w:r>
      <w:hyperlink r:id="rId14" w:tgtFrame="_blank" w:history="1">
        <w:r>
          <w:rPr>
            <w:rStyle w:val="Hyperlink"/>
            <w:color w:val="1155CC"/>
            <w:sz w:val="20"/>
            <w:szCs w:val="20"/>
            <w:shd w:val="clear" w:color="auto" w:fill="FFFFFF"/>
          </w:rPr>
          <w:t>http://stackoverflow.com/questions/4199185/socket-api-or-library-for-c</w:t>
        </w:r>
      </w:hyperlink>
      <w:r>
        <w:rPr>
          <w:color w:val="222222"/>
          <w:sz w:val="20"/>
          <w:szCs w:val="20"/>
        </w:rPr>
        <w:br/>
      </w:r>
      <w:r>
        <w:rPr>
          <w:color w:val="222222"/>
          <w:sz w:val="20"/>
          <w:szCs w:val="20"/>
          <w:shd w:val="clear" w:color="auto" w:fill="FFFFFF"/>
        </w:rPr>
        <w:t xml:space="preserve">                </w:t>
      </w:r>
      <w:r>
        <w:rPr>
          <w:color w:val="222222"/>
          <w:sz w:val="20"/>
          <w:szCs w:val="20"/>
          <w:shd w:val="clear" w:color="auto" w:fill="FFFFFF"/>
        </w:rPr>
        <w:t>Guía</w:t>
      </w:r>
      <w:r>
        <w:rPr>
          <w:color w:val="222222"/>
          <w:sz w:val="20"/>
          <w:szCs w:val="20"/>
          <w:shd w:val="clear" w:color="auto" w:fill="FFFFFF"/>
        </w:rPr>
        <w:t xml:space="preserve"> en español</w:t>
      </w:r>
      <w:r>
        <w:rPr>
          <w:color w:val="222222"/>
          <w:sz w:val="20"/>
          <w:szCs w:val="20"/>
          <w:shd w:val="clear" w:color="auto" w:fill="FFFFFF"/>
        </w:rPr>
        <w:t>:</w:t>
      </w:r>
      <w:r>
        <w:rPr>
          <w:rStyle w:val="apple-converted-space"/>
          <w:color w:val="222222"/>
          <w:sz w:val="20"/>
          <w:szCs w:val="20"/>
          <w:shd w:val="clear" w:color="auto" w:fill="FFFFFF"/>
        </w:rPr>
        <w:t> </w:t>
      </w:r>
      <w:hyperlink r:id="rId15" w:tgtFrame="_blank" w:history="1">
        <w:r>
          <w:rPr>
            <w:rStyle w:val="Hyperlink"/>
            <w:color w:val="1155CC"/>
            <w:sz w:val="20"/>
            <w:szCs w:val="20"/>
            <w:shd w:val="clear" w:color="auto" w:fill="FFFFFF"/>
          </w:rPr>
          <w:t>http://www.chuidiang.com/clinux/sockets/sockets_simp.php</w:t>
        </w:r>
      </w:hyperlink>
      <w:r>
        <w:rPr>
          <w:rStyle w:val="apple-converted-space"/>
          <w:color w:val="222222"/>
          <w:sz w:val="20"/>
          <w:szCs w:val="20"/>
          <w:shd w:val="clear" w:color="auto" w:fill="FFFFFF"/>
        </w:rPr>
        <w:t> </w:t>
      </w:r>
      <w:r>
        <w:rPr>
          <w:color w:val="222222"/>
          <w:sz w:val="20"/>
          <w:szCs w:val="20"/>
        </w:rPr>
        <w:br/>
      </w:r>
      <w:r>
        <w:rPr>
          <w:color w:val="222222"/>
          <w:sz w:val="20"/>
          <w:szCs w:val="20"/>
          <w:shd w:val="clear" w:color="auto" w:fill="FFFFFF"/>
        </w:rPr>
        <w:t>                Ejemplo de pthread con Sockets :</w:t>
      </w:r>
    </w:p>
    <w:p w:rsidR="003A72F0" w:rsidRPr="003A72F0" w:rsidRDefault="003A72F0" w:rsidP="00E62E8B">
      <w:pPr>
        <w:autoSpaceDE w:val="0"/>
        <w:autoSpaceDN w:val="0"/>
        <w:adjustRightInd w:val="0"/>
        <w:spacing w:line="240" w:lineRule="auto"/>
        <w:rPr>
          <w:rFonts w:eastAsia="Times New Roman"/>
          <w:color w:val="auto"/>
          <w:sz w:val="20"/>
          <w:szCs w:val="20"/>
        </w:rPr>
      </w:pPr>
      <w:r>
        <w:rPr>
          <w:color w:val="222222"/>
          <w:sz w:val="20"/>
          <w:szCs w:val="20"/>
          <w:shd w:val="clear" w:color="auto" w:fill="FFFFFF"/>
        </w:rPr>
        <w:tab/>
      </w:r>
      <w:r>
        <w:rPr>
          <w:color w:val="222222"/>
          <w:sz w:val="20"/>
          <w:szCs w:val="20"/>
          <w:shd w:val="clear" w:color="auto" w:fill="FFFFFF"/>
        </w:rPr>
        <w:tab/>
      </w:r>
      <w:r>
        <w:rPr>
          <w:rStyle w:val="apple-converted-space"/>
          <w:color w:val="222222"/>
          <w:sz w:val="20"/>
          <w:szCs w:val="20"/>
          <w:shd w:val="clear" w:color="auto" w:fill="FFFFFF"/>
        </w:rPr>
        <w:t> </w:t>
      </w:r>
      <w:hyperlink r:id="rId16" w:tgtFrame="_blank" w:history="1">
        <w:r>
          <w:rPr>
            <w:rStyle w:val="Hyperlink"/>
            <w:color w:val="1155CC"/>
            <w:sz w:val="20"/>
            <w:szCs w:val="20"/>
            <w:shd w:val="clear" w:color="auto" w:fill="FFFFFF"/>
          </w:rPr>
          <w:t>http://cboard.cprogramming.com/c-programming/113221-pthreads-sockets.html</w:t>
        </w:r>
      </w:hyperlink>
      <w:r>
        <w:rPr>
          <w:color w:val="222222"/>
          <w:sz w:val="20"/>
          <w:szCs w:val="20"/>
        </w:rPr>
        <w:br/>
      </w:r>
      <w:r>
        <w:rPr>
          <w:color w:val="222222"/>
          <w:sz w:val="20"/>
          <w:szCs w:val="20"/>
          <w:shd w:val="clear" w:color="auto" w:fill="FFFFFF"/>
        </w:rPr>
        <w:t xml:space="preserve">                Otro </w:t>
      </w:r>
      <w:r>
        <w:rPr>
          <w:color w:val="222222"/>
          <w:sz w:val="20"/>
          <w:szCs w:val="20"/>
          <w:shd w:val="clear" w:color="auto" w:fill="FFFFFF"/>
        </w:rPr>
        <w:t>ejemplo:</w:t>
      </w:r>
      <w:hyperlink r:id="rId17" w:tgtFrame="_blank" w:history="1">
        <w:r>
          <w:rPr>
            <w:rStyle w:val="Hyperlink"/>
            <w:color w:val="1155CC"/>
            <w:sz w:val="20"/>
            <w:szCs w:val="20"/>
            <w:shd w:val="clear" w:color="auto" w:fill="FFFFFF"/>
          </w:rPr>
          <w:t>http://www.cplusplus.com/forum/beginner/52630/</w:t>
        </w:r>
      </w:hyperlink>
    </w:p>
    <w:p w:rsidR="00E62E8B" w:rsidRPr="003A72F0" w:rsidRDefault="00E62E8B" w:rsidP="00E62E8B">
      <w:pPr>
        <w:autoSpaceDE w:val="0"/>
        <w:autoSpaceDN w:val="0"/>
        <w:adjustRightInd w:val="0"/>
        <w:spacing w:line="240" w:lineRule="auto"/>
        <w:rPr>
          <w:rFonts w:eastAsia="Times New Roman"/>
          <w:color w:val="auto"/>
          <w:sz w:val="20"/>
          <w:szCs w:val="20"/>
        </w:rPr>
      </w:pPr>
    </w:p>
    <w:sectPr w:rsidR="00E62E8B" w:rsidRPr="003A72F0" w:rsidSect="002500D2">
      <w:headerReference w:type="default" r:id="rId18"/>
      <w:foot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50B" w:rsidRDefault="0021450B" w:rsidP="00534AB1">
      <w:pPr>
        <w:spacing w:line="240" w:lineRule="auto"/>
      </w:pPr>
      <w:r>
        <w:separator/>
      </w:r>
    </w:p>
  </w:endnote>
  <w:endnote w:type="continuationSeparator" w:id="0">
    <w:p w:rsidR="0021450B" w:rsidRDefault="0021450B" w:rsidP="00534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LiberationSans-Italic">
    <w:panose1 w:val="00000000000000000000"/>
    <w:charset w:val="00"/>
    <w:family w:val="auto"/>
    <w:notTrueType/>
    <w:pitch w:val="default"/>
    <w:sig w:usb0="00000003" w:usb1="00000000" w:usb2="00000000" w:usb3="00000000" w:csb0="00000001" w:csb1="00000000"/>
  </w:font>
  <w:font w:name="Monospac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957"/>
      <w:gridCol w:w="1102"/>
      <w:gridCol w:w="4957"/>
    </w:tblGrid>
    <w:tr w:rsidR="002B4E74">
      <w:trPr>
        <w:trHeight w:val="151"/>
      </w:trPr>
      <w:tc>
        <w:tcPr>
          <w:tcW w:w="2250" w:type="pct"/>
          <w:tcBorders>
            <w:bottom w:val="single" w:sz="4" w:space="0" w:color="4F81BD" w:themeColor="accent1"/>
          </w:tcBorders>
        </w:tcPr>
        <w:p w:rsidR="002B4E74" w:rsidRDefault="002B4E74">
          <w:pPr>
            <w:pStyle w:val="Header"/>
            <w:rPr>
              <w:rFonts w:asciiTheme="majorHAnsi" w:eastAsiaTheme="majorEastAsia" w:hAnsiTheme="majorHAnsi" w:cstheme="majorBidi"/>
              <w:b/>
              <w:bCs/>
            </w:rPr>
          </w:pPr>
        </w:p>
      </w:tc>
      <w:tc>
        <w:tcPr>
          <w:tcW w:w="500" w:type="pct"/>
          <w:vMerge w:val="restart"/>
          <w:noWrap/>
          <w:vAlign w:val="center"/>
        </w:tcPr>
        <w:p w:rsidR="002B4E74" w:rsidRDefault="002B4E74">
          <w:pPr>
            <w:pStyle w:val="NoSpacing"/>
            <w:rPr>
              <w:rFonts w:asciiTheme="majorHAnsi" w:hAnsiTheme="majorHAnsi"/>
            </w:rPr>
          </w:pPr>
          <w:r>
            <w:rPr>
              <w:rFonts w:asciiTheme="majorHAnsi" w:hAnsiTheme="majorHAnsi"/>
              <w:b/>
            </w:rPr>
            <w:t xml:space="preserve">Página </w:t>
          </w:r>
          <w:r w:rsidR="00F1440E">
            <w:fldChar w:fldCharType="begin"/>
          </w:r>
          <w:r>
            <w:instrText xml:space="preserve"> PAGE  \* MERGEFORMAT </w:instrText>
          </w:r>
          <w:r w:rsidR="00F1440E">
            <w:fldChar w:fldCharType="separate"/>
          </w:r>
          <w:r w:rsidR="0021450B" w:rsidRPr="0021450B">
            <w:rPr>
              <w:rFonts w:asciiTheme="majorHAnsi" w:hAnsiTheme="majorHAnsi"/>
              <w:b/>
              <w:noProof/>
            </w:rPr>
            <w:t>1</w:t>
          </w:r>
          <w:r w:rsidR="00F1440E">
            <w:rPr>
              <w:rFonts w:asciiTheme="majorHAnsi" w:hAnsiTheme="majorHAnsi"/>
              <w:b/>
              <w:noProof/>
            </w:rPr>
            <w:fldChar w:fldCharType="end"/>
          </w:r>
        </w:p>
      </w:tc>
      <w:tc>
        <w:tcPr>
          <w:tcW w:w="2250" w:type="pct"/>
          <w:tcBorders>
            <w:bottom w:val="single" w:sz="4" w:space="0" w:color="4F81BD" w:themeColor="accent1"/>
          </w:tcBorders>
        </w:tcPr>
        <w:p w:rsidR="002B4E74" w:rsidRDefault="002B4E74">
          <w:pPr>
            <w:pStyle w:val="Header"/>
            <w:rPr>
              <w:rFonts w:asciiTheme="majorHAnsi" w:eastAsiaTheme="majorEastAsia" w:hAnsiTheme="majorHAnsi" w:cstheme="majorBidi"/>
              <w:b/>
              <w:bCs/>
            </w:rPr>
          </w:pPr>
        </w:p>
      </w:tc>
    </w:tr>
    <w:tr w:rsidR="002B4E74">
      <w:trPr>
        <w:trHeight w:val="150"/>
      </w:trPr>
      <w:tc>
        <w:tcPr>
          <w:tcW w:w="2250" w:type="pct"/>
          <w:tcBorders>
            <w:top w:val="single" w:sz="4" w:space="0" w:color="4F81BD" w:themeColor="accent1"/>
          </w:tcBorders>
        </w:tcPr>
        <w:p w:rsidR="002B4E74" w:rsidRDefault="002B4E74">
          <w:pPr>
            <w:pStyle w:val="Header"/>
            <w:rPr>
              <w:rFonts w:asciiTheme="majorHAnsi" w:eastAsiaTheme="majorEastAsia" w:hAnsiTheme="majorHAnsi" w:cstheme="majorBidi"/>
              <w:b/>
              <w:bCs/>
            </w:rPr>
          </w:pPr>
        </w:p>
      </w:tc>
      <w:tc>
        <w:tcPr>
          <w:tcW w:w="500" w:type="pct"/>
          <w:vMerge/>
        </w:tcPr>
        <w:p w:rsidR="002B4E74" w:rsidRDefault="002B4E7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B4E74" w:rsidRDefault="002B4E74">
          <w:pPr>
            <w:pStyle w:val="Header"/>
            <w:rPr>
              <w:rFonts w:asciiTheme="majorHAnsi" w:eastAsiaTheme="majorEastAsia" w:hAnsiTheme="majorHAnsi" w:cstheme="majorBidi"/>
              <w:b/>
              <w:bCs/>
            </w:rPr>
          </w:pPr>
        </w:p>
      </w:tc>
    </w:tr>
  </w:tbl>
  <w:p w:rsidR="002B4E74" w:rsidRDefault="002B4E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50B" w:rsidRDefault="0021450B" w:rsidP="00534AB1">
      <w:pPr>
        <w:spacing w:line="240" w:lineRule="auto"/>
      </w:pPr>
      <w:r>
        <w:separator/>
      </w:r>
    </w:p>
  </w:footnote>
  <w:footnote w:type="continuationSeparator" w:id="0">
    <w:p w:rsidR="0021450B" w:rsidRDefault="0021450B" w:rsidP="00534A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4F81BD" w:themeColor="accent1"/>
        <w:sz w:val="32"/>
        <w:szCs w:val="32"/>
      </w:rPr>
      <w:alias w:val="Título"/>
      <w:id w:val="12369946"/>
      <w:dataBinding w:prefixMappings="xmlns:ns0='http://schemas.openxmlformats.org/package/2006/metadata/core-properties' xmlns:ns1='http://purl.org/dc/elements/1.1/'" w:xpath="/ns0:coreProperties[1]/ns1:title[1]" w:storeItemID="{6C3C8BC8-F283-45AE-878A-BAB7291924A1}"/>
      <w:text/>
    </w:sdtPr>
    <w:sdtEndPr/>
    <w:sdtContent>
      <w:p w:rsidR="002B4E74" w:rsidRPr="0056359C" w:rsidRDefault="002B4E74" w:rsidP="00534AB1">
        <w:pPr>
          <w:pStyle w:val="Header"/>
          <w:pBdr>
            <w:bottom w:val="thickThinSmallGap" w:sz="24" w:space="1" w:color="622423" w:themeColor="accent2" w:themeShade="7F"/>
          </w:pBdr>
          <w:jc w:val="center"/>
          <w:rPr>
            <w:rFonts w:asciiTheme="majorHAnsi" w:eastAsiaTheme="majorEastAsia" w:hAnsiTheme="majorHAnsi" w:cstheme="majorBidi"/>
            <w:color w:val="4F81BD" w:themeColor="accent1"/>
            <w:sz w:val="32"/>
            <w:szCs w:val="32"/>
          </w:rPr>
        </w:pPr>
        <w:r>
          <w:rPr>
            <w:rFonts w:asciiTheme="majorHAnsi" w:eastAsiaTheme="majorEastAsia" w:hAnsiTheme="majorHAnsi" w:cstheme="majorBidi"/>
            <w:color w:val="4F81BD" w:themeColor="accent1"/>
            <w:sz w:val="32"/>
            <w:szCs w:val="32"/>
          </w:rPr>
          <w:t xml:space="preserve">Redes de Computadoras </w:t>
        </w:r>
        <w:r w:rsidRPr="008F238D">
          <w:rPr>
            <w:rFonts w:asciiTheme="majorHAnsi" w:eastAsiaTheme="majorEastAsia" w:hAnsiTheme="majorHAnsi" w:cstheme="majorBidi"/>
            <w:color w:val="4F81BD" w:themeColor="accent1"/>
            <w:sz w:val="32"/>
            <w:szCs w:val="32"/>
          </w:rPr>
          <w:t>2012</w:t>
        </w:r>
      </w:p>
    </w:sdtContent>
  </w:sdt>
  <w:p w:rsidR="002B4E74" w:rsidRDefault="002B4E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8B5A83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DAC0AC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CDCF4A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B28335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82876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B921C7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738B52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3504A8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0E6D76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BBFADD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80C468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D7AA37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F48FA4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67EDF1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B00214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FF2F47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7DE1A8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A90815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8D74343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C0C0C2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40E2E5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08688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FFC5A4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E643ED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71EF91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846194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E1063B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6074C54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36E63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3EC9BB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9D8D9A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6ECB1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B82EE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AC8968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B8C84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44A4FA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10CA41DE"/>
    <w:multiLevelType w:val="hybridMultilevel"/>
    <w:tmpl w:val="240086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7484B7E"/>
    <w:multiLevelType w:val="hybridMultilevel"/>
    <w:tmpl w:val="B1628260"/>
    <w:lvl w:ilvl="0" w:tplc="380A0001">
      <w:start w:val="1"/>
      <w:numFmt w:val="bullet"/>
      <w:lvlText w:val=""/>
      <w:lvlJc w:val="left"/>
      <w:pPr>
        <w:ind w:left="1496" w:hanging="360"/>
      </w:pPr>
      <w:rPr>
        <w:rFonts w:ascii="Symbol" w:hAnsi="Symbol" w:hint="default"/>
      </w:rPr>
    </w:lvl>
    <w:lvl w:ilvl="1" w:tplc="380A0003" w:tentative="1">
      <w:start w:val="1"/>
      <w:numFmt w:val="bullet"/>
      <w:lvlText w:val="o"/>
      <w:lvlJc w:val="left"/>
      <w:pPr>
        <w:ind w:left="2216" w:hanging="360"/>
      </w:pPr>
      <w:rPr>
        <w:rFonts w:ascii="Courier New" w:hAnsi="Courier New" w:cs="Courier New" w:hint="default"/>
      </w:rPr>
    </w:lvl>
    <w:lvl w:ilvl="2" w:tplc="380A0005" w:tentative="1">
      <w:start w:val="1"/>
      <w:numFmt w:val="bullet"/>
      <w:lvlText w:val=""/>
      <w:lvlJc w:val="left"/>
      <w:pPr>
        <w:ind w:left="2936" w:hanging="360"/>
      </w:pPr>
      <w:rPr>
        <w:rFonts w:ascii="Wingdings" w:hAnsi="Wingdings" w:hint="default"/>
      </w:rPr>
    </w:lvl>
    <w:lvl w:ilvl="3" w:tplc="380A0001" w:tentative="1">
      <w:start w:val="1"/>
      <w:numFmt w:val="bullet"/>
      <w:lvlText w:val=""/>
      <w:lvlJc w:val="left"/>
      <w:pPr>
        <w:ind w:left="3656" w:hanging="360"/>
      </w:pPr>
      <w:rPr>
        <w:rFonts w:ascii="Symbol" w:hAnsi="Symbol" w:hint="default"/>
      </w:rPr>
    </w:lvl>
    <w:lvl w:ilvl="4" w:tplc="380A0003" w:tentative="1">
      <w:start w:val="1"/>
      <w:numFmt w:val="bullet"/>
      <w:lvlText w:val="o"/>
      <w:lvlJc w:val="left"/>
      <w:pPr>
        <w:ind w:left="4376" w:hanging="360"/>
      </w:pPr>
      <w:rPr>
        <w:rFonts w:ascii="Courier New" w:hAnsi="Courier New" w:cs="Courier New" w:hint="default"/>
      </w:rPr>
    </w:lvl>
    <w:lvl w:ilvl="5" w:tplc="380A0005" w:tentative="1">
      <w:start w:val="1"/>
      <w:numFmt w:val="bullet"/>
      <w:lvlText w:val=""/>
      <w:lvlJc w:val="left"/>
      <w:pPr>
        <w:ind w:left="5096" w:hanging="360"/>
      </w:pPr>
      <w:rPr>
        <w:rFonts w:ascii="Wingdings" w:hAnsi="Wingdings" w:hint="default"/>
      </w:rPr>
    </w:lvl>
    <w:lvl w:ilvl="6" w:tplc="380A0001" w:tentative="1">
      <w:start w:val="1"/>
      <w:numFmt w:val="bullet"/>
      <w:lvlText w:val=""/>
      <w:lvlJc w:val="left"/>
      <w:pPr>
        <w:ind w:left="5816" w:hanging="360"/>
      </w:pPr>
      <w:rPr>
        <w:rFonts w:ascii="Symbol" w:hAnsi="Symbol" w:hint="default"/>
      </w:rPr>
    </w:lvl>
    <w:lvl w:ilvl="7" w:tplc="380A0003" w:tentative="1">
      <w:start w:val="1"/>
      <w:numFmt w:val="bullet"/>
      <w:lvlText w:val="o"/>
      <w:lvlJc w:val="left"/>
      <w:pPr>
        <w:ind w:left="6536" w:hanging="360"/>
      </w:pPr>
      <w:rPr>
        <w:rFonts w:ascii="Courier New" w:hAnsi="Courier New" w:cs="Courier New" w:hint="default"/>
      </w:rPr>
    </w:lvl>
    <w:lvl w:ilvl="8" w:tplc="380A0005" w:tentative="1">
      <w:start w:val="1"/>
      <w:numFmt w:val="bullet"/>
      <w:lvlText w:val=""/>
      <w:lvlJc w:val="left"/>
      <w:pPr>
        <w:ind w:left="7256" w:hanging="360"/>
      </w:pPr>
      <w:rPr>
        <w:rFonts w:ascii="Wingdings" w:hAnsi="Wingdings" w:hint="default"/>
      </w:rPr>
    </w:lvl>
  </w:abstractNum>
  <w:abstractNum w:abstractNumId="6">
    <w:nsid w:val="27AC1F16"/>
    <w:multiLevelType w:val="hybridMultilevel"/>
    <w:tmpl w:val="8842DD2A"/>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7">
    <w:nsid w:val="3A093220"/>
    <w:multiLevelType w:val="hybridMultilevel"/>
    <w:tmpl w:val="BD32C0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4774A07"/>
    <w:multiLevelType w:val="hybridMultilevel"/>
    <w:tmpl w:val="8E106EC4"/>
    <w:lvl w:ilvl="0" w:tplc="CEAE96AA">
      <w:numFmt w:val="bullet"/>
      <w:lvlText w:val=""/>
      <w:lvlJc w:val="left"/>
      <w:pPr>
        <w:ind w:left="2520" w:hanging="360"/>
      </w:pPr>
      <w:rPr>
        <w:rFonts w:ascii="Wingdings" w:eastAsia="Times New Roman" w:hAnsi="Wingdings" w:cs="Arial" w:hint="default"/>
      </w:rPr>
    </w:lvl>
    <w:lvl w:ilvl="1" w:tplc="380A0003" w:tentative="1">
      <w:start w:val="1"/>
      <w:numFmt w:val="bullet"/>
      <w:lvlText w:val="o"/>
      <w:lvlJc w:val="left"/>
      <w:pPr>
        <w:ind w:left="3240" w:hanging="360"/>
      </w:pPr>
      <w:rPr>
        <w:rFonts w:ascii="Courier New" w:hAnsi="Courier New" w:cs="Courier New" w:hint="default"/>
      </w:rPr>
    </w:lvl>
    <w:lvl w:ilvl="2" w:tplc="380A0005" w:tentative="1">
      <w:start w:val="1"/>
      <w:numFmt w:val="bullet"/>
      <w:lvlText w:val=""/>
      <w:lvlJc w:val="left"/>
      <w:pPr>
        <w:ind w:left="3960" w:hanging="360"/>
      </w:pPr>
      <w:rPr>
        <w:rFonts w:ascii="Wingdings" w:hAnsi="Wingdings" w:hint="default"/>
      </w:rPr>
    </w:lvl>
    <w:lvl w:ilvl="3" w:tplc="380A0001" w:tentative="1">
      <w:start w:val="1"/>
      <w:numFmt w:val="bullet"/>
      <w:lvlText w:val=""/>
      <w:lvlJc w:val="left"/>
      <w:pPr>
        <w:ind w:left="4680" w:hanging="360"/>
      </w:pPr>
      <w:rPr>
        <w:rFonts w:ascii="Symbol" w:hAnsi="Symbol" w:hint="default"/>
      </w:rPr>
    </w:lvl>
    <w:lvl w:ilvl="4" w:tplc="380A0003" w:tentative="1">
      <w:start w:val="1"/>
      <w:numFmt w:val="bullet"/>
      <w:lvlText w:val="o"/>
      <w:lvlJc w:val="left"/>
      <w:pPr>
        <w:ind w:left="5400" w:hanging="360"/>
      </w:pPr>
      <w:rPr>
        <w:rFonts w:ascii="Courier New" w:hAnsi="Courier New" w:cs="Courier New" w:hint="default"/>
      </w:rPr>
    </w:lvl>
    <w:lvl w:ilvl="5" w:tplc="380A0005" w:tentative="1">
      <w:start w:val="1"/>
      <w:numFmt w:val="bullet"/>
      <w:lvlText w:val=""/>
      <w:lvlJc w:val="left"/>
      <w:pPr>
        <w:ind w:left="6120" w:hanging="360"/>
      </w:pPr>
      <w:rPr>
        <w:rFonts w:ascii="Wingdings" w:hAnsi="Wingdings" w:hint="default"/>
      </w:rPr>
    </w:lvl>
    <w:lvl w:ilvl="6" w:tplc="380A0001" w:tentative="1">
      <w:start w:val="1"/>
      <w:numFmt w:val="bullet"/>
      <w:lvlText w:val=""/>
      <w:lvlJc w:val="left"/>
      <w:pPr>
        <w:ind w:left="6840" w:hanging="360"/>
      </w:pPr>
      <w:rPr>
        <w:rFonts w:ascii="Symbol" w:hAnsi="Symbol" w:hint="default"/>
      </w:rPr>
    </w:lvl>
    <w:lvl w:ilvl="7" w:tplc="380A0003" w:tentative="1">
      <w:start w:val="1"/>
      <w:numFmt w:val="bullet"/>
      <w:lvlText w:val="o"/>
      <w:lvlJc w:val="left"/>
      <w:pPr>
        <w:ind w:left="7560" w:hanging="360"/>
      </w:pPr>
      <w:rPr>
        <w:rFonts w:ascii="Courier New" w:hAnsi="Courier New" w:cs="Courier New" w:hint="default"/>
      </w:rPr>
    </w:lvl>
    <w:lvl w:ilvl="8" w:tplc="380A0005" w:tentative="1">
      <w:start w:val="1"/>
      <w:numFmt w:val="bullet"/>
      <w:lvlText w:val=""/>
      <w:lvlJc w:val="left"/>
      <w:pPr>
        <w:ind w:left="8280" w:hanging="360"/>
      </w:pPr>
      <w:rPr>
        <w:rFonts w:ascii="Wingdings" w:hAnsi="Wingdings" w:hint="default"/>
      </w:rPr>
    </w:lvl>
  </w:abstractNum>
  <w:abstractNum w:abstractNumId="9">
    <w:nsid w:val="531812F9"/>
    <w:multiLevelType w:val="hybridMultilevel"/>
    <w:tmpl w:val="588A0AA0"/>
    <w:lvl w:ilvl="0" w:tplc="0704756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56043157"/>
    <w:multiLevelType w:val="hybridMultilevel"/>
    <w:tmpl w:val="4D06452A"/>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1">
    <w:nsid w:val="59B84337"/>
    <w:multiLevelType w:val="hybridMultilevel"/>
    <w:tmpl w:val="C678A6AC"/>
    <w:lvl w:ilvl="0" w:tplc="75860262">
      <w:numFmt w:val="bullet"/>
      <w:lvlText w:val=""/>
      <w:lvlJc w:val="left"/>
      <w:pPr>
        <w:ind w:left="2520" w:hanging="360"/>
      </w:pPr>
      <w:rPr>
        <w:rFonts w:ascii="Wingdings" w:eastAsia="Times New Roman" w:hAnsi="Wingdings" w:cs="Arial" w:hint="default"/>
      </w:rPr>
    </w:lvl>
    <w:lvl w:ilvl="1" w:tplc="380A0003" w:tentative="1">
      <w:start w:val="1"/>
      <w:numFmt w:val="bullet"/>
      <w:lvlText w:val="o"/>
      <w:lvlJc w:val="left"/>
      <w:pPr>
        <w:ind w:left="3240" w:hanging="360"/>
      </w:pPr>
      <w:rPr>
        <w:rFonts w:ascii="Courier New" w:hAnsi="Courier New" w:cs="Courier New" w:hint="default"/>
      </w:rPr>
    </w:lvl>
    <w:lvl w:ilvl="2" w:tplc="380A0005" w:tentative="1">
      <w:start w:val="1"/>
      <w:numFmt w:val="bullet"/>
      <w:lvlText w:val=""/>
      <w:lvlJc w:val="left"/>
      <w:pPr>
        <w:ind w:left="3960" w:hanging="360"/>
      </w:pPr>
      <w:rPr>
        <w:rFonts w:ascii="Wingdings" w:hAnsi="Wingdings" w:hint="default"/>
      </w:rPr>
    </w:lvl>
    <w:lvl w:ilvl="3" w:tplc="380A0001" w:tentative="1">
      <w:start w:val="1"/>
      <w:numFmt w:val="bullet"/>
      <w:lvlText w:val=""/>
      <w:lvlJc w:val="left"/>
      <w:pPr>
        <w:ind w:left="4680" w:hanging="360"/>
      </w:pPr>
      <w:rPr>
        <w:rFonts w:ascii="Symbol" w:hAnsi="Symbol" w:hint="default"/>
      </w:rPr>
    </w:lvl>
    <w:lvl w:ilvl="4" w:tplc="380A0003" w:tentative="1">
      <w:start w:val="1"/>
      <w:numFmt w:val="bullet"/>
      <w:lvlText w:val="o"/>
      <w:lvlJc w:val="left"/>
      <w:pPr>
        <w:ind w:left="5400" w:hanging="360"/>
      </w:pPr>
      <w:rPr>
        <w:rFonts w:ascii="Courier New" w:hAnsi="Courier New" w:cs="Courier New" w:hint="default"/>
      </w:rPr>
    </w:lvl>
    <w:lvl w:ilvl="5" w:tplc="380A0005" w:tentative="1">
      <w:start w:val="1"/>
      <w:numFmt w:val="bullet"/>
      <w:lvlText w:val=""/>
      <w:lvlJc w:val="left"/>
      <w:pPr>
        <w:ind w:left="6120" w:hanging="360"/>
      </w:pPr>
      <w:rPr>
        <w:rFonts w:ascii="Wingdings" w:hAnsi="Wingdings" w:hint="default"/>
      </w:rPr>
    </w:lvl>
    <w:lvl w:ilvl="6" w:tplc="380A0001" w:tentative="1">
      <w:start w:val="1"/>
      <w:numFmt w:val="bullet"/>
      <w:lvlText w:val=""/>
      <w:lvlJc w:val="left"/>
      <w:pPr>
        <w:ind w:left="6840" w:hanging="360"/>
      </w:pPr>
      <w:rPr>
        <w:rFonts w:ascii="Symbol" w:hAnsi="Symbol" w:hint="default"/>
      </w:rPr>
    </w:lvl>
    <w:lvl w:ilvl="7" w:tplc="380A0003" w:tentative="1">
      <w:start w:val="1"/>
      <w:numFmt w:val="bullet"/>
      <w:lvlText w:val="o"/>
      <w:lvlJc w:val="left"/>
      <w:pPr>
        <w:ind w:left="7560" w:hanging="360"/>
      </w:pPr>
      <w:rPr>
        <w:rFonts w:ascii="Courier New" w:hAnsi="Courier New" w:cs="Courier New" w:hint="default"/>
      </w:rPr>
    </w:lvl>
    <w:lvl w:ilvl="8" w:tplc="380A0005" w:tentative="1">
      <w:start w:val="1"/>
      <w:numFmt w:val="bullet"/>
      <w:lvlText w:val=""/>
      <w:lvlJc w:val="left"/>
      <w:pPr>
        <w:ind w:left="8280" w:hanging="360"/>
      </w:pPr>
      <w:rPr>
        <w:rFonts w:ascii="Wingdings" w:hAnsi="Wingdings" w:hint="default"/>
      </w:rPr>
    </w:lvl>
  </w:abstractNum>
  <w:abstractNum w:abstractNumId="12">
    <w:nsid w:val="5D181DB8"/>
    <w:multiLevelType w:val="hybridMultilevel"/>
    <w:tmpl w:val="ADD8C5E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65437850"/>
    <w:multiLevelType w:val="hybridMultilevel"/>
    <w:tmpl w:val="E03866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6BB6649C"/>
    <w:multiLevelType w:val="hybridMultilevel"/>
    <w:tmpl w:val="1A30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6B042A"/>
    <w:multiLevelType w:val="hybridMultilevel"/>
    <w:tmpl w:val="BC8267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ACC36EA"/>
    <w:multiLevelType w:val="hybridMultilevel"/>
    <w:tmpl w:val="DEAAA6CA"/>
    <w:lvl w:ilvl="0" w:tplc="380A0001">
      <w:start w:val="1"/>
      <w:numFmt w:val="bullet"/>
      <w:lvlText w:val=""/>
      <w:lvlJc w:val="left"/>
      <w:pPr>
        <w:ind w:left="770" w:hanging="360"/>
      </w:pPr>
      <w:rPr>
        <w:rFonts w:ascii="Symbol" w:hAnsi="Symbol" w:hint="default"/>
      </w:rPr>
    </w:lvl>
    <w:lvl w:ilvl="1" w:tplc="380A0003" w:tentative="1">
      <w:start w:val="1"/>
      <w:numFmt w:val="bullet"/>
      <w:lvlText w:val="o"/>
      <w:lvlJc w:val="left"/>
      <w:pPr>
        <w:ind w:left="1490" w:hanging="360"/>
      </w:pPr>
      <w:rPr>
        <w:rFonts w:ascii="Courier New" w:hAnsi="Courier New" w:cs="Courier New" w:hint="default"/>
      </w:rPr>
    </w:lvl>
    <w:lvl w:ilvl="2" w:tplc="380A0005" w:tentative="1">
      <w:start w:val="1"/>
      <w:numFmt w:val="bullet"/>
      <w:lvlText w:val=""/>
      <w:lvlJc w:val="left"/>
      <w:pPr>
        <w:ind w:left="2210" w:hanging="360"/>
      </w:pPr>
      <w:rPr>
        <w:rFonts w:ascii="Wingdings" w:hAnsi="Wingdings" w:hint="default"/>
      </w:rPr>
    </w:lvl>
    <w:lvl w:ilvl="3" w:tplc="380A0001" w:tentative="1">
      <w:start w:val="1"/>
      <w:numFmt w:val="bullet"/>
      <w:lvlText w:val=""/>
      <w:lvlJc w:val="left"/>
      <w:pPr>
        <w:ind w:left="2930" w:hanging="360"/>
      </w:pPr>
      <w:rPr>
        <w:rFonts w:ascii="Symbol" w:hAnsi="Symbol" w:hint="default"/>
      </w:rPr>
    </w:lvl>
    <w:lvl w:ilvl="4" w:tplc="380A0003" w:tentative="1">
      <w:start w:val="1"/>
      <w:numFmt w:val="bullet"/>
      <w:lvlText w:val="o"/>
      <w:lvlJc w:val="left"/>
      <w:pPr>
        <w:ind w:left="3650" w:hanging="360"/>
      </w:pPr>
      <w:rPr>
        <w:rFonts w:ascii="Courier New" w:hAnsi="Courier New" w:cs="Courier New" w:hint="default"/>
      </w:rPr>
    </w:lvl>
    <w:lvl w:ilvl="5" w:tplc="380A0005" w:tentative="1">
      <w:start w:val="1"/>
      <w:numFmt w:val="bullet"/>
      <w:lvlText w:val=""/>
      <w:lvlJc w:val="left"/>
      <w:pPr>
        <w:ind w:left="4370" w:hanging="360"/>
      </w:pPr>
      <w:rPr>
        <w:rFonts w:ascii="Wingdings" w:hAnsi="Wingdings" w:hint="default"/>
      </w:rPr>
    </w:lvl>
    <w:lvl w:ilvl="6" w:tplc="380A0001" w:tentative="1">
      <w:start w:val="1"/>
      <w:numFmt w:val="bullet"/>
      <w:lvlText w:val=""/>
      <w:lvlJc w:val="left"/>
      <w:pPr>
        <w:ind w:left="5090" w:hanging="360"/>
      </w:pPr>
      <w:rPr>
        <w:rFonts w:ascii="Symbol" w:hAnsi="Symbol" w:hint="default"/>
      </w:rPr>
    </w:lvl>
    <w:lvl w:ilvl="7" w:tplc="380A0003" w:tentative="1">
      <w:start w:val="1"/>
      <w:numFmt w:val="bullet"/>
      <w:lvlText w:val="o"/>
      <w:lvlJc w:val="left"/>
      <w:pPr>
        <w:ind w:left="5810" w:hanging="360"/>
      </w:pPr>
      <w:rPr>
        <w:rFonts w:ascii="Courier New" w:hAnsi="Courier New" w:cs="Courier New" w:hint="default"/>
      </w:rPr>
    </w:lvl>
    <w:lvl w:ilvl="8" w:tplc="380A0005" w:tentative="1">
      <w:start w:val="1"/>
      <w:numFmt w:val="bullet"/>
      <w:lvlText w:val=""/>
      <w:lvlJc w:val="left"/>
      <w:pPr>
        <w:ind w:left="6530" w:hanging="360"/>
      </w:pPr>
      <w:rPr>
        <w:rFonts w:ascii="Wingdings" w:hAnsi="Wingdings" w:hint="default"/>
      </w:rPr>
    </w:lvl>
  </w:abstractNum>
  <w:abstractNum w:abstractNumId="17">
    <w:nsid w:val="7F007B38"/>
    <w:multiLevelType w:val="multilevel"/>
    <w:tmpl w:val="C8C0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7"/>
  </w:num>
  <w:num w:numId="6">
    <w:abstractNumId w:val="9"/>
  </w:num>
  <w:num w:numId="7">
    <w:abstractNumId w:val="7"/>
  </w:num>
  <w:num w:numId="8">
    <w:abstractNumId w:val="11"/>
  </w:num>
  <w:num w:numId="9">
    <w:abstractNumId w:val="8"/>
  </w:num>
  <w:num w:numId="10">
    <w:abstractNumId w:val="5"/>
  </w:num>
  <w:num w:numId="11">
    <w:abstractNumId w:val="6"/>
  </w:num>
  <w:num w:numId="12">
    <w:abstractNumId w:val="16"/>
  </w:num>
  <w:num w:numId="13">
    <w:abstractNumId w:val="15"/>
  </w:num>
  <w:num w:numId="14">
    <w:abstractNumId w:val="10"/>
  </w:num>
  <w:num w:numId="15">
    <w:abstractNumId w:val="4"/>
  </w:num>
  <w:num w:numId="16">
    <w:abstractNumId w:val="1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500D2"/>
    <w:rsid w:val="0000003C"/>
    <w:rsid w:val="00017337"/>
    <w:rsid w:val="000335A1"/>
    <w:rsid w:val="000340BD"/>
    <w:rsid w:val="00034661"/>
    <w:rsid w:val="000432ED"/>
    <w:rsid w:val="00046567"/>
    <w:rsid w:val="000504DF"/>
    <w:rsid w:val="00055BA6"/>
    <w:rsid w:val="00062D94"/>
    <w:rsid w:val="0007156E"/>
    <w:rsid w:val="0007394F"/>
    <w:rsid w:val="000B01CD"/>
    <w:rsid w:val="000B0C12"/>
    <w:rsid w:val="000C0F94"/>
    <w:rsid w:val="000C4DE1"/>
    <w:rsid w:val="000C78A2"/>
    <w:rsid w:val="00127B30"/>
    <w:rsid w:val="00133DFD"/>
    <w:rsid w:val="00145890"/>
    <w:rsid w:val="00151A86"/>
    <w:rsid w:val="001521F7"/>
    <w:rsid w:val="001575AA"/>
    <w:rsid w:val="00175E1A"/>
    <w:rsid w:val="00187D3A"/>
    <w:rsid w:val="00196AD1"/>
    <w:rsid w:val="00197414"/>
    <w:rsid w:val="001A77F4"/>
    <w:rsid w:val="001B3008"/>
    <w:rsid w:val="001C1C99"/>
    <w:rsid w:val="001C3D5C"/>
    <w:rsid w:val="001D6080"/>
    <w:rsid w:val="001D78B7"/>
    <w:rsid w:val="001D78FF"/>
    <w:rsid w:val="001D7F24"/>
    <w:rsid w:val="001E1D75"/>
    <w:rsid w:val="001E2C23"/>
    <w:rsid w:val="001E7352"/>
    <w:rsid w:val="001F03F5"/>
    <w:rsid w:val="001F2D13"/>
    <w:rsid w:val="001F3F25"/>
    <w:rsid w:val="001F5ED0"/>
    <w:rsid w:val="0021450B"/>
    <w:rsid w:val="00215E76"/>
    <w:rsid w:val="00216C8A"/>
    <w:rsid w:val="002269DB"/>
    <w:rsid w:val="00231E1B"/>
    <w:rsid w:val="002500D2"/>
    <w:rsid w:val="00253123"/>
    <w:rsid w:val="00264859"/>
    <w:rsid w:val="0026707D"/>
    <w:rsid w:val="0028443A"/>
    <w:rsid w:val="002856A1"/>
    <w:rsid w:val="0028726A"/>
    <w:rsid w:val="00292E06"/>
    <w:rsid w:val="00295D4D"/>
    <w:rsid w:val="002962DF"/>
    <w:rsid w:val="002A3264"/>
    <w:rsid w:val="002B4E74"/>
    <w:rsid w:val="002B6457"/>
    <w:rsid w:val="002B778C"/>
    <w:rsid w:val="002C11BB"/>
    <w:rsid w:val="002C3C1E"/>
    <w:rsid w:val="002C4404"/>
    <w:rsid w:val="002E7E46"/>
    <w:rsid w:val="0030079A"/>
    <w:rsid w:val="003043CF"/>
    <w:rsid w:val="00320417"/>
    <w:rsid w:val="00324DE9"/>
    <w:rsid w:val="00331F58"/>
    <w:rsid w:val="0034040C"/>
    <w:rsid w:val="0035278F"/>
    <w:rsid w:val="003644A3"/>
    <w:rsid w:val="00384D5B"/>
    <w:rsid w:val="003A0401"/>
    <w:rsid w:val="003A72F0"/>
    <w:rsid w:val="003B46FF"/>
    <w:rsid w:val="003C10D3"/>
    <w:rsid w:val="003C59DA"/>
    <w:rsid w:val="003E06B4"/>
    <w:rsid w:val="003E3EBF"/>
    <w:rsid w:val="003E44BA"/>
    <w:rsid w:val="003F2F03"/>
    <w:rsid w:val="0040777D"/>
    <w:rsid w:val="004114E3"/>
    <w:rsid w:val="00415FB6"/>
    <w:rsid w:val="00434043"/>
    <w:rsid w:val="00450654"/>
    <w:rsid w:val="0045150E"/>
    <w:rsid w:val="00460E37"/>
    <w:rsid w:val="00461E3F"/>
    <w:rsid w:val="00464E2B"/>
    <w:rsid w:val="00476310"/>
    <w:rsid w:val="00484FF5"/>
    <w:rsid w:val="00495064"/>
    <w:rsid w:val="004971BE"/>
    <w:rsid w:val="004A4860"/>
    <w:rsid w:val="004C4DB8"/>
    <w:rsid w:val="004D61F8"/>
    <w:rsid w:val="00503A81"/>
    <w:rsid w:val="00505DBC"/>
    <w:rsid w:val="0050615F"/>
    <w:rsid w:val="005064B0"/>
    <w:rsid w:val="0051538B"/>
    <w:rsid w:val="00517530"/>
    <w:rsid w:val="00534AB1"/>
    <w:rsid w:val="00554BD0"/>
    <w:rsid w:val="00560542"/>
    <w:rsid w:val="00565469"/>
    <w:rsid w:val="00572B1C"/>
    <w:rsid w:val="005770F5"/>
    <w:rsid w:val="0059031E"/>
    <w:rsid w:val="0059279E"/>
    <w:rsid w:val="00594247"/>
    <w:rsid w:val="005A0EC6"/>
    <w:rsid w:val="005B4A17"/>
    <w:rsid w:val="005B72E9"/>
    <w:rsid w:val="005E2331"/>
    <w:rsid w:val="005E4318"/>
    <w:rsid w:val="005F03B3"/>
    <w:rsid w:val="00603EC1"/>
    <w:rsid w:val="00604113"/>
    <w:rsid w:val="0061087F"/>
    <w:rsid w:val="006111DF"/>
    <w:rsid w:val="00612652"/>
    <w:rsid w:val="006236F4"/>
    <w:rsid w:val="00627F11"/>
    <w:rsid w:val="006338B1"/>
    <w:rsid w:val="00643CFE"/>
    <w:rsid w:val="00660F19"/>
    <w:rsid w:val="0066206A"/>
    <w:rsid w:val="006734AA"/>
    <w:rsid w:val="00680ACB"/>
    <w:rsid w:val="00696269"/>
    <w:rsid w:val="006A3032"/>
    <w:rsid w:val="006B0517"/>
    <w:rsid w:val="006B3DD7"/>
    <w:rsid w:val="006C2888"/>
    <w:rsid w:val="006C6EA5"/>
    <w:rsid w:val="006E17E8"/>
    <w:rsid w:val="006E65C6"/>
    <w:rsid w:val="0070122B"/>
    <w:rsid w:val="007174C9"/>
    <w:rsid w:val="007400E1"/>
    <w:rsid w:val="007578DB"/>
    <w:rsid w:val="00762495"/>
    <w:rsid w:val="00772D84"/>
    <w:rsid w:val="0077394D"/>
    <w:rsid w:val="00774748"/>
    <w:rsid w:val="007854F8"/>
    <w:rsid w:val="0079068D"/>
    <w:rsid w:val="007E6F29"/>
    <w:rsid w:val="00806549"/>
    <w:rsid w:val="00814647"/>
    <w:rsid w:val="00821DD4"/>
    <w:rsid w:val="008303ED"/>
    <w:rsid w:val="00836A6D"/>
    <w:rsid w:val="008625D2"/>
    <w:rsid w:val="00867E51"/>
    <w:rsid w:val="00877DC8"/>
    <w:rsid w:val="0088448B"/>
    <w:rsid w:val="00885452"/>
    <w:rsid w:val="00894F3F"/>
    <w:rsid w:val="00895D00"/>
    <w:rsid w:val="00895F31"/>
    <w:rsid w:val="008A2F21"/>
    <w:rsid w:val="008A40BE"/>
    <w:rsid w:val="008A41D6"/>
    <w:rsid w:val="008B68DB"/>
    <w:rsid w:val="008E4987"/>
    <w:rsid w:val="008F5A4D"/>
    <w:rsid w:val="008F682F"/>
    <w:rsid w:val="008F6CAA"/>
    <w:rsid w:val="009018F2"/>
    <w:rsid w:val="009046A1"/>
    <w:rsid w:val="0090679D"/>
    <w:rsid w:val="00911100"/>
    <w:rsid w:val="00916771"/>
    <w:rsid w:val="00917A26"/>
    <w:rsid w:val="00926F7E"/>
    <w:rsid w:val="00935690"/>
    <w:rsid w:val="0093709C"/>
    <w:rsid w:val="009628B4"/>
    <w:rsid w:val="0097133E"/>
    <w:rsid w:val="0098478F"/>
    <w:rsid w:val="009A2987"/>
    <w:rsid w:val="009B06E3"/>
    <w:rsid w:val="009B264B"/>
    <w:rsid w:val="009C2508"/>
    <w:rsid w:val="009C5615"/>
    <w:rsid w:val="009C6892"/>
    <w:rsid w:val="009E01FA"/>
    <w:rsid w:val="009E4851"/>
    <w:rsid w:val="009E6D9C"/>
    <w:rsid w:val="00A006A1"/>
    <w:rsid w:val="00A040DB"/>
    <w:rsid w:val="00A2128F"/>
    <w:rsid w:val="00A2509B"/>
    <w:rsid w:val="00A4600A"/>
    <w:rsid w:val="00A60E30"/>
    <w:rsid w:val="00A617C6"/>
    <w:rsid w:val="00A62C24"/>
    <w:rsid w:val="00A70062"/>
    <w:rsid w:val="00A703B2"/>
    <w:rsid w:val="00A71146"/>
    <w:rsid w:val="00A97CCC"/>
    <w:rsid w:val="00AB772D"/>
    <w:rsid w:val="00AD4599"/>
    <w:rsid w:val="00AE659A"/>
    <w:rsid w:val="00AF458F"/>
    <w:rsid w:val="00B3440B"/>
    <w:rsid w:val="00B43FC0"/>
    <w:rsid w:val="00B513E5"/>
    <w:rsid w:val="00B53E92"/>
    <w:rsid w:val="00B64AC9"/>
    <w:rsid w:val="00B664C8"/>
    <w:rsid w:val="00B86D0C"/>
    <w:rsid w:val="00B92376"/>
    <w:rsid w:val="00B97719"/>
    <w:rsid w:val="00BA5C79"/>
    <w:rsid w:val="00BD0017"/>
    <w:rsid w:val="00BD5153"/>
    <w:rsid w:val="00BF0BFE"/>
    <w:rsid w:val="00C01402"/>
    <w:rsid w:val="00C11CAF"/>
    <w:rsid w:val="00C14947"/>
    <w:rsid w:val="00C17BD5"/>
    <w:rsid w:val="00C42885"/>
    <w:rsid w:val="00C42A0B"/>
    <w:rsid w:val="00C65858"/>
    <w:rsid w:val="00C6792F"/>
    <w:rsid w:val="00C81FCB"/>
    <w:rsid w:val="00C84717"/>
    <w:rsid w:val="00C9037E"/>
    <w:rsid w:val="00C92996"/>
    <w:rsid w:val="00C96E0D"/>
    <w:rsid w:val="00C97420"/>
    <w:rsid w:val="00CA2AA9"/>
    <w:rsid w:val="00CA55CA"/>
    <w:rsid w:val="00CC64C1"/>
    <w:rsid w:val="00CE55B9"/>
    <w:rsid w:val="00CF11A7"/>
    <w:rsid w:val="00CF147F"/>
    <w:rsid w:val="00D018AD"/>
    <w:rsid w:val="00D0204A"/>
    <w:rsid w:val="00D21CDB"/>
    <w:rsid w:val="00D27A65"/>
    <w:rsid w:val="00D302D7"/>
    <w:rsid w:val="00D40763"/>
    <w:rsid w:val="00D41BF6"/>
    <w:rsid w:val="00D444E1"/>
    <w:rsid w:val="00D51B93"/>
    <w:rsid w:val="00D61341"/>
    <w:rsid w:val="00D63C21"/>
    <w:rsid w:val="00D75E35"/>
    <w:rsid w:val="00D83919"/>
    <w:rsid w:val="00D92ED3"/>
    <w:rsid w:val="00DC6647"/>
    <w:rsid w:val="00DD2797"/>
    <w:rsid w:val="00DF7667"/>
    <w:rsid w:val="00DF7FBD"/>
    <w:rsid w:val="00E15144"/>
    <w:rsid w:val="00E17DDA"/>
    <w:rsid w:val="00E32BDC"/>
    <w:rsid w:val="00E35612"/>
    <w:rsid w:val="00E62E8B"/>
    <w:rsid w:val="00E814D6"/>
    <w:rsid w:val="00EB77A4"/>
    <w:rsid w:val="00EC463E"/>
    <w:rsid w:val="00ED548F"/>
    <w:rsid w:val="00EE216F"/>
    <w:rsid w:val="00EE4AC7"/>
    <w:rsid w:val="00EE6A53"/>
    <w:rsid w:val="00EF778A"/>
    <w:rsid w:val="00F1259E"/>
    <w:rsid w:val="00F13A07"/>
    <w:rsid w:val="00F1440E"/>
    <w:rsid w:val="00F16161"/>
    <w:rsid w:val="00F35683"/>
    <w:rsid w:val="00F5670C"/>
    <w:rsid w:val="00F656D5"/>
    <w:rsid w:val="00F71565"/>
    <w:rsid w:val="00F84513"/>
    <w:rsid w:val="00F90443"/>
    <w:rsid w:val="00FC6A46"/>
    <w:rsid w:val="00FC7BC6"/>
    <w:rsid w:val="00FC7E14"/>
    <w:rsid w:val="00FE5F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00D2"/>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Header">
    <w:name w:val="header"/>
    <w:basedOn w:val="Normal"/>
    <w:link w:val="HeaderChar"/>
    <w:uiPriority w:val="99"/>
    <w:rsid w:val="00534AB1"/>
    <w:pPr>
      <w:tabs>
        <w:tab w:val="center" w:pos="4252"/>
        <w:tab w:val="right" w:pos="8504"/>
      </w:tabs>
      <w:spacing w:line="240" w:lineRule="auto"/>
    </w:pPr>
  </w:style>
  <w:style w:type="character" w:customStyle="1" w:styleId="HeaderChar">
    <w:name w:val="Header Char"/>
    <w:basedOn w:val="DefaultParagraphFont"/>
    <w:link w:val="Header"/>
    <w:uiPriority w:val="99"/>
    <w:rsid w:val="00534AB1"/>
    <w:rPr>
      <w:rFonts w:ascii="Arial" w:eastAsia="Arial" w:hAnsi="Arial" w:cs="Arial"/>
      <w:color w:val="000000"/>
      <w:sz w:val="22"/>
      <w:szCs w:val="22"/>
    </w:rPr>
  </w:style>
  <w:style w:type="paragraph" w:styleId="Footer">
    <w:name w:val="footer"/>
    <w:basedOn w:val="Normal"/>
    <w:link w:val="FooterChar"/>
    <w:rsid w:val="00534AB1"/>
    <w:pPr>
      <w:tabs>
        <w:tab w:val="center" w:pos="4252"/>
        <w:tab w:val="right" w:pos="8504"/>
      </w:tabs>
      <w:spacing w:line="240" w:lineRule="auto"/>
    </w:pPr>
  </w:style>
  <w:style w:type="character" w:customStyle="1" w:styleId="FooterChar">
    <w:name w:val="Footer Char"/>
    <w:basedOn w:val="DefaultParagraphFont"/>
    <w:link w:val="Footer"/>
    <w:rsid w:val="00534AB1"/>
    <w:rPr>
      <w:rFonts w:ascii="Arial" w:eastAsia="Arial" w:hAnsi="Arial" w:cs="Arial"/>
      <w:color w:val="000000"/>
      <w:sz w:val="22"/>
      <w:szCs w:val="22"/>
    </w:rPr>
  </w:style>
  <w:style w:type="paragraph" w:styleId="BalloonText">
    <w:name w:val="Balloon Text"/>
    <w:basedOn w:val="Normal"/>
    <w:link w:val="BalloonTextChar"/>
    <w:rsid w:val="00534AB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34AB1"/>
    <w:rPr>
      <w:rFonts w:ascii="Tahoma" w:eastAsia="Arial" w:hAnsi="Tahoma" w:cs="Tahoma"/>
      <w:color w:val="000000"/>
      <w:sz w:val="16"/>
      <w:szCs w:val="16"/>
    </w:rPr>
  </w:style>
  <w:style w:type="paragraph" w:styleId="NoSpacing">
    <w:name w:val="No Spacing"/>
    <w:link w:val="NoSpacingChar"/>
    <w:uiPriority w:val="1"/>
    <w:qFormat/>
    <w:rsid w:val="00534AB1"/>
    <w:rPr>
      <w:rFonts w:asciiTheme="minorHAnsi" w:eastAsiaTheme="minorEastAsia" w:hAnsiTheme="minorHAnsi" w:cstheme="minorBidi"/>
      <w:sz w:val="22"/>
      <w:szCs w:val="22"/>
      <w:lang w:val="es-ES" w:eastAsia="en-US"/>
    </w:rPr>
  </w:style>
  <w:style w:type="character" w:customStyle="1" w:styleId="NoSpacingChar">
    <w:name w:val="No Spacing Char"/>
    <w:basedOn w:val="DefaultParagraphFont"/>
    <w:link w:val="NoSpacing"/>
    <w:uiPriority w:val="1"/>
    <w:rsid w:val="00534AB1"/>
    <w:rPr>
      <w:rFonts w:asciiTheme="minorHAnsi" w:eastAsiaTheme="minorEastAsia" w:hAnsiTheme="minorHAnsi" w:cstheme="minorBidi"/>
      <w:sz w:val="22"/>
      <w:szCs w:val="22"/>
      <w:lang w:val="es-ES" w:eastAsia="en-US"/>
    </w:rPr>
  </w:style>
  <w:style w:type="paragraph" w:customStyle="1" w:styleId="Default">
    <w:name w:val="Default"/>
    <w:rsid w:val="00534AB1"/>
    <w:pPr>
      <w:autoSpaceDE w:val="0"/>
      <w:autoSpaceDN w:val="0"/>
      <w:adjustRightInd w:val="0"/>
    </w:pPr>
    <w:rPr>
      <w:rFonts w:ascii="Calibri" w:eastAsiaTheme="minorEastAsia" w:hAnsi="Calibri" w:cs="Calibri"/>
      <w:color w:val="000000"/>
      <w:sz w:val="24"/>
      <w:szCs w:val="24"/>
    </w:rPr>
  </w:style>
  <w:style w:type="character" w:styleId="IntenseEmphasis">
    <w:name w:val="Intense Emphasis"/>
    <w:basedOn w:val="DefaultParagraphFont"/>
    <w:uiPriority w:val="21"/>
    <w:qFormat/>
    <w:rsid w:val="00BA5C79"/>
    <w:rPr>
      <w:b/>
      <w:bCs/>
      <w:i/>
      <w:iCs/>
      <w:color w:val="4F81BD" w:themeColor="accent1"/>
    </w:rPr>
  </w:style>
  <w:style w:type="paragraph" w:customStyle="1" w:styleId="Informe1">
    <w:name w:val="Informe1"/>
    <w:basedOn w:val="Heading1"/>
    <w:link w:val="Informe1Car"/>
    <w:qFormat/>
    <w:rsid w:val="00BA5C79"/>
    <w:pPr>
      <w:keepNext/>
      <w:keepLines/>
      <w:spacing w:after="0"/>
    </w:pPr>
    <w:rPr>
      <w:rFonts w:asciiTheme="majorHAnsi" w:eastAsiaTheme="majorEastAsia" w:hAnsiTheme="majorHAnsi" w:cstheme="majorBidi"/>
      <w:color w:val="365F91" w:themeColor="accent1" w:themeShade="BF"/>
      <w:sz w:val="44"/>
      <w:szCs w:val="44"/>
    </w:rPr>
  </w:style>
  <w:style w:type="paragraph" w:customStyle="1" w:styleId="Redes1">
    <w:name w:val="Redes1"/>
    <w:basedOn w:val="Informe1"/>
    <w:link w:val="Redes1Car"/>
    <w:qFormat/>
    <w:rsid w:val="001575AA"/>
    <w:pPr>
      <w:spacing w:before="0"/>
    </w:pPr>
    <w:rPr>
      <w:iCs/>
      <w:sz w:val="56"/>
      <w:szCs w:val="52"/>
    </w:rPr>
  </w:style>
  <w:style w:type="paragraph" w:customStyle="1" w:styleId="Estilo1">
    <w:name w:val="Estilo1"/>
    <w:basedOn w:val="Redes1"/>
    <w:link w:val="Estilo1Car"/>
    <w:qFormat/>
    <w:rsid w:val="001575AA"/>
    <w:rPr>
      <w:szCs w:val="56"/>
    </w:rPr>
  </w:style>
  <w:style w:type="character" w:customStyle="1" w:styleId="Heading1Char">
    <w:name w:val="Heading 1 Char"/>
    <w:basedOn w:val="DefaultParagraphFont"/>
    <w:link w:val="Heading1"/>
    <w:rsid w:val="00BA5C79"/>
    <w:rPr>
      <w:rFonts w:ascii="Arial" w:eastAsia="Arial" w:hAnsi="Arial" w:cs="Arial"/>
      <w:b/>
      <w:bCs/>
      <w:color w:val="000000"/>
      <w:sz w:val="36"/>
      <w:szCs w:val="36"/>
    </w:rPr>
  </w:style>
  <w:style w:type="character" w:customStyle="1" w:styleId="Informe1Car">
    <w:name w:val="Informe1 Car"/>
    <w:basedOn w:val="Heading1Char"/>
    <w:link w:val="Informe1"/>
    <w:rsid w:val="00BA5C79"/>
    <w:rPr>
      <w:rFonts w:asciiTheme="majorHAnsi" w:eastAsiaTheme="majorEastAsia" w:hAnsiTheme="majorHAnsi" w:cstheme="majorBidi"/>
      <w:b/>
      <w:bCs/>
      <w:color w:val="365F91" w:themeColor="accent1" w:themeShade="BF"/>
      <w:sz w:val="44"/>
      <w:szCs w:val="44"/>
    </w:rPr>
  </w:style>
  <w:style w:type="character" w:customStyle="1" w:styleId="Redes1Car">
    <w:name w:val="Redes1 Car"/>
    <w:basedOn w:val="Informe1Car"/>
    <w:link w:val="Redes1"/>
    <w:rsid w:val="001575AA"/>
    <w:rPr>
      <w:rFonts w:asciiTheme="majorHAnsi" w:eastAsiaTheme="majorEastAsia" w:hAnsiTheme="majorHAnsi" w:cstheme="majorBidi"/>
      <w:b/>
      <w:bCs/>
      <w:iCs/>
      <w:color w:val="365F91" w:themeColor="accent1" w:themeShade="BF"/>
      <w:sz w:val="56"/>
      <w:szCs w:val="52"/>
    </w:rPr>
  </w:style>
  <w:style w:type="paragraph" w:customStyle="1" w:styleId="Estilo2">
    <w:name w:val="Estilo2"/>
    <w:basedOn w:val="Redes1"/>
    <w:link w:val="Estilo2Car"/>
    <w:qFormat/>
    <w:rsid w:val="001575AA"/>
  </w:style>
  <w:style w:type="character" w:customStyle="1" w:styleId="Estilo1Car">
    <w:name w:val="Estilo1 Car"/>
    <w:basedOn w:val="Redes1Car"/>
    <w:link w:val="Estilo1"/>
    <w:rsid w:val="001575AA"/>
    <w:rPr>
      <w:rFonts w:asciiTheme="majorHAnsi" w:eastAsiaTheme="majorEastAsia" w:hAnsiTheme="majorHAnsi" w:cstheme="majorBidi"/>
      <w:b/>
      <w:bCs/>
      <w:iCs/>
      <w:color w:val="365F91" w:themeColor="accent1" w:themeShade="BF"/>
      <w:sz w:val="56"/>
      <w:szCs w:val="56"/>
    </w:rPr>
  </w:style>
  <w:style w:type="paragraph" w:customStyle="1" w:styleId="Redes2">
    <w:name w:val="Redes2"/>
    <w:basedOn w:val="Redes1"/>
    <w:link w:val="Redes2Car"/>
    <w:qFormat/>
    <w:rsid w:val="001575AA"/>
    <w:rPr>
      <w:sz w:val="40"/>
      <w:szCs w:val="40"/>
      <w:u w:val="single"/>
    </w:rPr>
  </w:style>
  <w:style w:type="character" w:customStyle="1" w:styleId="Estilo2Car">
    <w:name w:val="Estilo2 Car"/>
    <w:basedOn w:val="Redes1Car"/>
    <w:link w:val="Estilo2"/>
    <w:rsid w:val="001575AA"/>
    <w:rPr>
      <w:rFonts w:asciiTheme="majorHAnsi" w:eastAsiaTheme="majorEastAsia" w:hAnsiTheme="majorHAnsi" w:cstheme="majorBidi"/>
      <w:b/>
      <w:bCs/>
      <w:iCs/>
      <w:color w:val="365F91" w:themeColor="accent1" w:themeShade="BF"/>
      <w:sz w:val="56"/>
      <w:szCs w:val="52"/>
    </w:rPr>
  </w:style>
  <w:style w:type="paragraph" w:styleId="NormalWeb">
    <w:name w:val="Normal (Web)"/>
    <w:basedOn w:val="Normal"/>
    <w:uiPriority w:val="99"/>
    <w:unhideWhenUsed/>
    <w:rsid w:val="008B68D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edes2Car">
    <w:name w:val="Redes2 Car"/>
    <w:basedOn w:val="Redes1Car"/>
    <w:link w:val="Redes2"/>
    <w:rsid w:val="001575AA"/>
    <w:rPr>
      <w:rFonts w:asciiTheme="majorHAnsi" w:eastAsiaTheme="majorEastAsia" w:hAnsiTheme="majorHAnsi" w:cstheme="majorBidi"/>
      <w:b/>
      <w:bCs/>
      <w:iCs/>
      <w:color w:val="365F91" w:themeColor="accent1" w:themeShade="BF"/>
      <w:sz w:val="40"/>
      <w:szCs w:val="40"/>
      <w:u w:val="single"/>
    </w:rPr>
  </w:style>
  <w:style w:type="paragraph" w:styleId="TOCHeading">
    <w:name w:val="TOC Heading"/>
    <w:basedOn w:val="Heading1"/>
    <w:next w:val="Normal"/>
    <w:uiPriority w:val="39"/>
    <w:semiHidden/>
    <w:unhideWhenUsed/>
    <w:qFormat/>
    <w:rsid w:val="00643CFE"/>
    <w:pPr>
      <w:keepNext/>
      <w:keepLines/>
      <w:spacing w:after="0"/>
      <w:outlineLvl w:val="9"/>
    </w:pPr>
    <w:rPr>
      <w:rFonts w:asciiTheme="majorHAnsi" w:eastAsiaTheme="majorEastAsia" w:hAnsiTheme="majorHAnsi" w:cstheme="majorBidi"/>
      <w:color w:val="365F91" w:themeColor="accent1" w:themeShade="BF"/>
      <w:sz w:val="28"/>
      <w:szCs w:val="28"/>
      <w:lang w:val="es-ES" w:eastAsia="en-US"/>
    </w:rPr>
  </w:style>
  <w:style w:type="paragraph" w:styleId="TOC1">
    <w:name w:val="toc 1"/>
    <w:basedOn w:val="Normal"/>
    <w:next w:val="Normal"/>
    <w:autoRedefine/>
    <w:uiPriority w:val="39"/>
    <w:qFormat/>
    <w:rsid w:val="00643CFE"/>
    <w:pPr>
      <w:spacing w:after="100"/>
    </w:pPr>
  </w:style>
  <w:style w:type="character" w:styleId="Hyperlink">
    <w:name w:val="Hyperlink"/>
    <w:basedOn w:val="DefaultParagraphFont"/>
    <w:uiPriority w:val="99"/>
    <w:unhideWhenUsed/>
    <w:rsid w:val="00643CFE"/>
    <w:rPr>
      <w:color w:val="0000FF" w:themeColor="hyperlink"/>
      <w:u w:val="single"/>
    </w:rPr>
  </w:style>
  <w:style w:type="paragraph" w:styleId="TOC2">
    <w:name w:val="toc 2"/>
    <w:basedOn w:val="Normal"/>
    <w:next w:val="Normal"/>
    <w:autoRedefine/>
    <w:uiPriority w:val="39"/>
    <w:unhideWhenUsed/>
    <w:qFormat/>
    <w:rsid w:val="00643CFE"/>
    <w:pPr>
      <w:spacing w:after="100"/>
      <w:ind w:left="220"/>
    </w:pPr>
    <w:rPr>
      <w:rFonts w:asciiTheme="minorHAnsi" w:eastAsiaTheme="minorEastAsia" w:hAnsiTheme="minorHAnsi" w:cstheme="minorBidi"/>
      <w:color w:val="auto"/>
      <w:lang w:val="es-ES" w:eastAsia="en-US"/>
    </w:rPr>
  </w:style>
  <w:style w:type="paragraph" w:styleId="TOC3">
    <w:name w:val="toc 3"/>
    <w:basedOn w:val="Normal"/>
    <w:next w:val="Normal"/>
    <w:autoRedefine/>
    <w:uiPriority w:val="39"/>
    <w:unhideWhenUsed/>
    <w:qFormat/>
    <w:rsid w:val="00643CFE"/>
    <w:pPr>
      <w:spacing w:after="100"/>
      <w:ind w:left="440"/>
    </w:pPr>
    <w:rPr>
      <w:rFonts w:asciiTheme="minorHAnsi" w:eastAsiaTheme="minorEastAsia" w:hAnsiTheme="minorHAnsi" w:cstheme="minorBidi"/>
      <w:color w:val="auto"/>
      <w:lang w:val="es-ES" w:eastAsia="en-US"/>
    </w:rPr>
  </w:style>
  <w:style w:type="paragraph" w:styleId="ListParagraph">
    <w:name w:val="List Paragraph"/>
    <w:basedOn w:val="Normal"/>
    <w:uiPriority w:val="34"/>
    <w:qFormat/>
    <w:rsid w:val="001C3D5C"/>
    <w:pPr>
      <w:spacing w:after="200"/>
      <w:ind w:left="720"/>
      <w:contextualSpacing/>
    </w:pPr>
    <w:rPr>
      <w:rFonts w:ascii="Calibri" w:eastAsia="Times New Roman" w:hAnsi="Calibri" w:cs="Times New Roman"/>
      <w:color w:val="auto"/>
    </w:rPr>
  </w:style>
  <w:style w:type="paragraph" w:styleId="TOC4">
    <w:name w:val="toc 4"/>
    <w:basedOn w:val="Normal"/>
    <w:next w:val="Normal"/>
    <w:autoRedefine/>
    <w:uiPriority w:val="39"/>
    <w:unhideWhenUsed/>
    <w:rsid w:val="00DF7FBD"/>
    <w:pPr>
      <w:spacing w:after="100"/>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DF7FBD"/>
    <w:pPr>
      <w:spacing w:after="100"/>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DF7FBD"/>
    <w:pPr>
      <w:spacing w:after="100"/>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DF7FBD"/>
    <w:pPr>
      <w:spacing w:after="100"/>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DF7FBD"/>
    <w:pPr>
      <w:spacing w:after="100"/>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DF7FBD"/>
    <w:pPr>
      <w:spacing w:after="100"/>
      <w:ind w:left="1760"/>
    </w:pPr>
    <w:rPr>
      <w:rFonts w:asciiTheme="minorHAnsi" w:eastAsiaTheme="minorEastAsia" w:hAnsiTheme="minorHAnsi" w:cstheme="minorBidi"/>
      <w:color w:val="auto"/>
    </w:rPr>
  </w:style>
  <w:style w:type="character" w:customStyle="1" w:styleId="apple-converted-space">
    <w:name w:val="apple-converted-space"/>
    <w:basedOn w:val="DefaultParagraphFont"/>
    <w:rsid w:val="003A7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76686">
      <w:bodyDiv w:val="1"/>
      <w:marLeft w:val="0"/>
      <w:marRight w:val="0"/>
      <w:marTop w:val="0"/>
      <w:marBottom w:val="0"/>
      <w:divBdr>
        <w:top w:val="none" w:sz="0" w:space="0" w:color="auto"/>
        <w:left w:val="none" w:sz="0" w:space="0" w:color="auto"/>
        <w:bottom w:val="none" w:sz="0" w:space="0" w:color="auto"/>
        <w:right w:val="none" w:sz="0" w:space="0" w:color="auto"/>
      </w:divBdr>
      <w:divsChild>
        <w:div w:id="15620543">
          <w:marLeft w:val="0"/>
          <w:marRight w:val="0"/>
          <w:marTop w:val="0"/>
          <w:marBottom w:val="0"/>
          <w:divBdr>
            <w:top w:val="none" w:sz="0" w:space="0" w:color="auto"/>
            <w:left w:val="none" w:sz="0" w:space="0" w:color="auto"/>
            <w:bottom w:val="none" w:sz="0" w:space="0" w:color="auto"/>
            <w:right w:val="none" w:sz="0" w:space="0" w:color="auto"/>
          </w:divBdr>
          <w:divsChild>
            <w:div w:id="137958371">
              <w:marLeft w:val="0"/>
              <w:marRight w:val="0"/>
              <w:marTop w:val="0"/>
              <w:marBottom w:val="0"/>
              <w:divBdr>
                <w:top w:val="none" w:sz="0" w:space="0" w:color="auto"/>
                <w:left w:val="none" w:sz="0" w:space="0" w:color="auto"/>
                <w:bottom w:val="none" w:sz="0" w:space="0" w:color="auto"/>
                <w:right w:val="none" w:sz="0" w:space="0" w:color="auto"/>
              </w:divBdr>
              <w:divsChild>
                <w:div w:id="2561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2008">
      <w:bodyDiv w:val="1"/>
      <w:marLeft w:val="0"/>
      <w:marRight w:val="0"/>
      <w:marTop w:val="0"/>
      <w:marBottom w:val="0"/>
      <w:divBdr>
        <w:top w:val="none" w:sz="0" w:space="0" w:color="auto"/>
        <w:left w:val="none" w:sz="0" w:space="0" w:color="auto"/>
        <w:bottom w:val="none" w:sz="0" w:space="0" w:color="auto"/>
        <w:right w:val="none" w:sz="0" w:space="0" w:color="auto"/>
      </w:divBdr>
      <w:divsChild>
        <w:div w:id="1880973975">
          <w:marLeft w:val="0"/>
          <w:marRight w:val="0"/>
          <w:marTop w:val="0"/>
          <w:marBottom w:val="0"/>
          <w:divBdr>
            <w:top w:val="none" w:sz="0" w:space="0" w:color="auto"/>
            <w:left w:val="none" w:sz="0" w:space="0" w:color="auto"/>
            <w:bottom w:val="none" w:sz="0" w:space="0" w:color="auto"/>
            <w:right w:val="none" w:sz="0" w:space="0" w:color="auto"/>
          </w:divBdr>
          <w:divsChild>
            <w:div w:id="228806434">
              <w:marLeft w:val="0"/>
              <w:marRight w:val="0"/>
              <w:marTop w:val="0"/>
              <w:marBottom w:val="0"/>
              <w:divBdr>
                <w:top w:val="none" w:sz="0" w:space="0" w:color="auto"/>
                <w:left w:val="none" w:sz="0" w:space="0" w:color="auto"/>
                <w:bottom w:val="none" w:sz="0" w:space="0" w:color="auto"/>
                <w:right w:val="none" w:sz="0" w:space="0" w:color="auto"/>
              </w:divBdr>
              <w:divsChild>
                <w:div w:id="1219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4437">
      <w:bodyDiv w:val="1"/>
      <w:marLeft w:val="0"/>
      <w:marRight w:val="0"/>
      <w:marTop w:val="0"/>
      <w:marBottom w:val="0"/>
      <w:divBdr>
        <w:top w:val="none" w:sz="0" w:space="0" w:color="auto"/>
        <w:left w:val="none" w:sz="0" w:space="0" w:color="auto"/>
        <w:bottom w:val="none" w:sz="0" w:space="0" w:color="auto"/>
        <w:right w:val="none" w:sz="0" w:space="0" w:color="auto"/>
      </w:divBdr>
      <w:divsChild>
        <w:div w:id="162939618">
          <w:marLeft w:val="0"/>
          <w:marRight w:val="0"/>
          <w:marTop w:val="0"/>
          <w:marBottom w:val="0"/>
          <w:divBdr>
            <w:top w:val="none" w:sz="0" w:space="0" w:color="auto"/>
            <w:left w:val="none" w:sz="0" w:space="0" w:color="auto"/>
            <w:bottom w:val="none" w:sz="0" w:space="0" w:color="auto"/>
            <w:right w:val="none" w:sz="0" w:space="0" w:color="auto"/>
          </w:divBdr>
          <w:divsChild>
            <w:div w:id="1458184404">
              <w:marLeft w:val="0"/>
              <w:marRight w:val="0"/>
              <w:marTop w:val="0"/>
              <w:marBottom w:val="0"/>
              <w:divBdr>
                <w:top w:val="none" w:sz="0" w:space="0" w:color="auto"/>
                <w:left w:val="none" w:sz="0" w:space="0" w:color="auto"/>
                <w:bottom w:val="none" w:sz="0" w:space="0" w:color="auto"/>
                <w:right w:val="none" w:sz="0" w:space="0" w:color="auto"/>
              </w:divBdr>
              <w:divsChild>
                <w:div w:id="12113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eej.us/guide/bgnet/output/html/singlepage/bgnet.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zytrax.com/tech/web/regex.htm" TargetMode="External"/><Relationship Id="rId17" Type="http://schemas.openxmlformats.org/officeDocument/2006/relationships/hyperlink" Target="http://www.cplusplus.com/forum/beginner/52630/" TargetMode="External"/><Relationship Id="rId2" Type="http://schemas.openxmlformats.org/officeDocument/2006/relationships/numbering" Target="numbering.xml"/><Relationship Id="rId16" Type="http://schemas.openxmlformats.org/officeDocument/2006/relationships/hyperlink" Target="http://cboard.cprogramming.com/c-programming/113221-pthreads-socket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bs.opengroup.org/onlinepubs/007904975/functions/strptime.html" TargetMode="External"/><Relationship Id="rId5" Type="http://schemas.openxmlformats.org/officeDocument/2006/relationships/settings" Target="settings.xml"/><Relationship Id="rId15" Type="http://schemas.openxmlformats.org/officeDocument/2006/relationships/hyperlink" Target="http://www.chuidiang.com/clinux/sockets/sockets_simp.php"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ackoverflow.com/questions/4199185/socket-api-or-library-for-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49B57-5308-4E8A-9466-9D62F864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25</Pages>
  <Words>6716</Words>
  <Characters>36941</Characters>
  <Application>Microsoft Office Word</Application>
  <DocSecurity>0</DocSecurity>
  <Lines>307</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Redes de Computadoras 2012</vt:lpstr>
      <vt:lpstr>Redes de Computadoras 2012</vt:lpstr>
    </vt:vector>
  </TitlesOfParts>
  <Company>Hewlett-Packard</Company>
  <LinksUpToDate>false</LinksUpToDate>
  <CharactersWithSpaces>43570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de Computadoras 2012</dc:title>
  <dc:creator>Usuario</dc:creator>
  <cp:lastModifiedBy>Fernando Mangino</cp:lastModifiedBy>
  <cp:revision>146</cp:revision>
  <cp:lastPrinted>2012-09-16T23:10:00Z</cp:lastPrinted>
  <dcterms:created xsi:type="dcterms:W3CDTF">2012-09-12T15:09:00Z</dcterms:created>
  <dcterms:modified xsi:type="dcterms:W3CDTF">2012-09-16T23:11:00Z</dcterms:modified>
</cp:coreProperties>
</file>